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8C" w:rsidRDefault="0026788C" w:rsidP="0026788C">
      <w:pPr>
        <w:jc w:val="center"/>
        <w:rPr>
          <w:b/>
          <w:sz w:val="36"/>
          <w:szCs w:val="36"/>
        </w:rPr>
      </w:pPr>
      <w:r w:rsidRPr="0097394E">
        <w:rPr>
          <w:b/>
          <w:sz w:val="36"/>
          <w:szCs w:val="36"/>
        </w:rPr>
        <w:t xml:space="preserve">KEPUTUSAN RAPAT </w:t>
      </w:r>
    </w:p>
    <w:p w:rsidR="0026788C" w:rsidRDefault="0026788C" w:rsidP="0026788C">
      <w:pPr>
        <w:jc w:val="center"/>
        <w:rPr>
          <w:b/>
          <w:sz w:val="36"/>
          <w:szCs w:val="36"/>
        </w:rPr>
      </w:pPr>
      <w:r w:rsidRPr="0097394E">
        <w:rPr>
          <w:b/>
          <w:sz w:val="36"/>
          <w:szCs w:val="36"/>
        </w:rPr>
        <w:t>PRO</w:t>
      </w:r>
      <w:r>
        <w:rPr>
          <w:b/>
          <w:sz w:val="36"/>
          <w:szCs w:val="36"/>
        </w:rPr>
        <w:t xml:space="preserve">GRAM STUDI </w:t>
      </w:r>
      <w:r w:rsidRPr="0097394E">
        <w:rPr>
          <w:b/>
          <w:sz w:val="36"/>
          <w:szCs w:val="36"/>
        </w:rPr>
        <w:t xml:space="preserve">DI TEKNIK INFORMATIKA </w:t>
      </w:r>
    </w:p>
    <w:p w:rsidR="0026788C" w:rsidRDefault="0026788C" w:rsidP="0026788C">
      <w:pPr>
        <w:jc w:val="center"/>
        <w:rPr>
          <w:b/>
          <w:sz w:val="36"/>
          <w:szCs w:val="36"/>
        </w:rPr>
      </w:pPr>
      <w:r w:rsidRPr="0097394E"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 xml:space="preserve">AKULTAS </w:t>
      </w:r>
      <w:r w:rsidRPr="0097394E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 xml:space="preserve">EKNIK </w:t>
      </w:r>
      <w:r w:rsidRPr="0097394E">
        <w:rPr>
          <w:b/>
          <w:sz w:val="36"/>
          <w:szCs w:val="36"/>
        </w:rPr>
        <w:t>UNRAM</w:t>
      </w:r>
    </w:p>
    <w:p w:rsidR="0026788C" w:rsidRPr="003A6EB1" w:rsidRDefault="0026788C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Tanggal 26 Februari 2018</w:t>
      </w: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Tentang </w:t>
      </w:r>
    </w:p>
    <w:p w:rsidR="00A764BA" w:rsidRDefault="00A764BA" w:rsidP="0026788C">
      <w:pPr>
        <w:jc w:val="center"/>
        <w:rPr>
          <w:b/>
          <w:sz w:val="36"/>
          <w:szCs w:val="36"/>
        </w:rPr>
      </w:pPr>
    </w:p>
    <w:p w:rsidR="0026788C" w:rsidRDefault="00A764BA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PERATURAN</w:t>
      </w:r>
      <w:r w:rsidR="0026788C" w:rsidRPr="0026788C">
        <w:rPr>
          <w:b/>
          <w:sz w:val="36"/>
          <w:szCs w:val="36"/>
        </w:rPr>
        <w:t xml:space="preserve"> PELAKSANAAN TUGAS AKHIR PSTI FAKULTAS TEKNIK UNIVERSITAS MATARAM</w:t>
      </w: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  <w:r w:rsidRPr="006002CC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985EF39" wp14:editId="12371528">
                <wp:extent cx="3165475" cy="14738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5475" cy="1473835"/>
                          <a:chOff x="3636" y="2968"/>
                          <a:chExt cx="4985" cy="2321"/>
                        </a:xfrm>
                      </wpg:grpSpPr>
                      <pic:pic xmlns:pic="http://schemas.openxmlformats.org/drawingml/2006/picture">
                        <pic:nvPicPr>
                          <pic:cNvPr id="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6" y="2968"/>
                            <a:ext cx="4985" cy="2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3" y="2968"/>
                            <a:ext cx="2302" cy="2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7C92F5" id="Group 1" o:spid="_x0000_s1026" style="width:249.25pt;height:116.05pt;mso-position-horizontal-relative:char;mso-position-vertical-relative:line" coordorigin="3636,2968" coordsize="4985,2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27" type="#_x0000_t75" style="position:absolute;left:3636;top:2968;width:4985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">
                  <v:imagedata r:id="rId9" o:title=""/>
                </v:shape>
                <v:shape id="Picture 135" o:spid="_x0000_s1028" type="#_x0000_t75" style="position:absolute;left:4973;top:2968;width:2302;height:2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</w:p>
    <w:p w:rsidR="0026788C" w:rsidRDefault="0026788C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FAKULTAS TEKNIK</w:t>
      </w:r>
    </w:p>
    <w:p w:rsidR="0026788C" w:rsidRDefault="0026788C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UNIVESRITAS MATARAM</w:t>
      </w:r>
    </w:p>
    <w:p w:rsidR="0026788C" w:rsidRPr="0026788C" w:rsidRDefault="0026788C" w:rsidP="002678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FEBRUARI 2018</w:t>
      </w:r>
      <w:r>
        <w:rPr>
          <w:sz w:val="22"/>
          <w:szCs w:val="22"/>
        </w:rPr>
        <w:br w:type="page"/>
      </w:r>
    </w:p>
    <w:p w:rsidR="00BD2B5C" w:rsidRPr="006002CC" w:rsidRDefault="00AF56D5" w:rsidP="0026788C">
      <w:pPr>
        <w:spacing w:before="8" w:line="100" w:lineRule="exact"/>
        <w:rPr>
          <w:sz w:val="22"/>
          <w:szCs w:val="22"/>
        </w:rPr>
      </w:pPr>
      <w:r w:rsidRPr="006002CC">
        <w:rPr>
          <w:noProof/>
          <w:sz w:val="22"/>
          <w:szCs w:val="22"/>
        </w:rPr>
        <w:lastRenderedPageBreak/>
        <w:drawing>
          <wp:anchor distT="0" distB="0" distL="114300" distR="114300" simplePos="0" relativeHeight="503314113" behindDoc="1" locked="0" layoutInCell="1" allowOverlap="1">
            <wp:simplePos x="0" y="0"/>
            <wp:positionH relativeFrom="page">
              <wp:posOffset>1086485</wp:posOffset>
            </wp:positionH>
            <wp:positionV relativeFrom="page">
              <wp:posOffset>4262755</wp:posOffset>
            </wp:positionV>
            <wp:extent cx="5441950" cy="50292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B5C" w:rsidRPr="006002CC" w:rsidRDefault="0012046E" w:rsidP="00AD4771">
      <w:pPr>
        <w:ind w:left="4005" w:right="3611"/>
        <w:jc w:val="center"/>
        <w:rPr>
          <w:sz w:val="22"/>
          <w:szCs w:val="22"/>
        </w:rPr>
      </w:pPr>
      <w:r w:rsidRPr="006002CC">
        <w:rPr>
          <w:b/>
          <w:spacing w:val="1"/>
          <w:w w:val="99"/>
          <w:sz w:val="22"/>
          <w:szCs w:val="22"/>
        </w:rPr>
        <w:t>K</w:t>
      </w:r>
      <w:r w:rsidRPr="006002CC">
        <w:rPr>
          <w:b/>
          <w:spacing w:val="-1"/>
          <w:w w:val="99"/>
          <w:sz w:val="22"/>
          <w:szCs w:val="22"/>
        </w:rPr>
        <w:t>E</w:t>
      </w:r>
      <w:r w:rsidRPr="006002CC">
        <w:rPr>
          <w:b/>
          <w:w w:val="99"/>
          <w:sz w:val="22"/>
          <w:szCs w:val="22"/>
        </w:rPr>
        <w:t>PU</w:t>
      </w:r>
      <w:r w:rsidRPr="006002CC">
        <w:rPr>
          <w:b/>
          <w:spacing w:val="-1"/>
          <w:w w:val="99"/>
          <w:sz w:val="22"/>
          <w:szCs w:val="22"/>
        </w:rPr>
        <w:t>T</w:t>
      </w:r>
      <w:r w:rsidRPr="006002CC">
        <w:rPr>
          <w:b/>
          <w:spacing w:val="2"/>
          <w:w w:val="99"/>
          <w:sz w:val="22"/>
          <w:szCs w:val="22"/>
        </w:rPr>
        <w:t>U</w:t>
      </w:r>
      <w:r w:rsidR="00AD4771">
        <w:rPr>
          <w:b/>
          <w:w w:val="99"/>
          <w:sz w:val="22"/>
          <w:szCs w:val="22"/>
        </w:rPr>
        <w:t>SA</w:t>
      </w:r>
      <w:r w:rsidRPr="006002CC">
        <w:rPr>
          <w:b/>
          <w:w w:val="99"/>
          <w:sz w:val="22"/>
          <w:szCs w:val="22"/>
        </w:rPr>
        <w:t>N</w:t>
      </w:r>
    </w:p>
    <w:p w:rsidR="0026788C" w:rsidRDefault="0026788C">
      <w:pPr>
        <w:spacing w:line="220" w:lineRule="exact"/>
        <w:ind w:left="2007" w:right="1863"/>
        <w:jc w:val="center"/>
        <w:rPr>
          <w:b/>
          <w:w w:val="99"/>
          <w:sz w:val="22"/>
          <w:szCs w:val="22"/>
        </w:rPr>
      </w:pPr>
      <w:r>
        <w:rPr>
          <w:b/>
          <w:sz w:val="22"/>
          <w:szCs w:val="22"/>
        </w:rPr>
        <w:t xml:space="preserve">RAPAT PRODI TEKNIK IFORMATIKA </w:t>
      </w:r>
      <w:r w:rsidR="0012046E" w:rsidRPr="006002CC">
        <w:rPr>
          <w:b/>
          <w:spacing w:val="-6"/>
          <w:sz w:val="22"/>
          <w:szCs w:val="22"/>
        </w:rPr>
        <w:t xml:space="preserve"> </w:t>
      </w:r>
      <w:r w:rsidR="0012046E" w:rsidRPr="006002CC">
        <w:rPr>
          <w:b/>
          <w:sz w:val="22"/>
          <w:szCs w:val="22"/>
        </w:rPr>
        <w:t>FA</w:t>
      </w:r>
      <w:r w:rsidR="0012046E" w:rsidRPr="006002CC">
        <w:rPr>
          <w:b/>
          <w:spacing w:val="1"/>
          <w:sz w:val="22"/>
          <w:szCs w:val="22"/>
        </w:rPr>
        <w:t>K</w:t>
      </w:r>
      <w:r w:rsidR="0012046E" w:rsidRPr="006002CC">
        <w:rPr>
          <w:b/>
          <w:sz w:val="22"/>
          <w:szCs w:val="22"/>
        </w:rPr>
        <w:t>U</w:t>
      </w:r>
      <w:r w:rsidR="0012046E" w:rsidRPr="006002CC">
        <w:rPr>
          <w:b/>
          <w:spacing w:val="2"/>
          <w:sz w:val="22"/>
          <w:szCs w:val="22"/>
        </w:rPr>
        <w:t>L</w:t>
      </w:r>
      <w:r w:rsidR="0012046E" w:rsidRPr="006002CC">
        <w:rPr>
          <w:b/>
          <w:spacing w:val="-1"/>
          <w:sz w:val="22"/>
          <w:szCs w:val="22"/>
        </w:rPr>
        <w:t>T</w:t>
      </w:r>
      <w:r w:rsidR="0012046E" w:rsidRPr="006002CC">
        <w:rPr>
          <w:b/>
          <w:spacing w:val="2"/>
          <w:sz w:val="22"/>
          <w:szCs w:val="22"/>
        </w:rPr>
        <w:t>A</w:t>
      </w:r>
      <w:r w:rsidR="0012046E" w:rsidRPr="006002CC">
        <w:rPr>
          <w:b/>
          <w:sz w:val="22"/>
          <w:szCs w:val="22"/>
        </w:rPr>
        <w:t>S</w:t>
      </w:r>
      <w:r w:rsidR="0012046E" w:rsidRPr="006002CC">
        <w:rPr>
          <w:b/>
          <w:spacing w:val="-11"/>
          <w:sz w:val="22"/>
          <w:szCs w:val="22"/>
        </w:rPr>
        <w:t xml:space="preserve"> </w:t>
      </w:r>
      <w:r w:rsidR="0012046E" w:rsidRPr="006002CC">
        <w:rPr>
          <w:b/>
          <w:spacing w:val="2"/>
          <w:sz w:val="22"/>
          <w:szCs w:val="22"/>
        </w:rPr>
        <w:t>T</w:t>
      </w:r>
      <w:r w:rsidR="0012046E" w:rsidRPr="006002CC">
        <w:rPr>
          <w:b/>
          <w:spacing w:val="-1"/>
          <w:sz w:val="22"/>
          <w:szCs w:val="22"/>
        </w:rPr>
        <w:t>E</w:t>
      </w:r>
      <w:r w:rsidR="0012046E" w:rsidRPr="006002CC">
        <w:rPr>
          <w:b/>
          <w:spacing w:val="1"/>
          <w:sz w:val="22"/>
          <w:szCs w:val="22"/>
        </w:rPr>
        <w:t>K</w:t>
      </w:r>
      <w:r w:rsidR="0012046E" w:rsidRPr="006002CC">
        <w:rPr>
          <w:b/>
          <w:sz w:val="22"/>
          <w:szCs w:val="22"/>
        </w:rPr>
        <w:t>NIK</w:t>
      </w:r>
      <w:r w:rsidR="0012046E" w:rsidRPr="006002CC">
        <w:rPr>
          <w:b/>
          <w:spacing w:val="-7"/>
          <w:sz w:val="22"/>
          <w:szCs w:val="22"/>
        </w:rPr>
        <w:t xml:space="preserve"> </w:t>
      </w:r>
      <w:r w:rsidR="0012046E" w:rsidRPr="006002CC">
        <w:rPr>
          <w:b/>
          <w:sz w:val="22"/>
          <w:szCs w:val="22"/>
        </w:rPr>
        <w:t>UNI</w:t>
      </w:r>
      <w:r w:rsidR="0012046E" w:rsidRPr="006002CC">
        <w:rPr>
          <w:b/>
          <w:spacing w:val="2"/>
          <w:sz w:val="22"/>
          <w:szCs w:val="22"/>
        </w:rPr>
        <w:t>V</w:t>
      </w:r>
      <w:r w:rsidR="0012046E" w:rsidRPr="006002CC">
        <w:rPr>
          <w:b/>
          <w:spacing w:val="-1"/>
          <w:sz w:val="22"/>
          <w:szCs w:val="22"/>
        </w:rPr>
        <w:t>E</w:t>
      </w:r>
      <w:r w:rsidR="0012046E" w:rsidRPr="006002CC">
        <w:rPr>
          <w:b/>
          <w:sz w:val="22"/>
          <w:szCs w:val="22"/>
        </w:rPr>
        <w:t>R</w:t>
      </w:r>
      <w:r w:rsidR="0012046E" w:rsidRPr="006002CC">
        <w:rPr>
          <w:b/>
          <w:spacing w:val="2"/>
          <w:sz w:val="22"/>
          <w:szCs w:val="22"/>
        </w:rPr>
        <w:t>S</w:t>
      </w:r>
      <w:r w:rsidR="0012046E" w:rsidRPr="006002CC">
        <w:rPr>
          <w:b/>
          <w:spacing w:val="-1"/>
          <w:sz w:val="22"/>
          <w:szCs w:val="22"/>
        </w:rPr>
        <w:t>I</w:t>
      </w:r>
      <w:r w:rsidR="0012046E" w:rsidRPr="006002CC">
        <w:rPr>
          <w:b/>
          <w:spacing w:val="1"/>
          <w:sz w:val="22"/>
          <w:szCs w:val="22"/>
        </w:rPr>
        <w:t>T</w:t>
      </w:r>
      <w:r w:rsidR="0012046E" w:rsidRPr="006002CC">
        <w:rPr>
          <w:b/>
          <w:sz w:val="22"/>
          <w:szCs w:val="22"/>
        </w:rPr>
        <w:t>AS</w:t>
      </w:r>
      <w:r w:rsidR="0012046E" w:rsidRPr="006002CC">
        <w:rPr>
          <w:b/>
          <w:spacing w:val="-14"/>
          <w:sz w:val="22"/>
          <w:szCs w:val="22"/>
        </w:rPr>
        <w:t xml:space="preserve"> </w:t>
      </w:r>
      <w:r w:rsidR="0012046E" w:rsidRPr="006002CC">
        <w:rPr>
          <w:b/>
          <w:spacing w:val="4"/>
          <w:w w:val="99"/>
          <w:sz w:val="22"/>
          <w:szCs w:val="22"/>
        </w:rPr>
        <w:t>M</w:t>
      </w:r>
      <w:r w:rsidR="0012046E" w:rsidRPr="006002CC">
        <w:rPr>
          <w:b/>
          <w:w w:val="99"/>
          <w:sz w:val="22"/>
          <w:szCs w:val="22"/>
        </w:rPr>
        <w:t>A</w:t>
      </w:r>
      <w:r w:rsidR="0012046E" w:rsidRPr="006002CC">
        <w:rPr>
          <w:b/>
          <w:spacing w:val="-1"/>
          <w:w w:val="99"/>
          <w:sz w:val="22"/>
          <w:szCs w:val="22"/>
        </w:rPr>
        <w:t>T</w:t>
      </w:r>
      <w:r w:rsidR="0012046E" w:rsidRPr="006002CC">
        <w:rPr>
          <w:b/>
          <w:w w:val="99"/>
          <w:sz w:val="22"/>
          <w:szCs w:val="22"/>
        </w:rPr>
        <w:t xml:space="preserve">ARAM </w:t>
      </w:r>
    </w:p>
    <w:p w:rsidR="00BD2B5C" w:rsidRPr="006002CC" w:rsidRDefault="0026788C">
      <w:pPr>
        <w:spacing w:line="220" w:lineRule="exact"/>
        <w:ind w:left="2007" w:right="1863"/>
        <w:jc w:val="center"/>
        <w:rPr>
          <w:sz w:val="22"/>
          <w:szCs w:val="22"/>
        </w:rPr>
      </w:pPr>
      <w:r>
        <w:rPr>
          <w:b/>
          <w:sz w:val="22"/>
          <w:szCs w:val="22"/>
        </w:rPr>
        <w:t>Tanggal 26 Februari 2018</w:t>
      </w:r>
    </w:p>
    <w:p w:rsidR="00BD2B5C" w:rsidRPr="006002CC" w:rsidRDefault="00BD2B5C">
      <w:pPr>
        <w:spacing w:before="8" w:line="220" w:lineRule="exact"/>
        <w:rPr>
          <w:sz w:val="22"/>
          <w:szCs w:val="22"/>
        </w:rPr>
      </w:pPr>
    </w:p>
    <w:p w:rsidR="00BD2B5C" w:rsidRPr="006002CC" w:rsidRDefault="0012046E">
      <w:pPr>
        <w:ind w:left="4128" w:right="3981"/>
        <w:jc w:val="center"/>
        <w:rPr>
          <w:sz w:val="22"/>
          <w:szCs w:val="22"/>
        </w:rPr>
      </w:pPr>
      <w:r w:rsidRPr="006002CC">
        <w:rPr>
          <w:b/>
          <w:spacing w:val="-1"/>
          <w:w w:val="99"/>
          <w:sz w:val="22"/>
          <w:szCs w:val="22"/>
        </w:rPr>
        <w:t>TE</w:t>
      </w:r>
      <w:r w:rsidRPr="006002CC">
        <w:rPr>
          <w:b/>
          <w:spacing w:val="2"/>
          <w:w w:val="99"/>
          <w:sz w:val="22"/>
          <w:szCs w:val="22"/>
        </w:rPr>
        <w:t>N</w:t>
      </w:r>
      <w:r w:rsidRPr="006002CC">
        <w:rPr>
          <w:b/>
          <w:spacing w:val="-1"/>
          <w:w w:val="99"/>
          <w:sz w:val="22"/>
          <w:szCs w:val="22"/>
        </w:rPr>
        <w:t>T</w:t>
      </w:r>
      <w:r w:rsidRPr="006002CC">
        <w:rPr>
          <w:b/>
          <w:w w:val="99"/>
          <w:sz w:val="22"/>
          <w:szCs w:val="22"/>
        </w:rPr>
        <w:t>AG</w:t>
      </w:r>
    </w:p>
    <w:p w:rsidR="00BD2B5C" w:rsidRPr="006002CC" w:rsidRDefault="00BD2B5C">
      <w:pPr>
        <w:spacing w:before="8" w:line="220" w:lineRule="exact"/>
        <w:rPr>
          <w:sz w:val="22"/>
          <w:szCs w:val="22"/>
        </w:rPr>
      </w:pPr>
    </w:p>
    <w:p w:rsidR="00BD2B5C" w:rsidRPr="006002CC" w:rsidRDefault="00A764BA" w:rsidP="00AD4771">
      <w:pPr>
        <w:ind w:left="2268" w:right="1910" w:hanging="3"/>
        <w:jc w:val="center"/>
        <w:rPr>
          <w:sz w:val="22"/>
          <w:szCs w:val="22"/>
        </w:rPr>
      </w:pPr>
      <w:r>
        <w:rPr>
          <w:b/>
          <w:sz w:val="22"/>
          <w:szCs w:val="22"/>
        </w:rPr>
        <w:t>PERATURAN</w:t>
      </w:r>
      <w:r w:rsidR="0012046E" w:rsidRPr="006002CC">
        <w:rPr>
          <w:b/>
          <w:spacing w:val="-9"/>
          <w:sz w:val="22"/>
          <w:szCs w:val="22"/>
        </w:rPr>
        <w:t xml:space="preserve"> </w:t>
      </w:r>
      <w:r w:rsidR="0012046E" w:rsidRPr="006002CC">
        <w:rPr>
          <w:b/>
          <w:sz w:val="22"/>
          <w:szCs w:val="22"/>
        </w:rPr>
        <w:t>P</w:t>
      </w:r>
      <w:r w:rsidR="0012046E" w:rsidRPr="006002CC">
        <w:rPr>
          <w:b/>
          <w:spacing w:val="-1"/>
          <w:sz w:val="22"/>
          <w:szCs w:val="22"/>
        </w:rPr>
        <w:t>EL</w:t>
      </w:r>
      <w:r w:rsidR="0012046E" w:rsidRPr="006002CC">
        <w:rPr>
          <w:b/>
          <w:sz w:val="22"/>
          <w:szCs w:val="22"/>
        </w:rPr>
        <w:t>A</w:t>
      </w:r>
      <w:r w:rsidR="0012046E" w:rsidRPr="006002CC">
        <w:rPr>
          <w:b/>
          <w:spacing w:val="1"/>
          <w:sz w:val="22"/>
          <w:szCs w:val="22"/>
        </w:rPr>
        <w:t>K</w:t>
      </w:r>
      <w:r w:rsidR="0012046E" w:rsidRPr="006002CC">
        <w:rPr>
          <w:b/>
          <w:sz w:val="22"/>
          <w:szCs w:val="22"/>
        </w:rPr>
        <w:t>SAN</w:t>
      </w:r>
      <w:r w:rsidR="0012046E" w:rsidRPr="006002CC">
        <w:rPr>
          <w:b/>
          <w:spacing w:val="2"/>
          <w:sz w:val="22"/>
          <w:szCs w:val="22"/>
        </w:rPr>
        <w:t>A</w:t>
      </w:r>
      <w:r w:rsidR="0012046E" w:rsidRPr="006002CC">
        <w:rPr>
          <w:b/>
          <w:sz w:val="22"/>
          <w:szCs w:val="22"/>
        </w:rPr>
        <w:t>AN</w:t>
      </w:r>
      <w:r w:rsidR="0012046E" w:rsidRPr="006002CC">
        <w:rPr>
          <w:b/>
          <w:spacing w:val="-14"/>
          <w:sz w:val="22"/>
          <w:szCs w:val="22"/>
        </w:rPr>
        <w:t xml:space="preserve"> </w:t>
      </w:r>
      <w:r w:rsidR="0012046E" w:rsidRPr="006002CC">
        <w:rPr>
          <w:b/>
          <w:spacing w:val="-1"/>
          <w:sz w:val="22"/>
          <w:szCs w:val="22"/>
        </w:rPr>
        <w:t>T</w:t>
      </w:r>
      <w:r w:rsidR="0012046E" w:rsidRPr="006002CC">
        <w:rPr>
          <w:b/>
          <w:spacing w:val="2"/>
          <w:sz w:val="22"/>
          <w:szCs w:val="22"/>
        </w:rPr>
        <w:t>U</w:t>
      </w:r>
      <w:r w:rsidR="0012046E" w:rsidRPr="006002CC">
        <w:rPr>
          <w:b/>
          <w:spacing w:val="-1"/>
          <w:sz w:val="22"/>
          <w:szCs w:val="22"/>
        </w:rPr>
        <w:t>G</w:t>
      </w:r>
      <w:r w:rsidR="0012046E" w:rsidRPr="006002CC">
        <w:rPr>
          <w:b/>
          <w:sz w:val="22"/>
          <w:szCs w:val="22"/>
        </w:rPr>
        <w:t>AS</w:t>
      </w:r>
      <w:r w:rsidR="0012046E" w:rsidRPr="006002CC">
        <w:rPr>
          <w:b/>
          <w:spacing w:val="-7"/>
          <w:sz w:val="22"/>
          <w:szCs w:val="22"/>
        </w:rPr>
        <w:t xml:space="preserve"> </w:t>
      </w:r>
      <w:r w:rsidR="0012046E" w:rsidRPr="006002CC">
        <w:rPr>
          <w:b/>
          <w:w w:val="99"/>
          <w:sz w:val="22"/>
          <w:szCs w:val="22"/>
        </w:rPr>
        <w:t>A</w:t>
      </w:r>
      <w:r w:rsidR="0012046E" w:rsidRPr="006002CC">
        <w:rPr>
          <w:b/>
          <w:spacing w:val="1"/>
          <w:w w:val="99"/>
          <w:sz w:val="22"/>
          <w:szCs w:val="22"/>
        </w:rPr>
        <w:t>KH</w:t>
      </w:r>
      <w:r w:rsidR="0012046E" w:rsidRPr="006002CC">
        <w:rPr>
          <w:b/>
          <w:spacing w:val="2"/>
          <w:w w:val="99"/>
          <w:sz w:val="22"/>
          <w:szCs w:val="22"/>
        </w:rPr>
        <w:t>I</w:t>
      </w:r>
      <w:r w:rsidR="0012046E" w:rsidRPr="006002CC">
        <w:rPr>
          <w:b/>
          <w:w w:val="99"/>
          <w:sz w:val="22"/>
          <w:szCs w:val="22"/>
        </w:rPr>
        <w:t xml:space="preserve">R </w:t>
      </w:r>
      <w:r w:rsidR="00AD4771">
        <w:rPr>
          <w:b/>
          <w:w w:val="99"/>
          <w:sz w:val="22"/>
          <w:szCs w:val="22"/>
        </w:rPr>
        <w:t xml:space="preserve">PRODI TEKNIK INFORMATIKA </w:t>
      </w:r>
      <w:r w:rsidR="0012046E" w:rsidRPr="006002CC">
        <w:rPr>
          <w:b/>
          <w:sz w:val="22"/>
          <w:szCs w:val="22"/>
        </w:rPr>
        <w:t>FA</w:t>
      </w:r>
      <w:r w:rsidR="0012046E" w:rsidRPr="006002CC">
        <w:rPr>
          <w:b/>
          <w:spacing w:val="1"/>
          <w:sz w:val="22"/>
          <w:szCs w:val="22"/>
        </w:rPr>
        <w:t>K</w:t>
      </w:r>
      <w:r w:rsidR="0012046E" w:rsidRPr="006002CC">
        <w:rPr>
          <w:b/>
          <w:sz w:val="22"/>
          <w:szCs w:val="22"/>
        </w:rPr>
        <w:t>U</w:t>
      </w:r>
      <w:r w:rsidR="0012046E" w:rsidRPr="006002CC">
        <w:rPr>
          <w:b/>
          <w:spacing w:val="-1"/>
          <w:sz w:val="22"/>
          <w:szCs w:val="22"/>
        </w:rPr>
        <w:t>LT</w:t>
      </w:r>
      <w:r w:rsidR="0012046E" w:rsidRPr="006002CC">
        <w:rPr>
          <w:b/>
          <w:spacing w:val="2"/>
          <w:sz w:val="22"/>
          <w:szCs w:val="22"/>
        </w:rPr>
        <w:t>A</w:t>
      </w:r>
      <w:r w:rsidR="0012046E" w:rsidRPr="006002CC">
        <w:rPr>
          <w:b/>
          <w:sz w:val="22"/>
          <w:szCs w:val="22"/>
        </w:rPr>
        <w:t>S</w:t>
      </w:r>
      <w:r w:rsidR="0012046E" w:rsidRPr="006002CC">
        <w:rPr>
          <w:b/>
          <w:spacing w:val="-11"/>
          <w:sz w:val="22"/>
          <w:szCs w:val="22"/>
        </w:rPr>
        <w:t xml:space="preserve"> </w:t>
      </w:r>
      <w:r w:rsidR="0012046E" w:rsidRPr="006002CC">
        <w:rPr>
          <w:b/>
          <w:spacing w:val="2"/>
          <w:sz w:val="22"/>
          <w:szCs w:val="22"/>
        </w:rPr>
        <w:t>T</w:t>
      </w:r>
      <w:r w:rsidR="0012046E" w:rsidRPr="006002CC">
        <w:rPr>
          <w:b/>
          <w:spacing w:val="-1"/>
          <w:sz w:val="22"/>
          <w:szCs w:val="22"/>
        </w:rPr>
        <w:t>E</w:t>
      </w:r>
      <w:r w:rsidR="0012046E" w:rsidRPr="006002CC">
        <w:rPr>
          <w:b/>
          <w:spacing w:val="1"/>
          <w:sz w:val="22"/>
          <w:szCs w:val="22"/>
        </w:rPr>
        <w:t>K</w:t>
      </w:r>
      <w:r w:rsidR="0012046E" w:rsidRPr="006002CC">
        <w:rPr>
          <w:b/>
          <w:sz w:val="22"/>
          <w:szCs w:val="22"/>
        </w:rPr>
        <w:t>NIK</w:t>
      </w:r>
      <w:r w:rsidR="0012046E" w:rsidRPr="006002CC">
        <w:rPr>
          <w:b/>
          <w:spacing w:val="-7"/>
          <w:sz w:val="22"/>
          <w:szCs w:val="22"/>
        </w:rPr>
        <w:t xml:space="preserve"> </w:t>
      </w:r>
      <w:r w:rsidR="0012046E" w:rsidRPr="006002CC">
        <w:rPr>
          <w:b/>
          <w:sz w:val="22"/>
          <w:szCs w:val="22"/>
        </w:rPr>
        <w:t>U</w:t>
      </w:r>
      <w:r w:rsidR="0012046E" w:rsidRPr="006002CC">
        <w:rPr>
          <w:b/>
          <w:spacing w:val="3"/>
          <w:sz w:val="22"/>
          <w:szCs w:val="22"/>
        </w:rPr>
        <w:t>N</w:t>
      </w:r>
      <w:r w:rsidR="0012046E" w:rsidRPr="006002CC">
        <w:rPr>
          <w:b/>
          <w:spacing w:val="2"/>
          <w:sz w:val="22"/>
          <w:szCs w:val="22"/>
        </w:rPr>
        <w:t>I</w:t>
      </w:r>
      <w:r w:rsidR="0012046E" w:rsidRPr="006002CC">
        <w:rPr>
          <w:b/>
          <w:sz w:val="22"/>
          <w:szCs w:val="22"/>
        </w:rPr>
        <w:t>V</w:t>
      </w:r>
      <w:r w:rsidR="0012046E" w:rsidRPr="006002CC">
        <w:rPr>
          <w:b/>
          <w:spacing w:val="-1"/>
          <w:sz w:val="22"/>
          <w:szCs w:val="22"/>
        </w:rPr>
        <w:t>E</w:t>
      </w:r>
      <w:r w:rsidR="0012046E" w:rsidRPr="006002CC">
        <w:rPr>
          <w:b/>
          <w:sz w:val="22"/>
          <w:szCs w:val="22"/>
        </w:rPr>
        <w:t>R</w:t>
      </w:r>
      <w:r w:rsidR="0012046E" w:rsidRPr="006002CC">
        <w:rPr>
          <w:b/>
          <w:spacing w:val="2"/>
          <w:sz w:val="22"/>
          <w:szCs w:val="22"/>
        </w:rPr>
        <w:t>S</w:t>
      </w:r>
      <w:r w:rsidR="0012046E" w:rsidRPr="006002CC">
        <w:rPr>
          <w:b/>
          <w:spacing w:val="-1"/>
          <w:sz w:val="22"/>
          <w:szCs w:val="22"/>
        </w:rPr>
        <w:t>I</w:t>
      </w:r>
      <w:r w:rsidR="0012046E" w:rsidRPr="006002CC">
        <w:rPr>
          <w:b/>
          <w:spacing w:val="1"/>
          <w:sz w:val="22"/>
          <w:szCs w:val="22"/>
        </w:rPr>
        <w:t>T</w:t>
      </w:r>
      <w:r w:rsidR="0012046E" w:rsidRPr="006002CC">
        <w:rPr>
          <w:b/>
          <w:sz w:val="22"/>
          <w:szCs w:val="22"/>
        </w:rPr>
        <w:t>AS</w:t>
      </w:r>
      <w:r w:rsidR="0012046E" w:rsidRPr="006002CC">
        <w:rPr>
          <w:b/>
          <w:spacing w:val="-12"/>
          <w:sz w:val="22"/>
          <w:szCs w:val="22"/>
        </w:rPr>
        <w:t xml:space="preserve"> </w:t>
      </w:r>
      <w:r w:rsidR="0012046E" w:rsidRPr="006002CC">
        <w:rPr>
          <w:b/>
          <w:spacing w:val="4"/>
          <w:w w:val="99"/>
          <w:sz w:val="22"/>
          <w:szCs w:val="22"/>
        </w:rPr>
        <w:t>M</w:t>
      </w:r>
      <w:r w:rsidR="0012046E" w:rsidRPr="006002CC">
        <w:rPr>
          <w:b/>
          <w:w w:val="99"/>
          <w:sz w:val="22"/>
          <w:szCs w:val="22"/>
        </w:rPr>
        <w:t>A</w:t>
      </w:r>
      <w:r w:rsidR="0012046E" w:rsidRPr="006002CC">
        <w:rPr>
          <w:b/>
          <w:spacing w:val="-1"/>
          <w:w w:val="99"/>
          <w:sz w:val="22"/>
          <w:szCs w:val="22"/>
        </w:rPr>
        <w:t>T</w:t>
      </w:r>
      <w:r w:rsidR="0012046E" w:rsidRPr="006002CC">
        <w:rPr>
          <w:b/>
          <w:w w:val="99"/>
          <w:sz w:val="22"/>
          <w:szCs w:val="22"/>
        </w:rPr>
        <w:t>ARAM</w:t>
      </w:r>
    </w:p>
    <w:p w:rsidR="00BD2B5C" w:rsidRPr="006002CC" w:rsidRDefault="00BD2B5C">
      <w:pPr>
        <w:spacing w:before="10" w:line="220" w:lineRule="exact"/>
        <w:rPr>
          <w:sz w:val="22"/>
          <w:szCs w:val="22"/>
        </w:rPr>
      </w:pPr>
    </w:p>
    <w:p w:rsidR="00BD2B5C" w:rsidRDefault="00AD4771">
      <w:pPr>
        <w:spacing w:line="220" w:lineRule="exact"/>
        <w:ind w:left="2013" w:right="1822"/>
        <w:jc w:val="center"/>
        <w:rPr>
          <w:b/>
          <w:w w:val="99"/>
          <w:position w:val="-1"/>
          <w:sz w:val="22"/>
          <w:szCs w:val="22"/>
        </w:rPr>
      </w:pPr>
      <w:r>
        <w:rPr>
          <w:b/>
          <w:position w:val="-1"/>
          <w:sz w:val="22"/>
          <w:szCs w:val="22"/>
        </w:rPr>
        <w:t>KETUA PRODI TEKNIK INFORMATIKA</w:t>
      </w:r>
      <w:r w:rsidR="0012046E" w:rsidRPr="006002CC">
        <w:rPr>
          <w:b/>
          <w:spacing w:val="-6"/>
          <w:position w:val="-1"/>
          <w:sz w:val="22"/>
          <w:szCs w:val="22"/>
        </w:rPr>
        <w:t xml:space="preserve"> </w:t>
      </w:r>
      <w:r w:rsidR="0012046E" w:rsidRPr="006002CC">
        <w:rPr>
          <w:b/>
          <w:position w:val="-1"/>
          <w:sz w:val="22"/>
          <w:szCs w:val="22"/>
        </w:rPr>
        <w:t>FA</w:t>
      </w:r>
      <w:r w:rsidR="0012046E" w:rsidRPr="006002CC">
        <w:rPr>
          <w:b/>
          <w:spacing w:val="1"/>
          <w:position w:val="-1"/>
          <w:sz w:val="22"/>
          <w:szCs w:val="22"/>
        </w:rPr>
        <w:t>K</w:t>
      </w:r>
      <w:r w:rsidR="0012046E" w:rsidRPr="006002CC">
        <w:rPr>
          <w:b/>
          <w:position w:val="-1"/>
          <w:sz w:val="22"/>
          <w:szCs w:val="22"/>
        </w:rPr>
        <w:t>U</w:t>
      </w:r>
      <w:r w:rsidR="0012046E" w:rsidRPr="006002CC">
        <w:rPr>
          <w:b/>
          <w:spacing w:val="2"/>
          <w:position w:val="-1"/>
          <w:sz w:val="22"/>
          <w:szCs w:val="22"/>
        </w:rPr>
        <w:t>L</w:t>
      </w:r>
      <w:r w:rsidR="0012046E" w:rsidRPr="006002CC">
        <w:rPr>
          <w:b/>
          <w:spacing w:val="-1"/>
          <w:position w:val="-1"/>
          <w:sz w:val="22"/>
          <w:szCs w:val="22"/>
        </w:rPr>
        <w:t>T</w:t>
      </w:r>
      <w:r w:rsidR="0012046E" w:rsidRPr="006002CC">
        <w:rPr>
          <w:b/>
          <w:position w:val="-1"/>
          <w:sz w:val="22"/>
          <w:szCs w:val="22"/>
        </w:rPr>
        <w:t>AS</w:t>
      </w:r>
      <w:r w:rsidR="0012046E" w:rsidRPr="006002CC">
        <w:rPr>
          <w:b/>
          <w:spacing w:val="-9"/>
          <w:position w:val="-1"/>
          <w:sz w:val="22"/>
          <w:szCs w:val="22"/>
        </w:rPr>
        <w:t xml:space="preserve"> </w:t>
      </w:r>
      <w:r w:rsidR="0012046E" w:rsidRPr="006002CC">
        <w:rPr>
          <w:b/>
          <w:spacing w:val="-1"/>
          <w:position w:val="-1"/>
          <w:sz w:val="22"/>
          <w:szCs w:val="22"/>
        </w:rPr>
        <w:t>TE</w:t>
      </w:r>
      <w:r w:rsidR="0012046E" w:rsidRPr="006002CC">
        <w:rPr>
          <w:b/>
          <w:spacing w:val="3"/>
          <w:position w:val="-1"/>
          <w:sz w:val="22"/>
          <w:szCs w:val="22"/>
        </w:rPr>
        <w:t>K</w:t>
      </w:r>
      <w:r w:rsidR="0012046E" w:rsidRPr="006002CC">
        <w:rPr>
          <w:b/>
          <w:position w:val="-1"/>
          <w:sz w:val="22"/>
          <w:szCs w:val="22"/>
        </w:rPr>
        <w:t>NIK</w:t>
      </w:r>
      <w:r w:rsidR="0012046E" w:rsidRPr="006002CC">
        <w:rPr>
          <w:b/>
          <w:spacing w:val="-7"/>
          <w:position w:val="-1"/>
          <w:sz w:val="22"/>
          <w:szCs w:val="22"/>
        </w:rPr>
        <w:t xml:space="preserve"> </w:t>
      </w:r>
      <w:r w:rsidR="0012046E" w:rsidRPr="006002CC">
        <w:rPr>
          <w:b/>
          <w:position w:val="-1"/>
          <w:sz w:val="22"/>
          <w:szCs w:val="22"/>
        </w:rPr>
        <w:t>UNI</w:t>
      </w:r>
      <w:r w:rsidR="0012046E" w:rsidRPr="006002CC">
        <w:rPr>
          <w:b/>
          <w:spacing w:val="2"/>
          <w:position w:val="-1"/>
          <w:sz w:val="22"/>
          <w:szCs w:val="22"/>
        </w:rPr>
        <w:t>V</w:t>
      </w:r>
      <w:r w:rsidR="0012046E" w:rsidRPr="006002CC">
        <w:rPr>
          <w:b/>
          <w:spacing w:val="-1"/>
          <w:position w:val="-1"/>
          <w:sz w:val="22"/>
          <w:szCs w:val="22"/>
        </w:rPr>
        <w:t>E</w:t>
      </w:r>
      <w:r w:rsidR="0012046E" w:rsidRPr="006002CC">
        <w:rPr>
          <w:b/>
          <w:position w:val="-1"/>
          <w:sz w:val="22"/>
          <w:szCs w:val="22"/>
        </w:rPr>
        <w:t>R</w:t>
      </w:r>
      <w:r w:rsidR="0012046E" w:rsidRPr="006002CC">
        <w:rPr>
          <w:b/>
          <w:spacing w:val="2"/>
          <w:position w:val="-1"/>
          <w:sz w:val="22"/>
          <w:szCs w:val="22"/>
        </w:rPr>
        <w:t>S</w:t>
      </w:r>
      <w:r w:rsidR="0012046E" w:rsidRPr="006002CC">
        <w:rPr>
          <w:b/>
          <w:spacing w:val="-1"/>
          <w:position w:val="-1"/>
          <w:sz w:val="22"/>
          <w:szCs w:val="22"/>
        </w:rPr>
        <w:t>I</w:t>
      </w:r>
      <w:r w:rsidR="0012046E" w:rsidRPr="006002CC">
        <w:rPr>
          <w:b/>
          <w:spacing w:val="1"/>
          <w:position w:val="-1"/>
          <w:sz w:val="22"/>
          <w:szCs w:val="22"/>
        </w:rPr>
        <w:t>T</w:t>
      </w:r>
      <w:r w:rsidR="0012046E" w:rsidRPr="006002CC">
        <w:rPr>
          <w:b/>
          <w:position w:val="-1"/>
          <w:sz w:val="22"/>
          <w:szCs w:val="22"/>
        </w:rPr>
        <w:t>AS</w:t>
      </w:r>
      <w:r w:rsidR="0012046E" w:rsidRPr="006002CC">
        <w:rPr>
          <w:b/>
          <w:spacing w:val="-14"/>
          <w:position w:val="-1"/>
          <w:sz w:val="22"/>
          <w:szCs w:val="22"/>
        </w:rPr>
        <w:t xml:space="preserve"> </w:t>
      </w:r>
      <w:r w:rsidR="0012046E" w:rsidRPr="006002CC">
        <w:rPr>
          <w:b/>
          <w:spacing w:val="4"/>
          <w:w w:val="99"/>
          <w:position w:val="-1"/>
          <w:sz w:val="22"/>
          <w:szCs w:val="22"/>
        </w:rPr>
        <w:t>M</w:t>
      </w:r>
      <w:r w:rsidR="0012046E" w:rsidRPr="006002CC">
        <w:rPr>
          <w:b/>
          <w:w w:val="99"/>
          <w:position w:val="-1"/>
          <w:sz w:val="22"/>
          <w:szCs w:val="22"/>
        </w:rPr>
        <w:t>A</w:t>
      </w:r>
      <w:r w:rsidR="0012046E" w:rsidRPr="006002CC">
        <w:rPr>
          <w:b/>
          <w:spacing w:val="-1"/>
          <w:w w:val="99"/>
          <w:position w:val="-1"/>
          <w:sz w:val="22"/>
          <w:szCs w:val="22"/>
        </w:rPr>
        <w:t>T</w:t>
      </w:r>
      <w:r w:rsidR="0012046E" w:rsidRPr="006002CC">
        <w:rPr>
          <w:b/>
          <w:w w:val="99"/>
          <w:position w:val="-1"/>
          <w:sz w:val="22"/>
          <w:szCs w:val="22"/>
        </w:rPr>
        <w:t>ARAM</w:t>
      </w:r>
    </w:p>
    <w:p w:rsidR="00AD4771" w:rsidRDefault="00AD4771">
      <w:pPr>
        <w:spacing w:line="220" w:lineRule="exact"/>
        <w:ind w:left="2013" w:right="1822"/>
        <w:jc w:val="center"/>
        <w:rPr>
          <w:sz w:val="22"/>
          <w:szCs w:val="22"/>
        </w:rPr>
      </w:pPr>
    </w:p>
    <w:p w:rsidR="00AD4771" w:rsidRDefault="00AD4771">
      <w:pPr>
        <w:spacing w:line="220" w:lineRule="exact"/>
        <w:ind w:left="2013" w:right="1822"/>
        <w:jc w:val="center"/>
        <w:rPr>
          <w:sz w:val="22"/>
          <w:szCs w:val="22"/>
        </w:rPr>
      </w:pPr>
    </w:p>
    <w:p w:rsidR="00AD4771" w:rsidRPr="006002CC" w:rsidRDefault="00AD4771">
      <w:pPr>
        <w:spacing w:line="220" w:lineRule="exact"/>
        <w:ind w:left="2013" w:right="1822"/>
        <w:jc w:val="center"/>
        <w:rPr>
          <w:sz w:val="22"/>
          <w:szCs w:val="22"/>
        </w:rPr>
      </w:pPr>
    </w:p>
    <w:p w:rsidR="00AD4771" w:rsidRDefault="00AD4771" w:rsidP="00AD4771">
      <w:pPr>
        <w:spacing w:before="73"/>
        <w:ind w:left="40"/>
        <w:rPr>
          <w:sz w:val="22"/>
          <w:szCs w:val="22"/>
        </w:rPr>
      </w:pP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4"/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b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n</w:t>
      </w:r>
      <w:r w:rsidRPr="006002CC">
        <w:rPr>
          <w:sz w:val="22"/>
          <w:szCs w:val="22"/>
        </w:rPr>
        <w:t xml:space="preserve">g                </w:t>
      </w:r>
      <w:r w:rsidRPr="006002CC"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AD4771" w:rsidRPr="00AD4771" w:rsidRDefault="00AD4771" w:rsidP="004A2C25">
      <w:pPr>
        <w:pStyle w:val="ListParagraph"/>
        <w:numPr>
          <w:ilvl w:val="0"/>
          <w:numId w:val="4"/>
        </w:numPr>
        <w:spacing w:before="73"/>
        <w:ind w:right="6"/>
        <w:jc w:val="both"/>
        <w:rPr>
          <w:sz w:val="22"/>
          <w:szCs w:val="22"/>
        </w:rPr>
      </w:pP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h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>a</w:t>
      </w:r>
      <w:r w:rsidRPr="00AD4771">
        <w:rPr>
          <w:spacing w:val="12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n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l</w:t>
      </w:r>
      <w:r w:rsidRPr="00AD4771">
        <w:rPr>
          <w:spacing w:val="2"/>
          <w:sz w:val="22"/>
          <w:szCs w:val="22"/>
        </w:rPr>
        <w:t>i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an</w:t>
      </w:r>
      <w:r w:rsidRPr="00AD4771">
        <w:rPr>
          <w:spacing w:val="10"/>
          <w:sz w:val="22"/>
          <w:szCs w:val="22"/>
        </w:rPr>
        <w:t xml:space="preserve"> </w:t>
      </w:r>
      <w:r w:rsidRPr="00AD4771">
        <w:rPr>
          <w:spacing w:val="2"/>
          <w:sz w:val="22"/>
          <w:szCs w:val="22"/>
        </w:rPr>
        <w:t>t</w:t>
      </w:r>
      <w:r w:rsidRPr="00AD4771">
        <w:rPr>
          <w:spacing w:val="-1"/>
          <w:sz w:val="22"/>
          <w:szCs w:val="22"/>
        </w:rPr>
        <w:t>ug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s</w:t>
      </w:r>
      <w:r w:rsidRPr="00AD4771">
        <w:rPr>
          <w:spacing w:val="12"/>
          <w:sz w:val="22"/>
          <w:szCs w:val="22"/>
        </w:rPr>
        <w:t xml:space="preserve"> 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h</w:t>
      </w:r>
      <w:r w:rsidRPr="00AD4771">
        <w:rPr>
          <w:sz w:val="22"/>
          <w:szCs w:val="22"/>
        </w:rPr>
        <w:t>ir</w:t>
      </w:r>
      <w:r w:rsidRPr="00AD4771">
        <w:rPr>
          <w:spacing w:val="16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h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i</w:t>
      </w:r>
      <w:r w:rsidRPr="00AD4771">
        <w:rPr>
          <w:spacing w:val="4"/>
          <w:sz w:val="22"/>
          <w:szCs w:val="22"/>
        </w:rPr>
        <w:t>s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>a</w:t>
      </w:r>
      <w:r w:rsidRPr="00AD4771">
        <w:rPr>
          <w:spacing w:val="8"/>
          <w:sz w:val="22"/>
          <w:szCs w:val="22"/>
        </w:rPr>
        <w:t xml:space="preserve"> </w:t>
      </w:r>
      <w:r w:rsidR="004A2C25">
        <w:rPr>
          <w:spacing w:val="8"/>
          <w:sz w:val="22"/>
          <w:szCs w:val="22"/>
        </w:rPr>
        <w:t xml:space="preserve">Program Studi Teknik Informatika (PSTI) </w:t>
      </w:r>
      <w:r w:rsidRPr="00AD4771">
        <w:rPr>
          <w:sz w:val="22"/>
          <w:szCs w:val="22"/>
        </w:rPr>
        <w:t>F</w:t>
      </w:r>
      <w:r w:rsidRPr="00AD4771">
        <w:rPr>
          <w:spacing w:val="2"/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lt</w:t>
      </w:r>
      <w:r w:rsidRPr="00AD4771">
        <w:rPr>
          <w:spacing w:val="2"/>
          <w:sz w:val="22"/>
          <w:szCs w:val="22"/>
        </w:rPr>
        <w:t>a</w:t>
      </w:r>
      <w:r w:rsidRPr="00AD4771">
        <w:rPr>
          <w:sz w:val="22"/>
          <w:szCs w:val="22"/>
        </w:rPr>
        <w:t>s</w:t>
      </w:r>
      <w:r w:rsidRPr="00AD4771">
        <w:rPr>
          <w:spacing w:val="9"/>
          <w:sz w:val="22"/>
          <w:szCs w:val="22"/>
        </w:rPr>
        <w:t xml:space="preserve"> </w:t>
      </w:r>
      <w:r w:rsidRPr="00AD4771">
        <w:rPr>
          <w:spacing w:val="3"/>
          <w:sz w:val="22"/>
          <w:szCs w:val="22"/>
        </w:rPr>
        <w:t>T</w:t>
      </w:r>
      <w:r w:rsidRPr="00AD4771">
        <w:rPr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kn</w:t>
      </w:r>
      <w:r w:rsidRPr="00AD4771">
        <w:rPr>
          <w:spacing w:val="2"/>
          <w:sz w:val="22"/>
          <w:szCs w:val="22"/>
        </w:rPr>
        <w:t>i</w:t>
      </w:r>
      <w:r w:rsidRPr="00AD4771">
        <w:rPr>
          <w:sz w:val="22"/>
          <w:szCs w:val="22"/>
        </w:rPr>
        <w:t>k</w:t>
      </w:r>
      <w:r w:rsidRPr="00AD4771">
        <w:rPr>
          <w:spacing w:val="12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u</w:t>
      </w:r>
      <w:r w:rsidRPr="00AD4771">
        <w:rPr>
          <w:spacing w:val="1"/>
          <w:sz w:val="22"/>
          <w:szCs w:val="22"/>
        </w:rPr>
        <w:t>p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k</w:t>
      </w:r>
      <w:r w:rsidRPr="00AD4771">
        <w:rPr>
          <w:sz w:val="22"/>
          <w:szCs w:val="22"/>
        </w:rPr>
        <w:t>an</w:t>
      </w:r>
      <w:r w:rsidRPr="00AD4771">
        <w:rPr>
          <w:spacing w:val="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al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 xml:space="preserve">h 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atu</w:t>
      </w:r>
      <w:r w:rsidRPr="00AD4771">
        <w:rPr>
          <w:spacing w:val="-4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g</w:t>
      </w:r>
      <w:r w:rsidRPr="00AD4771">
        <w:rPr>
          <w:sz w:val="22"/>
          <w:szCs w:val="22"/>
        </w:rPr>
        <w:t>ian</w:t>
      </w:r>
      <w:r w:rsidRPr="00AD4771">
        <w:rPr>
          <w:spacing w:val="-6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r</w:t>
      </w:r>
      <w:r w:rsidRPr="00AD4771">
        <w:rPr>
          <w:sz w:val="22"/>
          <w:szCs w:val="22"/>
        </w:rPr>
        <w:t>i</w:t>
      </w:r>
      <w:r w:rsidRPr="00AD4771">
        <w:rPr>
          <w:spacing w:val="-3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u</w:t>
      </w:r>
      <w:r w:rsidRPr="00AD4771">
        <w:rPr>
          <w:spacing w:val="1"/>
          <w:sz w:val="22"/>
          <w:szCs w:val="22"/>
        </w:rPr>
        <w:t>r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u</w:t>
      </w:r>
      <w:r w:rsidRPr="00AD4771">
        <w:rPr>
          <w:spacing w:val="2"/>
          <w:sz w:val="22"/>
          <w:szCs w:val="22"/>
        </w:rPr>
        <w:t>l</w:t>
      </w:r>
      <w:r w:rsidRPr="00AD4771">
        <w:rPr>
          <w:spacing w:val="1"/>
          <w:sz w:val="22"/>
          <w:szCs w:val="22"/>
        </w:rPr>
        <w:t>u</w:t>
      </w:r>
      <w:r w:rsidRPr="00AD4771">
        <w:rPr>
          <w:sz w:val="22"/>
          <w:szCs w:val="22"/>
        </w:rPr>
        <w:t>m</w:t>
      </w:r>
      <w:r w:rsidRPr="00AD4771">
        <w:rPr>
          <w:spacing w:val="-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o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al</w:t>
      </w:r>
      <w:r w:rsidRPr="00AD4771">
        <w:rPr>
          <w:spacing w:val="-4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y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n</w:t>
      </w:r>
      <w:r w:rsidRPr="00AD4771">
        <w:rPr>
          <w:sz w:val="22"/>
          <w:szCs w:val="22"/>
        </w:rPr>
        <w:t>g</w:t>
      </w:r>
      <w:r w:rsidRPr="00AD4771">
        <w:rPr>
          <w:spacing w:val="-5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h</w:t>
      </w:r>
      <w:r w:rsidRPr="00AD4771">
        <w:rPr>
          <w:sz w:val="22"/>
          <w:szCs w:val="22"/>
        </w:rPr>
        <w:t>a</w:t>
      </w:r>
      <w:r w:rsidRPr="00AD4771">
        <w:rPr>
          <w:spacing w:val="3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s</w:t>
      </w:r>
      <w:r w:rsidRPr="00AD4771">
        <w:rPr>
          <w:spacing w:val="-4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it</w:t>
      </w:r>
      <w:r w:rsidRPr="00AD4771">
        <w:rPr>
          <w:spacing w:val="2"/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m</w:t>
      </w:r>
      <w:r w:rsidRPr="00AD4771">
        <w:rPr>
          <w:spacing w:val="1"/>
          <w:sz w:val="22"/>
          <w:szCs w:val="22"/>
        </w:rPr>
        <w:t>pu</w:t>
      </w:r>
      <w:r w:rsidRPr="00AD4771">
        <w:rPr>
          <w:sz w:val="22"/>
          <w:szCs w:val="22"/>
        </w:rPr>
        <w:t>h</w:t>
      </w:r>
      <w:r w:rsidRPr="00AD4771">
        <w:rPr>
          <w:spacing w:val="-9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o</w:t>
      </w:r>
      <w:r w:rsidRPr="00AD4771">
        <w:rPr>
          <w:spacing w:val="2"/>
          <w:sz w:val="22"/>
          <w:szCs w:val="22"/>
        </w:rPr>
        <w:t>l</w:t>
      </w:r>
      <w:r w:rsidRPr="00AD4771">
        <w:rPr>
          <w:sz w:val="22"/>
          <w:szCs w:val="22"/>
        </w:rPr>
        <w:t>eh</w:t>
      </w:r>
      <w:r w:rsidRPr="00AD4771">
        <w:rPr>
          <w:spacing w:val="-1"/>
          <w:sz w:val="22"/>
          <w:szCs w:val="22"/>
        </w:rPr>
        <w:t xml:space="preserve"> 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h</w:t>
      </w:r>
      <w:r w:rsidRPr="00AD4771">
        <w:rPr>
          <w:sz w:val="22"/>
          <w:szCs w:val="22"/>
        </w:rPr>
        <w:t>a</w:t>
      </w:r>
      <w:r w:rsidRPr="00AD4771">
        <w:rPr>
          <w:spacing w:val="2"/>
          <w:sz w:val="22"/>
          <w:szCs w:val="22"/>
        </w:rPr>
        <w:t>s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s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 xml:space="preserve">a 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h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>a</w:t>
      </w:r>
      <w:r w:rsidRPr="00AD4771">
        <w:rPr>
          <w:spacing w:val="15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un</w:t>
      </w:r>
      <w:r w:rsidRPr="00AD4771">
        <w:rPr>
          <w:spacing w:val="2"/>
          <w:sz w:val="22"/>
          <w:szCs w:val="22"/>
        </w:rPr>
        <w:t>t</w:t>
      </w:r>
      <w:r w:rsidRPr="00AD4771">
        <w:rPr>
          <w:spacing w:val="1"/>
          <w:sz w:val="22"/>
          <w:szCs w:val="22"/>
        </w:rPr>
        <w:t>u</w:t>
      </w:r>
      <w:r w:rsidRPr="00AD4771">
        <w:rPr>
          <w:sz w:val="22"/>
          <w:szCs w:val="22"/>
        </w:rPr>
        <w:t>k</w:t>
      </w:r>
      <w:r w:rsidRPr="00AD4771">
        <w:rPr>
          <w:spacing w:val="13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e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2"/>
          <w:sz w:val="22"/>
          <w:szCs w:val="22"/>
        </w:rPr>
        <w:t>i</w:t>
      </w:r>
      <w:r w:rsidRPr="00AD4771">
        <w:rPr>
          <w:spacing w:val="-1"/>
          <w:sz w:val="22"/>
          <w:szCs w:val="22"/>
        </w:rPr>
        <w:t>k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6"/>
          <w:sz w:val="22"/>
          <w:szCs w:val="22"/>
        </w:rPr>
        <w:t xml:space="preserve"> 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h</w:t>
      </w:r>
      <w:r w:rsidRPr="00AD4771">
        <w:rPr>
          <w:spacing w:val="15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y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n</w:t>
      </w:r>
      <w:r w:rsidRPr="00AD4771">
        <w:rPr>
          <w:sz w:val="22"/>
          <w:szCs w:val="22"/>
        </w:rPr>
        <w:t>g</w:t>
      </w:r>
      <w:r w:rsidRPr="00AD4771">
        <w:rPr>
          <w:spacing w:val="12"/>
          <w:sz w:val="22"/>
          <w:szCs w:val="22"/>
        </w:rPr>
        <w:t xml:space="preserve"> </w:t>
      </w:r>
      <w:r w:rsidRPr="00AD4771">
        <w:rPr>
          <w:spacing w:val="2"/>
          <w:sz w:val="22"/>
          <w:szCs w:val="22"/>
        </w:rPr>
        <w:t>j</w:t>
      </w:r>
      <w:r w:rsidRPr="00AD4771">
        <w:rPr>
          <w:sz w:val="22"/>
          <w:szCs w:val="22"/>
        </w:rPr>
        <w:t>elas</w:t>
      </w:r>
      <w:r w:rsidRPr="00AD4771">
        <w:rPr>
          <w:spacing w:val="15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an</w:t>
      </w:r>
      <w:r w:rsidRPr="00AD4771">
        <w:rPr>
          <w:spacing w:val="21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ela</w:t>
      </w:r>
      <w:r w:rsidRPr="00AD4771">
        <w:rPr>
          <w:spacing w:val="3"/>
          <w:sz w:val="22"/>
          <w:szCs w:val="22"/>
        </w:rPr>
        <w:t>t</w:t>
      </w:r>
      <w:r w:rsidRPr="00AD4771">
        <w:rPr>
          <w:sz w:val="22"/>
          <w:szCs w:val="22"/>
        </w:rPr>
        <w:t>ih</w:t>
      </w:r>
      <w:r w:rsidRPr="00AD4771">
        <w:rPr>
          <w:spacing w:val="14"/>
          <w:sz w:val="22"/>
          <w:szCs w:val="22"/>
        </w:rPr>
        <w:t xml:space="preserve"> 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h</w:t>
      </w:r>
      <w:r w:rsidRPr="00AD4771">
        <w:rPr>
          <w:sz w:val="22"/>
          <w:szCs w:val="22"/>
        </w:rPr>
        <w:t>asi</w:t>
      </w:r>
      <w:r w:rsidRPr="00AD4771">
        <w:rPr>
          <w:spacing w:val="1"/>
          <w:sz w:val="22"/>
          <w:szCs w:val="22"/>
        </w:rPr>
        <w:t>s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>a</w:t>
      </w:r>
      <w:r w:rsidRPr="00AD4771">
        <w:rPr>
          <w:spacing w:val="13"/>
          <w:sz w:val="22"/>
          <w:szCs w:val="22"/>
        </w:rPr>
        <w:t xml:space="preserve"> 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n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lis t</w:t>
      </w:r>
      <w:r w:rsidRPr="00AD4771">
        <w:rPr>
          <w:spacing w:val="-1"/>
          <w:sz w:val="22"/>
          <w:szCs w:val="22"/>
        </w:rPr>
        <w:t>ug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s</w:t>
      </w:r>
      <w:r w:rsidRPr="00AD4771">
        <w:rPr>
          <w:spacing w:val="-4"/>
          <w:sz w:val="22"/>
          <w:szCs w:val="22"/>
        </w:rPr>
        <w:t xml:space="preserve"> 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k</w:t>
      </w:r>
      <w:r w:rsidRPr="00AD4771">
        <w:rPr>
          <w:spacing w:val="1"/>
          <w:sz w:val="22"/>
          <w:szCs w:val="22"/>
        </w:rPr>
        <w:t>h</w:t>
      </w:r>
      <w:r w:rsidRPr="00AD4771">
        <w:rPr>
          <w:sz w:val="22"/>
          <w:szCs w:val="22"/>
        </w:rPr>
        <w:t>ir</w:t>
      </w:r>
      <w:r w:rsidRPr="00AD4771">
        <w:rPr>
          <w:spacing w:val="-3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al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m</w:t>
      </w:r>
      <w:r w:rsidRPr="00AD4771">
        <w:rPr>
          <w:spacing w:val="-6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c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hk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-12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s</w:t>
      </w:r>
      <w:r w:rsidRPr="00AD4771">
        <w:rPr>
          <w:spacing w:val="1"/>
          <w:sz w:val="22"/>
          <w:szCs w:val="22"/>
        </w:rPr>
        <w:t>o</w:t>
      </w:r>
      <w:r w:rsidRPr="00AD4771">
        <w:rPr>
          <w:sz w:val="22"/>
          <w:szCs w:val="22"/>
        </w:rPr>
        <w:t>alan</w:t>
      </w:r>
      <w:r w:rsidRPr="00AD4771">
        <w:rPr>
          <w:spacing w:val="-6"/>
          <w:sz w:val="22"/>
          <w:szCs w:val="22"/>
        </w:rPr>
        <w:t xml:space="preserve"> </w:t>
      </w:r>
      <w:r w:rsidRPr="00AD4771">
        <w:rPr>
          <w:sz w:val="22"/>
          <w:szCs w:val="22"/>
        </w:rPr>
        <w:t>te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h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ap</w:t>
      </w:r>
      <w:r w:rsidRPr="00AD4771">
        <w:rPr>
          <w:spacing w:val="-5"/>
          <w:sz w:val="22"/>
          <w:szCs w:val="22"/>
        </w:rPr>
        <w:t xml:space="preserve"> </w:t>
      </w:r>
      <w:r w:rsidRPr="00AD4771">
        <w:rPr>
          <w:sz w:val="22"/>
          <w:szCs w:val="22"/>
        </w:rPr>
        <w:t>i</w:t>
      </w:r>
      <w:r w:rsidRPr="00AD4771">
        <w:rPr>
          <w:spacing w:val="2"/>
          <w:sz w:val="22"/>
          <w:szCs w:val="22"/>
        </w:rPr>
        <w:t>l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u</w:t>
      </w:r>
      <w:r w:rsidRPr="00AD4771">
        <w:rPr>
          <w:spacing w:val="-5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-2"/>
          <w:sz w:val="22"/>
          <w:szCs w:val="22"/>
        </w:rPr>
        <w:t xml:space="preserve"> </w:t>
      </w:r>
      <w:r w:rsidRPr="00AD4771">
        <w:rPr>
          <w:sz w:val="22"/>
          <w:szCs w:val="22"/>
        </w:rPr>
        <w:t>te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1"/>
          <w:sz w:val="22"/>
          <w:szCs w:val="22"/>
        </w:rPr>
        <w:t>o</w:t>
      </w:r>
      <w:r w:rsidRPr="00AD4771">
        <w:rPr>
          <w:sz w:val="22"/>
          <w:szCs w:val="22"/>
        </w:rPr>
        <w:t>l</w:t>
      </w:r>
      <w:r w:rsidRPr="00AD4771">
        <w:rPr>
          <w:spacing w:val="1"/>
          <w:sz w:val="22"/>
          <w:szCs w:val="22"/>
        </w:rPr>
        <w:t>o</w:t>
      </w:r>
      <w:r w:rsidRPr="00AD4771">
        <w:rPr>
          <w:spacing w:val="-1"/>
          <w:sz w:val="22"/>
          <w:szCs w:val="22"/>
        </w:rPr>
        <w:t>g</w:t>
      </w:r>
      <w:r w:rsidRPr="00AD4771">
        <w:rPr>
          <w:sz w:val="22"/>
          <w:szCs w:val="22"/>
        </w:rPr>
        <w:t>i</w:t>
      </w:r>
      <w:r w:rsidRPr="00AD4771">
        <w:rPr>
          <w:spacing w:val="-6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y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g telah</w:t>
      </w:r>
      <w:r w:rsidRPr="00AD4771">
        <w:rPr>
          <w:spacing w:val="22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ro</w:t>
      </w:r>
      <w:r w:rsidRPr="00AD4771">
        <w:rPr>
          <w:sz w:val="22"/>
          <w:szCs w:val="22"/>
        </w:rPr>
        <w:t>le</w:t>
      </w:r>
      <w:r w:rsidRPr="00AD4771">
        <w:rPr>
          <w:spacing w:val="1"/>
          <w:sz w:val="22"/>
          <w:szCs w:val="22"/>
        </w:rPr>
        <w:t>hn</w:t>
      </w:r>
      <w:r w:rsidRPr="00AD4771">
        <w:rPr>
          <w:spacing w:val="-4"/>
          <w:sz w:val="22"/>
          <w:szCs w:val="22"/>
        </w:rPr>
        <w:t>y</w:t>
      </w:r>
      <w:r w:rsidRPr="00AD4771">
        <w:rPr>
          <w:sz w:val="22"/>
          <w:szCs w:val="22"/>
        </w:rPr>
        <w:t>a</w:t>
      </w:r>
      <w:r w:rsidRPr="00AD4771">
        <w:rPr>
          <w:spacing w:val="1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el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a</w:t>
      </w:r>
      <w:r w:rsidRPr="00AD4771">
        <w:rPr>
          <w:spacing w:val="23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m</w:t>
      </w:r>
      <w:r w:rsidRPr="00AD4771">
        <w:rPr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3"/>
          <w:sz w:val="22"/>
          <w:szCs w:val="22"/>
        </w:rPr>
        <w:t>e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p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h</w:t>
      </w:r>
      <w:r w:rsidRPr="00AD4771">
        <w:rPr>
          <w:spacing w:val="19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k</w:t>
      </w:r>
      <w:r w:rsidRPr="00AD4771">
        <w:rPr>
          <w:spacing w:val="1"/>
          <w:sz w:val="22"/>
          <w:szCs w:val="22"/>
        </w:rPr>
        <w:t>u</w:t>
      </w:r>
      <w:r w:rsidRPr="00AD4771">
        <w:rPr>
          <w:sz w:val="22"/>
          <w:szCs w:val="22"/>
        </w:rPr>
        <w:t>lia</w:t>
      </w:r>
      <w:r w:rsidRPr="00AD4771">
        <w:rPr>
          <w:spacing w:val="-1"/>
          <w:sz w:val="22"/>
          <w:szCs w:val="22"/>
        </w:rPr>
        <w:t>h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,</w:t>
      </w:r>
      <w:r w:rsidRPr="00AD4771">
        <w:rPr>
          <w:spacing w:val="1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k</w:t>
      </w:r>
      <w:r w:rsidRPr="00AD4771">
        <w:rPr>
          <w:sz w:val="22"/>
          <w:szCs w:val="22"/>
        </w:rPr>
        <w:t>a</w:t>
      </w:r>
      <w:r w:rsidRPr="00AD4771">
        <w:rPr>
          <w:spacing w:val="25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g</w:t>
      </w:r>
      <w:r w:rsidRPr="00AD4771">
        <w:rPr>
          <w:spacing w:val="17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2"/>
          <w:sz w:val="22"/>
          <w:szCs w:val="22"/>
        </w:rPr>
        <w:t>l</w:t>
      </w:r>
      <w:r w:rsidRPr="00AD4771">
        <w:rPr>
          <w:sz w:val="22"/>
          <w:szCs w:val="22"/>
        </w:rPr>
        <w:t xml:space="preserve">u </w:t>
      </w:r>
      <w:r w:rsidRPr="00AD4771">
        <w:rPr>
          <w:spacing w:val="-1"/>
          <w:sz w:val="22"/>
          <w:szCs w:val="22"/>
        </w:rPr>
        <w:t>m</w:t>
      </w:r>
      <w:r w:rsidRPr="00AD4771">
        <w:rPr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3"/>
          <w:sz w:val="22"/>
          <w:szCs w:val="22"/>
        </w:rPr>
        <w:t>e</w:t>
      </w:r>
      <w:r w:rsidRPr="00AD4771">
        <w:rPr>
          <w:sz w:val="22"/>
          <w:szCs w:val="22"/>
        </w:rPr>
        <w:t>ta</w:t>
      </w:r>
      <w:r w:rsidRPr="00AD4771">
        <w:rPr>
          <w:spacing w:val="1"/>
          <w:sz w:val="22"/>
          <w:szCs w:val="22"/>
        </w:rPr>
        <w:t>p</w:t>
      </w:r>
      <w:r w:rsidRPr="00AD4771">
        <w:rPr>
          <w:spacing w:val="-1"/>
          <w:sz w:val="22"/>
          <w:szCs w:val="22"/>
        </w:rPr>
        <w:t>k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-11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do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-8"/>
          <w:sz w:val="22"/>
          <w:szCs w:val="22"/>
        </w:rPr>
        <w:t xml:space="preserve"> </w:t>
      </w:r>
      <w:r w:rsidRPr="00AD4771">
        <w:rPr>
          <w:spacing w:val="2"/>
          <w:sz w:val="22"/>
          <w:szCs w:val="22"/>
        </w:rPr>
        <w:t>t</w:t>
      </w:r>
      <w:r w:rsidRPr="00AD4771">
        <w:rPr>
          <w:spacing w:val="-1"/>
          <w:sz w:val="22"/>
          <w:szCs w:val="22"/>
        </w:rPr>
        <w:t>ug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s</w:t>
      </w:r>
      <w:r w:rsidRPr="00AD4771">
        <w:rPr>
          <w:spacing w:val="-4"/>
          <w:sz w:val="22"/>
          <w:szCs w:val="22"/>
        </w:rPr>
        <w:t xml:space="preserve"> 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kh</w:t>
      </w:r>
      <w:r w:rsidRPr="00AD4771">
        <w:rPr>
          <w:sz w:val="22"/>
          <w:szCs w:val="22"/>
        </w:rPr>
        <w:t>ir</w:t>
      </w:r>
      <w:r w:rsidRPr="00AD4771">
        <w:rPr>
          <w:spacing w:val="-3"/>
          <w:sz w:val="22"/>
          <w:szCs w:val="22"/>
        </w:rPr>
        <w:t xml:space="preserve"> </w:t>
      </w:r>
      <w:r w:rsidRPr="00AD4771">
        <w:rPr>
          <w:sz w:val="22"/>
          <w:szCs w:val="22"/>
        </w:rPr>
        <w:t>F</w:t>
      </w:r>
      <w:r w:rsidRPr="00AD4771">
        <w:rPr>
          <w:spacing w:val="2"/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u</w:t>
      </w:r>
      <w:r w:rsidRPr="00AD4771">
        <w:rPr>
          <w:sz w:val="22"/>
          <w:szCs w:val="22"/>
        </w:rPr>
        <w:t>ltas</w:t>
      </w:r>
      <w:r w:rsidRPr="00AD4771">
        <w:rPr>
          <w:spacing w:val="-7"/>
          <w:sz w:val="22"/>
          <w:szCs w:val="22"/>
        </w:rPr>
        <w:t xml:space="preserve"> </w:t>
      </w:r>
      <w:r w:rsidRPr="00AD4771">
        <w:rPr>
          <w:spacing w:val="3"/>
          <w:sz w:val="22"/>
          <w:szCs w:val="22"/>
        </w:rPr>
        <w:t>T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k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ik</w:t>
      </w:r>
      <w:r w:rsidRPr="00AD4771">
        <w:rPr>
          <w:spacing w:val="-7"/>
          <w:sz w:val="22"/>
          <w:szCs w:val="22"/>
        </w:rPr>
        <w:t xml:space="preserve"> </w:t>
      </w:r>
      <w:r w:rsidRPr="00AD4771">
        <w:rPr>
          <w:spacing w:val="2"/>
          <w:sz w:val="22"/>
          <w:szCs w:val="22"/>
        </w:rPr>
        <w:t>U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2"/>
          <w:sz w:val="22"/>
          <w:szCs w:val="22"/>
        </w:rPr>
        <w:t>i</w:t>
      </w:r>
      <w:r w:rsidRPr="00AD4771">
        <w:rPr>
          <w:spacing w:val="-1"/>
          <w:sz w:val="22"/>
          <w:szCs w:val="22"/>
        </w:rPr>
        <w:t>v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-1"/>
          <w:sz w:val="22"/>
          <w:szCs w:val="22"/>
        </w:rPr>
        <w:t>s</w:t>
      </w:r>
      <w:r w:rsidRPr="00AD4771">
        <w:rPr>
          <w:spacing w:val="2"/>
          <w:sz w:val="22"/>
          <w:szCs w:val="22"/>
        </w:rPr>
        <w:t>i</w:t>
      </w:r>
      <w:r w:rsidRPr="00AD4771">
        <w:rPr>
          <w:sz w:val="22"/>
          <w:szCs w:val="22"/>
        </w:rPr>
        <w:t>tas</w:t>
      </w:r>
      <w:r w:rsidRPr="00AD4771">
        <w:rPr>
          <w:spacing w:val="-9"/>
          <w:sz w:val="22"/>
          <w:szCs w:val="22"/>
        </w:rPr>
        <w:t xml:space="preserve"> </w:t>
      </w:r>
      <w:r w:rsidRPr="00AD4771">
        <w:rPr>
          <w:sz w:val="22"/>
          <w:szCs w:val="22"/>
        </w:rPr>
        <w:t>Mata</w:t>
      </w:r>
      <w:r w:rsidRPr="00AD4771">
        <w:rPr>
          <w:spacing w:val="1"/>
          <w:sz w:val="22"/>
          <w:szCs w:val="22"/>
        </w:rPr>
        <w:t>r</w:t>
      </w:r>
      <w:r w:rsidRPr="00AD4771">
        <w:rPr>
          <w:spacing w:val="3"/>
          <w:sz w:val="22"/>
          <w:szCs w:val="22"/>
        </w:rPr>
        <w:t>a</w:t>
      </w:r>
      <w:r w:rsidRPr="00AD4771">
        <w:rPr>
          <w:spacing w:val="-4"/>
          <w:sz w:val="22"/>
          <w:szCs w:val="22"/>
        </w:rPr>
        <w:t>m</w:t>
      </w:r>
      <w:r w:rsidRPr="00AD4771">
        <w:rPr>
          <w:sz w:val="22"/>
          <w:szCs w:val="22"/>
        </w:rPr>
        <w:t xml:space="preserve">; 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h</w:t>
      </w:r>
      <w:r w:rsidRPr="00AD4771">
        <w:rPr>
          <w:spacing w:val="-2"/>
          <w:sz w:val="22"/>
          <w:szCs w:val="22"/>
        </w:rPr>
        <w:t>w</w:t>
      </w:r>
      <w:r w:rsidRPr="00AD4771">
        <w:rPr>
          <w:sz w:val="22"/>
          <w:szCs w:val="22"/>
        </w:rPr>
        <w:t>a</w:t>
      </w:r>
      <w:r w:rsidRPr="00AD4771">
        <w:rPr>
          <w:spacing w:val="41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do</w:t>
      </w:r>
      <w:r w:rsidRPr="00AD4771">
        <w:rPr>
          <w:spacing w:val="-4"/>
          <w:sz w:val="22"/>
          <w:szCs w:val="22"/>
        </w:rPr>
        <w:t>m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38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1"/>
          <w:sz w:val="22"/>
          <w:szCs w:val="22"/>
        </w:rPr>
        <w:t>u</w:t>
      </w:r>
      <w:r w:rsidRPr="00AD4771">
        <w:rPr>
          <w:sz w:val="22"/>
          <w:szCs w:val="22"/>
        </w:rPr>
        <w:t>li</w:t>
      </w:r>
      <w:r w:rsidRPr="00AD4771">
        <w:rPr>
          <w:spacing w:val="1"/>
          <w:sz w:val="22"/>
          <w:szCs w:val="22"/>
        </w:rPr>
        <w:t>s</w:t>
      </w:r>
      <w:r w:rsidRPr="00AD4771">
        <w:rPr>
          <w:spacing w:val="3"/>
          <w:sz w:val="22"/>
          <w:szCs w:val="22"/>
        </w:rPr>
        <w:t>a</w:t>
      </w:r>
      <w:r w:rsidRPr="00AD4771">
        <w:rPr>
          <w:sz w:val="22"/>
          <w:szCs w:val="22"/>
        </w:rPr>
        <w:t>n</w:t>
      </w:r>
      <w:r w:rsidRPr="00AD4771">
        <w:rPr>
          <w:spacing w:val="3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y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g</w:t>
      </w:r>
      <w:r w:rsidRPr="00AD4771">
        <w:rPr>
          <w:spacing w:val="41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z w:val="22"/>
          <w:szCs w:val="22"/>
        </w:rPr>
        <w:t>la</w:t>
      </w:r>
      <w:r w:rsidRPr="00AD4771">
        <w:rPr>
          <w:spacing w:val="1"/>
          <w:sz w:val="22"/>
          <w:szCs w:val="22"/>
        </w:rPr>
        <w:t>k</w:t>
      </w:r>
      <w:r w:rsidRPr="00AD4771">
        <w:rPr>
          <w:sz w:val="22"/>
          <w:szCs w:val="22"/>
        </w:rPr>
        <w:t>u</w:t>
      </w:r>
      <w:r w:rsidRPr="00AD4771">
        <w:rPr>
          <w:spacing w:val="39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s</w:t>
      </w:r>
      <w:r w:rsidRPr="00AD4771">
        <w:rPr>
          <w:sz w:val="22"/>
          <w:szCs w:val="22"/>
        </w:rPr>
        <w:t>a</w:t>
      </w:r>
      <w:r w:rsidRPr="00AD4771">
        <w:rPr>
          <w:spacing w:val="1"/>
          <w:sz w:val="22"/>
          <w:szCs w:val="22"/>
        </w:rPr>
        <w:t>a</w:t>
      </w:r>
      <w:r w:rsidRPr="00AD4771">
        <w:rPr>
          <w:sz w:val="22"/>
          <w:szCs w:val="22"/>
        </w:rPr>
        <w:t>t</w:t>
      </w:r>
      <w:r w:rsidRPr="00AD4771">
        <w:rPr>
          <w:spacing w:val="43"/>
          <w:sz w:val="22"/>
          <w:szCs w:val="22"/>
        </w:rPr>
        <w:t xml:space="preserve"> </w:t>
      </w:r>
      <w:r w:rsidRPr="00AD4771">
        <w:rPr>
          <w:spacing w:val="2"/>
          <w:sz w:val="22"/>
          <w:szCs w:val="22"/>
        </w:rPr>
        <w:t>i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i</w:t>
      </w:r>
      <w:r w:rsidRPr="00AD4771">
        <w:rPr>
          <w:spacing w:val="44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i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a</w:t>
      </w:r>
      <w:r w:rsidRPr="00AD4771">
        <w:rPr>
          <w:spacing w:val="-1"/>
          <w:sz w:val="22"/>
          <w:szCs w:val="22"/>
        </w:rPr>
        <w:t>n</w:t>
      </w:r>
      <w:r w:rsidRPr="00AD4771">
        <w:rPr>
          <w:sz w:val="22"/>
          <w:szCs w:val="22"/>
        </w:rPr>
        <w:t>g</w:t>
      </w:r>
      <w:r w:rsidRPr="00AD4771">
        <w:rPr>
          <w:spacing w:val="37"/>
          <w:sz w:val="22"/>
          <w:szCs w:val="22"/>
        </w:rPr>
        <w:t xml:space="preserve"> </w:t>
      </w:r>
      <w:r w:rsidRPr="00AD4771">
        <w:rPr>
          <w:spacing w:val="1"/>
          <w:sz w:val="22"/>
          <w:szCs w:val="22"/>
        </w:rPr>
        <w:t>p</w:t>
      </w:r>
      <w:r w:rsidRPr="00AD4771">
        <w:rPr>
          <w:sz w:val="22"/>
          <w:szCs w:val="22"/>
        </w:rPr>
        <w:t>e</w:t>
      </w:r>
      <w:r w:rsidRPr="00AD4771">
        <w:rPr>
          <w:spacing w:val="1"/>
          <w:sz w:val="22"/>
          <w:szCs w:val="22"/>
        </w:rPr>
        <w:t>r</w:t>
      </w:r>
      <w:r w:rsidRPr="00AD4771">
        <w:rPr>
          <w:sz w:val="22"/>
          <w:szCs w:val="22"/>
        </w:rPr>
        <w:t>lu</w:t>
      </w:r>
      <w:r w:rsidRPr="00AD4771">
        <w:rPr>
          <w:spacing w:val="43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un</w:t>
      </w:r>
      <w:r w:rsidRPr="00AD4771">
        <w:rPr>
          <w:spacing w:val="2"/>
          <w:sz w:val="22"/>
          <w:szCs w:val="22"/>
        </w:rPr>
        <w:t>t</w:t>
      </w:r>
      <w:r w:rsidRPr="00AD4771">
        <w:rPr>
          <w:spacing w:val="1"/>
          <w:sz w:val="22"/>
          <w:szCs w:val="22"/>
        </w:rPr>
        <w:t>u</w:t>
      </w:r>
      <w:r w:rsidRPr="00AD4771">
        <w:rPr>
          <w:sz w:val="22"/>
          <w:szCs w:val="22"/>
        </w:rPr>
        <w:t xml:space="preserve">k </w:t>
      </w:r>
      <w:r w:rsidRPr="00AD4771">
        <w:rPr>
          <w:spacing w:val="1"/>
          <w:sz w:val="22"/>
          <w:szCs w:val="22"/>
        </w:rPr>
        <w:t>d</w:t>
      </w:r>
      <w:r w:rsidRPr="00AD4771">
        <w:rPr>
          <w:sz w:val="22"/>
          <w:szCs w:val="22"/>
        </w:rPr>
        <w:t>iti</w:t>
      </w:r>
      <w:r w:rsidRPr="00AD4771">
        <w:rPr>
          <w:spacing w:val="-2"/>
          <w:sz w:val="22"/>
          <w:szCs w:val="22"/>
        </w:rPr>
        <w:t>n</w:t>
      </w:r>
      <w:r w:rsidRPr="00AD4771">
        <w:rPr>
          <w:spacing w:val="2"/>
          <w:sz w:val="22"/>
          <w:szCs w:val="22"/>
        </w:rPr>
        <w:t>j</w:t>
      </w:r>
      <w:r w:rsidRPr="00AD4771">
        <w:rPr>
          <w:sz w:val="22"/>
          <w:szCs w:val="22"/>
        </w:rPr>
        <w:t>au</w:t>
      </w:r>
      <w:r w:rsidRPr="00AD4771">
        <w:rPr>
          <w:spacing w:val="-7"/>
          <w:sz w:val="22"/>
          <w:szCs w:val="22"/>
        </w:rPr>
        <w:t xml:space="preserve"> </w:t>
      </w:r>
      <w:r w:rsidRPr="00AD4771">
        <w:rPr>
          <w:spacing w:val="-1"/>
          <w:sz w:val="22"/>
          <w:szCs w:val="22"/>
        </w:rPr>
        <w:t>k</w:t>
      </w:r>
      <w:r w:rsidRPr="00AD4771">
        <w:rPr>
          <w:spacing w:val="3"/>
          <w:sz w:val="22"/>
          <w:szCs w:val="22"/>
        </w:rPr>
        <w:t>e</w:t>
      </w:r>
      <w:r w:rsidRPr="00AD4771">
        <w:rPr>
          <w:spacing w:val="-1"/>
          <w:sz w:val="22"/>
          <w:szCs w:val="22"/>
        </w:rPr>
        <w:t>m</w:t>
      </w:r>
      <w:r w:rsidRPr="00AD4771">
        <w:rPr>
          <w:spacing w:val="1"/>
          <w:sz w:val="22"/>
          <w:szCs w:val="22"/>
        </w:rPr>
        <w:t>b</w:t>
      </w:r>
      <w:r w:rsidRPr="00AD4771">
        <w:rPr>
          <w:sz w:val="22"/>
          <w:szCs w:val="22"/>
        </w:rPr>
        <w:t>ali</w:t>
      </w:r>
    </w:p>
    <w:p w:rsidR="00AD4771" w:rsidRPr="004A2C25" w:rsidRDefault="00AD4771" w:rsidP="004A2C25">
      <w:pPr>
        <w:pStyle w:val="ListParagraph"/>
        <w:numPr>
          <w:ilvl w:val="0"/>
          <w:numId w:val="4"/>
        </w:numPr>
        <w:spacing w:before="73"/>
        <w:jc w:val="both"/>
        <w:rPr>
          <w:sz w:val="22"/>
          <w:szCs w:val="22"/>
        </w:rPr>
      </w:pPr>
      <w:r w:rsidRPr="006002CC">
        <w:rPr>
          <w:spacing w:val="1"/>
          <w:sz w:val="22"/>
          <w:szCs w:val="22"/>
        </w:rPr>
        <w:t>b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h</w:t>
      </w:r>
      <w:r w:rsidRPr="006002CC">
        <w:rPr>
          <w:spacing w:val="-2"/>
          <w:sz w:val="22"/>
          <w:szCs w:val="22"/>
        </w:rPr>
        <w:t>w</w:t>
      </w:r>
      <w:r w:rsidRPr="006002CC">
        <w:rPr>
          <w:sz w:val="22"/>
          <w:szCs w:val="22"/>
        </w:rPr>
        <w:t>a</w:t>
      </w:r>
      <w:r w:rsidRPr="006002CC">
        <w:rPr>
          <w:spacing w:val="5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h</w:t>
      </w:r>
      <w:r w:rsidRPr="006002CC">
        <w:rPr>
          <w:spacing w:val="-1"/>
          <w:sz w:val="22"/>
          <w:szCs w:val="22"/>
        </w:rPr>
        <w:t>u</w:t>
      </w:r>
      <w:r w:rsidRPr="006002CC">
        <w:rPr>
          <w:spacing w:val="1"/>
          <w:sz w:val="22"/>
          <w:szCs w:val="22"/>
        </w:rPr>
        <w:t>bun</w:t>
      </w:r>
      <w:r w:rsidRPr="006002CC">
        <w:rPr>
          <w:spacing w:val="-1"/>
          <w:sz w:val="22"/>
          <w:szCs w:val="22"/>
        </w:rPr>
        <w:t>g</w:t>
      </w:r>
      <w:r w:rsidRPr="006002CC">
        <w:rPr>
          <w:sz w:val="22"/>
          <w:szCs w:val="22"/>
        </w:rPr>
        <w:t xml:space="preserve">an 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n</w:t>
      </w:r>
      <w:r w:rsidRPr="006002CC">
        <w:rPr>
          <w:spacing w:val="-1"/>
          <w:sz w:val="22"/>
          <w:szCs w:val="22"/>
        </w:rPr>
        <w:t>g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4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h</w:t>
      </w:r>
      <w:r w:rsidRPr="006002CC">
        <w:rPr>
          <w:sz w:val="22"/>
          <w:szCs w:val="22"/>
        </w:rPr>
        <w:t>al</w:t>
      </w:r>
      <w:r w:rsidRPr="006002CC">
        <w:rPr>
          <w:spacing w:val="8"/>
          <w:sz w:val="22"/>
          <w:szCs w:val="22"/>
        </w:rPr>
        <w:t xml:space="preserve"> </w:t>
      </w:r>
      <w:r w:rsidRPr="006002CC">
        <w:rPr>
          <w:sz w:val="22"/>
          <w:szCs w:val="22"/>
        </w:rPr>
        <w:t>te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b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t</w:t>
      </w:r>
      <w:r w:rsidRPr="006002CC">
        <w:rPr>
          <w:spacing w:val="4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a</w:t>
      </w:r>
      <w:r w:rsidRPr="006002CC">
        <w:rPr>
          <w:spacing w:val="7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b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tir</w:t>
      </w:r>
      <w:r w:rsidRPr="006002CC">
        <w:rPr>
          <w:spacing w:val="7"/>
          <w:sz w:val="22"/>
          <w:szCs w:val="22"/>
        </w:rPr>
        <w:t xml:space="preserve"> </w:t>
      </w:r>
      <w:r w:rsidRPr="006002CC">
        <w:rPr>
          <w:sz w:val="22"/>
          <w:szCs w:val="22"/>
        </w:rPr>
        <w:t>a</w:t>
      </w:r>
      <w:r w:rsidRPr="006002CC">
        <w:rPr>
          <w:spacing w:val="10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i</w:t>
      </w:r>
      <w:r w:rsidRPr="006002CC">
        <w:rPr>
          <w:spacing w:val="9"/>
          <w:sz w:val="22"/>
          <w:szCs w:val="22"/>
        </w:rPr>
        <w:t xml:space="preserve"> </w:t>
      </w:r>
      <w:r w:rsidRPr="006002CC">
        <w:rPr>
          <w:sz w:val="22"/>
          <w:szCs w:val="22"/>
        </w:rPr>
        <w:t>at</w:t>
      </w:r>
      <w:r w:rsidRPr="006002CC">
        <w:rPr>
          <w:spacing w:val="-2"/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,</w:t>
      </w:r>
      <w:r w:rsidRPr="006002CC">
        <w:rPr>
          <w:spacing w:val="7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ira</w:t>
      </w:r>
      <w:r w:rsidRPr="006002CC">
        <w:rPr>
          <w:spacing w:val="1"/>
          <w:sz w:val="22"/>
          <w:szCs w:val="22"/>
        </w:rPr>
        <w:t>n</w:t>
      </w:r>
      <w:r w:rsidRPr="006002CC">
        <w:rPr>
          <w:spacing w:val="-1"/>
          <w:sz w:val="22"/>
          <w:szCs w:val="22"/>
        </w:rPr>
        <w:t>y</w:t>
      </w:r>
      <w:r w:rsidRPr="006002CC">
        <w:rPr>
          <w:sz w:val="22"/>
          <w:szCs w:val="22"/>
        </w:rPr>
        <w:t>a</w:t>
      </w:r>
      <w:r w:rsidRPr="006002CC">
        <w:rPr>
          <w:spacing w:val="5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z w:val="22"/>
          <w:szCs w:val="22"/>
        </w:rPr>
        <w:t xml:space="preserve">lu </w:t>
      </w:r>
      <w:r w:rsidRPr="006002CC">
        <w:rPr>
          <w:spacing w:val="-1"/>
          <w:sz w:val="22"/>
          <w:szCs w:val="22"/>
        </w:rPr>
        <w:t>m</w:t>
      </w:r>
      <w:r w:rsidRPr="006002CC">
        <w:rPr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rb</w:t>
      </w:r>
      <w:r w:rsidRPr="006002CC">
        <w:rPr>
          <w:sz w:val="22"/>
          <w:szCs w:val="22"/>
        </w:rPr>
        <w:t>i</w:t>
      </w:r>
      <w:r w:rsidRPr="006002CC">
        <w:rPr>
          <w:spacing w:val="2"/>
          <w:sz w:val="22"/>
          <w:szCs w:val="22"/>
        </w:rPr>
        <w:t>t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46"/>
          <w:sz w:val="22"/>
          <w:szCs w:val="22"/>
        </w:rPr>
        <w:t xml:space="preserve"> </w:t>
      </w:r>
      <w:r w:rsidR="004A2C25" w:rsidRPr="006002CC">
        <w:rPr>
          <w:spacing w:val="-1"/>
          <w:sz w:val="22"/>
          <w:szCs w:val="22"/>
        </w:rPr>
        <w:t>k</w:t>
      </w:r>
      <w:r w:rsidR="004A2C25" w:rsidRPr="006002CC">
        <w:rPr>
          <w:sz w:val="22"/>
          <w:szCs w:val="22"/>
        </w:rPr>
        <w:t>e</w:t>
      </w:r>
      <w:r w:rsidR="004A2C25" w:rsidRPr="006002CC">
        <w:rPr>
          <w:spacing w:val="4"/>
          <w:sz w:val="22"/>
          <w:szCs w:val="22"/>
        </w:rPr>
        <w:t>p</w:t>
      </w:r>
      <w:r w:rsidR="004A2C25" w:rsidRPr="006002CC">
        <w:rPr>
          <w:spacing w:val="-1"/>
          <w:sz w:val="22"/>
          <w:szCs w:val="22"/>
        </w:rPr>
        <w:t>u</w:t>
      </w:r>
      <w:r w:rsidR="004A2C25" w:rsidRPr="006002CC">
        <w:rPr>
          <w:spacing w:val="2"/>
          <w:sz w:val="22"/>
          <w:szCs w:val="22"/>
        </w:rPr>
        <w:t>t</w:t>
      </w:r>
      <w:r w:rsidR="004A2C25" w:rsidRPr="006002CC">
        <w:rPr>
          <w:spacing w:val="-1"/>
          <w:sz w:val="22"/>
          <w:szCs w:val="22"/>
        </w:rPr>
        <w:t>us</w:t>
      </w:r>
      <w:r w:rsidR="004A2C25" w:rsidRPr="006002CC">
        <w:rPr>
          <w:spacing w:val="3"/>
          <w:sz w:val="22"/>
          <w:szCs w:val="22"/>
        </w:rPr>
        <w:t>a</w:t>
      </w:r>
      <w:r w:rsidR="004A2C25" w:rsidRPr="006002CC">
        <w:rPr>
          <w:sz w:val="22"/>
          <w:szCs w:val="22"/>
        </w:rPr>
        <w:t xml:space="preserve">n tentang </w:t>
      </w:r>
      <w:r w:rsidR="00A764BA">
        <w:rPr>
          <w:sz w:val="22"/>
          <w:szCs w:val="22"/>
        </w:rPr>
        <w:t xml:space="preserve">peraturan 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el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ks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an</w:t>
      </w:r>
      <w:r w:rsidRPr="006002CC">
        <w:rPr>
          <w:spacing w:val="46"/>
          <w:sz w:val="22"/>
          <w:szCs w:val="22"/>
        </w:rPr>
        <w:t xml:space="preserve"> </w:t>
      </w:r>
      <w:r w:rsidR="004A2C25" w:rsidRPr="006002CC">
        <w:rPr>
          <w:spacing w:val="2"/>
          <w:sz w:val="22"/>
          <w:szCs w:val="22"/>
        </w:rPr>
        <w:t>t</w:t>
      </w:r>
      <w:r w:rsidR="004A2C25" w:rsidRPr="006002CC">
        <w:rPr>
          <w:spacing w:val="-1"/>
          <w:sz w:val="22"/>
          <w:szCs w:val="22"/>
        </w:rPr>
        <w:t>ug</w:t>
      </w:r>
      <w:r w:rsidR="004A2C25" w:rsidRPr="006002CC">
        <w:rPr>
          <w:spacing w:val="3"/>
          <w:sz w:val="22"/>
          <w:szCs w:val="22"/>
        </w:rPr>
        <w:t>a</w:t>
      </w:r>
      <w:r w:rsidR="004A2C25" w:rsidRPr="006002CC">
        <w:rPr>
          <w:sz w:val="22"/>
          <w:szCs w:val="22"/>
        </w:rPr>
        <w:t xml:space="preserve">s </w:t>
      </w:r>
      <w:r w:rsidR="004A2C25" w:rsidRPr="006002CC">
        <w:rPr>
          <w:spacing w:val="2"/>
          <w:sz w:val="22"/>
          <w:szCs w:val="22"/>
        </w:rPr>
        <w:t>akhir</w:t>
      </w:r>
      <w:r w:rsidR="004A2C25">
        <w:rPr>
          <w:spacing w:val="2"/>
          <w:sz w:val="22"/>
          <w:szCs w:val="22"/>
        </w:rPr>
        <w:t xml:space="preserve"> PSTI</w:t>
      </w:r>
      <w:r w:rsidRPr="006002CC">
        <w:rPr>
          <w:sz w:val="22"/>
          <w:szCs w:val="22"/>
        </w:rPr>
        <w:t xml:space="preserve"> Fa</w:t>
      </w:r>
      <w:r w:rsidRPr="006002CC">
        <w:rPr>
          <w:spacing w:val="1"/>
          <w:sz w:val="22"/>
          <w:szCs w:val="22"/>
        </w:rPr>
        <w:t>k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ltas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pacing w:val="3"/>
          <w:sz w:val="22"/>
          <w:szCs w:val="22"/>
        </w:rPr>
        <w:t>T</w:t>
      </w:r>
      <w:r w:rsidRPr="006002CC">
        <w:rPr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1"/>
          <w:sz w:val="22"/>
          <w:szCs w:val="22"/>
        </w:rPr>
        <w:t>n</w:t>
      </w:r>
      <w:r w:rsidRPr="006002CC">
        <w:rPr>
          <w:sz w:val="22"/>
          <w:szCs w:val="22"/>
        </w:rPr>
        <w:t>ik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pacing w:val="2"/>
          <w:sz w:val="22"/>
          <w:szCs w:val="22"/>
        </w:rPr>
        <w:t>U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1"/>
          <w:sz w:val="22"/>
          <w:szCs w:val="22"/>
        </w:rPr>
        <w:t>v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it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>s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a</w:t>
      </w:r>
      <w:r w:rsidRPr="006002CC">
        <w:rPr>
          <w:sz w:val="22"/>
          <w:szCs w:val="22"/>
        </w:rPr>
        <w:t>ta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-4"/>
          <w:sz w:val="22"/>
          <w:szCs w:val="22"/>
        </w:rPr>
        <w:t>m</w:t>
      </w:r>
    </w:p>
    <w:p w:rsidR="004A2C25" w:rsidRPr="006002CC" w:rsidRDefault="004A2C25" w:rsidP="004A2C25">
      <w:pPr>
        <w:spacing w:before="3" w:line="100" w:lineRule="exact"/>
        <w:jc w:val="both"/>
        <w:rPr>
          <w:sz w:val="22"/>
          <w:szCs w:val="22"/>
        </w:rPr>
      </w:pPr>
    </w:p>
    <w:p w:rsidR="004A2C25" w:rsidRDefault="004A2C25" w:rsidP="004A2C25">
      <w:pPr>
        <w:spacing w:before="73"/>
        <w:jc w:val="both"/>
        <w:rPr>
          <w:sz w:val="22"/>
          <w:szCs w:val="22"/>
        </w:rPr>
      </w:pP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1"/>
          <w:sz w:val="22"/>
          <w:szCs w:val="22"/>
        </w:rPr>
        <w:t>g</w:t>
      </w:r>
      <w:r w:rsidRPr="006002CC">
        <w:rPr>
          <w:sz w:val="22"/>
          <w:szCs w:val="22"/>
        </w:rPr>
        <w:t>i</w:t>
      </w:r>
      <w:r w:rsidRPr="006002CC">
        <w:rPr>
          <w:spacing w:val="1"/>
          <w:sz w:val="22"/>
          <w:szCs w:val="22"/>
        </w:rPr>
        <w:t>n</w:t>
      </w:r>
      <w:r w:rsidRPr="006002CC">
        <w:rPr>
          <w:spacing w:val="-1"/>
          <w:sz w:val="22"/>
          <w:szCs w:val="22"/>
        </w:rPr>
        <w:t>g</w:t>
      </w:r>
      <w:r w:rsidRPr="006002CC">
        <w:rPr>
          <w:sz w:val="22"/>
          <w:szCs w:val="22"/>
        </w:rPr>
        <w:t xml:space="preserve">at                  </w:t>
      </w:r>
      <w:r w:rsidRPr="006002CC">
        <w:rPr>
          <w:spacing w:val="19"/>
          <w:sz w:val="22"/>
          <w:szCs w:val="22"/>
        </w:rPr>
        <w:t xml:space="preserve"> </w:t>
      </w:r>
      <w:r w:rsidRPr="006002CC">
        <w:rPr>
          <w:sz w:val="22"/>
          <w:szCs w:val="22"/>
        </w:rPr>
        <w:t>:</w:t>
      </w:r>
    </w:p>
    <w:p w:rsidR="004A2C25" w:rsidRP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Undang-undang No. 20 tahun 2003, tentang Sistem Pendidikan Nasional;</w:t>
      </w:r>
    </w:p>
    <w:p w:rsidR="004A2C25" w:rsidRP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Peraturan Pemerintah No. 60 tahun 1999, tentang Pendidikan Tinggi;</w:t>
      </w:r>
    </w:p>
    <w:p w:rsidR="004A2C25" w:rsidRP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Keputusan Menteri Pendidikan Nasional Republik Indonesia :</w:t>
      </w:r>
    </w:p>
    <w:p w:rsidR="004A2C25" w:rsidRPr="004A2C25" w:rsidRDefault="004A2C25" w:rsidP="004A2C25">
      <w:pPr>
        <w:pStyle w:val="ListParagraph"/>
        <w:numPr>
          <w:ilvl w:val="0"/>
          <w:numId w:val="6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Nomor: 088/O/2003 tentang Statuta Universitas Mataram;</w:t>
      </w:r>
    </w:p>
    <w:p w:rsidR="004A2C25" w:rsidRPr="004A2C25" w:rsidRDefault="007256B3" w:rsidP="004A2C25">
      <w:pPr>
        <w:pStyle w:val="ListParagraph"/>
        <w:numPr>
          <w:ilvl w:val="0"/>
          <w:numId w:val="6"/>
        </w:numPr>
        <w:spacing w:before="73"/>
        <w:jc w:val="both"/>
        <w:rPr>
          <w:sz w:val="22"/>
          <w:szCs w:val="22"/>
        </w:rPr>
      </w:pPr>
      <w:r>
        <w:rPr>
          <w:sz w:val="22"/>
          <w:szCs w:val="22"/>
        </w:rPr>
        <w:t>Nomor: 0375/0/1993 tentang</w:t>
      </w:r>
      <w:r w:rsidR="004A2C25" w:rsidRPr="004A2C25">
        <w:rPr>
          <w:sz w:val="22"/>
          <w:szCs w:val="22"/>
        </w:rPr>
        <w:t xml:space="preserve"> Pendirian Fakultas Teknik  </w:t>
      </w:r>
      <w:r w:rsidR="004A2C25">
        <w:rPr>
          <w:sz w:val="22"/>
          <w:szCs w:val="22"/>
        </w:rPr>
        <w:t>U</w:t>
      </w:r>
      <w:r w:rsidR="004A2C25" w:rsidRPr="004A2C25">
        <w:rPr>
          <w:sz w:val="22"/>
          <w:szCs w:val="22"/>
        </w:rPr>
        <w:t>niversitas</w:t>
      </w:r>
      <w:r w:rsidR="004A2C25">
        <w:rPr>
          <w:sz w:val="22"/>
          <w:szCs w:val="22"/>
        </w:rPr>
        <w:t xml:space="preserve"> </w:t>
      </w:r>
      <w:r w:rsidR="004A2C25" w:rsidRPr="004A2C25">
        <w:rPr>
          <w:sz w:val="22"/>
          <w:szCs w:val="22"/>
        </w:rPr>
        <w:t>Mataram;</w:t>
      </w:r>
    </w:p>
    <w:p w:rsidR="004A2C25" w:rsidRPr="004A2C25" w:rsidRDefault="004A2C25" w:rsidP="004A01A2">
      <w:pPr>
        <w:pStyle w:val="ListParagraph"/>
        <w:numPr>
          <w:ilvl w:val="0"/>
          <w:numId w:val="6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Nomor: 0181/0/1995, tentang Organisasi dan Tata Kerja Universitas</w:t>
      </w:r>
      <w:r>
        <w:rPr>
          <w:sz w:val="22"/>
          <w:szCs w:val="22"/>
        </w:rPr>
        <w:t xml:space="preserve"> </w:t>
      </w:r>
      <w:r w:rsidRPr="004A2C25">
        <w:rPr>
          <w:sz w:val="22"/>
          <w:szCs w:val="22"/>
        </w:rPr>
        <w:t>Mataram;</w:t>
      </w:r>
    </w:p>
    <w:p w:rsidR="004A2C25" w:rsidRP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Keputusan Rektor Universitas Mataram:</w:t>
      </w:r>
    </w:p>
    <w:p w:rsidR="004A2C25" w:rsidRPr="004A2C25" w:rsidRDefault="004A2C25" w:rsidP="004A2C25">
      <w:pPr>
        <w:pStyle w:val="ListParagraph"/>
        <w:numPr>
          <w:ilvl w:val="0"/>
          <w:numId w:val="7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Nomor: 5105/J18.H/HK.01.12/2002 tentang Pendelegasian Wewenang kepada Dekan Fakultas di ligkungan Universitas Mataram untuk membuat dan menandatangani Surat Keputusan;</w:t>
      </w:r>
    </w:p>
    <w:p w:rsidR="004A2C25" w:rsidRPr="004A2C25" w:rsidRDefault="007256B3" w:rsidP="004A2C25">
      <w:pPr>
        <w:pStyle w:val="ListParagraph"/>
        <w:numPr>
          <w:ilvl w:val="0"/>
          <w:numId w:val="7"/>
        </w:numPr>
        <w:spacing w:before="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Keputusan Rektor </w:t>
      </w:r>
      <w:r w:rsidR="004A2C25" w:rsidRPr="004A2C25">
        <w:rPr>
          <w:sz w:val="22"/>
          <w:szCs w:val="22"/>
        </w:rPr>
        <w:t xml:space="preserve">Universitas  Mataram  No.  </w:t>
      </w:r>
      <w:r>
        <w:rPr>
          <w:sz w:val="22"/>
          <w:szCs w:val="22"/>
        </w:rPr>
        <w:t xml:space="preserve">11.437/H18/HK/2007 tentang Tata Tertib Akademik </w:t>
      </w:r>
      <w:r w:rsidR="004A2C25" w:rsidRPr="004A2C25">
        <w:rPr>
          <w:sz w:val="22"/>
          <w:szCs w:val="22"/>
        </w:rPr>
        <w:t>dan  Pedoman  Pelaksanaan  Sistem Kredit Semester Universitas Mataram.</w:t>
      </w:r>
    </w:p>
    <w:p w:rsidR="004A2C25" w:rsidRPr="004A2C25" w:rsidRDefault="007256B3" w:rsidP="002758DA">
      <w:pPr>
        <w:pStyle w:val="ListParagraph"/>
        <w:numPr>
          <w:ilvl w:val="0"/>
          <w:numId w:val="7"/>
        </w:numPr>
        <w:spacing w:before="7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Nomor:  5070/H18/KP/2009 </w:t>
      </w:r>
      <w:r w:rsidR="004A2C25" w:rsidRPr="004A2C25">
        <w:rPr>
          <w:sz w:val="22"/>
          <w:szCs w:val="22"/>
        </w:rPr>
        <w:t>tentang  Pengangkatan  Dekan  Fakultas</w:t>
      </w:r>
      <w:r w:rsidR="004A2C25">
        <w:rPr>
          <w:sz w:val="22"/>
          <w:szCs w:val="22"/>
        </w:rPr>
        <w:t xml:space="preserve"> </w:t>
      </w:r>
      <w:r w:rsidR="004A2C25" w:rsidRPr="004A2C25">
        <w:rPr>
          <w:sz w:val="22"/>
          <w:szCs w:val="22"/>
        </w:rPr>
        <w:t>Teknik Universitas Mataram Periode 2009-2013;</w:t>
      </w:r>
    </w:p>
    <w:p w:rsid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Keputusan    Dekan    Fakultas    Teknik    Universitas    Mataram    No. 166/J18.1.31/HK/2004   tentang   Pedoman   Pelaksanaan   Tugas   Akhir</w:t>
      </w:r>
      <w:r>
        <w:rPr>
          <w:sz w:val="22"/>
          <w:szCs w:val="22"/>
        </w:rPr>
        <w:t xml:space="preserve"> </w:t>
      </w:r>
      <w:r w:rsidRPr="004A2C25">
        <w:rPr>
          <w:sz w:val="22"/>
          <w:szCs w:val="22"/>
        </w:rPr>
        <w:t>Fakultas Teknik Universitas Mataram 2004</w:t>
      </w:r>
    </w:p>
    <w:p w:rsidR="00922A7E" w:rsidRDefault="00922A7E" w:rsidP="00922A7E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 xml:space="preserve">Keputusan    Dekan    Fakultas    Teknik    Universitas    Mataram    No. </w:t>
      </w:r>
      <w:r w:rsidRPr="00922A7E">
        <w:rPr>
          <w:spacing w:val="-1"/>
          <w:w w:val="99"/>
          <w:sz w:val="22"/>
          <w:szCs w:val="22"/>
        </w:rPr>
        <w:t>2</w:t>
      </w:r>
      <w:r w:rsidRPr="00922A7E">
        <w:rPr>
          <w:spacing w:val="1"/>
          <w:w w:val="99"/>
          <w:sz w:val="22"/>
          <w:szCs w:val="22"/>
        </w:rPr>
        <w:t>554</w:t>
      </w:r>
      <w:r w:rsidRPr="00922A7E">
        <w:rPr>
          <w:w w:val="99"/>
          <w:sz w:val="22"/>
          <w:szCs w:val="22"/>
        </w:rPr>
        <w:t>/U</w:t>
      </w:r>
      <w:r w:rsidRPr="00922A7E">
        <w:rPr>
          <w:spacing w:val="1"/>
          <w:w w:val="99"/>
          <w:sz w:val="22"/>
          <w:szCs w:val="22"/>
        </w:rPr>
        <w:t>N1</w:t>
      </w:r>
      <w:r w:rsidRPr="00922A7E">
        <w:rPr>
          <w:spacing w:val="-1"/>
          <w:w w:val="99"/>
          <w:sz w:val="22"/>
          <w:szCs w:val="22"/>
        </w:rPr>
        <w:t>8</w:t>
      </w:r>
      <w:r w:rsidRPr="00922A7E">
        <w:rPr>
          <w:w w:val="99"/>
          <w:sz w:val="22"/>
          <w:szCs w:val="22"/>
        </w:rPr>
        <w:t>.</w:t>
      </w:r>
      <w:r w:rsidRPr="00922A7E">
        <w:rPr>
          <w:spacing w:val="1"/>
          <w:w w:val="99"/>
          <w:sz w:val="22"/>
          <w:szCs w:val="22"/>
        </w:rPr>
        <w:t>6</w:t>
      </w:r>
      <w:r w:rsidRPr="00922A7E">
        <w:rPr>
          <w:w w:val="99"/>
          <w:sz w:val="22"/>
          <w:szCs w:val="22"/>
        </w:rPr>
        <w:t>/</w:t>
      </w:r>
      <w:r w:rsidRPr="00922A7E">
        <w:rPr>
          <w:spacing w:val="1"/>
          <w:w w:val="99"/>
          <w:sz w:val="22"/>
          <w:szCs w:val="22"/>
        </w:rPr>
        <w:t>H</w:t>
      </w:r>
      <w:r w:rsidRPr="00922A7E">
        <w:rPr>
          <w:spacing w:val="-1"/>
          <w:w w:val="99"/>
          <w:sz w:val="22"/>
          <w:szCs w:val="22"/>
        </w:rPr>
        <w:t>K</w:t>
      </w:r>
      <w:r w:rsidRPr="00922A7E">
        <w:rPr>
          <w:w w:val="99"/>
          <w:sz w:val="22"/>
          <w:szCs w:val="22"/>
        </w:rPr>
        <w:t>/</w:t>
      </w:r>
      <w:r w:rsidRPr="00922A7E">
        <w:rPr>
          <w:spacing w:val="1"/>
          <w:w w:val="99"/>
          <w:sz w:val="22"/>
          <w:szCs w:val="22"/>
        </w:rPr>
        <w:t>201</w:t>
      </w:r>
      <w:r w:rsidRPr="00922A7E">
        <w:rPr>
          <w:w w:val="99"/>
          <w:sz w:val="22"/>
          <w:szCs w:val="22"/>
        </w:rPr>
        <w:t>4</w:t>
      </w:r>
      <w:r w:rsidRPr="004A2C25">
        <w:rPr>
          <w:sz w:val="22"/>
          <w:szCs w:val="22"/>
        </w:rPr>
        <w:t xml:space="preserve">   tentang   Pedoman   Pelaksanaan   Tugas   Akhir</w:t>
      </w:r>
      <w:r>
        <w:rPr>
          <w:sz w:val="22"/>
          <w:szCs w:val="22"/>
        </w:rPr>
        <w:t xml:space="preserve"> </w:t>
      </w:r>
      <w:r w:rsidRPr="004A2C25">
        <w:rPr>
          <w:sz w:val="22"/>
          <w:szCs w:val="22"/>
        </w:rPr>
        <w:t>Fakultas Teknik Universitas Mataram 20</w:t>
      </w:r>
      <w:r>
        <w:rPr>
          <w:sz w:val="22"/>
          <w:szCs w:val="22"/>
        </w:rPr>
        <w:t>1</w:t>
      </w:r>
      <w:r w:rsidRPr="004A2C25">
        <w:rPr>
          <w:sz w:val="22"/>
          <w:szCs w:val="22"/>
        </w:rPr>
        <w:t>4</w:t>
      </w:r>
    </w:p>
    <w:p w:rsidR="004A2C25" w:rsidRPr="004A2C25" w:rsidRDefault="004A2C25" w:rsidP="004A2C25">
      <w:pPr>
        <w:pStyle w:val="ListParagraph"/>
        <w:numPr>
          <w:ilvl w:val="0"/>
          <w:numId w:val="5"/>
        </w:numPr>
        <w:spacing w:before="73"/>
        <w:jc w:val="both"/>
        <w:rPr>
          <w:sz w:val="22"/>
          <w:szCs w:val="22"/>
        </w:rPr>
      </w:pPr>
      <w:r w:rsidRPr="004A2C25">
        <w:rPr>
          <w:sz w:val="22"/>
          <w:szCs w:val="22"/>
        </w:rPr>
        <w:t>Pedoman   Pendidikan   Fakultas   Teknik   Universitas   Mataram   Tahun</w:t>
      </w:r>
      <w:r>
        <w:rPr>
          <w:sz w:val="22"/>
          <w:szCs w:val="22"/>
        </w:rPr>
        <w:t xml:space="preserve"> </w:t>
      </w:r>
      <w:r w:rsidRPr="004A2C25">
        <w:rPr>
          <w:sz w:val="22"/>
          <w:szCs w:val="22"/>
        </w:rPr>
        <w:t>2008/2009</w:t>
      </w:r>
    </w:p>
    <w:p w:rsidR="00BD2B5C" w:rsidRDefault="00BD2B5C">
      <w:pPr>
        <w:spacing w:before="5" w:line="180" w:lineRule="exact"/>
        <w:rPr>
          <w:sz w:val="22"/>
          <w:szCs w:val="22"/>
        </w:rPr>
      </w:pPr>
    </w:p>
    <w:p w:rsidR="0026788C" w:rsidRDefault="002678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D2B5C" w:rsidRPr="006002CC" w:rsidRDefault="00BD2B5C">
      <w:pPr>
        <w:spacing w:line="200" w:lineRule="exact"/>
        <w:rPr>
          <w:sz w:val="22"/>
          <w:szCs w:val="22"/>
        </w:rPr>
      </w:pPr>
    </w:p>
    <w:p w:rsidR="00BD2B5C" w:rsidRDefault="0012046E" w:rsidP="004A2C25">
      <w:pPr>
        <w:spacing w:before="73"/>
        <w:ind w:left="2410" w:hanging="2410"/>
        <w:jc w:val="both"/>
        <w:rPr>
          <w:spacing w:val="1"/>
          <w:sz w:val="22"/>
          <w:szCs w:val="22"/>
        </w:rPr>
      </w:pPr>
      <w:r w:rsidRPr="006002CC">
        <w:rPr>
          <w:sz w:val="22"/>
          <w:szCs w:val="22"/>
        </w:rPr>
        <w:t>M</w:t>
      </w:r>
      <w:r w:rsidRPr="006002CC">
        <w:rPr>
          <w:spacing w:val="3"/>
          <w:sz w:val="22"/>
          <w:szCs w:val="22"/>
        </w:rPr>
        <w:t>e</w:t>
      </w:r>
      <w:r w:rsidRPr="006002CC">
        <w:rPr>
          <w:spacing w:val="-4"/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h</w:t>
      </w:r>
      <w:r w:rsidRPr="006002CC">
        <w:rPr>
          <w:sz w:val="22"/>
          <w:szCs w:val="22"/>
        </w:rPr>
        <w:t>at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 xml:space="preserve">n          </w:t>
      </w:r>
      <w:r w:rsidRPr="006002CC">
        <w:rPr>
          <w:spacing w:val="13"/>
          <w:sz w:val="22"/>
          <w:szCs w:val="22"/>
        </w:rPr>
        <w:t xml:space="preserve"> </w:t>
      </w:r>
      <w:r w:rsidRPr="006002CC">
        <w:rPr>
          <w:sz w:val="22"/>
          <w:szCs w:val="22"/>
        </w:rPr>
        <w:t xml:space="preserve">:   </w:t>
      </w:r>
      <w:r w:rsidRPr="006002CC">
        <w:rPr>
          <w:spacing w:val="29"/>
          <w:sz w:val="22"/>
          <w:szCs w:val="22"/>
        </w:rPr>
        <w:t xml:space="preserve"> </w:t>
      </w:r>
      <w:r w:rsidRPr="006002CC">
        <w:rPr>
          <w:sz w:val="22"/>
          <w:szCs w:val="22"/>
        </w:rPr>
        <w:t>Hasil</w:t>
      </w:r>
      <w:r w:rsidRPr="006002CC">
        <w:rPr>
          <w:spacing w:val="44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R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at</w:t>
      </w:r>
      <w:r w:rsidRPr="006002CC">
        <w:rPr>
          <w:spacing w:val="41"/>
          <w:sz w:val="22"/>
          <w:szCs w:val="22"/>
        </w:rPr>
        <w:t xml:space="preserve"> </w:t>
      </w:r>
      <w:r w:rsidR="009A77FF">
        <w:rPr>
          <w:sz w:val="22"/>
          <w:szCs w:val="22"/>
        </w:rPr>
        <w:t>Kelompok Riset PSTI</w:t>
      </w:r>
      <w:r w:rsidRPr="006002CC">
        <w:rPr>
          <w:spacing w:val="44"/>
          <w:sz w:val="22"/>
          <w:szCs w:val="22"/>
        </w:rPr>
        <w:t xml:space="preserve"> </w:t>
      </w:r>
      <w:r w:rsidRPr="006002CC">
        <w:rPr>
          <w:sz w:val="22"/>
          <w:szCs w:val="22"/>
        </w:rPr>
        <w:t>Fa</w:t>
      </w:r>
      <w:r w:rsidRPr="006002CC">
        <w:rPr>
          <w:spacing w:val="1"/>
          <w:sz w:val="22"/>
          <w:szCs w:val="22"/>
        </w:rPr>
        <w:t>k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lt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>s</w:t>
      </w:r>
      <w:r w:rsidRPr="006002CC">
        <w:rPr>
          <w:spacing w:val="41"/>
          <w:sz w:val="22"/>
          <w:szCs w:val="22"/>
        </w:rPr>
        <w:t xml:space="preserve"> </w:t>
      </w:r>
      <w:r w:rsidRPr="006002CC">
        <w:rPr>
          <w:spacing w:val="3"/>
          <w:sz w:val="22"/>
          <w:szCs w:val="22"/>
        </w:rPr>
        <w:t>T</w:t>
      </w:r>
      <w:r w:rsidRPr="006002CC">
        <w:rPr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kn</w:t>
      </w:r>
      <w:r w:rsidRPr="006002CC">
        <w:rPr>
          <w:sz w:val="22"/>
          <w:szCs w:val="22"/>
        </w:rPr>
        <w:t>ik</w:t>
      </w:r>
      <w:r w:rsidRPr="006002CC">
        <w:rPr>
          <w:spacing w:val="41"/>
          <w:sz w:val="22"/>
          <w:szCs w:val="22"/>
        </w:rPr>
        <w:t xml:space="preserve"> </w:t>
      </w:r>
      <w:r w:rsidRPr="006002CC">
        <w:rPr>
          <w:sz w:val="22"/>
          <w:szCs w:val="22"/>
        </w:rPr>
        <w:t>U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1"/>
          <w:sz w:val="22"/>
          <w:szCs w:val="22"/>
        </w:rPr>
        <w:t>v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it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>s</w:t>
      </w:r>
      <w:r w:rsidRPr="006002CC">
        <w:rPr>
          <w:spacing w:val="36"/>
          <w:sz w:val="22"/>
          <w:szCs w:val="22"/>
        </w:rPr>
        <w:t xml:space="preserve"> </w:t>
      </w: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a</w:t>
      </w:r>
      <w:r w:rsidRPr="006002CC">
        <w:rPr>
          <w:sz w:val="22"/>
          <w:szCs w:val="22"/>
        </w:rPr>
        <w:t>ta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m</w:t>
      </w:r>
      <w:r w:rsidRPr="006002CC">
        <w:rPr>
          <w:spacing w:val="40"/>
          <w:sz w:val="22"/>
          <w:szCs w:val="22"/>
        </w:rPr>
        <w:t xml:space="preserve"> </w:t>
      </w:r>
      <w:r w:rsidRPr="006002CC">
        <w:rPr>
          <w:sz w:val="22"/>
          <w:szCs w:val="22"/>
        </w:rPr>
        <w:t>ta</w:t>
      </w:r>
      <w:r w:rsidRPr="006002CC">
        <w:rPr>
          <w:spacing w:val="1"/>
          <w:sz w:val="22"/>
          <w:szCs w:val="22"/>
        </w:rPr>
        <w:t>n</w:t>
      </w:r>
      <w:r w:rsidRPr="006002CC">
        <w:rPr>
          <w:spacing w:val="-1"/>
          <w:sz w:val="22"/>
          <w:szCs w:val="22"/>
        </w:rPr>
        <w:t>gg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l</w:t>
      </w:r>
      <w:r w:rsidRPr="006002CC">
        <w:rPr>
          <w:spacing w:val="45"/>
          <w:sz w:val="22"/>
          <w:szCs w:val="22"/>
        </w:rPr>
        <w:t xml:space="preserve"> </w:t>
      </w:r>
      <w:r w:rsidRPr="009A77FF">
        <w:rPr>
          <w:color w:val="FF0000"/>
          <w:spacing w:val="1"/>
          <w:sz w:val="22"/>
          <w:szCs w:val="22"/>
        </w:rPr>
        <w:t>2</w:t>
      </w:r>
      <w:r w:rsidR="0026788C">
        <w:rPr>
          <w:color w:val="FF0000"/>
          <w:sz w:val="22"/>
          <w:szCs w:val="22"/>
        </w:rPr>
        <w:t>6</w:t>
      </w:r>
      <w:r w:rsidRPr="009A77FF">
        <w:rPr>
          <w:color w:val="FF0000"/>
          <w:spacing w:val="45"/>
          <w:sz w:val="22"/>
          <w:szCs w:val="22"/>
        </w:rPr>
        <w:t xml:space="preserve"> </w:t>
      </w:r>
      <w:r w:rsidR="009A77FF">
        <w:rPr>
          <w:color w:val="FF0000"/>
          <w:spacing w:val="2"/>
          <w:w w:val="99"/>
          <w:sz w:val="22"/>
          <w:szCs w:val="22"/>
        </w:rPr>
        <w:t>Feb</w:t>
      </w:r>
      <w:r w:rsidR="009A77FF" w:rsidRPr="009A77FF">
        <w:rPr>
          <w:color w:val="FF0000"/>
          <w:sz w:val="22"/>
          <w:szCs w:val="22"/>
        </w:rPr>
        <w:t xml:space="preserve"> </w:t>
      </w:r>
      <w:r w:rsidRPr="009A77FF">
        <w:rPr>
          <w:color w:val="FF0000"/>
          <w:spacing w:val="1"/>
          <w:sz w:val="22"/>
          <w:szCs w:val="22"/>
        </w:rPr>
        <w:t>201</w:t>
      </w:r>
      <w:r w:rsidR="009A77FF">
        <w:rPr>
          <w:color w:val="FF0000"/>
          <w:spacing w:val="1"/>
          <w:sz w:val="22"/>
          <w:szCs w:val="22"/>
        </w:rPr>
        <w:t>8</w:t>
      </w:r>
      <w:r w:rsidRPr="006002CC">
        <w:rPr>
          <w:spacing w:val="1"/>
          <w:sz w:val="22"/>
          <w:szCs w:val="22"/>
        </w:rPr>
        <w:t>.</w:t>
      </w:r>
    </w:p>
    <w:p w:rsidR="004A2C25" w:rsidRDefault="004A2C25" w:rsidP="004A2C25">
      <w:pPr>
        <w:spacing w:before="73"/>
        <w:ind w:left="2410" w:hanging="2410"/>
        <w:jc w:val="both"/>
        <w:rPr>
          <w:spacing w:val="1"/>
          <w:sz w:val="22"/>
          <w:szCs w:val="22"/>
        </w:rPr>
      </w:pPr>
    </w:p>
    <w:p w:rsidR="004A2C25" w:rsidRDefault="004A2C25" w:rsidP="004A2C25">
      <w:pPr>
        <w:spacing w:before="73"/>
        <w:ind w:left="2410" w:hanging="2410"/>
        <w:jc w:val="center"/>
        <w:rPr>
          <w:b/>
          <w:position w:val="-1"/>
          <w:sz w:val="22"/>
          <w:szCs w:val="22"/>
        </w:rPr>
      </w:pPr>
      <w:r w:rsidRPr="006002CC">
        <w:rPr>
          <w:b/>
          <w:position w:val="-1"/>
          <w:sz w:val="22"/>
          <w:szCs w:val="22"/>
        </w:rPr>
        <w:t>M E</w:t>
      </w:r>
      <w:r w:rsidRPr="006002CC">
        <w:rPr>
          <w:b/>
          <w:spacing w:val="-2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M U</w:t>
      </w:r>
      <w:r w:rsidRPr="006002CC">
        <w:rPr>
          <w:b/>
          <w:spacing w:val="-1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T</w:t>
      </w:r>
      <w:r w:rsidRPr="006002CC">
        <w:rPr>
          <w:b/>
          <w:spacing w:val="-2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U</w:t>
      </w:r>
      <w:r w:rsidRPr="006002CC">
        <w:rPr>
          <w:b/>
          <w:spacing w:val="-1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S</w:t>
      </w:r>
      <w:r w:rsidRPr="006002CC">
        <w:rPr>
          <w:b/>
          <w:spacing w:val="-1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K</w:t>
      </w:r>
      <w:r w:rsidRPr="006002CC">
        <w:rPr>
          <w:b/>
          <w:spacing w:val="-1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A</w:t>
      </w:r>
      <w:r w:rsidRPr="006002CC">
        <w:rPr>
          <w:b/>
          <w:spacing w:val="-1"/>
          <w:position w:val="-1"/>
          <w:sz w:val="22"/>
          <w:szCs w:val="22"/>
        </w:rPr>
        <w:t xml:space="preserve"> </w:t>
      </w:r>
      <w:r w:rsidRPr="006002CC">
        <w:rPr>
          <w:b/>
          <w:position w:val="-1"/>
          <w:sz w:val="22"/>
          <w:szCs w:val="22"/>
        </w:rPr>
        <w:t>N</w:t>
      </w:r>
    </w:p>
    <w:p w:rsidR="00A764BA" w:rsidRPr="006002CC" w:rsidRDefault="00A764BA" w:rsidP="004A2C25">
      <w:pPr>
        <w:spacing w:before="73"/>
        <w:ind w:left="2410" w:hanging="2410"/>
        <w:jc w:val="center"/>
        <w:rPr>
          <w:sz w:val="22"/>
          <w:szCs w:val="22"/>
        </w:rPr>
      </w:pPr>
    </w:p>
    <w:p w:rsidR="004A2C25" w:rsidRPr="006002CC" w:rsidRDefault="004A2C25" w:rsidP="00A764BA">
      <w:pPr>
        <w:tabs>
          <w:tab w:val="left" w:pos="1843"/>
        </w:tabs>
        <w:ind w:left="2250" w:hanging="2250"/>
        <w:jc w:val="both"/>
        <w:rPr>
          <w:sz w:val="22"/>
          <w:szCs w:val="22"/>
        </w:rPr>
      </w:pP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eta</w:t>
      </w:r>
      <w:r w:rsidRPr="006002CC">
        <w:rPr>
          <w:spacing w:val="2"/>
          <w:sz w:val="22"/>
          <w:szCs w:val="22"/>
        </w:rPr>
        <w:t>p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="00A764BA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>:</w:t>
      </w:r>
      <w:r w:rsidR="00734FE3">
        <w:rPr>
          <w:sz w:val="22"/>
          <w:szCs w:val="22"/>
        </w:rPr>
        <w:t xml:space="preserve"> </w:t>
      </w:r>
      <w:bookmarkStart w:id="0" w:name="_GoBack"/>
      <w:bookmarkEnd w:id="0"/>
      <w:r w:rsidR="00A764BA" w:rsidRPr="00A764BA">
        <w:rPr>
          <w:b/>
          <w:sz w:val="22"/>
          <w:szCs w:val="22"/>
        </w:rPr>
        <w:t>PER</w:t>
      </w:r>
      <w:r w:rsidR="00A764BA">
        <w:rPr>
          <w:b/>
          <w:sz w:val="22"/>
          <w:szCs w:val="22"/>
        </w:rPr>
        <w:t>ATURAN</w:t>
      </w:r>
      <w:r w:rsidR="00A764BA" w:rsidRPr="00A764BA">
        <w:rPr>
          <w:b/>
          <w:sz w:val="22"/>
          <w:szCs w:val="22"/>
        </w:rPr>
        <w:t xml:space="preserve"> PELAKSANAAN TUGAS AKHIR PRODI TEKNIK INFORMATIKA FAKULTAS TEKNIK UNIVERSITAS MATARAM</w:t>
      </w:r>
      <w:r w:rsidRPr="006002CC">
        <w:rPr>
          <w:sz w:val="22"/>
          <w:szCs w:val="22"/>
        </w:rPr>
        <w:t xml:space="preserve"> </w:t>
      </w:r>
      <w:r w:rsidRPr="006002CC">
        <w:rPr>
          <w:spacing w:val="29"/>
          <w:sz w:val="22"/>
          <w:szCs w:val="22"/>
        </w:rPr>
        <w:t xml:space="preserve"> </w:t>
      </w:r>
    </w:p>
    <w:p w:rsidR="004A2C25" w:rsidRDefault="004A2C25" w:rsidP="00A764BA">
      <w:pPr>
        <w:tabs>
          <w:tab w:val="left" w:pos="2016"/>
        </w:tabs>
        <w:ind w:left="2250" w:hanging="1530"/>
        <w:jc w:val="both"/>
        <w:rPr>
          <w:spacing w:val="1"/>
          <w:sz w:val="22"/>
          <w:szCs w:val="22"/>
        </w:rPr>
      </w:pPr>
      <w:r w:rsidRPr="006002CC">
        <w:rPr>
          <w:spacing w:val="2"/>
          <w:sz w:val="22"/>
          <w:szCs w:val="22"/>
        </w:rPr>
        <w:t>P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z w:val="22"/>
          <w:szCs w:val="22"/>
        </w:rPr>
        <w:t>ta</w:t>
      </w:r>
      <w:r w:rsidRPr="006002CC">
        <w:rPr>
          <w:spacing w:val="-4"/>
          <w:sz w:val="22"/>
          <w:szCs w:val="22"/>
        </w:rPr>
        <w:t>m</w:t>
      </w:r>
      <w:r w:rsidRPr="006002CC">
        <w:rPr>
          <w:sz w:val="22"/>
          <w:szCs w:val="22"/>
        </w:rPr>
        <w:t>a</w:t>
      </w:r>
      <w:r>
        <w:rPr>
          <w:sz w:val="22"/>
          <w:szCs w:val="22"/>
        </w:rPr>
        <w:tab/>
        <w:t xml:space="preserve">: </w:t>
      </w:r>
      <w:r w:rsidR="00A764BA">
        <w:rPr>
          <w:sz w:val="22"/>
          <w:szCs w:val="22"/>
        </w:rPr>
        <w:tab/>
      </w:r>
      <w:r w:rsidR="00A764BA">
        <w:rPr>
          <w:spacing w:val="2"/>
          <w:sz w:val="22"/>
          <w:szCs w:val="22"/>
        </w:rPr>
        <w:t>Peraturan</w:t>
      </w:r>
      <w:r>
        <w:rPr>
          <w:sz w:val="22"/>
          <w:szCs w:val="22"/>
        </w:rPr>
        <w:t xml:space="preserve"> </w:t>
      </w:r>
      <w:r w:rsidRPr="006002CC">
        <w:rPr>
          <w:spacing w:val="2"/>
          <w:sz w:val="22"/>
          <w:szCs w:val="22"/>
        </w:rPr>
        <w:t>P</w:t>
      </w:r>
      <w:r w:rsidRPr="006002CC">
        <w:rPr>
          <w:sz w:val="22"/>
          <w:szCs w:val="22"/>
        </w:rPr>
        <w:t>ela</w:t>
      </w:r>
      <w:r w:rsidRPr="006002CC">
        <w:rPr>
          <w:spacing w:val="-1"/>
          <w:sz w:val="22"/>
          <w:szCs w:val="22"/>
        </w:rPr>
        <w:t>ks</w:t>
      </w:r>
      <w:r w:rsidRPr="006002CC">
        <w:rPr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a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-11"/>
          <w:sz w:val="22"/>
          <w:szCs w:val="22"/>
        </w:rPr>
        <w:t xml:space="preserve"> </w:t>
      </w:r>
      <w:r w:rsidRPr="006002CC">
        <w:rPr>
          <w:spacing w:val="3"/>
          <w:sz w:val="22"/>
          <w:szCs w:val="22"/>
        </w:rPr>
        <w:t>T</w:t>
      </w:r>
      <w:r w:rsidRPr="006002CC">
        <w:rPr>
          <w:spacing w:val="-1"/>
          <w:sz w:val="22"/>
          <w:szCs w:val="22"/>
        </w:rPr>
        <w:t>ug</w:t>
      </w:r>
      <w:r w:rsidRPr="006002CC">
        <w:rPr>
          <w:sz w:val="22"/>
          <w:szCs w:val="22"/>
        </w:rPr>
        <w:t>as</w:t>
      </w:r>
      <w:r w:rsidRPr="006002CC">
        <w:rPr>
          <w:spacing w:val="-3"/>
          <w:sz w:val="22"/>
          <w:szCs w:val="22"/>
        </w:rPr>
        <w:t xml:space="preserve"> 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k</w:t>
      </w:r>
      <w:r w:rsidRPr="006002CC">
        <w:rPr>
          <w:spacing w:val="-1"/>
          <w:sz w:val="22"/>
          <w:szCs w:val="22"/>
        </w:rPr>
        <w:t>h</w:t>
      </w:r>
      <w:r w:rsidRPr="006002CC">
        <w:rPr>
          <w:sz w:val="22"/>
          <w:szCs w:val="22"/>
        </w:rPr>
        <w:t>ir</w:t>
      </w:r>
      <w:r w:rsidR="00A764BA">
        <w:rPr>
          <w:sz w:val="22"/>
          <w:szCs w:val="22"/>
        </w:rPr>
        <w:t xml:space="preserve"> mahasiswa Program Studi Teknik Informatika</w:t>
      </w:r>
      <w:r w:rsidRPr="006002CC">
        <w:rPr>
          <w:spacing w:val="-4"/>
          <w:sz w:val="22"/>
          <w:szCs w:val="22"/>
        </w:rPr>
        <w:t xml:space="preserve"> </w:t>
      </w:r>
      <w:r w:rsidRPr="006002CC">
        <w:rPr>
          <w:sz w:val="22"/>
          <w:szCs w:val="22"/>
        </w:rPr>
        <w:t>F</w:t>
      </w:r>
      <w:r w:rsidRPr="006002CC">
        <w:rPr>
          <w:spacing w:val="2"/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k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ltas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pacing w:val="3"/>
          <w:sz w:val="22"/>
          <w:szCs w:val="22"/>
        </w:rPr>
        <w:t>T</w:t>
      </w:r>
      <w:r w:rsidRPr="006002CC">
        <w:rPr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1"/>
          <w:sz w:val="22"/>
          <w:szCs w:val="22"/>
        </w:rPr>
        <w:t>n</w:t>
      </w:r>
      <w:r w:rsidRPr="006002CC">
        <w:rPr>
          <w:sz w:val="22"/>
          <w:szCs w:val="22"/>
        </w:rPr>
        <w:t>ik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pacing w:val="2"/>
          <w:sz w:val="22"/>
          <w:szCs w:val="22"/>
        </w:rPr>
        <w:t>U</w:t>
      </w:r>
      <w:r w:rsidRPr="006002CC">
        <w:rPr>
          <w:spacing w:val="-1"/>
          <w:sz w:val="22"/>
          <w:szCs w:val="22"/>
        </w:rPr>
        <w:t>n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1"/>
          <w:sz w:val="22"/>
          <w:szCs w:val="22"/>
        </w:rPr>
        <w:t>v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it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>s</w:t>
      </w:r>
      <w:r w:rsidRPr="006002CC">
        <w:rPr>
          <w:spacing w:val="-9"/>
          <w:sz w:val="22"/>
          <w:szCs w:val="22"/>
        </w:rPr>
        <w:t xml:space="preserve"> </w:t>
      </w:r>
      <w:r w:rsidRPr="006002CC">
        <w:rPr>
          <w:sz w:val="22"/>
          <w:szCs w:val="22"/>
        </w:rPr>
        <w:t>M</w:t>
      </w:r>
      <w:r w:rsidRPr="006002CC">
        <w:rPr>
          <w:spacing w:val="1"/>
          <w:sz w:val="22"/>
          <w:szCs w:val="22"/>
        </w:rPr>
        <w:t>a</w:t>
      </w:r>
      <w:r w:rsidRPr="006002CC">
        <w:rPr>
          <w:sz w:val="22"/>
          <w:szCs w:val="22"/>
        </w:rPr>
        <w:t>t</w:t>
      </w:r>
      <w:r w:rsidRPr="006002CC">
        <w:rPr>
          <w:spacing w:val="2"/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m</w:t>
      </w:r>
      <w:r w:rsidR="00A764BA">
        <w:rPr>
          <w:spacing w:val="1"/>
          <w:sz w:val="22"/>
          <w:szCs w:val="22"/>
        </w:rPr>
        <w:t xml:space="preserve"> adalah sebagaimana tercantum dalam lampiran keputusan ini.</w:t>
      </w:r>
    </w:p>
    <w:p w:rsidR="00A764BA" w:rsidRPr="006002CC" w:rsidRDefault="00A764BA" w:rsidP="00A764BA">
      <w:pPr>
        <w:tabs>
          <w:tab w:val="left" w:pos="1980"/>
        </w:tabs>
        <w:ind w:left="2250" w:hanging="1530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Kedua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Peraturan pelaksanaan Tugas Akhir sebagaimana yang dimaksud dalam di</w:t>
      </w:r>
      <w:r w:rsidR="00CD6DF2">
        <w:rPr>
          <w:sz w:val="22"/>
          <w:szCs w:val="22"/>
        </w:rPr>
        <w:t>k</w:t>
      </w:r>
      <w:r>
        <w:rPr>
          <w:sz w:val="22"/>
          <w:szCs w:val="22"/>
        </w:rPr>
        <w:t>tum pertama diberlakukan bagi semua mahasiswa Program Studi Teknik Informatika Fakultas Teknik Universitas Mataram</w:t>
      </w:r>
    </w:p>
    <w:p w:rsidR="004A2C25" w:rsidRPr="006002CC" w:rsidRDefault="004A2C25" w:rsidP="00A764BA">
      <w:pPr>
        <w:tabs>
          <w:tab w:val="left" w:pos="2016"/>
        </w:tabs>
        <w:ind w:left="2250" w:hanging="1530"/>
        <w:jc w:val="both"/>
        <w:rPr>
          <w:sz w:val="22"/>
          <w:szCs w:val="22"/>
        </w:rPr>
      </w:pPr>
      <w:r w:rsidRPr="006002CC">
        <w:rPr>
          <w:sz w:val="22"/>
          <w:szCs w:val="22"/>
        </w:rPr>
        <w:t>Ke</w:t>
      </w:r>
      <w:r w:rsidR="00A764BA">
        <w:rPr>
          <w:spacing w:val="2"/>
          <w:sz w:val="22"/>
          <w:szCs w:val="22"/>
        </w:rPr>
        <w:t>tiga</w:t>
      </w:r>
      <w:r>
        <w:rPr>
          <w:sz w:val="22"/>
          <w:szCs w:val="22"/>
        </w:rPr>
        <w:tab/>
        <w:t xml:space="preserve">: </w:t>
      </w:r>
      <w:r w:rsidR="00A764BA">
        <w:rPr>
          <w:sz w:val="22"/>
          <w:szCs w:val="22"/>
        </w:rPr>
        <w:tab/>
      </w:r>
      <w:r w:rsidRPr="006002CC">
        <w:rPr>
          <w:sz w:val="22"/>
          <w:szCs w:val="22"/>
        </w:rPr>
        <w:t>Ke</w:t>
      </w:r>
      <w:r w:rsidRPr="006002CC">
        <w:rPr>
          <w:spacing w:val="2"/>
          <w:sz w:val="22"/>
          <w:szCs w:val="22"/>
        </w:rPr>
        <w:t>p</w:t>
      </w:r>
      <w:r w:rsidRPr="006002CC">
        <w:rPr>
          <w:spacing w:val="-1"/>
          <w:sz w:val="22"/>
          <w:szCs w:val="22"/>
        </w:rPr>
        <w:t>u</w:t>
      </w:r>
      <w:r w:rsidRPr="006002CC">
        <w:rPr>
          <w:sz w:val="22"/>
          <w:szCs w:val="22"/>
        </w:rPr>
        <w:t>t</w:t>
      </w:r>
      <w:r w:rsidRPr="006002CC">
        <w:rPr>
          <w:spacing w:val="1"/>
          <w:sz w:val="22"/>
          <w:szCs w:val="22"/>
        </w:rPr>
        <w:t>u</w:t>
      </w:r>
      <w:r w:rsidRPr="006002CC">
        <w:rPr>
          <w:spacing w:val="-1"/>
          <w:sz w:val="22"/>
          <w:szCs w:val="22"/>
        </w:rPr>
        <w:t>s</w:t>
      </w:r>
      <w:r w:rsidR="00CD6DF2">
        <w:rPr>
          <w:sz w:val="22"/>
          <w:szCs w:val="22"/>
        </w:rPr>
        <w:t>an</w:t>
      </w:r>
      <w:r w:rsidRPr="006002CC">
        <w:rPr>
          <w:spacing w:val="3"/>
          <w:sz w:val="22"/>
          <w:szCs w:val="22"/>
        </w:rPr>
        <w:t xml:space="preserve"> </w:t>
      </w:r>
      <w:r w:rsidRPr="006002CC">
        <w:rPr>
          <w:sz w:val="22"/>
          <w:szCs w:val="22"/>
        </w:rPr>
        <w:t>i</w:t>
      </w:r>
      <w:r w:rsidRPr="006002CC">
        <w:rPr>
          <w:spacing w:val="1"/>
          <w:sz w:val="22"/>
          <w:szCs w:val="22"/>
        </w:rPr>
        <w:t>n</w:t>
      </w:r>
      <w:r w:rsidRPr="006002CC">
        <w:rPr>
          <w:sz w:val="22"/>
          <w:szCs w:val="22"/>
        </w:rPr>
        <w:t xml:space="preserve">i </w:t>
      </w:r>
      <w:r w:rsidRPr="006002CC">
        <w:rPr>
          <w:spacing w:val="8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b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</w:t>
      </w:r>
      <w:r w:rsidRPr="006002CC">
        <w:rPr>
          <w:sz w:val="22"/>
          <w:szCs w:val="22"/>
        </w:rPr>
        <w:t>la</w:t>
      </w:r>
      <w:r w:rsidRPr="006002CC">
        <w:rPr>
          <w:spacing w:val="1"/>
          <w:sz w:val="22"/>
          <w:szCs w:val="22"/>
        </w:rPr>
        <w:t>k</w:t>
      </w:r>
      <w:r w:rsidRPr="006002CC">
        <w:rPr>
          <w:sz w:val="22"/>
          <w:szCs w:val="22"/>
        </w:rPr>
        <w:t xml:space="preserve">u </w:t>
      </w:r>
      <w:r w:rsidRPr="006002CC">
        <w:rPr>
          <w:spacing w:val="5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mu</w:t>
      </w:r>
      <w:r w:rsidRPr="006002CC">
        <w:rPr>
          <w:sz w:val="22"/>
          <w:szCs w:val="22"/>
        </w:rPr>
        <w:t>l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 xml:space="preserve">i </w:t>
      </w:r>
      <w:r w:rsidRPr="006002CC">
        <w:rPr>
          <w:spacing w:val="7"/>
          <w:sz w:val="22"/>
          <w:szCs w:val="22"/>
        </w:rPr>
        <w:t xml:space="preserve"> </w:t>
      </w:r>
      <w:r w:rsidR="00A764BA">
        <w:rPr>
          <w:sz w:val="22"/>
          <w:szCs w:val="22"/>
        </w:rPr>
        <w:t>tanggal ditetapkan</w:t>
      </w:r>
      <w:r w:rsidRPr="006002CC">
        <w:rPr>
          <w:sz w:val="22"/>
          <w:szCs w:val="22"/>
        </w:rPr>
        <w:t xml:space="preserve">, 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ng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5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et</w:t>
      </w:r>
      <w:r w:rsidRPr="006002CC">
        <w:rPr>
          <w:spacing w:val="3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t</w:t>
      </w:r>
      <w:r w:rsidRPr="006002CC">
        <w:rPr>
          <w:spacing w:val="-1"/>
          <w:sz w:val="22"/>
          <w:szCs w:val="22"/>
        </w:rPr>
        <w:t>u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 xml:space="preserve">n </w:t>
      </w:r>
      <w:r w:rsidRPr="006002CC">
        <w:rPr>
          <w:spacing w:val="1"/>
          <w:sz w:val="22"/>
          <w:szCs w:val="22"/>
        </w:rPr>
        <w:t>b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h</w:t>
      </w:r>
      <w:r w:rsidRPr="006002CC">
        <w:rPr>
          <w:spacing w:val="-2"/>
          <w:sz w:val="22"/>
          <w:szCs w:val="22"/>
        </w:rPr>
        <w:t>w</w:t>
      </w:r>
      <w:r w:rsidRPr="006002CC">
        <w:rPr>
          <w:sz w:val="22"/>
          <w:szCs w:val="22"/>
        </w:rPr>
        <w:t>a</w:t>
      </w:r>
      <w:r w:rsidRPr="006002CC">
        <w:rPr>
          <w:spacing w:val="5"/>
          <w:sz w:val="22"/>
          <w:szCs w:val="22"/>
        </w:rPr>
        <w:t xml:space="preserve"> </w:t>
      </w:r>
      <w:r w:rsidRPr="006002CC">
        <w:rPr>
          <w:sz w:val="22"/>
          <w:szCs w:val="22"/>
        </w:rPr>
        <w:t>a</w:t>
      </w:r>
      <w:r w:rsidRPr="006002CC">
        <w:rPr>
          <w:spacing w:val="4"/>
          <w:sz w:val="22"/>
          <w:szCs w:val="22"/>
        </w:rPr>
        <w:t>p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b</w:t>
      </w:r>
      <w:r w:rsidRPr="006002CC">
        <w:rPr>
          <w:sz w:val="22"/>
          <w:szCs w:val="22"/>
        </w:rPr>
        <w:t>ila</w:t>
      </w:r>
      <w:r w:rsidRPr="006002CC">
        <w:rPr>
          <w:spacing w:val="3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mu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i</w:t>
      </w:r>
      <w:r w:rsidRPr="006002CC">
        <w:rPr>
          <w:spacing w:val="2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3"/>
          <w:sz w:val="22"/>
          <w:szCs w:val="22"/>
        </w:rPr>
        <w:t xml:space="preserve"> </w:t>
      </w:r>
      <w:r w:rsidRPr="006002CC">
        <w:rPr>
          <w:sz w:val="22"/>
          <w:szCs w:val="22"/>
        </w:rPr>
        <w:t>te</w:t>
      </w:r>
      <w:r w:rsidRPr="006002CC">
        <w:rPr>
          <w:spacing w:val="1"/>
          <w:sz w:val="22"/>
          <w:szCs w:val="22"/>
        </w:rPr>
        <w:t>rn</w:t>
      </w:r>
      <w:r w:rsidRPr="006002CC">
        <w:rPr>
          <w:spacing w:val="-1"/>
          <w:sz w:val="22"/>
          <w:szCs w:val="22"/>
        </w:rPr>
        <w:t>y</w:t>
      </w:r>
      <w:r w:rsidRPr="006002CC">
        <w:rPr>
          <w:sz w:val="22"/>
          <w:szCs w:val="22"/>
        </w:rPr>
        <w:t>ata</w:t>
      </w:r>
      <w:r w:rsidRPr="006002CC">
        <w:rPr>
          <w:spacing w:val="3"/>
          <w:sz w:val="22"/>
          <w:szCs w:val="22"/>
        </w:rPr>
        <w:t xml:space="preserve"> </w:t>
      </w:r>
      <w:r w:rsidRPr="006002CC">
        <w:rPr>
          <w:sz w:val="22"/>
          <w:szCs w:val="22"/>
        </w:rPr>
        <w:t>a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a</w:t>
      </w:r>
      <w:r w:rsidRPr="006002CC">
        <w:rPr>
          <w:spacing w:val="15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e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eli</w:t>
      </w:r>
      <w:r w:rsidRPr="006002CC">
        <w:rPr>
          <w:spacing w:val="1"/>
          <w:sz w:val="22"/>
          <w:szCs w:val="22"/>
        </w:rPr>
        <w:t>r</w:t>
      </w:r>
      <w:r w:rsidRPr="006002CC">
        <w:rPr>
          <w:spacing w:val="-1"/>
          <w:sz w:val="22"/>
          <w:szCs w:val="22"/>
        </w:rPr>
        <w:t>u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1"/>
          <w:sz w:val="22"/>
          <w:szCs w:val="22"/>
        </w:rPr>
        <w:t xml:space="preserve"> d</w:t>
      </w:r>
      <w:r w:rsidRPr="006002CC">
        <w:rPr>
          <w:sz w:val="22"/>
          <w:szCs w:val="22"/>
        </w:rPr>
        <w:t>al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 xml:space="preserve">m 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etet</w:t>
      </w:r>
      <w:r w:rsidRPr="006002CC">
        <w:rPr>
          <w:spacing w:val="1"/>
          <w:sz w:val="22"/>
          <w:szCs w:val="22"/>
        </w:rPr>
        <w:t>ap</w:t>
      </w:r>
      <w:r w:rsidRPr="006002CC">
        <w:rPr>
          <w:sz w:val="22"/>
          <w:szCs w:val="22"/>
        </w:rPr>
        <w:t>an</w:t>
      </w:r>
      <w:r w:rsidRPr="006002CC">
        <w:rPr>
          <w:spacing w:val="-9"/>
          <w:sz w:val="22"/>
          <w:szCs w:val="22"/>
        </w:rPr>
        <w:t xml:space="preserve"> 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i</w:t>
      </w:r>
      <w:r w:rsidRPr="006002CC">
        <w:rPr>
          <w:spacing w:val="-2"/>
          <w:sz w:val="22"/>
          <w:szCs w:val="22"/>
        </w:rPr>
        <w:t xml:space="preserve"> 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an</w:t>
      </w:r>
      <w:r w:rsidRPr="006002CC">
        <w:rPr>
          <w:spacing w:val="-5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ia</w:t>
      </w:r>
      <w:r w:rsidRPr="006002CC">
        <w:rPr>
          <w:spacing w:val="1"/>
          <w:sz w:val="22"/>
          <w:szCs w:val="22"/>
        </w:rPr>
        <w:t>d</w:t>
      </w:r>
      <w:r w:rsidRPr="006002CC">
        <w:rPr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k</w:t>
      </w:r>
      <w:r w:rsidRPr="006002CC">
        <w:rPr>
          <w:spacing w:val="3"/>
          <w:sz w:val="22"/>
          <w:szCs w:val="22"/>
        </w:rPr>
        <w:t>a</w:t>
      </w:r>
      <w:r w:rsidRPr="006002CC">
        <w:rPr>
          <w:sz w:val="22"/>
          <w:szCs w:val="22"/>
        </w:rPr>
        <w:t>n</w:t>
      </w:r>
      <w:r w:rsidRPr="006002CC">
        <w:rPr>
          <w:spacing w:val="-8"/>
          <w:sz w:val="22"/>
          <w:szCs w:val="22"/>
        </w:rPr>
        <w:t xml:space="preserve"> </w:t>
      </w:r>
      <w:r w:rsidRPr="006002CC">
        <w:rPr>
          <w:spacing w:val="1"/>
          <w:sz w:val="22"/>
          <w:szCs w:val="22"/>
        </w:rPr>
        <w:t>p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rb</w:t>
      </w:r>
      <w:r w:rsidRPr="006002CC">
        <w:rPr>
          <w:sz w:val="22"/>
          <w:szCs w:val="22"/>
        </w:rPr>
        <w:t>ai</w:t>
      </w:r>
      <w:r w:rsidRPr="006002CC">
        <w:rPr>
          <w:spacing w:val="-1"/>
          <w:sz w:val="22"/>
          <w:szCs w:val="22"/>
        </w:rPr>
        <w:t>k</w:t>
      </w:r>
      <w:r w:rsidRPr="006002CC">
        <w:rPr>
          <w:sz w:val="22"/>
          <w:szCs w:val="22"/>
        </w:rPr>
        <w:t>an</w:t>
      </w:r>
      <w:r w:rsidRPr="006002CC">
        <w:rPr>
          <w:spacing w:val="-9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s</w:t>
      </w:r>
      <w:r w:rsidRPr="006002CC">
        <w:rPr>
          <w:sz w:val="22"/>
          <w:szCs w:val="22"/>
        </w:rPr>
        <w:t>e</w:t>
      </w:r>
      <w:r w:rsidRPr="006002CC">
        <w:rPr>
          <w:spacing w:val="1"/>
          <w:sz w:val="22"/>
          <w:szCs w:val="22"/>
        </w:rPr>
        <w:t>b</w:t>
      </w:r>
      <w:r w:rsidRPr="006002CC">
        <w:rPr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g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-4"/>
          <w:sz w:val="22"/>
          <w:szCs w:val="22"/>
        </w:rPr>
        <w:t>m</w:t>
      </w:r>
      <w:r w:rsidRPr="006002CC">
        <w:rPr>
          <w:spacing w:val="3"/>
          <w:sz w:val="22"/>
          <w:szCs w:val="22"/>
        </w:rPr>
        <w:t>a</w:t>
      </w:r>
      <w:r w:rsidRPr="006002CC">
        <w:rPr>
          <w:spacing w:val="-1"/>
          <w:sz w:val="22"/>
          <w:szCs w:val="22"/>
        </w:rPr>
        <w:t>n</w:t>
      </w:r>
      <w:r w:rsidRPr="006002CC">
        <w:rPr>
          <w:sz w:val="22"/>
          <w:szCs w:val="22"/>
        </w:rPr>
        <w:t>a</w:t>
      </w:r>
      <w:r w:rsidRPr="006002CC">
        <w:rPr>
          <w:spacing w:val="-7"/>
          <w:sz w:val="22"/>
          <w:szCs w:val="22"/>
        </w:rPr>
        <w:t xml:space="preserve"> </w:t>
      </w:r>
      <w:r w:rsidRPr="006002CC">
        <w:rPr>
          <w:spacing w:val="-1"/>
          <w:sz w:val="22"/>
          <w:szCs w:val="22"/>
        </w:rPr>
        <w:t>m</w:t>
      </w:r>
      <w:r w:rsidRPr="006002CC">
        <w:rPr>
          <w:sz w:val="22"/>
          <w:szCs w:val="22"/>
        </w:rPr>
        <w:t>est</w:t>
      </w:r>
      <w:r w:rsidRPr="006002CC">
        <w:rPr>
          <w:spacing w:val="2"/>
          <w:sz w:val="22"/>
          <w:szCs w:val="22"/>
        </w:rPr>
        <w:t>i</w:t>
      </w:r>
      <w:r w:rsidRPr="006002CC">
        <w:rPr>
          <w:spacing w:val="1"/>
          <w:sz w:val="22"/>
          <w:szCs w:val="22"/>
        </w:rPr>
        <w:t>ny</w:t>
      </w:r>
      <w:r w:rsidRPr="006002CC">
        <w:rPr>
          <w:sz w:val="22"/>
          <w:szCs w:val="22"/>
        </w:rPr>
        <w:t>a.</w:t>
      </w:r>
    </w:p>
    <w:p w:rsidR="00BD2B5C" w:rsidRPr="006002CC" w:rsidRDefault="00BD2B5C">
      <w:pPr>
        <w:spacing w:line="200" w:lineRule="exact"/>
        <w:rPr>
          <w:sz w:val="22"/>
          <w:szCs w:val="22"/>
        </w:rPr>
      </w:pPr>
    </w:p>
    <w:p w:rsidR="007B3573" w:rsidRDefault="007B3573" w:rsidP="00922A7E">
      <w:pPr>
        <w:spacing w:line="360" w:lineRule="auto"/>
        <w:jc w:val="both"/>
        <w:rPr>
          <w:sz w:val="22"/>
          <w:szCs w:val="22"/>
        </w:rPr>
      </w:pPr>
    </w:p>
    <w:p w:rsidR="007B3573" w:rsidRDefault="007B3573" w:rsidP="00922A7E">
      <w:pPr>
        <w:spacing w:line="360" w:lineRule="auto"/>
        <w:jc w:val="both"/>
        <w:rPr>
          <w:sz w:val="22"/>
          <w:szCs w:val="22"/>
        </w:rPr>
      </w:pPr>
    </w:p>
    <w:p w:rsidR="00E134EF" w:rsidRDefault="007B3573" w:rsidP="007B3573">
      <w:pPr>
        <w:spacing w:line="360" w:lineRule="auto"/>
        <w:ind w:left="5580"/>
        <w:rPr>
          <w:sz w:val="22"/>
          <w:szCs w:val="22"/>
        </w:rPr>
      </w:pPr>
      <w:r>
        <w:rPr>
          <w:sz w:val="22"/>
          <w:szCs w:val="22"/>
        </w:rPr>
        <w:t xml:space="preserve">Ditetapkan di </w:t>
      </w:r>
      <w:r w:rsidR="006D68FA">
        <w:rPr>
          <w:sz w:val="22"/>
          <w:szCs w:val="22"/>
        </w:rPr>
        <w:t xml:space="preserve">Mataram, </w:t>
      </w:r>
    </w:p>
    <w:p w:rsidR="007B3573" w:rsidRDefault="007B3573" w:rsidP="007B3573">
      <w:pPr>
        <w:spacing w:line="360" w:lineRule="auto"/>
        <w:ind w:left="5580"/>
        <w:rPr>
          <w:sz w:val="22"/>
          <w:szCs w:val="22"/>
        </w:rPr>
      </w:pPr>
      <w:r>
        <w:rPr>
          <w:sz w:val="22"/>
          <w:szCs w:val="22"/>
        </w:rPr>
        <w:t>Pada Tanggal 26 Maret 2018</w:t>
      </w: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</w:p>
    <w:p w:rsidR="006D68FA" w:rsidRDefault="006D68FA" w:rsidP="007B3573">
      <w:pPr>
        <w:spacing w:line="360" w:lineRule="auto"/>
        <w:ind w:left="5580"/>
        <w:jc w:val="both"/>
        <w:rPr>
          <w:sz w:val="22"/>
          <w:szCs w:val="22"/>
        </w:rPr>
      </w:pPr>
      <w:r>
        <w:rPr>
          <w:sz w:val="22"/>
          <w:szCs w:val="22"/>
        </w:rPr>
        <w:t>Ketua</w:t>
      </w: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  <w:r>
        <w:rPr>
          <w:sz w:val="22"/>
          <w:szCs w:val="22"/>
        </w:rPr>
        <w:t>Program Studi Teknik Informatika</w:t>
      </w: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</w:p>
    <w:p w:rsidR="007B3573" w:rsidRDefault="007B3573" w:rsidP="007B3573">
      <w:pPr>
        <w:spacing w:line="360" w:lineRule="auto"/>
        <w:ind w:left="5580"/>
        <w:jc w:val="both"/>
        <w:rPr>
          <w:sz w:val="22"/>
          <w:szCs w:val="22"/>
          <w:u w:val="single"/>
        </w:rPr>
      </w:pPr>
      <w:r w:rsidRPr="007B3573">
        <w:rPr>
          <w:sz w:val="22"/>
          <w:szCs w:val="22"/>
          <w:u w:val="single"/>
        </w:rPr>
        <w:t>Dr.Eng. Budi Irmawati, S.Kom., M.T.</w:t>
      </w:r>
    </w:p>
    <w:p w:rsidR="007B3573" w:rsidRPr="007B3573" w:rsidRDefault="007B3573" w:rsidP="007B3573">
      <w:pPr>
        <w:spacing w:line="360" w:lineRule="auto"/>
        <w:ind w:left="55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NIP. </w:t>
      </w:r>
      <w:r w:rsidRPr="007B3573">
        <w:rPr>
          <w:sz w:val="22"/>
          <w:szCs w:val="22"/>
        </w:rPr>
        <w:t>19721019 199903 2 001</w:t>
      </w:r>
    </w:p>
    <w:p w:rsidR="006D68FA" w:rsidRDefault="006D68FA" w:rsidP="00922A7E">
      <w:pPr>
        <w:spacing w:line="360" w:lineRule="auto"/>
        <w:jc w:val="both"/>
        <w:rPr>
          <w:sz w:val="22"/>
          <w:szCs w:val="22"/>
        </w:rPr>
      </w:pPr>
    </w:p>
    <w:p w:rsidR="006D68FA" w:rsidRDefault="006D68FA" w:rsidP="00922A7E">
      <w:pPr>
        <w:spacing w:line="360" w:lineRule="auto"/>
        <w:jc w:val="both"/>
        <w:rPr>
          <w:sz w:val="22"/>
          <w:szCs w:val="22"/>
        </w:rPr>
      </w:pPr>
    </w:p>
    <w:p w:rsidR="006D68FA" w:rsidRDefault="006D68FA" w:rsidP="00922A7E">
      <w:pPr>
        <w:spacing w:line="360" w:lineRule="auto"/>
        <w:jc w:val="both"/>
        <w:rPr>
          <w:sz w:val="22"/>
          <w:szCs w:val="22"/>
        </w:rPr>
      </w:pPr>
    </w:p>
    <w:p w:rsidR="006D68FA" w:rsidRDefault="006D68FA" w:rsidP="00922A7E">
      <w:pPr>
        <w:spacing w:line="360" w:lineRule="auto"/>
        <w:jc w:val="both"/>
        <w:rPr>
          <w:sz w:val="22"/>
          <w:szCs w:val="22"/>
        </w:rPr>
      </w:pPr>
    </w:p>
    <w:p w:rsidR="006D68FA" w:rsidRDefault="006D68F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D68FA" w:rsidRDefault="006D68FA" w:rsidP="001F5864">
      <w:pPr>
        <w:jc w:val="both"/>
        <w:rPr>
          <w:sz w:val="22"/>
          <w:szCs w:val="22"/>
        </w:rPr>
      </w:pPr>
      <w:r w:rsidRPr="001F5864">
        <w:rPr>
          <w:sz w:val="22"/>
          <w:szCs w:val="22"/>
        </w:rPr>
        <w:lastRenderedPageBreak/>
        <w:t>Lampiran</w:t>
      </w:r>
      <w:r w:rsidR="001F5864">
        <w:rPr>
          <w:sz w:val="22"/>
          <w:szCs w:val="22"/>
        </w:rPr>
        <w:tab/>
      </w:r>
      <w:r w:rsidRPr="001F5864">
        <w:rPr>
          <w:sz w:val="22"/>
          <w:szCs w:val="22"/>
        </w:rPr>
        <w:t>:</w:t>
      </w:r>
      <w:r w:rsidR="001F5864">
        <w:rPr>
          <w:sz w:val="22"/>
          <w:szCs w:val="22"/>
        </w:rPr>
        <w:t xml:space="preserve"> Keputusan Dekan Fakultas Teknik Universitas Mataram</w:t>
      </w:r>
    </w:p>
    <w:p w:rsidR="001F5864" w:rsidRDefault="001F5864" w:rsidP="001F5864">
      <w:pPr>
        <w:jc w:val="both"/>
        <w:rPr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</w:p>
    <w:p w:rsidR="001F5864" w:rsidRDefault="001F5864" w:rsidP="001F5864">
      <w:pPr>
        <w:jc w:val="both"/>
        <w:rPr>
          <w:sz w:val="22"/>
          <w:szCs w:val="22"/>
        </w:rPr>
      </w:pPr>
      <w:r>
        <w:rPr>
          <w:sz w:val="22"/>
          <w:szCs w:val="22"/>
        </w:rPr>
        <w:t>Tanggal</w:t>
      </w:r>
      <w:r>
        <w:rPr>
          <w:sz w:val="22"/>
          <w:szCs w:val="22"/>
        </w:rPr>
        <w:tab/>
        <w:t>:</w:t>
      </w:r>
    </w:p>
    <w:p w:rsidR="001F5864" w:rsidRPr="001F5864" w:rsidRDefault="001F5864" w:rsidP="001F5864">
      <w:pPr>
        <w:jc w:val="both"/>
        <w:rPr>
          <w:sz w:val="22"/>
          <w:szCs w:val="22"/>
        </w:rPr>
      </w:pPr>
      <w:r>
        <w:rPr>
          <w:sz w:val="22"/>
          <w:szCs w:val="22"/>
        </w:rPr>
        <w:t>Hal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</w:p>
    <w:p w:rsidR="001F5864" w:rsidRDefault="001F5864" w:rsidP="00922A7E">
      <w:pPr>
        <w:spacing w:line="360" w:lineRule="auto"/>
        <w:jc w:val="both"/>
        <w:rPr>
          <w:b/>
          <w:sz w:val="22"/>
          <w:szCs w:val="22"/>
        </w:rPr>
      </w:pPr>
    </w:p>
    <w:p w:rsidR="001F5864" w:rsidRDefault="001F5864" w:rsidP="001F586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PERATURAN </w:t>
      </w:r>
      <w:r w:rsidRPr="00A764BA">
        <w:rPr>
          <w:b/>
          <w:sz w:val="22"/>
          <w:szCs w:val="22"/>
        </w:rPr>
        <w:t>PELAKSANAAN TUGAS AKHIR PRODI TEKNIK INFORMATIKA FAKULTAS TEKNIK UNIVERSITAS MATARAM</w:t>
      </w:r>
    </w:p>
    <w:p w:rsidR="001F5864" w:rsidRDefault="001F5864" w:rsidP="001F5864">
      <w:pPr>
        <w:spacing w:line="360" w:lineRule="auto"/>
        <w:jc w:val="center"/>
        <w:rPr>
          <w:b/>
          <w:sz w:val="22"/>
          <w:szCs w:val="22"/>
        </w:rPr>
      </w:pPr>
    </w:p>
    <w:p w:rsidR="001F5864" w:rsidRDefault="001F5864" w:rsidP="001F586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KETENTUAN UMUM</w:t>
      </w:r>
    </w:p>
    <w:p w:rsidR="001F5864" w:rsidRPr="001F5864" w:rsidRDefault="001F5864" w:rsidP="001F5864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Pasal 1</w:t>
      </w:r>
    </w:p>
    <w:p w:rsidR="00922A7E" w:rsidRPr="001F5864" w:rsidRDefault="00922A7E" w:rsidP="001F5864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1F5864">
        <w:rPr>
          <w:sz w:val="22"/>
          <w:szCs w:val="22"/>
        </w:rPr>
        <w:t xml:space="preserve">Tugas akhir (TA) di Program Studi Teknik Informatika (PSTI) </w:t>
      </w:r>
      <w:r w:rsidRPr="001F5864">
        <w:rPr>
          <w:spacing w:val="1"/>
          <w:sz w:val="22"/>
          <w:szCs w:val="22"/>
        </w:rPr>
        <w:t>sepenuhnya</w:t>
      </w:r>
      <w:r w:rsidRPr="001F5864">
        <w:rPr>
          <w:sz w:val="22"/>
          <w:szCs w:val="22"/>
        </w:rPr>
        <w:t xml:space="preserve"> mengikuti SK </w:t>
      </w:r>
      <w:r w:rsidR="001F5864">
        <w:rPr>
          <w:sz w:val="22"/>
          <w:szCs w:val="22"/>
        </w:rPr>
        <w:t>D</w:t>
      </w:r>
      <w:r w:rsidRPr="001F5864">
        <w:rPr>
          <w:sz w:val="22"/>
          <w:szCs w:val="22"/>
        </w:rPr>
        <w:t xml:space="preserve">ekan </w:t>
      </w:r>
      <w:r w:rsidR="001F5864">
        <w:rPr>
          <w:sz w:val="22"/>
          <w:szCs w:val="22"/>
        </w:rPr>
        <w:t xml:space="preserve">Fakultas Teknik </w:t>
      </w:r>
      <w:r w:rsidRPr="001F5864">
        <w:rPr>
          <w:sz w:val="22"/>
          <w:szCs w:val="22"/>
        </w:rPr>
        <w:t xml:space="preserve">Nomor </w:t>
      </w:r>
      <w:r w:rsidRPr="001F5864">
        <w:rPr>
          <w:b/>
          <w:spacing w:val="-1"/>
          <w:w w:val="99"/>
          <w:sz w:val="22"/>
          <w:szCs w:val="22"/>
        </w:rPr>
        <w:t>2</w:t>
      </w:r>
      <w:r w:rsidRPr="001F5864">
        <w:rPr>
          <w:b/>
          <w:spacing w:val="1"/>
          <w:w w:val="99"/>
          <w:sz w:val="22"/>
          <w:szCs w:val="22"/>
        </w:rPr>
        <w:t>554</w:t>
      </w:r>
      <w:r w:rsidRPr="001F5864">
        <w:rPr>
          <w:b/>
          <w:w w:val="99"/>
          <w:sz w:val="22"/>
          <w:szCs w:val="22"/>
        </w:rPr>
        <w:t>/U</w:t>
      </w:r>
      <w:r w:rsidRPr="001F5864">
        <w:rPr>
          <w:b/>
          <w:spacing w:val="1"/>
          <w:w w:val="99"/>
          <w:sz w:val="22"/>
          <w:szCs w:val="22"/>
        </w:rPr>
        <w:t>N1</w:t>
      </w:r>
      <w:r w:rsidRPr="001F5864">
        <w:rPr>
          <w:b/>
          <w:spacing w:val="-1"/>
          <w:w w:val="99"/>
          <w:sz w:val="22"/>
          <w:szCs w:val="22"/>
        </w:rPr>
        <w:t>8</w:t>
      </w:r>
      <w:r w:rsidRPr="001F5864">
        <w:rPr>
          <w:b/>
          <w:w w:val="99"/>
          <w:sz w:val="22"/>
          <w:szCs w:val="22"/>
        </w:rPr>
        <w:t>.</w:t>
      </w:r>
      <w:r w:rsidRPr="001F5864">
        <w:rPr>
          <w:b/>
          <w:spacing w:val="1"/>
          <w:w w:val="99"/>
          <w:sz w:val="22"/>
          <w:szCs w:val="22"/>
        </w:rPr>
        <w:t>6</w:t>
      </w:r>
      <w:r w:rsidRPr="001F5864">
        <w:rPr>
          <w:b/>
          <w:w w:val="99"/>
          <w:sz w:val="22"/>
          <w:szCs w:val="22"/>
        </w:rPr>
        <w:t>/</w:t>
      </w:r>
      <w:r w:rsidRPr="001F5864">
        <w:rPr>
          <w:b/>
          <w:spacing w:val="1"/>
          <w:w w:val="99"/>
          <w:sz w:val="22"/>
          <w:szCs w:val="22"/>
        </w:rPr>
        <w:t>H</w:t>
      </w:r>
      <w:r w:rsidRPr="001F5864">
        <w:rPr>
          <w:b/>
          <w:spacing w:val="-1"/>
          <w:w w:val="99"/>
          <w:sz w:val="22"/>
          <w:szCs w:val="22"/>
        </w:rPr>
        <w:t>K</w:t>
      </w:r>
      <w:r w:rsidRPr="001F5864">
        <w:rPr>
          <w:b/>
          <w:w w:val="99"/>
          <w:sz w:val="22"/>
          <w:szCs w:val="22"/>
        </w:rPr>
        <w:t>/</w:t>
      </w:r>
      <w:r w:rsidRPr="001F5864">
        <w:rPr>
          <w:b/>
          <w:spacing w:val="1"/>
          <w:w w:val="99"/>
          <w:sz w:val="22"/>
          <w:szCs w:val="22"/>
        </w:rPr>
        <w:t>201</w:t>
      </w:r>
      <w:r w:rsidRPr="001F5864">
        <w:rPr>
          <w:b/>
          <w:w w:val="99"/>
          <w:sz w:val="22"/>
          <w:szCs w:val="22"/>
        </w:rPr>
        <w:t>4</w:t>
      </w:r>
      <w:r w:rsidR="00DF2906" w:rsidRPr="001F5864">
        <w:rPr>
          <w:sz w:val="22"/>
          <w:szCs w:val="22"/>
        </w:rPr>
        <w:t xml:space="preserve"> </w:t>
      </w:r>
      <w:r w:rsidRPr="001F5864">
        <w:rPr>
          <w:sz w:val="22"/>
          <w:szCs w:val="22"/>
        </w:rPr>
        <w:t>tentang</w:t>
      </w:r>
      <w:r w:rsidRPr="001F5864">
        <w:rPr>
          <w:spacing w:val="-9"/>
          <w:sz w:val="22"/>
          <w:szCs w:val="22"/>
        </w:rPr>
        <w:t xml:space="preserve"> </w:t>
      </w:r>
      <w:r w:rsidRPr="001F5864">
        <w:rPr>
          <w:b/>
          <w:sz w:val="22"/>
          <w:szCs w:val="22"/>
        </w:rPr>
        <w:t>P</w:t>
      </w:r>
      <w:r w:rsidRPr="001F5864">
        <w:rPr>
          <w:b/>
          <w:spacing w:val="-1"/>
          <w:sz w:val="22"/>
          <w:szCs w:val="22"/>
        </w:rPr>
        <w:t>E</w:t>
      </w:r>
      <w:r w:rsidRPr="001F5864">
        <w:rPr>
          <w:b/>
          <w:sz w:val="22"/>
          <w:szCs w:val="22"/>
        </w:rPr>
        <w:t>D</w:t>
      </w:r>
      <w:r w:rsidRPr="001F5864">
        <w:rPr>
          <w:b/>
          <w:spacing w:val="1"/>
          <w:sz w:val="22"/>
          <w:szCs w:val="22"/>
        </w:rPr>
        <w:t>O</w:t>
      </w:r>
      <w:r w:rsidRPr="001F5864">
        <w:rPr>
          <w:b/>
          <w:spacing w:val="4"/>
          <w:sz w:val="22"/>
          <w:szCs w:val="22"/>
        </w:rPr>
        <w:t>M</w:t>
      </w:r>
      <w:r w:rsidRPr="001F5864">
        <w:rPr>
          <w:b/>
          <w:sz w:val="22"/>
          <w:szCs w:val="22"/>
        </w:rPr>
        <w:t>AN</w:t>
      </w:r>
      <w:r w:rsidRPr="001F5864">
        <w:rPr>
          <w:b/>
          <w:spacing w:val="-9"/>
          <w:sz w:val="22"/>
          <w:szCs w:val="22"/>
        </w:rPr>
        <w:t xml:space="preserve"> </w:t>
      </w:r>
      <w:r w:rsidRPr="001F5864">
        <w:rPr>
          <w:b/>
          <w:sz w:val="22"/>
          <w:szCs w:val="22"/>
        </w:rPr>
        <w:t>P</w:t>
      </w:r>
      <w:r w:rsidRPr="001F5864">
        <w:rPr>
          <w:b/>
          <w:spacing w:val="-1"/>
          <w:sz w:val="22"/>
          <w:szCs w:val="22"/>
        </w:rPr>
        <w:t>EL</w:t>
      </w:r>
      <w:r w:rsidRPr="001F5864">
        <w:rPr>
          <w:b/>
          <w:sz w:val="22"/>
          <w:szCs w:val="22"/>
        </w:rPr>
        <w:t>A</w:t>
      </w:r>
      <w:r w:rsidRPr="001F5864">
        <w:rPr>
          <w:b/>
          <w:spacing w:val="1"/>
          <w:sz w:val="22"/>
          <w:szCs w:val="22"/>
        </w:rPr>
        <w:t>K</w:t>
      </w:r>
      <w:r w:rsidRPr="001F5864">
        <w:rPr>
          <w:b/>
          <w:sz w:val="22"/>
          <w:szCs w:val="22"/>
        </w:rPr>
        <w:t>SAN</w:t>
      </w:r>
      <w:r w:rsidRPr="001F5864">
        <w:rPr>
          <w:b/>
          <w:spacing w:val="2"/>
          <w:sz w:val="22"/>
          <w:szCs w:val="22"/>
        </w:rPr>
        <w:t>A</w:t>
      </w:r>
      <w:r w:rsidRPr="001F5864">
        <w:rPr>
          <w:b/>
          <w:sz w:val="22"/>
          <w:szCs w:val="22"/>
        </w:rPr>
        <w:t>AN</w:t>
      </w:r>
      <w:r w:rsidRPr="001F5864">
        <w:rPr>
          <w:b/>
          <w:spacing w:val="-14"/>
          <w:sz w:val="22"/>
          <w:szCs w:val="22"/>
        </w:rPr>
        <w:t xml:space="preserve"> </w:t>
      </w:r>
      <w:r w:rsidRPr="001F5864">
        <w:rPr>
          <w:b/>
          <w:spacing w:val="-1"/>
          <w:sz w:val="22"/>
          <w:szCs w:val="22"/>
        </w:rPr>
        <w:t>T</w:t>
      </w:r>
      <w:r w:rsidRPr="001F5864">
        <w:rPr>
          <w:b/>
          <w:spacing w:val="2"/>
          <w:sz w:val="22"/>
          <w:szCs w:val="22"/>
        </w:rPr>
        <w:t>U</w:t>
      </w:r>
      <w:r w:rsidRPr="001F5864">
        <w:rPr>
          <w:b/>
          <w:spacing w:val="-1"/>
          <w:sz w:val="22"/>
          <w:szCs w:val="22"/>
        </w:rPr>
        <w:t>G</w:t>
      </w:r>
      <w:r w:rsidRPr="001F5864">
        <w:rPr>
          <w:b/>
          <w:sz w:val="22"/>
          <w:szCs w:val="22"/>
        </w:rPr>
        <w:t>AS</w:t>
      </w:r>
      <w:r w:rsidRPr="001F5864">
        <w:rPr>
          <w:b/>
          <w:spacing w:val="-7"/>
          <w:sz w:val="22"/>
          <w:szCs w:val="22"/>
        </w:rPr>
        <w:t xml:space="preserve"> </w:t>
      </w:r>
      <w:r w:rsidRPr="001F5864">
        <w:rPr>
          <w:b/>
          <w:w w:val="99"/>
          <w:sz w:val="22"/>
          <w:szCs w:val="22"/>
        </w:rPr>
        <w:t>A</w:t>
      </w:r>
      <w:r w:rsidRPr="001F5864">
        <w:rPr>
          <w:b/>
          <w:spacing w:val="1"/>
          <w:w w:val="99"/>
          <w:sz w:val="22"/>
          <w:szCs w:val="22"/>
        </w:rPr>
        <w:t>KH</w:t>
      </w:r>
      <w:r w:rsidRPr="001F5864">
        <w:rPr>
          <w:b/>
          <w:spacing w:val="2"/>
          <w:w w:val="99"/>
          <w:sz w:val="22"/>
          <w:szCs w:val="22"/>
        </w:rPr>
        <w:t>I</w:t>
      </w:r>
      <w:r w:rsidRPr="001F5864">
        <w:rPr>
          <w:b/>
          <w:w w:val="99"/>
          <w:sz w:val="22"/>
          <w:szCs w:val="22"/>
        </w:rPr>
        <w:t xml:space="preserve">R </w:t>
      </w:r>
      <w:r w:rsidRPr="001F5864">
        <w:rPr>
          <w:b/>
          <w:sz w:val="22"/>
          <w:szCs w:val="22"/>
        </w:rPr>
        <w:t>FA</w:t>
      </w:r>
      <w:r w:rsidRPr="001F5864">
        <w:rPr>
          <w:b/>
          <w:spacing w:val="1"/>
          <w:sz w:val="22"/>
          <w:szCs w:val="22"/>
        </w:rPr>
        <w:t>K</w:t>
      </w:r>
      <w:r w:rsidRPr="001F5864">
        <w:rPr>
          <w:b/>
          <w:sz w:val="22"/>
          <w:szCs w:val="22"/>
        </w:rPr>
        <w:t>U</w:t>
      </w:r>
      <w:r w:rsidRPr="001F5864">
        <w:rPr>
          <w:b/>
          <w:spacing w:val="-1"/>
          <w:sz w:val="22"/>
          <w:szCs w:val="22"/>
        </w:rPr>
        <w:t>LT</w:t>
      </w:r>
      <w:r w:rsidRPr="001F5864">
        <w:rPr>
          <w:b/>
          <w:spacing w:val="2"/>
          <w:sz w:val="22"/>
          <w:szCs w:val="22"/>
        </w:rPr>
        <w:t>A</w:t>
      </w:r>
      <w:r w:rsidRPr="001F5864">
        <w:rPr>
          <w:b/>
          <w:sz w:val="22"/>
          <w:szCs w:val="22"/>
        </w:rPr>
        <w:t>S</w:t>
      </w:r>
      <w:r w:rsidRPr="001F5864">
        <w:rPr>
          <w:b/>
          <w:spacing w:val="-11"/>
          <w:sz w:val="22"/>
          <w:szCs w:val="22"/>
        </w:rPr>
        <w:t xml:space="preserve"> </w:t>
      </w:r>
      <w:r w:rsidRPr="001F5864">
        <w:rPr>
          <w:b/>
          <w:spacing w:val="2"/>
          <w:sz w:val="22"/>
          <w:szCs w:val="22"/>
        </w:rPr>
        <w:t>T</w:t>
      </w:r>
      <w:r w:rsidRPr="001F5864">
        <w:rPr>
          <w:b/>
          <w:spacing w:val="-1"/>
          <w:sz w:val="22"/>
          <w:szCs w:val="22"/>
        </w:rPr>
        <w:t>E</w:t>
      </w:r>
      <w:r w:rsidRPr="001F5864">
        <w:rPr>
          <w:b/>
          <w:spacing w:val="1"/>
          <w:sz w:val="22"/>
          <w:szCs w:val="22"/>
        </w:rPr>
        <w:t>K</w:t>
      </w:r>
      <w:r w:rsidRPr="001F5864">
        <w:rPr>
          <w:b/>
          <w:sz w:val="22"/>
          <w:szCs w:val="22"/>
        </w:rPr>
        <w:t>NIK</w:t>
      </w:r>
      <w:r w:rsidRPr="001F5864">
        <w:rPr>
          <w:b/>
          <w:spacing w:val="-7"/>
          <w:sz w:val="22"/>
          <w:szCs w:val="22"/>
        </w:rPr>
        <w:t xml:space="preserve"> </w:t>
      </w:r>
      <w:r w:rsidRPr="001F5864">
        <w:rPr>
          <w:b/>
          <w:sz w:val="22"/>
          <w:szCs w:val="22"/>
        </w:rPr>
        <w:t>U</w:t>
      </w:r>
      <w:r w:rsidRPr="001F5864">
        <w:rPr>
          <w:b/>
          <w:spacing w:val="3"/>
          <w:sz w:val="22"/>
          <w:szCs w:val="22"/>
        </w:rPr>
        <w:t>N</w:t>
      </w:r>
      <w:r w:rsidRPr="001F5864">
        <w:rPr>
          <w:b/>
          <w:spacing w:val="2"/>
          <w:sz w:val="22"/>
          <w:szCs w:val="22"/>
        </w:rPr>
        <w:t>I</w:t>
      </w:r>
      <w:r w:rsidRPr="001F5864">
        <w:rPr>
          <w:b/>
          <w:sz w:val="22"/>
          <w:szCs w:val="22"/>
        </w:rPr>
        <w:t>V</w:t>
      </w:r>
      <w:r w:rsidRPr="001F5864">
        <w:rPr>
          <w:b/>
          <w:spacing w:val="-1"/>
          <w:sz w:val="22"/>
          <w:szCs w:val="22"/>
        </w:rPr>
        <w:t>E</w:t>
      </w:r>
      <w:r w:rsidRPr="001F5864">
        <w:rPr>
          <w:b/>
          <w:sz w:val="22"/>
          <w:szCs w:val="22"/>
        </w:rPr>
        <w:t>R</w:t>
      </w:r>
      <w:r w:rsidRPr="001F5864">
        <w:rPr>
          <w:b/>
          <w:spacing w:val="2"/>
          <w:sz w:val="22"/>
          <w:szCs w:val="22"/>
        </w:rPr>
        <w:t>S</w:t>
      </w:r>
      <w:r w:rsidRPr="001F5864">
        <w:rPr>
          <w:b/>
          <w:spacing w:val="-1"/>
          <w:sz w:val="22"/>
          <w:szCs w:val="22"/>
        </w:rPr>
        <w:t>I</w:t>
      </w:r>
      <w:r w:rsidRPr="001F5864">
        <w:rPr>
          <w:b/>
          <w:spacing w:val="1"/>
          <w:sz w:val="22"/>
          <w:szCs w:val="22"/>
        </w:rPr>
        <w:t>T</w:t>
      </w:r>
      <w:r w:rsidRPr="001F5864">
        <w:rPr>
          <w:b/>
          <w:sz w:val="22"/>
          <w:szCs w:val="22"/>
        </w:rPr>
        <w:t>AS</w:t>
      </w:r>
      <w:r w:rsidRPr="001F5864">
        <w:rPr>
          <w:b/>
          <w:spacing w:val="-12"/>
          <w:sz w:val="22"/>
          <w:szCs w:val="22"/>
        </w:rPr>
        <w:t xml:space="preserve"> </w:t>
      </w:r>
      <w:r w:rsidRPr="001F5864">
        <w:rPr>
          <w:b/>
          <w:spacing w:val="4"/>
          <w:w w:val="99"/>
          <w:sz w:val="22"/>
          <w:szCs w:val="22"/>
        </w:rPr>
        <w:t>M</w:t>
      </w:r>
      <w:r w:rsidRPr="001F5864">
        <w:rPr>
          <w:b/>
          <w:w w:val="99"/>
          <w:sz w:val="22"/>
          <w:szCs w:val="22"/>
        </w:rPr>
        <w:t>A</w:t>
      </w:r>
      <w:r w:rsidRPr="001F5864">
        <w:rPr>
          <w:b/>
          <w:spacing w:val="-1"/>
          <w:w w:val="99"/>
          <w:sz w:val="22"/>
          <w:szCs w:val="22"/>
        </w:rPr>
        <w:t>T</w:t>
      </w:r>
      <w:r w:rsidRPr="001F5864">
        <w:rPr>
          <w:b/>
          <w:w w:val="99"/>
          <w:sz w:val="22"/>
          <w:szCs w:val="22"/>
        </w:rPr>
        <w:t xml:space="preserve">ARAM </w:t>
      </w:r>
      <w:r w:rsidR="00DF2906" w:rsidRPr="001F5864">
        <w:rPr>
          <w:w w:val="99"/>
          <w:sz w:val="22"/>
          <w:szCs w:val="22"/>
        </w:rPr>
        <w:t>dengan</w:t>
      </w:r>
      <w:r w:rsidR="001F5864">
        <w:rPr>
          <w:w w:val="99"/>
          <w:sz w:val="22"/>
          <w:szCs w:val="22"/>
        </w:rPr>
        <w:t xml:space="preserve"> beberapa</w:t>
      </w:r>
      <w:r w:rsidR="00DF2906" w:rsidRPr="001F5864">
        <w:rPr>
          <w:w w:val="99"/>
          <w:sz w:val="22"/>
          <w:szCs w:val="22"/>
        </w:rPr>
        <w:t xml:space="preserve"> tambahan detil aturan </w:t>
      </w:r>
      <w:r w:rsidR="001F5864">
        <w:rPr>
          <w:w w:val="99"/>
          <w:sz w:val="22"/>
          <w:szCs w:val="22"/>
        </w:rPr>
        <w:t>yang tertera pada pasal dan ayat selanjutnya.</w:t>
      </w:r>
    </w:p>
    <w:p w:rsidR="00922A7E" w:rsidRDefault="00922A7E" w:rsidP="00922A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6002CC">
        <w:rPr>
          <w:sz w:val="22"/>
          <w:szCs w:val="22"/>
        </w:rPr>
        <w:t>Tugas Akhir</w:t>
      </w:r>
      <w:r w:rsidR="00AE04FF">
        <w:rPr>
          <w:sz w:val="22"/>
          <w:szCs w:val="22"/>
        </w:rPr>
        <w:t xml:space="preserve"> (TA)</w:t>
      </w:r>
      <w:r w:rsidRPr="006002CC">
        <w:rPr>
          <w:sz w:val="22"/>
          <w:szCs w:val="22"/>
        </w:rPr>
        <w:t xml:space="preserve"> di PSTI</w:t>
      </w:r>
      <w:r w:rsidR="00AE04FF">
        <w:rPr>
          <w:sz w:val="22"/>
          <w:szCs w:val="22"/>
        </w:rPr>
        <w:t xml:space="preserve"> FT-U</w:t>
      </w:r>
      <w:r w:rsidR="00DF2906">
        <w:rPr>
          <w:sz w:val="22"/>
          <w:szCs w:val="22"/>
        </w:rPr>
        <w:t>nram</w:t>
      </w:r>
      <w:r w:rsidRPr="006002CC">
        <w:rPr>
          <w:sz w:val="22"/>
          <w:szCs w:val="22"/>
        </w:rPr>
        <w:t xml:space="preserve"> dibagi menjadi dua Matakuliah yaitu Tugas Akhir </w:t>
      </w:r>
      <w:r w:rsidR="00AE04FF">
        <w:rPr>
          <w:sz w:val="22"/>
          <w:szCs w:val="22"/>
        </w:rPr>
        <w:t>1</w:t>
      </w:r>
      <w:r w:rsidR="00DF2906">
        <w:rPr>
          <w:sz w:val="22"/>
          <w:szCs w:val="22"/>
        </w:rPr>
        <w:t xml:space="preserve">      </w:t>
      </w:r>
      <w:r w:rsidRPr="006002CC">
        <w:rPr>
          <w:sz w:val="22"/>
          <w:szCs w:val="22"/>
        </w:rPr>
        <w:t xml:space="preserve"> (TA </w:t>
      </w:r>
      <w:r w:rsidR="00AE04FF">
        <w:rPr>
          <w:sz w:val="22"/>
          <w:szCs w:val="22"/>
        </w:rPr>
        <w:t>1</w:t>
      </w:r>
      <w:r w:rsidRPr="006002CC">
        <w:rPr>
          <w:sz w:val="22"/>
          <w:szCs w:val="22"/>
        </w:rPr>
        <w:t xml:space="preserve">) dengan bobot 2 </w:t>
      </w:r>
      <w:r w:rsidR="00DF2906">
        <w:rPr>
          <w:sz w:val="22"/>
          <w:szCs w:val="22"/>
        </w:rPr>
        <w:t>SKS</w:t>
      </w:r>
      <w:r w:rsidRPr="006002CC">
        <w:rPr>
          <w:sz w:val="22"/>
          <w:szCs w:val="22"/>
        </w:rPr>
        <w:t xml:space="preserve"> dan Tugas Akhir </w:t>
      </w:r>
      <w:r w:rsidR="00AE04FF">
        <w:rPr>
          <w:sz w:val="22"/>
          <w:szCs w:val="22"/>
        </w:rPr>
        <w:t>2</w:t>
      </w:r>
      <w:r w:rsidRPr="006002CC">
        <w:rPr>
          <w:sz w:val="22"/>
          <w:szCs w:val="22"/>
        </w:rPr>
        <w:t xml:space="preserve"> (TA </w:t>
      </w:r>
      <w:r w:rsidR="00AE04FF">
        <w:rPr>
          <w:sz w:val="22"/>
          <w:szCs w:val="22"/>
        </w:rPr>
        <w:t>2</w:t>
      </w:r>
      <w:r w:rsidRPr="006002CC">
        <w:rPr>
          <w:sz w:val="22"/>
          <w:szCs w:val="22"/>
        </w:rPr>
        <w:t xml:space="preserve">) dengan 4 </w:t>
      </w:r>
      <w:r w:rsidR="00DF2906">
        <w:rPr>
          <w:sz w:val="22"/>
          <w:szCs w:val="22"/>
        </w:rPr>
        <w:t>SKS</w:t>
      </w:r>
      <w:r w:rsidRPr="006002CC">
        <w:rPr>
          <w:sz w:val="22"/>
          <w:szCs w:val="22"/>
        </w:rPr>
        <w:t xml:space="preserve">. </w:t>
      </w:r>
    </w:p>
    <w:p w:rsidR="00922A7E" w:rsidRPr="006002CC" w:rsidRDefault="00AE04FF" w:rsidP="00922A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TA 1</w:t>
      </w:r>
      <w:r w:rsidR="00922A7E" w:rsidRPr="006002CC">
        <w:rPr>
          <w:spacing w:val="1"/>
          <w:sz w:val="22"/>
          <w:szCs w:val="22"/>
        </w:rPr>
        <w:t xml:space="preserve"> merupakan s</w:t>
      </w:r>
      <w:r w:rsidR="00922A7E">
        <w:rPr>
          <w:spacing w:val="1"/>
          <w:sz w:val="22"/>
          <w:szCs w:val="22"/>
        </w:rPr>
        <w:t xml:space="preserve">uatu kegiatan penyusunan proposal dengan luaran </w:t>
      </w:r>
      <w:r w:rsidR="00615017">
        <w:rPr>
          <w:spacing w:val="1"/>
          <w:sz w:val="22"/>
          <w:szCs w:val="22"/>
        </w:rPr>
        <w:t>hasil seminar</w:t>
      </w:r>
      <w:r w:rsidR="00922A7E">
        <w:rPr>
          <w:spacing w:val="1"/>
          <w:sz w:val="22"/>
          <w:szCs w:val="22"/>
        </w:rPr>
        <w:t xml:space="preserve"> TA</w:t>
      </w:r>
      <w:r w:rsidR="00615017">
        <w:rPr>
          <w:spacing w:val="1"/>
          <w:sz w:val="22"/>
          <w:szCs w:val="22"/>
        </w:rPr>
        <w:t xml:space="preserve"> 1 sesuai dengan ketentuan yang ditetapkan</w:t>
      </w:r>
      <w:r w:rsidR="00922A7E">
        <w:rPr>
          <w:spacing w:val="1"/>
          <w:sz w:val="22"/>
          <w:szCs w:val="22"/>
        </w:rPr>
        <w:t xml:space="preserve"> untuk dilanjutkan/dikerjakan sebagai TA 2.</w:t>
      </w:r>
    </w:p>
    <w:p w:rsidR="00922A7E" w:rsidRPr="00AE04FF" w:rsidRDefault="00AE04FF" w:rsidP="00922A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TA 2</w:t>
      </w:r>
      <w:r w:rsidR="00922A7E" w:rsidRPr="006002CC">
        <w:rPr>
          <w:spacing w:val="1"/>
          <w:sz w:val="22"/>
          <w:szCs w:val="22"/>
        </w:rPr>
        <w:t xml:space="preserve"> merupakan </w:t>
      </w:r>
      <w:r w:rsidR="00922A7E">
        <w:rPr>
          <w:spacing w:val="1"/>
          <w:sz w:val="22"/>
          <w:szCs w:val="22"/>
        </w:rPr>
        <w:t xml:space="preserve">kegiatan </w:t>
      </w:r>
      <w:r>
        <w:rPr>
          <w:spacing w:val="1"/>
          <w:sz w:val="22"/>
          <w:szCs w:val="22"/>
        </w:rPr>
        <w:t>studi/penelitian/kajian/</w:t>
      </w:r>
      <w:r w:rsidR="00922A7E">
        <w:rPr>
          <w:spacing w:val="1"/>
          <w:sz w:val="22"/>
          <w:szCs w:val="22"/>
        </w:rPr>
        <w:t>akademik</w:t>
      </w:r>
      <w:r>
        <w:rPr>
          <w:spacing w:val="1"/>
          <w:sz w:val="22"/>
          <w:szCs w:val="22"/>
        </w:rPr>
        <w:t xml:space="preserve"> lainnya untuk</w:t>
      </w:r>
      <w:r w:rsidR="00922A7E">
        <w:rPr>
          <w:spacing w:val="1"/>
          <w:sz w:val="22"/>
          <w:szCs w:val="22"/>
        </w:rPr>
        <w:t xml:space="preserve"> penyelesaian </w:t>
      </w:r>
      <w:r w:rsidR="00615017">
        <w:rPr>
          <w:spacing w:val="1"/>
          <w:sz w:val="22"/>
          <w:szCs w:val="22"/>
        </w:rPr>
        <w:t>hasil seminar</w:t>
      </w:r>
      <w:r w:rsidR="00922A7E">
        <w:rPr>
          <w:spacing w:val="1"/>
          <w:sz w:val="22"/>
          <w:szCs w:val="22"/>
        </w:rPr>
        <w:t xml:space="preserve"> TA</w:t>
      </w:r>
      <w:r w:rsidR="00615017">
        <w:rPr>
          <w:spacing w:val="1"/>
          <w:sz w:val="22"/>
          <w:szCs w:val="22"/>
        </w:rPr>
        <w:t xml:space="preserve"> 1</w:t>
      </w:r>
      <w:r>
        <w:rPr>
          <w:spacing w:val="1"/>
          <w:sz w:val="22"/>
          <w:szCs w:val="22"/>
        </w:rPr>
        <w:t xml:space="preserve"> </w:t>
      </w:r>
      <w:r w:rsidR="00922A7E">
        <w:rPr>
          <w:spacing w:val="1"/>
          <w:sz w:val="22"/>
          <w:szCs w:val="22"/>
        </w:rPr>
        <w:t>dengan luaran Laporan/Buku TA, Poster TA ukuran A3, dan Paper/Makalah Publikasi.</w:t>
      </w:r>
    </w:p>
    <w:p w:rsidR="00AE04FF" w:rsidRPr="00AE04FF" w:rsidRDefault="00AE04FF" w:rsidP="00AE04FF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Pelaksanaan TA di PSTI FT-U</w:t>
      </w:r>
      <w:r w:rsidR="00DF2906">
        <w:rPr>
          <w:sz w:val="22"/>
          <w:szCs w:val="22"/>
        </w:rPr>
        <w:t>nram</w:t>
      </w:r>
      <w:r>
        <w:rPr>
          <w:sz w:val="22"/>
          <w:szCs w:val="22"/>
        </w:rPr>
        <w:t xml:space="preserve"> harus berafiliasi pada Laboratorium Riset yang dimiliki oleh PSTI.</w:t>
      </w:r>
    </w:p>
    <w:p w:rsidR="00922A7E" w:rsidRPr="009A77FF" w:rsidRDefault="00922A7E" w:rsidP="00922A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Pembimbing utama TA di PSTI ditentukan oleh </w:t>
      </w:r>
      <w:r w:rsidR="003E3D69">
        <w:rPr>
          <w:spacing w:val="1"/>
          <w:sz w:val="22"/>
          <w:szCs w:val="22"/>
        </w:rPr>
        <w:t>Kaprodi</w:t>
      </w:r>
      <w:r w:rsidR="00322171">
        <w:rPr>
          <w:spacing w:val="1"/>
          <w:sz w:val="22"/>
          <w:szCs w:val="22"/>
        </w:rPr>
        <w:t>/</w:t>
      </w:r>
      <w:r w:rsidR="003E3D69">
        <w:rPr>
          <w:spacing w:val="1"/>
          <w:sz w:val="22"/>
          <w:szCs w:val="22"/>
        </w:rPr>
        <w:t xml:space="preserve">Ketua </w:t>
      </w:r>
      <w:r>
        <w:rPr>
          <w:spacing w:val="1"/>
          <w:sz w:val="22"/>
          <w:szCs w:val="22"/>
        </w:rPr>
        <w:t>Laboratorium Riset yang disesuaikan dengan to</w:t>
      </w:r>
      <w:r w:rsidR="00AE04FF">
        <w:rPr>
          <w:spacing w:val="1"/>
          <w:sz w:val="22"/>
          <w:szCs w:val="22"/>
        </w:rPr>
        <w:t>pik</w:t>
      </w:r>
      <w:r>
        <w:rPr>
          <w:spacing w:val="1"/>
          <w:sz w:val="22"/>
          <w:szCs w:val="22"/>
        </w:rPr>
        <w:t xml:space="preserve"> TA yang diambil oleh mahasiswa dan diketahui oleh Ketua Kelompok Riset.</w:t>
      </w:r>
    </w:p>
    <w:p w:rsidR="00922A7E" w:rsidRPr="001F5864" w:rsidRDefault="00922A7E" w:rsidP="00922A7E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Pembimbing pendamping ditentukan oleh Ketua PSTI dengan mempertimbangkan keseimbangan beban dalam pembimbingan oleh dosen PSTI.</w:t>
      </w:r>
    </w:p>
    <w:p w:rsidR="001F5864" w:rsidRDefault="001F5864" w:rsidP="001F5864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Penjadwalan Seminar TA 1 dan sidang tertutup ditetapkan oleh PSTI. </w:t>
      </w:r>
    </w:p>
    <w:p w:rsidR="001F5864" w:rsidRPr="001F5864" w:rsidRDefault="001F5864" w:rsidP="001F5864">
      <w:pPr>
        <w:pStyle w:val="ListParagraph"/>
        <w:spacing w:line="360" w:lineRule="auto"/>
        <w:jc w:val="both"/>
        <w:rPr>
          <w:sz w:val="22"/>
          <w:szCs w:val="22"/>
        </w:rPr>
      </w:pPr>
    </w:p>
    <w:p w:rsidR="001F5864" w:rsidRDefault="001F5864" w:rsidP="001F5864">
      <w:pPr>
        <w:spacing w:line="360" w:lineRule="auto"/>
        <w:jc w:val="both"/>
        <w:rPr>
          <w:sz w:val="22"/>
          <w:szCs w:val="22"/>
        </w:rPr>
      </w:pPr>
    </w:p>
    <w:p w:rsidR="001F5864" w:rsidRDefault="001F5864" w:rsidP="001F586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KETENTUAN LAPORAN TUGAS AKHIR</w:t>
      </w:r>
    </w:p>
    <w:p w:rsidR="001F5864" w:rsidRPr="001F5864" w:rsidRDefault="001F5864" w:rsidP="001F5864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Pasal 2</w:t>
      </w:r>
    </w:p>
    <w:p w:rsidR="00922A7E" w:rsidRPr="006002CC" w:rsidRDefault="00922A7E" w:rsidP="001F58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6002CC">
        <w:rPr>
          <w:sz w:val="22"/>
          <w:szCs w:val="22"/>
        </w:rPr>
        <w:t xml:space="preserve">Jumlah halaman </w:t>
      </w:r>
      <w:r w:rsidR="00322171">
        <w:rPr>
          <w:sz w:val="22"/>
          <w:szCs w:val="22"/>
        </w:rPr>
        <w:t>laporan</w:t>
      </w:r>
      <w:r w:rsidRPr="006002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TA </w:t>
      </w:r>
      <w:r w:rsidR="00322171">
        <w:rPr>
          <w:sz w:val="22"/>
          <w:szCs w:val="22"/>
        </w:rPr>
        <w:t xml:space="preserve">1 </w:t>
      </w:r>
      <w:r w:rsidR="00DF2906">
        <w:rPr>
          <w:sz w:val="22"/>
          <w:szCs w:val="22"/>
        </w:rPr>
        <w:t>adalah</w:t>
      </w:r>
      <w:r>
        <w:rPr>
          <w:sz w:val="22"/>
          <w:szCs w:val="22"/>
        </w:rPr>
        <w:t xml:space="preserve"> minimal</w:t>
      </w:r>
      <w:r w:rsidRPr="006002CC">
        <w:rPr>
          <w:sz w:val="22"/>
          <w:szCs w:val="22"/>
        </w:rPr>
        <w:t xml:space="preserve"> </w:t>
      </w:r>
      <w:r>
        <w:rPr>
          <w:sz w:val="22"/>
          <w:szCs w:val="22"/>
        </w:rPr>
        <w:t>25</w:t>
      </w:r>
      <w:r w:rsidRPr="006002CC">
        <w:rPr>
          <w:sz w:val="22"/>
          <w:szCs w:val="22"/>
        </w:rPr>
        <w:t xml:space="preserve"> dan maksimal</w:t>
      </w:r>
      <w:r>
        <w:rPr>
          <w:sz w:val="22"/>
          <w:szCs w:val="22"/>
        </w:rPr>
        <w:t xml:space="preserve"> 30 halaman</w:t>
      </w:r>
      <w:r w:rsidR="00AE04FF">
        <w:rPr>
          <w:sz w:val="22"/>
          <w:szCs w:val="22"/>
        </w:rPr>
        <w:t>,</w:t>
      </w:r>
      <w:r>
        <w:rPr>
          <w:sz w:val="22"/>
          <w:szCs w:val="22"/>
        </w:rPr>
        <w:t xml:space="preserve"> kecuali </w:t>
      </w:r>
      <w:r w:rsidR="00DF2906">
        <w:rPr>
          <w:sz w:val="22"/>
          <w:szCs w:val="22"/>
        </w:rPr>
        <w:t>untuk TA 1</w:t>
      </w:r>
      <w:r>
        <w:rPr>
          <w:sz w:val="22"/>
          <w:szCs w:val="22"/>
        </w:rPr>
        <w:t xml:space="preserve"> </w:t>
      </w:r>
      <w:r w:rsidRPr="006002CC">
        <w:rPr>
          <w:sz w:val="22"/>
          <w:szCs w:val="22"/>
        </w:rPr>
        <w:t xml:space="preserve">dengan topik sistem informasi </w:t>
      </w:r>
      <w:r w:rsidR="00AE04FF">
        <w:rPr>
          <w:sz w:val="22"/>
          <w:szCs w:val="22"/>
        </w:rPr>
        <w:t xml:space="preserve">jumlah halaman </w:t>
      </w:r>
      <w:r w:rsidRPr="006002CC">
        <w:rPr>
          <w:sz w:val="22"/>
          <w:szCs w:val="22"/>
        </w:rPr>
        <w:t xml:space="preserve">maksimalnya </w:t>
      </w:r>
      <w:r>
        <w:rPr>
          <w:sz w:val="22"/>
          <w:szCs w:val="22"/>
        </w:rPr>
        <w:t>adalah 60</w:t>
      </w:r>
      <w:r w:rsidRPr="006002CC">
        <w:rPr>
          <w:sz w:val="22"/>
          <w:szCs w:val="22"/>
        </w:rPr>
        <w:t xml:space="preserve"> halaman.</w:t>
      </w:r>
    </w:p>
    <w:p w:rsidR="00922A7E" w:rsidRPr="006002CC" w:rsidRDefault="00922A7E" w:rsidP="001F58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6002CC">
        <w:rPr>
          <w:sz w:val="22"/>
          <w:szCs w:val="22"/>
        </w:rPr>
        <w:t xml:space="preserve">Jumlah halaman </w:t>
      </w:r>
      <w:r>
        <w:rPr>
          <w:sz w:val="22"/>
          <w:szCs w:val="22"/>
        </w:rPr>
        <w:t>Laporan</w:t>
      </w:r>
      <w:r w:rsidR="00DF2906">
        <w:rPr>
          <w:sz w:val="22"/>
          <w:szCs w:val="22"/>
        </w:rPr>
        <w:t xml:space="preserve"> akhir</w:t>
      </w:r>
      <w:r>
        <w:rPr>
          <w:sz w:val="22"/>
          <w:szCs w:val="22"/>
        </w:rPr>
        <w:t>/buku</w:t>
      </w:r>
      <w:r w:rsidRPr="006002CC">
        <w:rPr>
          <w:sz w:val="22"/>
          <w:szCs w:val="22"/>
        </w:rPr>
        <w:t xml:space="preserve"> </w:t>
      </w:r>
      <w:r>
        <w:rPr>
          <w:sz w:val="22"/>
          <w:szCs w:val="22"/>
        </w:rPr>
        <w:t>TA minimal 40 dan maksimal</w:t>
      </w:r>
      <w:r w:rsidRPr="006002CC">
        <w:rPr>
          <w:sz w:val="22"/>
          <w:szCs w:val="22"/>
        </w:rPr>
        <w:t xml:space="preserve"> 45</w:t>
      </w:r>
      <w:r w:rsidR="00AE04FF">
        <w:rPr>
          <w:sz w:val="22"/>
          <w:szCs w:val="22"/>
        </w:rPr>
        <w:t>,</w:t>
      </w:r>
      <w:r w:rsidRPr="006002CC">
        <w:rPr>
          <w:sz w:val="22"/>
          <w:szCs w:val="22"/>
        </w:rPr>
        <w:t xml:space="preserve"> </w:t>
      </w:r>
      <w:r w:rsidR="00322171">
        <w:rPr>
          <w:sz w:val="22"/>
          <w:szCs w:val="22"/>
        </w:rPr>
        <w:t>kecual</w:t>
      </w:r>
      <w:r w:rsidR="00AE04FF">
        <w:rPr>
          <w:sz w:val="22"/>
          <w:szCs w:val="22"/>
        </w:rPr>
        <w:t>i</w:t>
      </w:r>
      <w:r w:rsidRPr="006002CC">
        <w:rPr>
          <w:sz w:val="22"/>
          <w:szCs w:val="22"/>
        </w:rPr>
        <w:t xml:space="preserve"> untuk </w:t>
      </w:r>
      <w:r w:rsidR="00AE04FF">
        <w:rPr>
          <w:sz w:val="22"/>
          <w:szCs w:val="22"/>
        </w:rPr>
        <w:t>Laporan</w:t>
      </w:r>
      <w:r w:rsidR="00DF2906">
        <w:rPr>
          <w:sz w:val="22"/>
          <w:szCs w:val="22"/>
        </w:rPr>
        <w:t xml:space="preserve"> akhir</w:t>
      </w:r>
      <w:r w:rsidR="00AE04FF">
        <w:rPr>
          <w:sz w:val="22"/>
          <w:szCs w:val="22"/>
        </w:rPr>
        <w:t>/buku</w:t>
      </w:r>
      <w:r w:rsidR="00AE04FF" w:rsidRPr="006002CC">
        <w:rPr>
          <w:sz w:val="22"/>
          <w:szCs w:val="22"/>
        </w:rPr>
        <w:t xml:space="preserve"> </w:t>
      </w:r>
      <w:r w:rsidR="00AE04FF">
        <w:rPr>
          <w:sz w:val="22"/>
          <w:szCs w:val="22"/>
        </w:rPr>
        <w:t xml:space="preserve">TA </w:t>
      </w:r>
      <w:r w:rsidRPr="006002CC">
        <w:rPr>
          <w:sz w:val="22"/>
          <w:szCs w:val="22"/>
        </w:rPr>
        <w:t xml:space="preserve">dengan topik sistem informasi </w:t>
      </w:r>
      <w:r w:rsidR="00AE04FF">
        <w:rPr>
          <w:sz w:val="22"/>
          <w:szCs w:val="22"/>
        </w:rPr>
        <w:t xml:space="preserve">jumlah halaman </w:t>
      </w:r>
      <w:r w:rsidRPr="006002CC">
        <w:rPr>
          <w:sz w:val="22"/>
          <w:szCs w:val="22"/>
        </w:rPr>
        <w:t xml:space="preserve">maksimalnya </w:t>
      </w:r>
      <w:r>
        <w:rPr>
          <w:sz w:val="22"/>
          <w:szCs w:val="22"/>
        </w:rPr>
        <w:t xml:space="preserve">adalah </w:t>
      </w:r>
      <w:r w:rsidR="00AE04FF">
        <w:rPr>
          <w:sz w:val="22"/>
          <w:szCs w:val="22"/>
        </w:rPr>
        <w:t>90</w:t>
      </w:r>
      <w:r w:rsidRPr="006002CC">
        <w:rPr>
          <w:sz w:val="22"/>
          <w:szCs w:val="22"/>
        </w:rPr>
        <w:t xml:space="preserve"> halaman.</w:t>
      </w:r>
    </w:p>
    <w:p w:rsidR="00922A7E" w:rsidRDefault="00922A7E" w:rsidP="001F58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6002CC">
        <w:rPr>
          <w:sz w:val="22"/>
          <w:szCs w:val="22"/>
        </w:rPr>
        <w:t xml:space="preserve">Jumlah halaman </w:t>
      </w:r>
      <w:r>
        <w:rPr>
          <w:spacing w:val="1"/>
          <w:sz w:val="22"/>
          <w:szCs w:val="22"/>
        </w:rPr>
        <w:t>Paper/Makalah Publikasi</w:t>
      </w:r>
      <w:r w:rsidRPr="006002CC">
        <w:rPr>
          <w:sz w:val="22"/>
          <w:szCs w:val="22"/>
        </w:rPr>
        <w:t xml:space="preserve"> </w:t>
      </w:r>
      <w:r w:rsidR="00AE04FF">
        <w:rPr>
          <w:sz w:val="22"/>
          <w:szCs w:val="22"/>
        </w:rPr>
        <w:t xml:space="preserve">TA </w:t>
      </w:r>
      <w:r w:rsidRPr="006002CC">
        <w:rPr>
          <w:sz w:val="22"/>
          <w:szCs w:val="22"/>
        </w:rPr>
        <w:t>minimal 8 dan maksimal 12 halaman</w:t>
      </w:r>
      <w:r w:rsidR="00322171">
        <w:rPr>
          <w:sz w:val="22"/>
          <w:szCs w:val="22"/>
        </w:rPr>
        <w:t xml:space="preserve"> atau disesuaikan dengan target Jurnal/seminar.</w:t>
      </w:r>
    </w:p>
    <w:p w:rsidR="001F5864" w:rsidRDefault="001F5864" w:rsidP="001F58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Tata cara</w:t>
      </w:r>
      <w:r w:rsidRPr="006002CC">
        <w:rPr>
          <w:sz w:val="22"/>
          <w:szCs w:val="22"/>
        </w:rPr>
        <w:t xml:space="preserve"> penulisan paper/makalah publikasi mengikuti format penulisan jurnal Computer Science and Informatics Engineering (J-Cosine)</w:t>
      </w:r>
      <w:r>
        <w:rPr>
          <w:sz w:val="22"/>
          <w:szCs w:val="22"/>
        </w:rPr>
        <w:t xml:space="preserve"> yang dapat diunduh </w:t>
      </w:r>
      <w:r>
        <w:rPr>
          <w:sz w:val="22"/>
          <w:szCs w:val="22"/>
        </w:rPr>
        <w:t xml:space="preserve">di </w:t>
      </w:r>
      <w:hyperlink r:id="rId12" w:history="1">
        <w:r w:rsidRPr="00602E75">
          <w:rPr>
            <w:rStyle w:val="Hyperlink"/>
            <w:sz w:val="22"/>
            <w:szCs w:val="22"/>
          </w:rPr>
          <w:t>http://jcosine.if.unram.ac.id/index.php/jcosine/information/authors</w:t>
        </w:r>
      </w:hyperlink>
    </w:p>
    <w:p w:rsidR="001F5864" w:rsidRDefault="001F5864" w:rsidP="001F5864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Pr="006002CC">
        <w:rPr>
          <w:sz w:val="22"/>
          <w:szCs w:val="22"/>
        </w:rPr>
        <w:t xml:space="preserve">itasi dan penulisan daftar pustaka </w:t>
      </w:r>
      <w:r>
        <w:rPr>
          <w:sz w:val="22"/>
          <w:szCs w:val="22"/>
        </w:rPr>
        <w:t xml:space="preserve">untuk TA 1, TA 2, dan </w:t>
      </w:r>
      <w:r w:rsidRPr="006002CC">
        <w:rPr>
          <w:sz w:val="22"/>
          <w:szCs w:val="22"/>
        </w:rPr>
        <w:t>paper/makalah publikasi</w:t>
      </w:r>
      <w:r>
        <w:rPr>
          <w:sz w:val="22"/>
          <w:szCs w:val="22"/>
        </w:rPr>
        <w:t xml:space="preserve"> </w:t>
      </w:r>
      <w:r w:rsidRPr="006002CC">
        <w:rPr>
          <w:sz w:val="22"/>
          <w:szCs w:val="22"/>
        </w:rPr>
        <w:t>menggunakan format IEE</w:t>
      </w:r>
      <w:r>
        <w:rPr>
          <w:sz w:val="22"/>
          <w:szCs w:val="22"/>
        </w:rPr>
        <w:t>E.</w:t>
      </w:r>
    </w:p>
    <w:p w:rsidR="001F5864" w:rsidRDefault="001F5864">
      <w:pPr>
        <w:rPr>
          <w:b/>
          <w:sz w:val="22"/>
          <w:szCs w:val="22"/>
        </w:rPr>
      </w:pPr>
    </w:p>
    <w:p w:rsidR="001F5864" w:rsidRDefault="001F5864" w:rsidP="001F5864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KETENTUAN </w:t>
      </w:r>
      <w:r>
        <w:rPr>
          <w:b/>
          <w:sz w:val="22"/>
          <w:szCs w:val="22"/>
        </w:rPr>
        <w:t>PENILAIAN</w:t>
      </w:r>
    </w:p>
    <w:p w:rsidR="001F5864" w:rsidRPr="001F5864" w:rsidRDefault="001F5864" w:rsidP="001F5864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Pasal 3</w:t>
      </w:r>
    </w:p>
    <w:p w:rsidR="00922A7E" w:rsidRDefault="00922A7E" w:rsidP="001F58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6002CC">
        <w:rPr>
          <w:sz w:val="22"/>
          <w:szCs w:val="22"/>
        </w:rPr>
        <w:t xml:space="preserve">Penilaian </w:t>
      </w:r>
      <w:r>
        <w:rPr>
          <w:sz w:val="22"/>
          <w:szCs w:val="22"/>
        </w:rPr>
        <w:t xml:space="preserve">TA </w:t>
      </w:r>
      <w:r w:rsidR="00AE04FF">
        <w:rPr>
          <w:sz w:val="22"/>
          <w:szCs w:val="22"/>
        </w:rPr>
        <w:t>1</w:t>
      </w:r>
      <w:r w:rsidRPr="006002CC">
        <w:rPr>
          <w:sz w:val="22"/>
          <w:szCs w:val="22"/>
        </w:rPr>
        <w:t xml:space="preserve"> </w:t>
      </w:r>
      <w:r w:rsidR="00DF2906">
        <w:rPr>
          <w:sz w:val="22"/>
          <w:szCs w:val="22"/>
        </w:rPr>
        <w:t xml:space="preserve">dilakukan </w:t>
      </w:r>
      <w:r w:rsidRPr="006002CC">
        <w:rPr>
          <w:sz w:val="22"/>
          <w:szCs w:val="22"/>
        </w:rPr>
        <w:t xml:space="preserve">melalui seminar sedangkan penilaian TA </w:t>
      </w:r>
      <w:r w:rsidR="00AE04FF">
        <w:rPr>
          <w:sz w:val="22"/>
          <w:szCs w:val="22"/>
        </w:rPr>
        <w:t>2</w:t>
      </w:r>
      <w:r w:rsidR="00DF2906">
        <w:rPr>
          <w:sz w:val="22"/>
          <w:szCs w:val="22"/>
        </w:rPr>
        <w:t xml:space="preserve"> dilakukan</w:t>
      </w:r>
      <w:r w:rsidRPr="006002CC">
        <w:rPr>
          <w:sz w:val="22"/>
          <w:szCs w:val="22"/>
        </w:rPr>
        <w:t xml:space="preserve"> melalui sidang tertutup</w:t>
      </w:r>
      <w:r>
        <w:rPr>
          <w:sz w:val="22"/>
          <w:szCs w:val="22"/>
        </w:rPr>
        <w:t>.</w:t>
      </w:r>
    </w:p>
    <w:p w:rsidR="00922A7E" w:rsidRDefault="00922A7E" w:rsidP="001F58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Unsur</w:t>
      </w:r>
      <w:r w:rsidRPr="00936FF8">
        <w:rPr>
          <w:sz w:val="22"/>
          <w:szCs w:val="22"/>
        </w:rPr>
        <w:t xml:space="preserve"> </w:t>
      </w:r>
      <w:r w:rsidRPr="006002CC">
        <w:rPr>
          <w:sz w:val="22"/>
          <w:szCs w:val="22"/>
        </w:rPr>
        <w:t xml:space="preserve">penilaian TA </w:t>
      </w:r>
      <w:r w:rsidR="00AE04FF">
        <w:rPr>
          <w:sz w:val="22"/>
          <w:szCs w:val="22"/>
        </w:rPr>
        <w:t>2</w:t>
      </w:r>
      <w:r>
        <w:rPr>
          <w:sz w:val="22"/>
          <w:szCs w:val="22"/>
        </w:rPr>
        <w:t xml:space="preserve"> terdiri </w:t>
      </w:r>
      <w:r w:rsidR="00DF2906">
        <w:rPr>
          <w:sz w:val="22"/>
          <w:szCs w:val="22"/>
        </w:rPr>
        <w:t>atas</w:t>
      </w:r>
      <w:r>
        <w:rPr>
          <w:sz w:val="22"/>
          <w:szCs w:val="22"/>
        </w:rPr>
        <w:t xml:space="preserve"> Nilai dosen Pembimbing, Nilai Dosen Penguji, </w:t>
      </w:r>
      <w:r w:rsidR="00322171">
        <w:rPr>
          <w:sz w:val="22"/>
          <w:szCs w:val="22"/>
        </w:rPr>
        <w:t>ditambah</w:t>
      </w:r>
      <w:r>
        <w:rPr>
          <w:sz w:val="22"/>
          <w:szCs w:val="22"/>
        </w:rPr>
        <w:t xml:space="preserve"> nilai paper</w:t>
      </w:r>
      <w:r w:rsidR="00322171">
        <w:rPr>
          <w:sz w:val="22"/>
          <w:szCs w:val="22"/>
        </w:rPr>
        <w:t xml:space="preserve"> mengacu pada point 13</w:t>
      </w:r>
      <w:r>
        <w:rPr>
          <w:sz w:val="22"/>
          <w:szCs w:val="22"/>
        </w:rPr>
        <w:t>.</w:t>
      </w:r>
    </w:p>
    <w:p w:rsidR="00922A7E" w:rsidRDefault="00922A7E" w:rsidP="001F58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Dokumen yang diujikan pada sidang tertutup adalah </w:t>
      </w:r>
      <w:r>
        <w:rPr>
          <w:spacing w:val="1"/>
          <w:sz w:val="22"/>
          <w:szCs w:val="22"/>
        </w:rPr>
        <w:t>Paper/Makalah Publikasi</w:t>
      </w:r>
      <w:r>
        <w:rPr>
          <w:sz w:val="22"/>
          <w:szCs w:val="22"/>
        </w:rPr>
        <w:t xml:space="preserve"> dengan ketentuan Presentasi dan Demo 15-20 Menit, diskusi dan tanya jawab maksimal hing</w:t>
      </w:r>
      <w:r w:rsidR="00AE04FF">
        <w:rPr>
          <w:sz w:val="22"/>
          <w:szCs w:val="22"/>
        </w:rPr>
        <w:t>g</w:t>
      </w:r>
      <w:r>
        <w:rPr>
          <w:sz w:val="22"/>
          <w:szCs w:val="22"/>
        </w:rPr>
        <w:t>a 120 menit</w:t>
      </w:r>
      <w:r w:rsidRPr="006002CC">
        <w:rPr>
          <w:sz w:val="22"/>
          <w:szCs w:val="22"/>
        </w:rPr>
        <w:t>.</w:t>
      </w:r>
    </w:p>
    <w:p w:rsidR="00922A7E" w:rsidRDefault="00922A7E" w:rsidP="001F5864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Paper/Makalah publikasi yang telah diterima/dipublikasikan pada jurnal atau seminar sebelum sidang tertutup diberikan tambahan nilai dengan ketentuan sebagai berikut:</w:t>
      </w:r>
    </w:p>
    <w:p w:rsidR="00922A7E" w:rsidRDefault="00DF2906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25 point untuk jurnal internas</w:t>
      </w:r>
      <w:r w:rsidR="00922A7E">
        <w:rPr>
          <w:sz w:val="22"/>
          <w:szCs w:val="22"/>
        </w:rPr>
        <w:t>ional bereputasi</w:t>
      </w:r>
    </w:p>
    <w:p w:rsidR="00922A7E" w:rsidRDefault="00DF2906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20 point jurnal internas</w:t>
      </w:r>
      <w:r w:rsidR="00922A7E">
        <w:rPr>
          <w:sz w:val="22"/>
          <w:szCs w:val="22"/>
        </w:rPr>
        <w:t>ional tak bereputasi</w:t>
      </w:r>
    </w:p>
    <w:p w:rsidR="00922A7E" w:rsidRDefault="00DF2906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15 point untuk jurnal n</w:t>
      </w:r>
      <w:r w:rsidR="00922A7E">
        <w:rPr>
          <w:sz w:val="22"/>
          <w:szCs w:val="22"/>
        </w:rPr>
        <w:t>asional terakreditasi</w:t>
      </w:r>
    </w:p>
    <w:p w:rsidR="00922A7E" w:rsidRPr="003F662A" w:rsidRDefault="00DF2906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 point jurnal n</w:t>
      </w:r>
      <w:r w:rsidR="00922A7E">
        <w:rPr>
          <w:sz w:val="22"/>
          <w:szCs w:val="22"/>
        </w:rPr>
        <w:t>asional tak terakreditasi</w:t>
      </w:r>
    </w:p>
    <w:p w:rsidR="00922A7E" w:rsidRPr="003F662A" w:rsidRDefault="00DF2906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20 point seminar internas</w:t>
      </w:r>
      <w:r w:rsidR="00922A7E">
        <w:rPr>
          <w:sz w:val="22"/>
          <w:szCs w:val="22"/>
        </w:rPr>
        <w:t>ional</w:t>
      </w:r>
    </w:p>
    <w:p w:rsidR="00922A7E" w:rsidRPr="003F662A" w:rsidRDefault="00922A7E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 point seminar nasional</w:t>
      </w:r>
    </w:p>
    <w:p w:rsidR="00922A7E" w:rsidRDefault="00922A7E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8 point seminar lokal</w:t>
      </w:r>
    </w:p>
    <w:p w:rsidR="00922A7E" w:rsidRPr="00936FF8" w:rsidRDefault="00922A7E" w:rsidP="001F5864">
      <w:pPr>
        <w:pStyle w:val="ListParagraph"/>
        <w:numPr>
          <w:ilvl w:val="1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 point jika hanya telah di-</w:t>
      </w:r>
      <w:r w:rsidRPr="00936FF8">
        <w:rPr>
          <w:i/>
          <w:sz w:val="22"/>
          <w:szCs w:val="22"/>
        </w:rPr>
        <w:t>submit</w:t>
      </w:r>
      <w:r>
        <w:rPr>
          <w:sz w:val="22"/>
          <w:szCs w:val="22"/>
        </w:rPr>
        <w:t xml:space="preserve"> (bukti email notifikasi).</w:t>
      </w:r>
    </w:p>
    <w:p w:rsidR="00922A7E" w:rsidRDefault="00922A7E">
      <w:pPr>
        <w:spacing w:line="200" w:lineRule="exact"/>
        <w:rPr>
          <w:sz w:val="22"/>
          <w:szCs w:val="22"/>
        </w:rPr>
      </w:pPr>
    </w:p>
    <w:p w:rsidR="00E44019" w:rsidRDefault="00E44019" w:rsidP="00E44019">
      <w:pPr>
        <w:spacing w:line="360" w:lineRule="auto"/>
        <w:jc w:val="center"/>
        <w:rPr>
          <w:b/>
          <w:sz w:val="22"/>
          <w:szCs w:val="22"/>
        </w:rPr>
      </w:pPr>
    </w:p>
    <w:p w:rsidR="00E44019" w:rsidRDefault="00E44019" w:rsidP="00E44019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KETENTUAN </w:t>
      </w:r>
      <w:r>
        <w:rPr>
          <w:b/>
          <w:sz w:val="22"/>
          <w:szCs w:val="22"/>
        </w:rPr>
        <w:t>PENGAJUAN JUDUL</w:t>
      </w:r>
    </w:p>
    <w:p w:rsidR="00E44019" w:rsidRDefault="00E44019" w:rsidP="00E44019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Pasal 4</w:t>
      </w:r>
    </w:p>
    <w:p w:rsidR="00E44019" w:rsidRPr="00E44019" w:rsidRDefault="00E44019" w:rsidP="00E4401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E44019">
        <w:rPr>
          <w:sz w:val="22"/>
          <w:szCs w:val="22"/>
        </w:rPr>
        <w:t>Seorang mahasiswa dapat</w:t>
      </w:r>
      <w:r w:rsidR="00AE443D">
        <w:rPr>
          <w:sz w:val="22"/>
          <w:szCs w:val="22"/>
        </w:rPr>
        <w:t xml:space="preserve"> mengajukan judul tugas akhir</w:t>
      </w:r>
      <w:r w:rsidRPr="00E44019">
        <w:rPr>
          <w:sz w:val="22"/>
          <w:szCs w:val="22"/>
        </w:rPr>
        <w:t xml:space="preserve"> kepada prodi dengan kondisi sebagai berikut:</w:t>
      </w:r>
    </w:p>
    <w:p w:rsidR="00E44019" w:rsidRDefault="00E44019" w:rsidP="00E44019">
      <w:pPr>
        <w:pStyle w:val="ListParagraph"/>
        <w:numPr>
          <w:ilvl w:val="1"/>
          <w:numId w:val="12"/>
        </w:numPr>
        <w:spacing w:line="360" w:lineRule="auto"/>
        <w:ind w:left="1440"/>
        <w:jc w:val="both"/>
        <w:rPr>
          <w:sz w:val="22"/>
          <w:szCs w:val="22"/>
        </w:rPr>
      </w:pPr>
      <w:r w:rsidRPr="00E44019">
        <w:rPr>
          <w:sz w:val="22"/>
          <w:szCs w:val="22"/>
        </w:rPr>
        <w:t xml:space="preserve">Telah memiliki dosen pembimbing utama dan </w:t>
      </w:r>
      <w:r>
        <w:rPr>
          <w:sz w:val="22"/>
          <w:szCs w:val="22"/>
        </w:rPr>
        <w:t>pendamping</w:t>
      </w:r>
      <w:r w:rsidRPr="00E44019">
        <w:rPr>
          <w:sz w:val="22"/>
          <w:szCs w:val="22"/>
        </w:rPr>
        <w:t xml:space="preserve">. </w:t>
      </w:r>
    </w:p>
    <w:p w:rsidR="00E44019" w:rsidRDefault="00E44019" w:rsidP="00E44019">
      <w:pPr>
        <w:pStyle w:val="ListParagraph"/>
        <w:numPr>
          <w:ilvl w:val="1"/>
          <w:numId w:val="12"/>
        </w:numPr>
        <w:spacing w:line="360" w:lineRule="auto"/>
        <w:ind w:left="1440"/>
        <w:jc w:val="both"/>
        <w:rPr>
          <w:sz w:val="22"/>
          <w:szCs w:val="22"/>
        </w:rPr>
      </w:pPr>
      <w:r w:rsidRPr="00E44019">
        <w:rPr>
          <w:sz w:val="22"/>
          <w:szCs w:val="22"/>
        </w:rPr>
        <w:t>Telah memiliki dosen pembimbing utama dan mengajukan pen</w:t>
      </w:r>
      <w:r>
        <w:rPr>
          <w:sz w:val="22"/>
          <w:szCs w:val="22"/>
        </w:rPr>
        <w:t>unjukan calon dosen pembimbing pendamping</w:t>
      </w:r>
      <w:r w:rsidRPr="00E44019">
        <w:rPr>
          <w:sz w:val="22"/>
          <w:szCs w:val="22"/>
        </w:rPr>
        <w:t xml:space="preserve"> </w:t>
      </w:r>
    </w:p>
    <w:p w:rsidR="00E44019" w:rsidRPr="00E44019" w:rsidRDefault="00E44019" w:rsidP="00E44019">
      <w:pPr>
        <w:pStyle w:val="ListParagraph"/>
        <w:numPr>
          <w:ilvl w:val="1"/>
          <w:numId w:val="12"/>
        </w:numPr>
        <w:spacing w:line="360" w:lineRule="auto"/>
        <w:ind w:left="1440"/>
        <w:jc w:val="both"/>
        <w:rPr>
          <w:sz w:val="22"/>
          <w:szCs w:val="22"/>
        </w:rPr>
      </w:pPr>
      <w:r w:rsidRPr="00E44019">
        <w:rPr>
          <w:sz w:val="22"/>
          <w:szCs w:val="22"/>
        </w:rPr>
        <w:t>Mahasiswa belum memiliki calon dosen pembimbing</w:t>
      </w:r>
    </w:p>
    <w:p w:rsidR="00E44019" w:rsidRDefault="00AE443D" w:rsidP="00AE443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Untuk kasus yang tertera dalam Pasal 4 Ayat 1 syarat (a), </w:t>
      </w:r>
      <w:r w:rsidRPr="00AE443D">
        <w:rPr>
          <w:sz w:val="22"/>
          <w:szCs w:val="22"/>
        </w:rPr>
        <w:t xml:space="preserve">mahasiswa </w:t>
      </w:r>
      <w:r>
        <w:rPr>
          <w:sz w:val="22"/>
          <w:szCs w:val="22"/>
        </w:rPr>
        <w:t>diperbolehkan untuk</w:t>
      </w:r>
      <w:r w:rsidRPr="00AE443D">
        <w:rPr>
          <w:sz w:val="22"/>
          <w:szCs w:val="22"/>
        </w:rPr>
        <w:t xml:space="preserve"> </w:t>
      </w:r>
      <w:r>
        <w:rPr>
          <w:sz w:val="22"/>
          <w:szCs w:val="22"/>
        </w:rPr>
        <w:t>langsung melanjutkan pengerjaan tugas akhir yang diajukan ke PSTI</w:t>
      </w:r>
    </w:p>
    <w:p w:rsidR="00AE443D" w:rsidRDefault="00AE443D" w:rsidP="00AE443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Untuk kasus yang tertera dalam Pasal 4 Ayat 1 syarat (</w:t>
      </w:r>
      <w:r>
        <w:rPr>
          <w:sz w:val="22"/>
          <w:szCs w:val="22"/>
        </w:rPr>
        <w:t>b</w:t>
      </w:r>
      <w:r>
        <w:rPr>
          <w:sz w:val="22"/>
          <w:szCs w:val="22"/>
        </w:rPr>
        <w:t>),</w:t>
      </w:r>
      <w:r>
        <w:rPr>
          <w:sz w:val="22"/>
          <w:szCs w:val="22"/>
        </w:rPr>
        <w:t xml:space="preserve"> PSTI </w:t>
      </w:r>
      <w:r w:rsidRPr="00AE443D">
        <w:rPr>
          <w:sz w:val="22"/>
          <w:szCs w:val="22"/>
        </w:rPr>
        <w:t>prodi akan mengarahkan mahasiswa tersebut untuk menemui ketua lab</w:t>
      </w:r>
      <w:r>
        <w:rPr>
          <w:sz w:val="22"/>
          <w:szCs w:val="22"/>
        </w:rPr>
        <w:t>oratorium</w:t>
      </w:r>
      <w:r w:rsidRPr="00AE443D">
        <w:rPr>
          <w:sz w:val="22"/>
          <w:szCs w:val="22"/>
        </w:rPr>
        <w:t xml:space="preserve"> yang sesuai </w:t>
      </w:r>
      <w:r>
        <w:rPr>
          <w:sz w:val="22"/>
          <w:szCs w:val="22"/>
        </w:rPr>
        <w:t>untuk</w:t>
      </w:r>
      <w:r w:rsidRPr="00AE443D">
        <w:rPr>
          <w:sz w:val="22"/>
          <w:szCs w:val="22"/>
        </w:rPr>
        <w:t xml:space="preserve"> mendapatkan calon dosen pembimbing </w:t>
      </w:r>
      <w:r>
        <w:rPr>
          <w:sz w:val="22"/>
          <w:szCs w:val="22"/>
        </w:rPr>
        <w:t>pendamping</w:t>
      </w:r>
    </w:p>
    <w:p w:rsidR="00AE443D" w:rsidRDefault="00AE443D" w:rsidP="00AE443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Untuk kasus yang tertera dalam Pasal 4 Ayat 1 syarat (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), </w:t>
      </w:r>
      <w:r>
        <w:rPr>
          <w:sz w:val="22"/>
          <w:szCs w:val="22"/>
        </w:rPr>
        <w:t>PSTI</w:t>
      </w:r>
      <w:r w:rsidRPr="00AE443D">
        <w:rPr>
          <w:sz w:val="22"/>
          <w:szCs w:val="22"/>
        </w:rPr>
        <w:t xml:space="preserve"> akan mengarahkan mahasiswa tersebut ke ketua lab</w:t>
      </w:r>
      <w:r>
        <w:rPr>
          <w:sz w:val="22"/>
          <w:szCs w:val="22"/>
        </w:rPr>
        <w:t>oratorium</w:t>
      </w:r>
      <w:r w:rsidRPr="00AE443D">
        <w:rPr>
          <w:sz w:val="22"/>
          <w:szCs w:val="22"/>
        </w:rPr>
        <w:t xml:space="preserve"> yang sesuai untuk mendapat nama calon dosen pembimbing utama. Jika calon dosen pembimbing utama setuju menjadi pembimbingnya, mahasiswa tersebut dapat mengajukan dosen pembimbing kedua berdasarkan saran ketua lab</w:t>
      </w:r>
      <w:r>
        <w:rPr>
          <w:sz w:val="22"/>
          <w:szCs w:val="22"/>
        </w:rPr>
        <w:t>oratorium</w:t>
      </w:r>
      <w:r w:rsidRPr="00AE443D">
        <w:rPr>
          <w:sz w:val="22"/>
          <w:szCs w:val="22"/>
        </w:rPr>
        <w:t xml:space="preserve"> atau saran calon dosen pembimbing utamanya.</w:t>
      </w:r>
      <w:r>
        <w:rPr>
          <w:sz w:val="22"/>
          <w:szCs w:val="22"/>
        </w:rPr>
        <w:t xml:space="preserve"> Untuk kasus ini, </w:t>
      </w:r>
      <w:r w:rsidRPr="00AE443D">
        <w:rPr>
          <w:sz w:val="22"/>
          <w:szCs w:val="22"/>
        </w:rPr>
        <w:t>judul yang diajukan</w:t>
      </w:r>
      <w:r>
        <w:rPr>
          <w:sz w:val="22"/>
          <w:szCs w:val="22"/>
        </w:rPr>
        <w:t xml:space="preserve"> mahasiswa</w:t>
      </w:r>
      <w:r w:rsidRPr="00AE443D">
        <w:rPr>
          <w:sz w:val="22"/>
          <w:szCs w:val="22"/>
        </w:rPr>
        <w:t xml:space="preserve"> belum tentu dapat dilanjutkan</w:t>
      </w:r>
    </w:p>
    <w:p w:rsidR="00AE443D" w:rsidRDefault="00AE443D" w:rsidP="00AE443D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Mahasiswa hanya diperbolehkan untuk melanjutkan pengerjaan usulan tugas akhir hanya jika sudah memiliki dosen pembimbing utama dan dosen pembimbing pendamping</w:t>
      </w:r>
      <w:r w:rsidR="003E442C">
        <w:rPr>
          <w:sz w:val="22"/>
          <w:szCs w:val="22"/>
        </w:rPr>
        <w:t xml:space="preserve"> yang dibuktikan dengan surat pernyataan kesediaan dosen pembimbing untuk membimbing pengerjaan tugas akhir mahasiswa</w:t>
      </w:r>
    </w:p>
    <w:p w:rsidR="003E442C" w:rsidRDefault="00F006B5" w:rsidP="00F006B5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F006B5">
        <w:rPr>
          <w:sz w:val="22"/>
          <w:szCs w:val="22"/>
        </w:rPr>
        <w:t>Pengajuan</w:t>
      </w:r>
      <w:r>
        <w:rPr>
          <w:sz w:val="22"/>
          <w:szCs w:val="22"/>
        </w:rPr>
        <w:t xml:space="preserve"> usulan</w:t>
      </w:r>
      <w:r w:rsidRPr="00F006B5">
        <w:rPr>
          <w:sz w:val="22"/>
          <w:szCs w:val="22"/>
        </w:rPr>
        <w:t xml:space="preserve"> judul </w:t>
      </w:r>
      <w:r>
        <w:rPr>
          <w:sz w:val="22"/>
          <w:szCs w:val="22"/>
        </w:rPr>
        <w:t>tugas akhir</w:t>
      </w:r>
      <w:r w:rsidRPr="00F006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hanya </w:t>
      </w:r>
      <w:r w:rsidRPr="00F006B5">
        <w:rPr>
          <w:sz w:val="22"/>
          <w:szCs w:val="22"/>
        </w:rPr>
        <w:t>dapat dilakukan pada hari dan jam kerja</w:t>
      </w:r>
    </w:p>
    <w:p w:rsidR="00E44019" w:rsidRDefault="00E44019" w:rsidP="00E44019">
      <w:pPr>
        <w:spacing w:line="200" w:lineRule="exact"/>
        <w:jc w:val="center"/>
        <w:rPr>
          <w:sz w:val="22"/>
          <w:szCs w:val="22"/>
        </w:rPr>
      </w:pPr>
    </w:p>
    <w:p w:rsidR="00AC757D" w:rsidRDefault="00AC757D" w:rsidP="00AC757D">
      <w:pPr>
        <w:spacing w:line="360" w:lineRule="auto"/>
        <w:jc w:val="center"/>
        <w:rPr>
          <w:b/>
          <w:sz w:val="22"/>
          <w:szCs w:val="22"/>
        </w:rPr>
      </w:pPr>
    </w:p>
    <w:p w:rsidR="00AC757D" w:rsidRDefault="00AC757D" w:rsidP="00AC757D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KETENTUAN </w:t>
      </w:r>
      <w:r>
        <w:rPr>
          <w:b/>
          <w:sz w:val="22"/>
          <w:szCs w:val="22"/>
        </w:rPr>
        <w:t>PENDAFTARAN SEMINAR</w:t>
      </w:r>
    </w:p>
    <w:p w:rsidR="00AC757D" w:rsidRDefault="00AC757D" w:rsidP="00AC757D">
      <w:pPr>
        <w:spacing w:line="360" w:lineRule="auto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Pasal 5</w:t>
      </w:r>
    </w:p>
    <w:p w:rsidR="00AC757D" w:rsidRDefault="00AC757D" w:rsidP="00E44019">
      <w:pPr>
        <w:spacing w:line="200" w:lineRule="exact"/>
        <w:jc w:val="center"/>
        <w:rPr>
          <w:sz w:val="22"/>
          <w:szCs w:val="22"/>
        </w:rPr>
      </w:pPr>
    </w:p>
    <w:p w:rsidR="00AC757D" w:rsidRDefault="00AC757D" w:rsidP="00AC757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Pendaftaran seminar TA 1 dan </w:t>
      </w:r>
      <w:r w:rsidR="00D3352C">
        <w:rPr>
          <w:sz w:val="22"/>
          <w:szCs w:val="22"/>
        </w:rPr>
        <w:t xml:space="preserve">sidang tertutup </w:t>
      </w:r>
      <w:r>
        <w:rPr>
          <w:sz w:val="22"/>
          <w:szCs w:val="22"/>
        </w:rPr>
        <w:t>TA 2 hanya dapat dilakukan pada hari dan jam kerja</w:t>
      </w:r>
    </w:p>
    <w:p w:rsidR="00AC757D" w:rsidRDefault="00AC757D" w:rsidP="00AC757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 w:rsidRPr="00AC757D">
        <w:rPr>
          <w:sz w:val="22"/>
          <w:szCs w:val="22"/>
        </w:rPr>
        <w:t>Pendaftaran seminar TA</w:t>
      </w:r>
      <w:r>
        <w:rPr>
          <w:sz w:val="22"/>
          <w:szCs w:val="22"/>
        </w:rPr>
        <w:t xml:space="preserve"> </w:t>
      </w:r>
      <w:r w:rsidRPr="00AC757D">
        <w:rPr>
          <w:sz w:val="22"/>
          <w:szCs w:val="22"/>
        </w:rPr>
        <w:t>1</w:t>
      </w:r>
      <w:r>
        <w:rPr>
          <w:sz w:val="22"/>
          <w:szCs w:val="22"/>
        </w:rPr>
        <w:t xml:space="preserve"> hanya dapat</w:t>
      </w:r>
      <w:r w:rsidRPr="00AC757D">
        <w:rPr>
          <w:sz w:val="22"/>
          <w:szCs w:val="22"/>
        </w:rPr>
        <w:t xml:space="preserve"> dilakukan </w:t>
      </w:r>
      <w:r>
        <w:rPr>
          <w:sz w:val="22"/>
          <w:szCs w:val="22"/>
        </w:rPr>
        <w:t>a</w:t>
      </w:r>
      <w:r w:rsidR="00D3352C">
        <w:rPr>
          <w:sz w:val="22"/>
          <w:szCs w:val="22"/>
        </w:rPr>
        <w:t>ntara tanggal 1 hingga tanggal 8</w:t>
      </w:r>
      <w:r w:rsidRPr="00AC757D">
        <w:rPr>
          <w:sz w:val="22"/>
          <w:szCs w:val="22"/>
        </w:rPr>
        <w:t xml:space="preserve"> setiap bulan</w:t>
      </w:r>
    </w:p>
    <w:p w:rsidR="00AC757D" w:rsidRDefault="00AC757D" w:rsidP="00AC757D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Pelaksanaan </w:t>
      </w:r>
      <w:r w:rsidR="00D3352C">
        <w:rPr>
          <w:sz w:val="22"/>
          <w:szCs w:val="22"/>
        </w:rPr>
        <w:t>s</w:t>
      </w:r>
      <w:r w:rsidRPr="00AC757D">
        <w:rPr>
          <w:sz w:val="22"/>
          <w:szCs w:val="22"/>
        </w:rPr>
        <w:t>eminar TA</w:t>
      </w:r>
      <w:r>
        <w:rPr>
          <w:sz w:val="22"/>
          <w:szCs w:val="22"/>
        </w:rPr>
        <w:t xml:space="preserve"> </w:t>
      </w:r>
      <w:r w:rsidRPr="00AC757D">
        <w:rPr>
          <w:sz w:val="22"/>
          <w:szCs w:val="22"/>
        </w:rPr>
        <w:t xml:space="preserve">1 </w:t>
      </w:r>
      <w:r w:rsidR="00D3352C">
        <w:rPr>
          <w:sz w:val="22"/>
          <w:szCs w:val="22"/>
        </w:rPr>
        <w:t xml:space="preserve">diselenggarakan </w:t>
      </w:r>
      <w:r>
        <w:rPr>
          <w:sz w:val="22"/>
          <w:szCs w:val="22"/>
        </w:rPr>
        <w:t>ant</w:t>
      </w:r>
      <w:r w:rsidR="00D3352C">
        <w:rPr>
          <w:sz w:val="22"/>
          <w:szCs w:val="22"/>
        </w:rPr>
        <w:t>ara tanggal 15 hingga tanggal 31</w:t>
      </w:r>
      <w:r w:rsidRPr="00AC757D">
        <w:rPr>
          <w:sz w:val="22"/>
          <w:szCs w:val="22"/>
        </w:rPr>
        <w:t xml:space="preserve"> setiap bulan</w:t>
      </w:r>
    </w:p>
    <w:p w:rsidR="00AC757D" w:rsidRDefault="00D3352C" w:rsidP="00D3352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 w:rsidRPr="00D3352C">
        <w:rPr>
          <w:sz w:val="22"/>
          <w:szCs w:val="22"/>
        </w:rPr>
        <w:t xml:space="preserve">Proses </w:t>
      </w:r>
      <w:r>
        <w:rPr>
          <w:sz w:val="22"/>
          <w:szCs w:val="22"/>
        </w:rPr>
        <w:t>penentuan</w:t>
      </w:r>
      <w:r w:rsidRPr="00D3352C">
        <w:rPr>
          <w:sz w:val="22"/>
          <w:szCs w:val="22"/>
        </w:rPr>
        <w:t xml:space="preserve"> judul</w:t>
      </w:r>
      <w:r>
        <w:rPr>
          <w:sz w:val="22"/>
          <w:szCs w:val="22"/>
        </w:rPr>
        <w:t xml:space="preserve"> tugas akhir</w:t>
      </w:r>
      <w:r w:rsidRPr="00D3352C">
        <w:rPr>
          <w:sz w:val="22"/>
          <w:szCs w:val="22"/>
        </w:rPr>
        <w:t xml:space="preserve"> dan pencarian calon dosen pembimbing dapat dilakukan lebih awal sebelum syarat SKS terpenuhi, namun pendaftaran </w:t>
      </w:r>
      <w:r>
        <w:rPr>
          <w:sz w:val="22"/>
          <w:szCs w:val="22"/>
        </w:rPr>
        <w:t>S</w:t>
      </w:r>
      <w:r w:rsidRPr="00D3352C">
        <w:rPr>
          <w:sz w:val="22"/>
          <w:szCs w:val="22"/>
        </w:rPr>
        <w:t>eminar TA</w:t>
      </w:r>
      <w:r>
        <w:rPr>
          <w:sz w:val="22"/>
          <w:szCs w:val="22"/>
        </w:rPr>
        <w:t xml:space="preserve"> </w:t>
      </w:r>
      <w:r w:rsidRPr="00D3352C">
        <w:rPr>
          <w:sz w:val="22"/>
          <w:szCs w:val="22"/>
        </w:rPr>
        <w:t xml:space="preserve">1 </w:t>
      </w:r>
      <w:r>
        <w:rPr>
          <w:sz w:val="22"/>
          <w:szCs w:val="22"/>
        </w:rPr>
        <w:t>hanya</w:t>
      </w:r>
      <w:r w:rsidRPr="00D3352C">
        <w:rPr>
          <w:sz w:val="22"/>
          <w:szCs w:val="22"/>
        </w:rPr>
        <w:t xml:space="preserve"> dapat dilakukan setelah mahasiswa memenuhi syarat SKS minimum TA1</w:t>
      </w:r>
    </w:p>
    <w:p w:rsidR="00D3352C" w:rsidRDefault="00D3352C" w:rsidP="00D3352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 w:rsidRPr="00D3352C">
        <w:rPr>
          <w:sz w:val="22"/>
          <w:szCs w:val="22"/>
        </w:rPr>
        <w:t xml:space="preserve">Pendaftaran </w:t>
      </w:r>
      <w:r>
        <w:rPr>
          <w:sz w:val="22"/>
          <w:szCs w:val="22"/>
        </w:rPr>
        <w:t>sidang tertutup</w:t>
      </w:r>
      <w:r w:rsidRPr="00D3352C">
        <w:rPr>
          <w:sz w:val="22"/>
          <w:szCs w:val="22"/>
        </w:rPr>
        <w:t xml:space="preserve"> TA2 </w:t>
      </w:r>
      <w:r>
        <w:rPr>
          <w:sz w:val="22"/>
          <w:szCs w:val="22"/>
        </w:rPr>
        <w:t xml:space="preserve">hanya dapat </w:t>
      </w:r>
      <w:r w:rsidRPr="00D3352C">
        <w:rPr>
          <w:sz w:val="22"/>
          <w:szCs w:val="22"/>
        </w:rPr>
        <w:t xml:space="preserve">dilakukan </w:t>
      </w:r>
      <w:r>
        <w:rPr>
          <w:sz w:val="22"/>
          <w:szCs w:val="22"/>
        </w:rPr>
        <w:t>antara tanggal 15 hingga tanggal 25 setiap bulan</w:t>
      </w:r>
    </w:p>
    <w:p w:rsidR="00D3352C" w:rsidRDefault="00D3352C" w:rsidP="00D3352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Pelaksanaan </w:t>
      </w:r>
      <w:r>
        <w:rPr>
          <w:sz w:val="22"/>
          <w:szCs w:val="22"/>
        </w:rPr>
        <w:t>sidang tertutup</w:t>
      </w:r>
      <w:r w:rsidRPr="00AC757D">
        <w:rPr>
          <w:sz w:val="22"/>
          <w:szCs w:val="22"/>
        </w:rPr>
        <w:t xml:space="preserve"> TA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AC757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diselenggarakan </w:t>
      </w:r>
      <w:r>
        <w:rPr>
          <w:sz w:val="22"/>
          <w:szCs w:val="22"/>
        </w:rPr>
        <w:t>antara tanggal 1</w:t>
      </w:r>
      <w:r>
        <w:rPr>
          <w:sz w:val="22"/>
          <w:szCs w:val="22"/>
        </w:rPr>
        <w:t xml:space="preserve"> hingga tanggal 14</w:t>
      </w:r>
      <w:r w:rsidRPr="00AC757D">
        <w:rPr>
          <w:sz w:val="22"/>
          <w:szCs w:val="22"/>
        </w:rPr>
        <w:t xml:space="preserve"> setiap bulan</w:t>
      </w:r>
    </w:p>
    <w:p w:rsidR="00D3352C" w:rsidRDefault="00D3352C" w:rsidP="00D3352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Pelaksanaan sidang tertutup</w:t>
      </w:r>
      <w:r w:rsidRPr="00D3352C">
        <w:rPr>
          <w:sz w:val="22"/>
          <w:szCs w:val="22"/>
        </w:rPr>
        <w:t xml:space="preserve"> TA</w:t>
      </w:r>
      <w:r>
        <w:rPr>
          <w:sz w:val="22"/>
          <w:szCs w:val="22"/>
        </w:rPr>
        <w:t xml:space="preserve"> </w:t>
      </w:r>
      <w:r w:rsidRPr="00D3352C">
        <w:rPr>
          <w:sz w:val="22"/>
          <w:szCs w:val="22"/>
        </w:rPr>
        <w:t xml:space="preserve">2 </w:t>
      </w:r>
      <w:r>
        <w:rPr>
          <w:sz w:val="22"/>
          <w:szCs w:val="22"/>
        </w:rPr>
        <w:t>seorang mahasiswa hanya</w:t>
      </w:r>
      <w:r w:rsidRPr="00D3352C">
        <w:rPr>
          <w:sz w:val="22"/>
          <w:szCs w:val="22"/>
        </w:rPr>
        <w:t xml:space="preserve"> dapat dilakukan </w:t>
      </w:r>
      <w:r>
        <w:rPr>
          <w:sz w:val="22"/>
          <w:szCs w:val="22"/>
        </w:rPr>
        <w:t>minimum setelah</w:t>
      </w:r>
      <w:r w:rsidRPr="00D3352C">
        <w:rPr>
          <w:sz w:val="22"/>
          <w:szCs w:val="22"/>
        </w:rPr>
        <w:t xml:space="preserve"> </w:t>
      </w:r>
      <w:r>
        <w:rPr>
          <w:sz w:val="22"/>
          <w:szCs w:val="22"/>
        </w:rPr>
        <w:t>60 hari</w:t>
      </w:r>
      <w:r w:rsidRPr="00D3352C">
        <w:rPr>
          <w:sz w:val="22"/>
          <w:szCs w:val="22"/>
        </w:rPr>
        <w:t xml:space="preserve"> </w:t>
      </w:r>
      <w:r>
        <w:rPr>
          <w:sz w:val="22"/>
          <w:szCs w:val="22"/>
        </w:rPr>
        <w:t>pelaksanaan</w:t>
      </w:r>
      <w:r w:rsidRPr="00D3352C">
        <w:rPr>
          <w:sz w:val="22"/>
          <w:szCs w:val="22"/>
        </w:rPr>
        <w:t xml:space="preserve"> seminar TA</w:t>
      </w:r>
      <w:r>
        <w:rPr>
          <w:sz w:val="22"/>
          <w:szCs w:val="22"/>
        </w:rPr>
        <w:t xml:space="preserve"> </w:t>
      </w:r>
      <w:r w:rsidRPr="00D3352C">
        <w:rPr>
          <w:sz w:val="22"/>
          <w:szCs w:val="22"/>
        </w:rPr>
        <w:t>1</w:t>
      </w:r>
      <w:r>
        <w:rPr>
          <w:sz w:val="22"/>
          <w:szCs w:val="22"/>
        </w:rPr>
        <w:t xml:space="preserve"> mahasiswa yang bersangkutan</w:t>
      </w:r>
    </w:p>
    <w:p w:rsidR="00D3352C" w:rsidRDefault="00D3352C" w:rsidP="00D3352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Perubahan jadwal terhadap ketentuan pasal 5 hanya dapat dilakukan apabila terdapat kasus khusus seperti hari libur nasional yang bertepatan dengan </w:t>
      </w:r>
      <w:r w:rsidR="00673C0D">
        <w:rPr>
          <w:sz w:val="22"/>
          <w:szCs w:val="22"/>
        </w:rPr>
        <w:t xml:space="preserve">batas </w:t>
      </w:r>
      <w:r>
        <w:rPr>
          <w:sz w:val="22"/>
          <w:szCs w:val="22"/>
        </w:rPr>
        <w:t>tanggal pelaksanaan suatu kegiatan</w:t>
      </w:r>
    </w:p>
    <w:p w:rsidR="00AC757D" w:rsidRPr="006002CC" w:rsidRDefault="00AC757D" w:rsidP="00E44019">
      <w:pPr>
        <w:spacing w:line="200" w:lineRule="exact"/>
        <w:jc w:val="center"/>
        <w:rPr>
          <w:sz w:val="22"/>
          <w:szCs w:val="22"/>
        </w:rPr>
      </w:pPr>
    </w:p>
    <w:sectPr w:rsidR="00AC757D" w:rsidRPr="006002CC" w:rsidSect="001F5864">
      <w:pgSz w:w="11920" w:h="16860"/>
      <w:pgMar w:top="1440" w:right="1080" w:bottom="1440" w:left="1080" w:header="72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37" w:rsidRDefault="00A87737">
      <w:r>
        <w:separator/>
      </w:r>
    </w:p>
  </w:endnote>
  <w:endnote w:type="continuationSeparator" w:id="0">
    <w:p w:rsidR="00A87737" w:rsidRDefault="00A87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37" w:rsidRDefault="00A87737">
      <w:r>
        <w:separator/>
      </w:r>
    </w:p>
  </w:footnote>
  <w:footnote w:type="continuationSeparator" w:id="0">
    <w:p w:rsidR="00A87737" w:rsidRDefault="00A87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0980"/>
    <w:multiLevelType w:val="hybridMultilevel"/>
    <w:tmpl w:val="490E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111"/>
    <w:multiLevelType w:val="hybridMultilevel"/>
    <w:tmpl w:val="E092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905"/>
    <w:multiLevelType w:val="hybridMultilevel"/>
    <w:tmpl w:val="7BB087EC"/>
    <w:lvl w:ilvl="0" w:tplc="E56611AE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964AD7"/>
    <w:multiLevelType w:val="hybridMultilevel"/>
    <w:tmpl w:val="7288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613"/>
    <w:multiLevelType w:val="hybridMultilevel"/>
    <w:tmpl w:val="7288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958C5"/>
    <w:multiLevelType w:val="hybridMultilevel"/>
    <w:tmpl w:val="7288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47AF5"/>
    <w:multiLevelType w:val="multilevel"/>
    <w:tmpl w:val="B80636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0481192"/>
    <w:multiLevelType w:val="hybridMultilevel"/>
    <w:tmpl w:val="E35E1F5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E7472EE">
      <w:start w:val="1"/>
      <w:numFmt w:val="lowerLetter"/>
      <w:lvlText w:val="%2."/>
      <w:lvlJc w:val="left"/>
      <w:pPr>
        <w:ind w:left="32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9B07038"/>
    <w:multiLevelType w:val="hybridMultilevel"/>
    <w:tmpl w:val="7288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1292"/>
    <w:multiLevelType w:val="hybridMultilevel"/>
    <w:tmpl w:val="C354F790"/>
    <w:lvl w:ilvl="0" w:tplc="E56611A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CA53E40"/>
    <w:multiLevelType w:val="hybridMultilevel"/>
    <w:tmpl w:val="72886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63881"/>
    <w:multiLevelType w:val="hybridMultilevel"/>
    <w:tmpl w:val="E5FA377E"/>
    <w:lvl w:ilvl="0" w:tplc="E56611AE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9C840F6"/>
    <w:multiLevelType w:val="hybridMultilevel"/>
    <w:tmpl w:val="D6F05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5C"/>
    <w:rsid w:val="0012046E"/>
    <w:rsid w:val="00132D7F"/>
    <w:rsid w:val="00174B44"/>
    <w:rsid w:val="001F1698"/>
    <w:rsid w:val="001F5864"/>
    <w:rsid w:val="0026788C"/>
    <w:rsid w:val="003049BE"/>
    <w:rsid w:val="00322171"/>
    <w:rsid w:val="00365704"/>
    <w:rsid w:val="003B6806"/>
    <w:rsid w:val="003E3D69"/>
    <w:rsid w:val="003E442C"/>
    <w:rsid w:val="003F662A"/>
    <w:rsid w:val="004A2C25"/>
    <w:rsid w:val="006002CC"/>
    <w:rsid w:val="00615017"/>
    <w:rsid w:val="00673C0D"/>
    <w:rsid w:val="006822A4"/>
    <w:rsid w:val="006D68FA"/>
    <w:rsid w:val="006E19EA"/>
    <w:rsid w:val="007256B3"/>
    <w:rsid w:val="00734FE3"/>
    <w:rsid w:val="007B3573"/>
    <w:rsid w:val="00922A7E"/>
    <w:rsid w:val="00936FF8"/>
    <w:rsid w:val="009A77FF"/>
    <w:rsid w:val="009E4D89"/>
    <w:rsid w:val="00A764BA"/>
    <w:rsid w:val="00A87737"/>
    <w:rsid w:val="00AC757D"/>
    <w:rsid w:val="00AD4771"/>
    <w:rsid w:val="00AE04FF"/>
    <w:rsid w:val="00AE443D"/>
    <w:rsid w:val="00AF56D5"/>
    <w:rsid w:val="00B37ADF"/>
    <w:rsid w:val="00B50CB5"/>
    <w:rsid w:val="00BC5FE4"/>
    <w:rsid w:val="00BD2B5C"/>
    <w:rsid w:val="00BE26E8"/>
    <w:rsid w:val="00C26DDA"/>
    <w:rsid w:val="00CD6DF2"/>
    <w:rsid w:val="00D3352C"/>
    <w:rsid w:val="00DF2906"/>
    <w:rsid w:val="00E134EF"/>
    <w:rsid w:val="00E44019"/>
    <w:rsid w:val="00EA1530"/>
    <w:rsid w:val="00F006B5"/>
    <w:rsid w:val="00F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1B92"/>
  <w15:docId w15:val="{CD4B1A77-F678-4A6E-84E4-F5EBC2C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cosine.if.unram.ac.id/index.php/jcosine/information/auth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Windows User</cp:lastModifiedBy>
  <cp:revision>15</cp:revision>
  <dcterms:created xsi:type="dcterms:W3CDTF">2018-03-04T03:44:00Z</dcterms:created>
  <dcterms:modified xsi:type="dcterms:W3CDTF">2018-03-15T10:23:00Z</dcterms:modified>
</cp:coreProperties>
</file>