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5CA8E7E" w14:textId="4A7563A2" w:rsidR="000E715C" w:rsidRPr="00977531" w:rsidRDefault="006553AE">
      <w:pPr>
        <w:pStyle w:val="papertitle"/>
        <w:rPr>
          <w:lang w:val="id-ID"/>
        </w:rPr>
      </w:pPr>
      <w:r w:rsidRPr="00977531">
        <w:rPr>
          <w:lang w:val="id-ID"/>
        </w:rPr>
        <w:t>Klasifikasi Retakan (</w:t>
      </w:r>
      <w:proofErr w:type="spellStart"/>
      <w:r w:rsidRPr="00977531">
        <w:rPr>
          <w:i/>
          <w:lang w:val="id-ID"/>
        </w:rPr>
        <w:t>Crack</w:t>
      </w:r>
      <w:proofErr w:type="spellEnd"/>
      <w:r w:rsidRPr="00977531">
        <w:rPr>
          <w:lang w:val="id-ID"/>
        </w:rPr>
        <w:t>) pada Bangunan dengan Analisis Citra Menggunakan Metode GLCM dan Klasifikasi SVM</w:t>
      </w:r>
    </w:p>
    <w:p w14:paraId="26C975CE" w14:textId="21BCE022" w:rsidR="000E715C" w:rsidRPr="00977531" w:rsidRDefault="000E715C">
      <w:pPr>
        <w:pStyle w:val="papersubtitle"/>
        <w:rPr>
          <w:lang w:val="id-ID"/>
        </w:rPr>
      </w:pPr>
      <w:r w:rsidRPr="00977531">
        <w:rPr>
          <w:lang w:val="id-ID"/>
        </w:rPr>
        <w:t>(</w:t>
      </w:r>
      <w:r w:rsidR="006553AE" w:rsidRPr="00A03CAC">
        <w:rPr>
          <w:i/>
          <w:iCs/>
        </w:rPr>
        <w:t>Crack Classification of Buildings with Image Analysis Using the GLCM Method and SVM Classification</w:t>
      </w:r>
      <w:r w:rsidRPr="00977531">
        <w:rPr>
          <w:lang w:val="id-ID"/>
        </w:rPr>
        <w:t>)</w:t>
      </w:r>
    </w:p>
    <w:p w14:paraId="19B9273F" w14:textId="4032F5D8" w:rsidR="00615ADF" w:rsidRPr="00977531" w:rsidRDefault="006553AE" w:rsidP="00BC067C">
      <w:pPr>
        <w:pStyle w:val="Author"/>
        <w:spacing w:before="240"/>
        <w:rPr>
          <w:rFonts w:eastAsia="Times New Roman"/>
          <w:lang w:val="id-ID"/>
        </w:rPr>
      </w:pPr>
      <w:proofErr w:type="spellStart"/>
      <w:r w:rsidRPr="00977531">
        <w:rPr>
          <w:lang w:val="id-ID"/>
        </w:rPr>
        <w:t>Chaerus</w:t>
      </w:r>
      <w:proofErr w:type="spellEnd"/>
      <w:r w:rsidRPr="00977531">
        <w:rPr>
          <w:lang w:val="id-ID"/>
        </w:rPr>
        <w:t xml:space="preserve"> Sulton</w:t>
      </w:r>
      <w:r w:rsidR="00615ADF" w:rsidRPr="00977531">
        <w:rPr>
          <w:lang w:val="id-ID"/>
        </w:rPr>
        <w:t xml:space="preserve">, </w:t>
      </w:r>
      <w:r w:rsidRPr="00977531">
        <w:rPr>
          <w:lang w:val="id-ID"/>
        </w:rPr>
        <w:t xml:space="preserve">I Gede Pasek </w:t>
      </w:r>
      <w:proofErr w:type="spellStart"/>
      <w:r w:rsidRPr="00977531">
        <w:rPr>
          <w:lang w:val="id-ID"/>
        </w:rPr>
        <w:t>Sutawijaya</w:t>
      </w:r>
      <w:proofErr w:type="spellEnd"/>
      <w:r w:rsidR="00615ADF" w:rsidRPr="00977531">
        <w:rPr>
          <w:lang w:val="id-ID"/>
        </w:rPr>
        <w:t>,</w:t>
      </w:r>
      <w:r w:rsidR="00615ADF" w:rsidRPr="00977531">
        <w:rPr>
          <w:rFonts w:eastAsia="Times New Roman"/>
          <w:lang w:val="id-ID"/>
        </w:rPr>
        <w:t xml:space="preserve"> </w:t>
      </w:r>
      <w:r w:rsidRPr="00977531">
        <w:rPr>
          <w:lang w:val="id-ID"/>
        </w:rPr>
        <w:t>Ida Bagus Ketut Widiartha</w:t>
      </w:r>
    </w:p>
    <w:p w14:paraId="5BF4F74A" w14:textId="77777777" w:rsidR="00855BCF" w:rsidRPr="00977531" w:rsidRDefault="00855BCF" w:rsidP="00855BCF">
      <w:pPr>
        <w:pStyle w:val="Affiliation"/>
        <w:rPr>
          <w:rFonts w:eastAsia="Times New Roman"/>
          <w:lang w:val="id-ID"/>
        </w:rPr>
      </w:pPr>
      <w:r w:rsidRPr="00977531">
        <w:rPr>
          <w:lang w:val="id-ID"/>
        </w:rPr>
        <w:t>Program Studi Teknik Informatika, Fakultas Teknik, Universitas Mataram</w:t>
      </w:r>
    </w:p>
    <w:p w14:paraId="5FBFA7C0" w14:textId="77777777" w:rsidR="00855BCF" w:rsidRPr="00977531" w:rsidRDefault="00855BCF" w:rsidP="00855BCF">
      <w:pPr>
        <w:pStyle w:val="Affiliation"/>
        <w:rPr>
          <w:lang w:val="id-ID"/>
        </w:rPr>
      </w:pPr>
      <w:r w:rsidRPr="00977531">
        <w:rPr>
          <w:rFonts w:eastAsia="Times New Roman"/>
          <w:lang w:val="id-ID"/>
        </w:rPr>
        <w:t>Jl. Majapahit 62, Mataram, Lombok NTB, INDONESIA</w:t>
      </w:r>
    </w:p>
    <w:p w14:paraId="0FFEF7E3" w14:textId="7E1C1188" w:rsidR="00DD07B5" w:rsidRPr="00977531" w:rsidRDefault="00855BCF" w:rsidP="00855BCF">
      <w:pPr>
        <w:rPr>
          <w:lang w:val="id-ID"/>
        </w:rPr>
        <w:sectPr w:rsidR="00DD07B5" w:rsidRPr="00977531" w:rsidSect="00DD07B5">
          <w:type w:val="continuous"/>
          <w:pgSz w:w="11906" w:h="16838" w:code="9"/>
          <w:pgMar w:top="1701" w:right="851" w:bottom="1588" w:left="1418" w:header="720" w:footer="720" w:gutter="0"/>
          <w:cols w:space="340"/>
          <w:docGrid w:linePitch="360"/>
        </w:sectPr>
      </w:pPr>
      <w:r w:rsidRPr="00977531">
        <w:rPr>
          <w:i/>
          <w:iCs/>
          <w:lang w:val="id-ID"/>
        </w:rPr>
        <w:t xml:space="preserve">Email: </w:t>
      </w:r>
      <w:r w:rsidRPr="00977531">
        <w:rPr>
          <w:lang w:val="id-ID"/>
        </w:rPr>
        <w:t>chaerussulton@gmail.com</w:t>
      </w:r>
      <w:r w:rsidRPr="00977531">
        <w:rPr>
          <w:color w:val="000000" w:themeColor="text1"/>
          <w:lang w:val="id-ID"/>
        </w:rPr>
        <w:t xml:space="preserve">, </w:t>
      </w:r>
      <w:hyperlink r:id="rId6" w:history="1">
        <w:r w:rsidRPr="00977531">
          <w:rPr>
            <w:rStyle w:val="Hyperlink"/>
            <w:color w:val="000000" w:themeColor="text1"/>
            <w:u w:val="none"/>
            <w:lang w:val="id-ID"/>
          </w:rPr>
          <w:t>gpsutawijaya@unram.ac.id</w:t>
        </w:r>
      </w:hyperlink>
      <w:r w:rsidRPr="00977531">
        <w:rPr>
          <w:color w:val="000000" w:themeColor="text1"/>
          <w:lang w:val="id-ID"/>
        </w:rPr>
        <w:t xml:space="preserve">, </w:t>
      </w:r>
      <w:r w:rsidRPr="00977531">
        <w:rPr>
          <w:lang w:val="id-ID"/>
        </w:rPr>
        <w:t>widi@unram.ac.id</w:t>
      </w:r>
    </w:p>
    <w:p w14:paraId="437872DE" w14:textId="77777777" w:rsidR="000E715C" w:rsidRPr="00977531" w:rsidRDefault="000E715C">
      <w:pPr>
        <w:rPr>
          <w:lang w:val="id-ID"/>
        </w:rPr>
      </w:pPr>
    </w:p>
    <w:p w14:paraId="7EDB7959" w14:textId="77777777" w:rsidR="000E715C" w:rsidRPr="00977531" w:rsidRDefault="000E715C">
      <w:pPr>
        <w:rPr>
          <w:lang w:val="id-ID"/>
        </w:rPr>
        <w:sectPr w:rsidR="000E715C" w:rsidRPr="00977531" w:rsidSect="008D222F">
          <w:type w:val="continuous"/>
          <w:pgSz w:w="11906" w:h="16838" w:code="9"/>
          <w:pgMar w:top="1701" w:right="851" w:bottom="1588" w:left="1418" w:header="720" w:footer="720" w:gutter="0"/>
          <w:cols w:num="2" w:space="340"/>
          <w:docGrid w:linePitch="360"/>
        </w:sectPr>
      </w:pPr>
    </w:p>
    <w:p w14:paraId="44CB4F35" w14:textId="4C72BEFB" w:rsidR="000E715C" w:rsidRPr="00977531" w:rsidRDefault="000E715C" w:rsidP="0028228C">
      <w:pPr>
        <w:pStyle w:val="Abstract"/>
        <w:rPr>
          <w:i/>
          <w:lang w:val="id-ID"/>
        </w:rPr>
      </w:pPr>
      <w:r w:rsidRPr="00A03CAC">
        <w:rPr>
          <w:i/>
          <w:iCs/>
        </w:rPr>
        <w:t>Abstract</w:t>
      </w:r>
      <w:r w:rsidR="00220146" w:rsidRPr="00A03CAC">
        <w:rPr>
          <w:i/>
          <w:iCs/>
        </w:rPr>
        <w:t xml:space="preserve"> </w:t>
      </w:r>
      <w:r w:rsidR="00855BCF" w:rsidRPr="00A03CAC">
        <w:t xml:space="preserve">- </w:t>
      </w:r>
      <w:r w:rsidR="00855BCF" w:rsidRPr="00A03CAC">
        <w:rPr>
          <w:color w:val="000000" w:themeColor="text1"/>
          <w:shd w:val="clear" w:color="auto" w:fill="FFFFFF"/>
        </w:rPr>
        <w:t>Cracks classification on buildings caused by natural disasters such as earthquakes can be done manually by analyzing walls, poles, or floors based on diameter, depth, and length of cracks using vision. After that, it can be concluded to be a category of mild, moderate or severe cracks. This manual method requires enough knowledge and experience to be used. Only building structure experts can solve it. Whereas in the earthquake location, not everyone has the same knowledge and experience about cracks. To facilitate and overcome these problems, in this study a crack classification system will be developed with a digital image processing approach (pattern recognition) that can classify cracks into the light, medium or heavy categories, using extraction features of GLCM and classification of SVM. Based on the research that has been done, the accuracy obtained to classify the cracks reach until 70,37% up to 83,33%</w:t>
      </w:r>
      <w:r w:rsidR="00855BCF" w:rsidRPr="00977531">
        <w:rPr>
          <w:color w:val="000000" w:themeColor="text1"/>
          <w:shd w:val="clear" w:color="auto" w:fill="FFFFFF"/>
          <w:lang w:val="id-ID"/>
        </w:rPr>
        <w:t>.</w:t>
      </w:r>
    </w:p>
    <w:p w14:paraId="46AA721B" w14:textId="750924BD" w:rsidR="000E715C" w:rsidRPr="00977531" w:rsidRDefault="00220146" w:rsidP="0028228C">
      <w:pPr>
        <w:pStyle w:val="Abstract"/>
        <w:rPr>
          <w:i/>
          <w:lang w:val="id-ID"/>
        </w:rPr>
      </w:pPr>
      <w:r w:rsidRPr="00E36796">
        <w:rPr>
          <w:i/>
        </w:rPr>
        <w:t>Key words</w:t>
      </w:r>
      <w:r w:rsidRPr="00E36796">
        <w:rPr>
          <w:rFonts w:eastAsia="Times New Roman"/>
        </w:rPr>
        <w:t xml:space="preserve">: </w:t>
      </w:r>
      <w:r w:rsidR="00CC19A5" w:rsidRPr="00E36796">
        <w:rPr>
          <w:i/>
        </w:rPr>
        <w:t>Cracks</w:t>
      </w:r>
      <w:r w:rsidR="00CC19A5" w:rsidRPr="00E36796">
        <w:t xml:space="preserve">, </w:t>
      </w:r>
      <w:r w:rsidR="00CC19A5" w:rsidRPr="00E36796">
        <w:rPr>
          <w:i/>
        </w:rPr>
        <w:t>Image</w:t>
      </w:r>
      <w:r w:rsidR="00CC19A5" w:rsidRPr="00E36796">
        <w:t xml:space="preserve"> </w:t>
      </w:r>
      <w:r w:rsidR="00CC19A5" w:rsidRPr="00E36796">
        <w:rPr>
          <w:i/>
        </w:rPr>
        <w:t>Analysis</w:t>
      </w:r>
      <w:r w:rsidR="00CC19A5" w:rsidRPr="00E36796">
        <w:t xml:space="preserve">, </w:t>
      </w:r>
      <w:r w:rsidR="00CC19A5" w:rsidRPr="00E36796">
        <w:rPr>
          <w:i/>
        </w:rPr>
        <w:t>Image Processing, GLCM, SVM</w:t>
      </w:r>
      <w:r w:rsidR="000E715C" w:rsidRPr="00977531">
        <w:rPr>
          <w:lang w:val="id-ID"/>
        </w:rPr>
        <w:t>.</w:t>
      </w:r>
    </w:p>
    <w:p w14:paraId="13E84516" w14:textId="368C2962" w:rsidR="000E715C" w:rsidRPr="00977531" w:rsidRDefault="00CC19A5">
      <w:pPr>
        <w:pStyle w:val="Heading1"/>
        <w:rPr>
          <w:lang w:val="id-ID"/>
        </w:rPr>
      </w:pPr>
      <w:r w:rsidRPr="00977531">
        <w:rPr>
          <w:lang w:val="id-ID"/>
        </w:rPr>
        <w:t>Pendahuluan</w:t>
      </w:r>
    </w:p>
    <w:p w14:paraId="6B9DAB18" w14:textId="77777777" w:rsidR="00CC19A5" w:rsidRPr="00977531" w:rsidRDefault="00CC19A5" w:rsidP="00CC19A5">
      <w:pPr>
        <w:pStyle w:val="BodyText"/>
        <w:rPr>
          <w:rFonts w:eastAsia="Times New Roman"/>
          <w:spacing w:val="0"/>
          <w:lang w:val="id-ID"/>
        </w:rPr>
      </w:pPr>
      <w:r w:rsidRPr="00977531">
        <w:rPr>
          <w:rFonts w:eastAsia="Times New Roman"/>
          <w:spacing w:val="0"/>
          <w:lang w:val="id-ID"/>
        </w:rPr>
        <w:t xml:space="preserve">Gempa bumi merupakan rentetan getaran dengan frekuensi tertentu yang terjadi di permukaan bumi akibat pelepasan energi dari dalam secara tiba-tiba yang menciptakan gelombang seismik. Gelombang seismik adalah rambatan energi yang disebabkan karena adanya gangguan di dalam kerak bumi, misalnya adanya patahan atau adanya ledakan. Sehingga wilayah yang masuk ke dalam getaran tersebut mengalami berbagai kerusakan seperti memicu tsunami, longsor, kerusakan infrastruktur sampai dengan kerusakan bangunan-bangunan. Begitu juga yang sedang dirasakan di daerah Kabupaten Lombok Utara, NTB. Terhitung mulai dari 29 Juli 2018 sampai dengan 30 Agustus 2018 saja menghasilkan 1.973 gempa bumi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URL":"https://regional.kompas.com/read/2018/08/30/09163821/lombok-diguncang-1973-gempa-dalam-satu-bulan","author":[{"dropping-particle":"","family":"Septia","given":"Karnia","non-dropping-particle":"","parse-names":false,"suffix":""}],"container-title":"Kompas.com","id":"ITEM-1","issued":{"date-parts":[["2018"]]},"page":"1","title":"Lombok Diguncang 1.973 Gempa dalam Satu Bulan","type":"webpage"},"uris":["http://www.mendeley.com/documents/?uuid=91b11090-7e64-4dc1-9913-f4551e797c38"]}],"mendeley":{"formattedCitation":"[1]","plainTextFormattedCitation":"[1]","previouslyFormattedCitation":"[1]"},"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[1]</w:t>
      </w:r>
      <w:r w:rsidRPr="00977531">
        <w:rPr>
          <w:rFonts w:eastAsia="Times New Roman"/>
          <w:spacing w:val="0"/>
          <w:lang w:val="id-ID"/>
        </w:rPr>
        <w:fldChar w:fldCharType="end"/>
      </w:r>
      <w:r w:rsidRPr="00977531">
        <w:rPr>
          <w:rFonts w:eastAsia="Times New Roman"/>
          <w:spacing w:val="0"/>
          <w:lang w:val="id-ID"/>
        </w:rPr>
        <w:t>. Daerah tersebut mengalami berbagai kerusakan mulai dari longsor, kerusakan infrastruktur maupun kerusakan bangunan. Pada bangunan sendiri, gempa bumi mengakibatkan terjadinya retakan-retakan (</w:t>
      </w:r>
      <w:proofErr w:type="spellStart"/>
      <w:r w:rsidRPr="00977531">
        <w:rPr>
          <w:rFonts w:eastAsia="Times New Roman"/>
          <w:i/>
          <w:spacing w:val="0"/>
          <w:lang w:val="id-ID"/>
        </w:rPr>
        <w:t>crack</w:t>
      </w:r>
      <w:proofErr w:type="spellEnd"/>
      <w:r w:rsidRPr="00977531">
        <w:rPr>
          <w:rFonts w:eastAsia="Times New Roman"/>
          <w:spacing w:val="0"/>
          <w:lang w:val="id-ID"/>
        </w:rPr>
        <w:t xml:space="preserve">) baik ringan, sedang sampai dengan berat. Selain disebabkan oleh gempa bumi, kerusakan bangunan juga dapat disebabkan oleh usia bangunan yang terlampau tua, sehingga bangunan akan menjadi rapuh dan mudah </w:t>
      </w:r>
      <w:r w:rsidRPr="00977531">
        <w:rPr>
          <w:rFonts w:eastAsia="Times New Roman"/>
          <w:spacing w:val="0"/>
          <w:lang w:val="id-ID"/>
        </w:rPr>
        <w:t xml:space="preserve">roboh. Maka diperlukan pendataan kembali apakah bangunan tersebut masih layak atau tidak. </w:t>
      </w:r>
    </w:p>
    <w:p w14:paraId="1AB9B6A6" w14:textId="77777777" w:rsidR="00CC19A5" w:rsidRPr="00977531" w:rsidRDefault="00CC19A5" w:rsidP="00CC19A5">
      <w:pPr>
        <w:pStyle w:val="BodyText"/>
        <w:rPr>
          <w:rFonts w:eastAsia="Times New Roman"/>
          <w:spacing w:val="0"/>
          <w:lang w:val="id-ID"/>
        </w:rPr>
      </w:pPr>
      <w:r w:rsidRPr="00977531">
        <w:rPr>
          <w:rFonts w:eastAsia="Times New Roman"/>
          <w:spacing w:val="0"/>
          <w:lang w:val="id-ID"/>
        </w:rPr>
        <w:t>Dalam melakukan upaya pendataan bangunan berdasarkan tingkat keretakannya, terdapat berbagai metode yang dapat dilakukan untuk mengategorikan suatu retakan (</w:t>
      </w:r>
      <w:proofErr w:type="spellStart"/>
      <w:r w:rsidRPr="00977531">
        <w:rPr>
          <w:rFonts w:eastAsia="Times New Roman"/>
          <w:i/>
          <w:spacing w:val="0"/>
          <w:lang w:val="id-ID"/>
        </w:rPr>
        <w:t>crack</w:t>
      </w:r>
      <w:proofErr w:type="spellEnd"/>
      <w:r w:rsidRPr="00977531">
        <w:rPr>
          <w:rFonts w:eastAsia="Times New Roman"/>
          <w:spacing w:val="0"/>
          <w:lang w:val="id-ID"/>
        </w:rPr>
        <w:t xml:space="preserve">) masuk ke kategori retakan ringan, sedang atau berat. Metode yang mudah dan sering digunakan adalah metode pengamatan secara manual. Cara kerjanya yaitu mengamati bangunan yang terdampak gempa dengan menganalisis retakan yang berada di dinding, tiang, maupun lantai baik berdasarkan diameter retakan, kedalaman sampai dengan panjang retakan. Setelah itu dapat disimpulkan apakah retakan tersebut masuk ke dalam retakan ringan, sedang atau berat. </w:t>
      </w:r>
    </w:p>
    <w:p w14:paraId="61A0CCC1" w14:textId="77777777" w:rsidR="00CC19A5" w:rsidRPr="00977531" w:rsidRDefault="00CC19A5" w:rsidP="00CC19A5">
      <w:pPr>
        <w:pStyle w:val="BodyText"/>
        <w:rPr>
          <w:rFonts w:eastAsia="Times New Roman"/>
          <w:spacing w:val="0"/>
          <w:lang w:val="id-ID"/>
        </w:rPr>
      </w:pPr>
      <w:r w:rsidRPr="00977531">
        <w:rPr>
          <w:rFonts w:eastAsia="Times New Roman"/>
          <w:spacing w:val="0"/>
          <w:lang w:val="id-ID"/>
        </w:rPr>
        <w:t>Metode pengamatan manual memiliki kekurangan karena membutuhkan pengetahuan dan pengalaman yang cukup untuk dapat digunakan. Sehingga hanya para ahli struktur (orang yang mempelajari struktur bangunan) yang dapat melakukannya. Sedangkan di lokasi gempa bumi sendiri tidak semua masyarakat memiliki pengetahuan dan pengalaman yang sama mengenai retakan (</w:t>
      </w:r>
      <w:proofErr w:type="spellStart"/>
      <w:r w:rsidRPr="00977531">
        <w:rPr>
          <w:rFonts w:eastAsia="Times New Roman"/>
          <w:i/>
          <w:spacing w:val="0"/>
          <w:lang w:val="id-ID"/>
        </w:rPr>
        <w:t>crack</w:t>
      </w:r>
      <w:proofErr w:type="spellEnd"/>
      <w:r w:rsidRPr="00977531">
        <w:rPr>
          <w:rFonts w:eastAsia="Times New Roman"/>
          <w:spacing w:val="0"/>
          <w:lang w:val="id-ID"/>
        </w:rPr>
        <w:t xml:space="preserve">). </w:t>
      </w:r>
    </w:p>
    <w:p w14:paraId="4E6CBFE0" w14:textId="2CE82EA3" w:rsidR="0065660B" w:rsidRPr="00977531" w:rsidRDefault="00CC19A5" w:rsidP="00CC19A5">
      <w:pPr>
        <w:pStyle w:val="BodyText"/>
        <w:rPr>
          <w:rFonts w:eastAsia="Times New Roman"/>
          <w:spacing w:val="0"/>
          <w:lang w:val="id-ID"/>
        </w:rPr>
      </w:pPr>
      <w:r w:rsidRPr="00977531">
        <w:rPr>
          <w:rFonts w:eastAsia="Times New Roman"/>
          <w:spacing w:val="0"/>
          <w:lang w:val="id-ID"/>
        </w:rPr>
        <w:t>Untuk memudahkan masyarakat dan mengatasi masalah tersebut, maka dalam penelitian ini akan dibangun sistem klasifikasi retakan (</w:t>
      </w:r>
      <w:proofErr w:type="spellStart"/>
      <w:r w:rsidRPr="00977531">
        <w:rPr>
          <w:rFonts w:eastAsia="Times New Roman"/>
          <w:i/>
          <w:spacing w:val="0"/>
          <w:lang w:val="id-ID"/>
        </w:rPr>
        <w:t>crack</w:t>
      </w:r>
      <w:proofErr w:type="spellEnd"/>
      <w:r w:rsidRPr="00977531">
        <w:rPr>
          <w:rFonts w:eastAsia="Times New Roman"/>
          <w:spacing w:val="0"/>
          <w:lang w:val="id-ID"/>
        </w:rPr>
        <w:t>) dengan pendekatan pengolahan citra digital (pengenalan pola) yang dapat mengategorikan suatu retakan masuk ke jenis ringan, sedang atau berat, menggunakan metode ekstraksi fitur GLCM serta klasifikasi SVM.</w:t>
      </w:r>
    </w:p>
    <w:p w14:paraId="3D09D9AE" w14:textId="2D123D64" w:rsidR="0065660B" w:rsidRPr="00977531" w:rsidRDefault="00CC19A5" w:rsidP="0065660B">
      <w:pPr>
        <w:pStyle w:val="Heading1"/>
        <w:rPr>
          <w:lang w:val="id-ID"/>
        </w:rPr>
      </w:pPr>
      <w:r w:rsidRPr="00977531">
        <w:rPr>
          <w:lang w:val="id-ID"/>
        </w:rPr>
        <w:t>Tinjauan Pustaka</w:t>
      </w:r>
    </w:p>
    <w:p w14:paraId="4DC29789" w14:textId="77777777" w:rsidR="00CC19A5" w:rsidRPr="00977531" w:rsidRDefault="00CC19A5" w:rsidP="00CC19A5">
      <w:pPr>
        <w:pStyle w:val="BodyText"/>
        <w:rPr>
          <w:rFonts w:eastAsia="Times New Roman"/>
          <w:spacing w:val="0"/>
          <w:lang w:val="id-ID"/>
        </w:rPr>
      </w:pPr>
      <w:r w:rsidRPr="00977531">
        <w:rPr>
          <w:rFonts w:eastAsia="Times New Roman"/>
          <w:spacing w:val="0"/>
          <w:lang w:val="id-ID"/>
        </w:rPr>
        <w:t xml:space="preserve">Penelitian dengan penggunaan </w:t>
      </w:r>
      <w:proofErr w:type="spellStart"/>
      <w:r w:rsidRPr="00977531">
        <w:rPr>
          <w:rFonts w:eastAsia="Times New Roman"/>
          <w:i/>
          <w:spacing w:val="0"/>
          <w:lang w:val="id-ID"/>
        </w:rPr>
        <w:t>Gray</w:t>
      </w:r>
      <w:proofErr w:type="spellEnd"/>
      <w:r w:rsidRPr="00977531">
        <w:rPr>
          <w:rFonts w:eastAsia="Times New Roman"/>
          <w:i/>
          <w:spacing w:val="0"/>
          <w:lang w:val="id-ID"/>
        </w:rPr>
        <w:t xml:space="preserve"> Level Co-</w:t>
      </w:r>
      <w:proofErr w:type="spellStart"/>
      <w:r w:rsidRPr="00977531">
        <w:rPr>
          <w:rFonts w:eastAsia="Times New Roman"/>
          <w:i/>
          <w:spacing w:val="0"/>
          <w:lang w:val="id-ID"/>
        </w:rPr>
        <w:t>Occurrence</w:t>
      </w:r>
      <w:proofErr w:type="spellEnd"/>
      <w:r w:rsidRPr="00977531">
        <w:rPr>
          <w:rFonts w:eastAsia="Times New Roman"/>
          <w:i/>
          <w:spacing w:val="0"/>
          <w:lang w:val="id-ID"/>
        </w:rPr>
        <w:t xml:space="preserve"> Matrix</w:t>
      </w:r>
      <w:r w:rsidRPr="00977531">
        <w:rPr>
          <w:rFonts w:eastAsia="Times New Roman"/>
          <w:spacing w:val="0"/>
          <w:lang w:val="id-ID"/>
        </w:rPr>
        <w:t xml:space="preserve"> (GLCM) sebagai metode ekstraksinya telah di lakukan oleh beberapa peneliti di antaranya klasifikasi jenis daging sapi, kambing dan babi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{"citationItems":[{"id":"ITEM-1","itemData":{"abstract":"Tingkat konsumsi dan harga daging yang sangat tinggi banyak dimanfaatkan penjual daging untuk berbuat yang tidak seharusnya. Hal ini terjadi karena pengetahuan pembeli dalam membedakan jenis daging. Salah satu cara untuk mengenali jenis daging dibidang informatika adalah enggunakan pengolahan citra. Tujuan penelitian ini adalah mengklasifikasi jenis daging berdasarkan tekstur daging menggunakan Gray Level Co-occurrence Matrix dan diharapkan penelitian ini dapat dimanfaatkan untuk membedakan jenis daging berdasarkan teksturnya untuk berbagai keperluan. Pengambilan citra dilakukan sebanyak 3 kali, dan setiap pengambilan citra menghasilkan 30 citra daging dari setiap jenisnya. Proses klasifikasi menggunakan data latih dengan tujuan menghasilkan satu model yang akan digunakan sebagai penentuan jenis daging. nilai ciri rerata pada metode ini dengan fitur-fitur ekstraksi ciri tertinggi adalah pada fitur korelasi dan homogenitas. Hasil dari penelitian ini terletak pada nilai k1 dengan akurasi 73,3%. Kata","author":[{"dropping-particle":"","family":"Lihayati","given":"Nurul","non-dropping-particle":"","parse-names":false,"suffix":""},{"dropping-particle":"","family":"Pawening","given":"Ratri Enggar","non-dropping-particle":"","parse-names":false,"suffix":""},{"dropping-particle":"","family":"Furqan","given":"Mohammad","non-dropping-particle":"","parse-names":false,"suffix":""},{"dropping-particle":"","family":"Informatika","given":"Jurusan Teknik","non-dropping-particle":"","parse-names":false,"suffix":""},{"dropping-particle":"","family":"Matrix","given":"Gray Level Co-ocurrence","non-dropping-particle":"","parse-names":false,"suffix":""}],"container-title":"Prosiding SENTIA","id":"ITEM-1","issue":"1994","issued":{"date-parts":[["2016"]]},"page":"305-310","title":"Klasifikasi Jenis Daging Berdasarkan Tekstur Menggunakan Metode Gray Level Coocurent Matrix","type":"article-journal","volume":"8"},"uris":["http://www.mendeley.com/documents/?uuid=5d600d46-9445-4b61-8a09-3e5993b98d8b"]}],"mendeley":{"formattedCitation":"[2]","plainTextFormattedCitation":"[2]","previouslyFormattedCitation":"[2]"},"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[2]</w:t>
      </w:r>
      <w:r w:rsidRPr="00977531">
        <w:rPr>
          <w:rFonts w:eastAsia="Times New Roman"/>
          <w:spacing w:val="0"/>
          <w:lang w:val="id-ID"/>
        </w:rPr>
        <w:fldChar w:fldCharType="end"/>
      </w:r>
      <w:r w:rsidRPr="00977531">
        <w:rPr>
          <w:rFonts w:eastAsia="Times New Roman"/>
          <w:spacing w:val="0"/>
          <w:lang w:val="id-ID"/>
        </w:rPr>
        <w:t xml:space="preserve">,  klasifikasi batik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{"citationItems":[{"id":"ITEM-1","itemData":{"abstract":"Abstrak -Batik adalah sejenis kain tertentu yang dibuat khusus dengan motif-motif yang khas yang langsung dikenali masyarakat umum. Salah satu permasalahan pada batik adalah batik memiliki motif dan warna yang sangat beragam, sehingga sulit untuk klasifikasi batik ke dalam kelas tertentu. Penelitian ini dilakukan untuk mengklasifikasikan batik ke dalam kelas-kelas berdasarkan daerah asal batik sehingga mempermudah dalam pengenalan batik dan pemahaman tentang batik. Metode yang digunakan adalah gray level co-occurrence matrices untuk ekstraksi ciri tekstur, sedangkan untuk menentukan kedekatan antara citra uji dengan citra latih menggunakan metode k-nearest neighbor berdasarkan fitur tekstur dari citra batik yang diperoleh. Fitur-fitur tekstur dicari menggunakan metode GLCM berdasarkan sudut 0°, 45°, 90° dan 135°. Metode evaluasi menggunakan confusion matrix untuk mengukur tingkat akurasi dalam proses klasifikasi. Dari hasil penelitian yang menggunakan 100 citra batik dengan 5 kelas yaitu Cirebon, Jakarta, Pekalongan, Solo dan Yogyakarta menghasilkan tingkat akurasi tertinggi pada uji coba 3 sudut 0 sebesar 57,50 % dan terendah pada uji coba 6 sudut 90 sebesar 20 %.","author":[{"dropping-particle":"","family":"Wijayanto","given":"Hanang","non-dropping-particle":"","parse-names":false,"suffix":""}],"container-title":"Jurusan Teknik Informatika FIK UDINUS","id":"ITEM-1","issued":{"date-parts":[["2015"]]},"page":"1-7","title":"Klasifikasi Batik Menggunakan Metode K-Nearest Neighbour Berdasarkan Gray Level Co-Occurrence Matrices ( GLCM )","type":"article-journal"},"uris":["http://www.mendeley.com/documents/?uuid=e41dbc86-0ad5-4802-a16a-e12ec8533e80"]}],"mendeley":{"formattedCitation":"[3]","plainTextFormattedCitation":"[3]","previouslyFormattedCitation":"[3]"},"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[3]</w:t>
      </w:r>
      <w:r w:rsidRPr="00977531">
        <w:rPr>
          <w:rFonts w:eastAsia="Times New Roman"/>
          <w:spacing w:val="0"/>
          <w:lang w:val="id-ID"/>
        </w:rPr>
        <w:fldChar w:fldCharType="end"/>
      </w:r>
      <w:r w:rsidRPr="00977531">
        <w:rPr>
          <w:rFonts w:eastAsia="Times New Roman"/>
          <w:spacing w:val="0"/>
          <w:lang w:val="id-ID"/>
        </w:rPr>
        <w:t xml:space="preserve">, klasifikasi daging sapi, kerbau, kambing dan kuda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[4]</w:t>
      </w:r>
      <w:r w:rsidRPr="00977531">
        <w:rPr>
          <w:rFonts w:eastAsia="Times New Roman"/>
          <w:spacing w:val="0"/>
          <w:lang w:val="id-ID"/>
        </w:rPr>
        <w:fldChar w:fldCharType="end"/>
      </w:r>
      <w:r w:rsidRPr="00977531">
        <w:rPr>
          <w:rFonts w:eastAsia="Times New Roman"/>
          <w:spacing w:val="0"/>
          <w:lang w:val="id-ID"/>
        </w:rPr>
        <w:t xml:space="preserve">, klasifikasi jenis kualitas keju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[5]</w:t>
      </w:r>
      <w:r w:rsidRPr="00977531">
        <w:rPr>
          <w:rFonts w:eastAsia="Times New Roman"/>
          <w:spacing w:val="0"/>
          <w:lang w:val="id-ID"/>
        </w:rPr>
        <w:fldChar w:fldCharType="end"/>
      </w:r>
      <w:r w:rsidRPr="00977531">
        <w:rPr>
          <w:rFonts w:eastAsia="Times New Roman"/>
          <w:spacing w:val="0"/>
          <w:lang w:val="id-ID"/>
        </w:rPr>
        <w:t xml:space="preserve">, pengenalan tulisan tangan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[6]</w:t>
      </w:r>
      <w:r w:rsidRPr="00977531">
        <w:rPr>
          <w:rFonts w:eastAsia="Times New Roman"/>
          <w:spacing w:val="0"/>
          <w:lang w:val="id-ID"/>
        </w:rPr>
        <w:fldChar w:fldCharType="end"/>
      </w:r>
      <w:r w:rsidRPr="00977531">
        <w:rPr>
          <w:rFonts w:eastAsia="Times New Roman"/>
          <w:spacing w:val="0"/>
          <w:lang w:val="id-ID"/>
        </w:rPr>
        <w:t xml:space="preserve">, kualitas daging sapi dengan menggunakan data </w:t>
      </w:r>
      <w:proofErr w:type="spellStart"/>
      <w:r w:rsidRPr="00977531">
        <w:rPr>
          <w:rFonts w:eastAsia="Times New Roman"/>
          <w:i/>
          <w:spacing w:val="0"/>
          <w:lang w:val="id-ID"/>
        </w:rPr>
        <w:t>ultrasound</w:t>
      </w:r>
      <w:proofErr w:type="spellEnd"/>
      <w:r w:rsidRPr="00977531">
        <w:rPr>
          <w:rFonts w:eastAsia="Times New Roman"/>
          <w:i/>
          <w:spacing w:val="0"/>
          <w:lang w:val="id-ID"/>
        </w:rPr>
        <w:t xml:space="preserve"> </w:t>
      </w:r>
      <w:proofErr w:type="spellStart"/>
      <w:r w:rsidRPr="00977531">
        <w:rPr>
          <w:rFonts w:eastAsia="Times New Roman"/>
          <w:i/>
          <w:spacing w:val="0"/>
          <w:lang w:val="id-ID"/>
        </w:rPr>
        <w:t>image</w:t>
      </w:r>
      <w:proofErr w:type="spellEnd"/>
      <w:r w:rsidRPr="00977531">
        <w:rPr>
          <w:rFonts w:eastAsia="Times New Roman"/>
          <w:spacing w:val="0"/>
          <w:lang w:val="id-ID"/>
        </w:rPr>
        <w:t xml:space="preserve">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[7]</w:t>
      </w:r>
      <w:r w:rsidRPr="00977531">
        <w:rPr>
          <w:rFonts w:eastAsia="Times New Roman"/>
          <w:spacing w:val="0"/>
          <w:lang w:val="id-ID"/>
        </w:rPr>
        <w:fldChar w:fldCharType="end"/>
      </w:r>
      <w:r w:rsidRPr="00977531">
        <w:rPr>
          <w:rFonts w:eastAsia="Times New Roman"/>
          <w:spacing w:val="0"/>
          <w:lang w:val="id-ID"/>
        </w:rPr>
        <w:t xml:space="preserve">, serta klasifikasi mutu jeruk keprok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{"citationItems":[{"id":"ITEM-1","itemData":{"abstract":"Mutu buah merupakan hal yang sangat penting dalam hasil produksi buah-buahan. Khususnya pada buah jeruk, mutu sangat diperhatikan karena terkait dengan nilai penjualan. Dan jeruk keprok menguasai 92% produksi buah jeruk. Namun saat ini proses klasifikasi mutu masih dilakukan secara manual, sehingga menimbulkan subjektifitas. Teknologi informasi diperlukan untuk mempercepat proses klasifikasi mutu dan membuatnya menjadi objektif. Penelitian ini memanfaatkan hasil ekstraksi ciri gray level co-occurrence matrix (GLCM) citra jeruk keprok untuk klasifikasi mutu. Pertama dilakukan pengambilan data citra jeruk keprok. Didapatkan 100 data, 60 sebagai data latih dan 40 sebagai data uji. Dari tiap-tiap data latih, diambil masing-masing satu citra baik dan citra buruk berukuran 64x64 piksel. Kemudian dilakukan pre-processing pada citra. Lalu dilakukan pembentukan matriks GLCM pada arah 0°, 45°, 90° dan 135° dan ekstraksi ciri GLCM yaitu contrast, homogeneity, energy dan entropy. Metode support vector machine (SVM) digunakan untuk identifikasi citra baik dan buruk berdasarkan ciri yang telah di ekstraksi, sehingga didapatkan persentase cacat buah. Klasifikasi mutu kedalam 3 kelas yaitu, Grade Super, Grade A dan Grade B. Penelitian ini menghasilkan tingkat akurasi terbaik sebesar 82.5% dengan jumlah data latih sebanyak 20, nilai distance=2 pada arah GLCM 45°.","author":[{"dropping-particle":"","family":"Widodo","given":"Restu","non-dropping-particle":"","parse-names":false,"suffix":""},{"dropping-particle":"","family":"Widodo","given":"Agus Wahyu","non-dropping-particle":"","parse-names":false,"suffix":""},{"dropping-particle":"","family":"Supriyanto","given":"Arry","non-dropping-particle":"","parse-names":false,"suffix":""}],"container-title":"Jurnal Pengembangan Teknologi Informasi dan Ilmu Komputer","id":"ITEM-1","issue":"11","issued":{"date-parts":[["2018"]]},"page":"5769-5776","title":"Pemanfaatan Ciri Gray Level Co-Occurrence Matrix ( GLCM ) Citra Buah Jeruk Keprok ( Citrus reticulata Blanco ) untuk Klasifikasi Mutu","type":"article-journal","volume":"2"},"uris":["http://www.mendeley.com/documents/?uuid=7aed5bde-b203-499a-b6db-2abb849ec11f"]}],"mendeley":{"formattedCitation":"[8]","plainTextFormattedCitation":"[8]","previouslyFormattedCitation":"[8]"},"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[8]</w:t>
      </w:r>
      <w:r w:rsidRPr="00977531">
        <w:rPr>
          <w:rFonts w:eastAsia="Times New Roman"/>
          <w:spacing w:val="0"/>
          <w:lang w:val="id-ID"/>
        </w:rPr>
        <w:fldChar w:fldCharType="end"/>
      </w:r>
      <w:r w:rsidRPr="00977531">
        <w:rPr>
          <w:rFonts w:eastAsia="Times New Roman"/>
          <w:spacing w:val="0"/>
          <w:lang w:val="id-ID"/>
        </w:rPr>
        <w:t xml:space="preserve"> menghasilkan akurasi </w:t>
      </w:r>
      <w:r w:rsidRPr="00977531">
        <w:rPr>
          <w:rFonts w:eastAsia="Times New Roman"/>
          <w:spacing w:val="0"/>
          <w:lang w:val="id-ID"/>
        </w:rPr>
        <w:lastRenderedPageBreak/>
        <w:t xml:space="preserve">sebesar 73,3% untuk klasifikasi jenis daging sapi, kambing dan babi, 70% untuk klasifikasi batik, 87,5% untuk klasifikasi daging sapi, kerbau, kambing dan kuda, 97,9% untuk klasifikasi jenis kualitas keju, 95,2% untuk pengenalan tulisan tangan, 90% untuk kualitas daging sapi dengan menggunakan data </w:t>
      </w:r>
      <w:proofErr w:type="spellStart"/>
      <w:r w:rsidRPr="00977531">
        <w:rPr>
          <w:rFonts w:eastAsia="Times New Roman"/>
          <w:i/>
          <w:spacing w:val="0"/>
          <w:lang w:val="id-ID"/>
        </w:rPr>
        <w:t>ultrasound</w:t>
      </w:r>
      <w:proofErr w:type="spellEnd"/>
      <w:r w:rsidRPr="00977531">
        <w:rPr>
          <w:rFonts w:eastAsia="Times New Roman"/>
          <w:i/>
          <w:spacing w:val="0"/>
          <w:lang w:val="id-ID"/>
        </w:rPr>
        <w:t xml:space="preserve"> </w:t>
      </w:r>
      <w:proofErr w:type="spellStart"/>
      <w:r w:rsidRPr="00977531">
        <w:rPr>
          <w:rFonts w:eastAsia="Times New Roman"/>
          <w:i/>
          <w:spacing w:val="0"/>
          <w:lang w:val="id-ID"/>
        </w:rPr>
        <w:t>image</w:t>
      </w:r>
      <w:proofErr w:type="spellEnd"/>
      <w:r w:rsidRPr="00977531">
        <w:rPr>
          <w:rFonts w:eastAsia="Times New Roman"/>
          <w:spacing w:val="0"/>
          <w:lang w:val="id-ID"/>
        </w:rPr>
        <w:t>, serta 82,5% untuk klasifikasi mutu jeruk keprok.</w:t>
      </w:r>
    </w:p>
    <w:p w14:paraId="3D3C484C" w14:textId="77777777" w:rsidR="00CC19A5" w:rsidRPr="00977531" w:rsidRDefault="00CC19A5" w:rsidP="00CC19A5">
      <w:pPr>
        <w:pStyle w:val="BodyText"/>
        <w:rPr>
          <w:rFonts w:eastAsia="Times New Roman"/>
          <w:spacing w:val="0"/>
          <w:lang w:val="id-ID"/>
        </w:rPr>
      </w:pPr>
      <w:r w:rsidRPr="00977531">
        <w:rPr>
          <w:rFonts w:eastAsia="Times New Roman"/>
          <w:spacing w:val="0"/>
          <w:lang w:val="id-ID"/>
        </w:rPr>
        <w:t>Pada jurnal dengan judul “</w:t>
      </w:r>
      <w:proofErr w:type="spellStart"/>
      <w:r w:rsidRPr="00977531">
        <w:rPr>
          <w:rFonts w:eastAsia="Times New Roman"/>
          <w:i/>
          <w:spacing w:val="0"/>
          <w:lang w:val="id-ID"/>
        </w:rPr>
        <w:t>Crack</w:t>
      </w:r>
      <w:proofErr w:type="spellEnd"/>
      <w:r w:rsidRPr="00977531">
        <w:rPr>
          <w:rFonts w:eastAsia="Times New Roman"/>
          <w:i/>
          <w:spacing w:val="0"/>
          <w:lang w:val="id-ID"/>
        </w:rPr>
        <w:t xml:space="preserve"> </w:t>
      </w:r>
      <w:proofErr w:type="spellStart"/>
      <w:r w:rsidRPr="00977531">
        <w:rPr>
          <w:rFonts w:eastAsia="Times New Roman"/>
          <w:i/>
          <w:spacing w:val="0"/>
          <w:lang w:val="id-ID"/>
        </w:rPr>
        <w:t>detection</w:t>
      </w:r>
      <w:proofErr w:type="spellEnd"/>
      <w:r w:rsidRPr="00977531">
        <w:rPr>
          <w:rFonts w:eastAsia="Times New Roman"/>
          <w:i/>
          <w:spacing w:val="0"/>
          <w:lang w:val="id-ID"/>
        </w:rPr>
        <w:t xml:space="preserve"> </w:t>
      </w:r>
      <w:proofErr w:type="spellStart"/>
      <w:r w:rsidRPr="00977531">
        <w:rPr>
          <w:rFonts w:eastAsia="Times New Roman"/>
          <w:i/>
          <w:spacing w:val="0"/>
          <w:lang w:val="id-ID"/>
        </w:rPr>
        <w:t>using</w:t>
      </w:r>
      <w:proofErr w:type="spellEnd"/>
      <w:r w:rsidRPr="00977531">
        <w:rPr>
          <w:rFonts w:eastAsia="Times New Roman"/>
          <w:i/>
          <w:spacing w:val="0"/>
          <w:lang w:val="id-ID"/>
        </w:rPr>
        <w:t xml:space="preserve"> </w:t>
      </w:r>
      <w:proofErr w:type="spellStart"/>
      <w:r w:rsidRPr="00977531">
        <w:rPr>
          <w:rFonts w:eastAsia="Times New Roman"/>
          <w:i/>
          <w:spacing w:val="0"/>
          <w:lang w:val="id-ID"/>
        </w:rPr>
        <w:t>image</w:t>
      </w:r>
      <w:proofErr w:type="spellEnd"/>
      <w:r w:rsidRPr="00977531">
        <w:rPr>
          <w:rFonts w:eastAsia="Times New Roman"/>
          <w:i/>
          <w:spacing w:val="0"/>
          <w:lang w:val="id-ID"/>
        </w:rPr>
        <w:t xml:space="preserve"> </w:t>
      </w:r>
      <w:proofErr w:type="spellStart"/>
      <w:r w:rsidRPr="00977531">
        <w:rPr>
          <w:rFonts w:eastAsia="Times New Roman"/>
          <w:i/>
          <w:spacing w:val="0"/>
          <w:lang w:val="id-ID"/>
        </w:rPr>
        <w:t>processing</w:t>
      </w:r>
      <w:proofErr w:type="spellEnd"/>
      <w:r w:rsidRPr="00977531">
        <w:rPr>
          <w:rFonts w:eastAsia="Times New Roman"/>
          <w:i/>
          <w:spacing w:val="0"/>
          <w:lang w:val="id-ID"/>
        </w:rPr>
        <w:t xml:space="preserve">: A </w:t>
      </w:r>
      <w:proofErr w:type="spellStart"/>
      <w:r w:rsidRPr="00977531">
        <w:rPr>
          <w:rFonts w:eastAsia="Times New Roman"/>
          <w:i/>
          <w:spacing w:val="0"/>
          <w:lang w:val="id-ID"/>
        </w:rPr>
        <w:t>critical</w:t>
      </w:r>
      <w:proofErr w:type="spellEnd"/>
      <w:r w:rsidRPr="00977531">
        <w:rPr>
          <w:rFonts w:eastAsia="Times New Roman"/>
          <w:i/>
          <w:spacing w:val="0"/>
          <w:lang w:val="id-ID"/>
        </w:rPr>
        <w:t xml:space="preserve"> </w:t>
      </w:r>
      <w:proofErr w:type="spellStart"/>
      <w:r w:rsidRPr="00977531">
        <w:rPr>
          <w:rFonts w:eastAsia="Times New Roman"/>
          <w:i/>
          <w:spacing w:val="0"/>
          <w:lang w:val="id-ID"/>
        </w:rPr>
        <w:t>review</w:t>
      </w:r>
      <w:proofErr w:type="spellEnd"/>
      <w:r w:rsidRPr="00977531">
        <w:rPr>
          <w:rFonts w:eastAsia="Times New Roman"/>
          <w:i/>
          <w:spacing w:val="0"/>
          <w:lang w:val="id-ID"/>
        </w:rPr>
        <w:t xml:space="preserve"> </w:t>
      </w:r>
      <w:proofErr w:type="spellStart"/>
      <w:r w:rsidRPr="00977531">
        <w:rPr>
          <w:rFonts w:eastAsia="Times New Roman"/>
          <w:i/>
          <w:spacing w:val="0"/>
          <w:lang w:val="id-ID"/>
        </w:rPr>
        <w:t>and</w:t>
      </w:r>
      <w:proofErr w:type="spellEnd"/>
      <w:r w:rsidRPr="00977531">
        <w:rPr>
          <w:rFonts w:eastAsia="Times New Roman"/>
          <w:i/>
          <w:spacing w:val="0"/>
          <w:lang w:val="id-ID"/>
        </w:rPr>
        <w:t xml:space="preserve"> </w:t>
      </w:r>
      <w:proofErr w:type="spellStart"/>
      <w:r w:rsidRPr="00977531">
        <w:rPr>
          <w:rFonts w:eastAsia="Times New Roman"/>
          <w:i/>
          <w:spacing w:val="0"/>
          <w:lang w:val="id-ID"/>
        </w:rPr>
        <w:t>analysis</w:t>
      </w:r>
      <w:proofErr w:type="spellEnd"/>
      <w:r w:rsidRPr="00977531">
        <w:rPr>
          <w:rFonts w:eastAsia="Times New Roman"/>
          <w:spacing w:val="0"/>
          <w:lang w:val="id-ID"/>
        </w:rPr>
        <w:t xml:space="preserve">” telah dilakukan </w:t>
      </w:r>
      <w:proofErr w:type="spellStart"/>
      <w:r w:rsidRPr="00977531">
        <w:rPr>
          <w:rFonts w:eastAsia="Times New Roman"/>
          <w:i/>
          <w:spacing w:val="0"/>
          <w:lang w:val="id-ID"/>
        </w:rPr>
        <w:t>review</w:t>
      </w:r>
      <w:proofErr w:type="spellEnd"/>
      <w:r w:rsidRPr="00977531">
        <w:rPr>
          <w:rFonts w:eastAsia="Times New Roman"/>
          <w:spacing w:val="0"/>
          <w:lang w:val="id-ID"/>
        </w:rPr>
        <w:t xml:space="preserve"> dan analisis terhadap 50 jurnal mengenai deteksi retakan menggunakan pemrosesan gambar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{"citationItems":[{"id":"ITEM-1","itemData":{"DOI":"10.1016/J.AEJ.2017.01.020","ISSN":"1110-0168","abstract":"Cracks on the concrete surface are one of the earliest indications of degradation of the structure which is critical for the maintenance as well the continuous exposure will lead to the severe damage to the environment. Manual inspection is the acclaimed method for the crack inspection. In the manual inspection, the sketch of the crack is prepared manually, and the conditions of the irregularities are noted. Since the manual approach completely depends on the specialist’s knowledge and experience, it lacks objectivity in the quantitative analysis. So, automatic image-based crack detection is proposed as a replacement. Literature presents different techniques to automatically identify the crack and its depth using image processing techniques. In this research, a detailed survey is conducted to identify the research challenges and the achievements till in this field. Accordingly, 50 research papers are taken related to crack detection, and those research papers are reviewed. Based on the review, analysis is provided based on the image processing techniques, objectives, accuracy level, error level, and the image data sets. Finally, we present the various research issues which can be useful for the researchers to accomplish further research on the crack detection.","author":[{"dropping-particle":"","family":"Mohan","given":"Arun","non-dropping-particle":"","parse-names":false,"suffix":""},{"dropping-particle":"","family":"Poobal","given":"Sumathi","non-dropping-particle":"","parse-names":false,"suffix":""}],"container-title":"Alexandria Engineering Journal","id":"ITEM-1","issue":"2","issued":{"date-parts":[["2018","6","1"]]},"page":"787-798","publisher":"Elsevier","title":"Crack detection using image processing: A critical review and analysis","type":"article-journal","volume":"57"},"uris":["http://www.mendeley.com/documents/?uuid=18291903-af98-37e7-8ba3-a284b72fba61"]}],"mendeley":{"formattedCitation":"[9]","plainTextFormattedCitation":"[9]","previouslyFormattedCitation":"[9]"},"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[9]</w:t>
      </w:r>
      <w:r w:rsidRPr="00977531">
        <w:rPr>
          <w:rFonts w:eastAsia="Times New Roman"/>
          <w:spacing w:val="0"/>
          <w:lang w:val="id-ID"/>
        </w:rPr>
        <w:fldChar w:fldCharType="end"/>
      </w:r>
      <w:r w:rsidRPr="00977531">
        <w:rPr>
          <w:rFonts w:eastAsia="Times New Roman"/>
          <w:spacing w:val="0"/>
          <w:lang w:val="id-ID"/>
        </w:rPr>
        <w:t xml:space="preserve">. Dari </w:t>
      </w:r>
      <w:proofErr w:type="spellStart"/>
      <w:r w:rsidRPr="00977531">
        <w:rPr>
          <w:rFonts w:eastAsia="Times New Roman"/>
          <w:i/>
          <w:spacing w:val="0"/>
          <w:lang w:val="id-ID"/>
        </w:rPr>
        <w:t>review</w:t>
      </w:r>
      <w:proofErr w:type="spellEnd"/>
      <w:r w:rsidRPr="00977531">
        <w:rPr>
          <w:rFonts w:eastAsia="Times New Roman"/>
          <w:spacing w:val="0"/>
          <w:lang w:val="id-ID"/>
        </w:rPr>
        <w:t xml:space="preserve"> ini ditemukan bahwa metode GLCM termasuk juga ke dalam metode yang direkomendasikan. Salah satunya pada jurnal dengan judul “</w:t>
      </w:r>
      <w:proofErr w:type="spellStart"/>
      <w:r w:rsidRPr="00977531">
        <w:rPr>
          <w:rFonts w:eastAsia="Times New Roman"/>
          <w:i/>
          <w:spacing w:val="0"/>
          <w:lang w:val="id-ID"/>
        </w:rPr>
        <w:t>Imaging-based</w:t>
      </w:r>
      <w:proofErr w:type="spellEnd"/>
      <w:r w:rsidRPr="00977531">
        <w:rPr>
          <w:rFonts w:eastAsia="Times New Roman"/>
          <w:i/>
          <w:spacing w:val="0"/>
          <w:lang w:val="id-ID"/>
        </w:rPr>
        <w:t xml:space="preserve"> </w:t>
      </w:r>
      <w:proofErr w:type="spellStart"/>
      <w:r w:rsidRPr="00977531">
        <w:rPr>
          <w:rFonts w:eastAsia="Times New Roman"/>
          <w:i/>
          <w:spacing w:val="0"/>
          <w:lang w:val="id-ID"/>
        </w:rPr>
        <w:t>detection</w:t>
      </w:r>
      <w:proofErr w:type="spellEnd"/>
      <w:r w:rsidRPr="00977531">
        <w:rPr>
          <w:rFonts w:eastAsia="Times New Roman"/>
          <w:i/>
          <w:spacing w:val="0"/>
          <w:lang w:val="id-ID"/>
        </w:rPr>
        <w:t xml:space="preserve"> </w:t>
      </w:r>
      <w:proofErr w:type="spellStart"/>
      <w:r w:rsidRPr="00977531">
        <w:rPr>
          <w:rFonts w:eastAsia="Times New Roman"/>
          <w:i/>
          <w:spacing w:val="0"/>
          <w:lang w:val="id-ID"/>
        </w:rPr>
        <w:t>of</w:t>
      </w:r>
      <w:proofErr w:type="spellEnd"/>
      <w:r w:rsidRPr="00977531">
        <w:rPr>
          <w:rFonts w:eastAsia="Times New Roman"/>
          <w:i/>
          <w:spacing w:val="0"/>
          <w:lang w:val="id-ID"/>
        </w:rPr>
        <w:t xml:space="preserve"> AAR </w:t>
      </w:r>
      <w:proofErr w:type="spellStart"/>
      <w:r w:rsidRPr="00977531">
        <w:rPr>
          <w:rFonts w:eastAsia="Times New Roman"/>
          <w:i/>
          <w:spacing w:val="0"/>
          <w:lang w:val="id-ID"/>
        </w:rPr>
        <w:t>induced</w:t>
      </w:r>
      <w:proofErr w:type="spellEnd"/>
      <w:r w:rsidRPr="00977531">
        <w:rPr>
          <w:rFonts w:eastAsia="Times New Roman"/>
          <w:i/>
          <w:spacing w:val="0"/>
          <w:lang w:val="id-ID"/>
        </w:rPr>
        <w:t xml:space="preserve"> map-</w:t>
      </w:r>
      <w:proofErr w:type="spellStart"/>
      <w:r w:rsidRPr="00977531">
        <w:rPr>
          <w:rFonts w:eastAsia="Times New Roman"/>
          <w:i/>
          <w:spacing w:val="0"/>
          <w:lang w:val="id-ID"/>
        </w:rPr>
        <w:t>crack</w:t>
      </w:r>
      <w:proofErr w:type="spellEnd"/>
      <w:r w:rsidRPr="00977531">
        <w:rPr>
          <w:rFonts w:eastAsia="Times New Roman"/>
          <w:i/>
          <w:spacing w:val="0"/>
          <w:lang w:val="id-ID"/>
        </w:rPr>
        <w:t xml:space="preserve"> </w:t>
      </w:r>
      <w:proofErr w:type="spellStart"/>
      <w:r w:rsidRPr="00977531">
        <w:rPr>
          <w:rFonts w:eastAsia="Times New Roman"/>
          <w:i/>
          <w:spacing w:val="0"/>
          <w:lang w:val="id-ID"/>
        </w:rPr>
        <w:t>damage</w:t>
      </w:r>
      <w:proofErr w:type="spellEnd"/>
      <w:r w:rsidRPr="00977531">
        <w:rPr>
          <w:rFonts w:eastAsia="Times New Roman"/>
          <w:i/>
          <w:spacing w:val="0"/>
          <w:lang w:val="id-ID"/>
        </w:rPr>
        <w:t xml:space="preserve"> in </w:t>
      </w:r>
      <w:proofErr w:type="spellStart"/>
      <w:r w:rsidRPr="00977531">
        <w:rPr>
          <w:rFonts w:eastAsia="Times New Roman"/>
          <w:i/>
          <w:spacing w:val="0"/>
          <w:lang w:val="id-ID"/>
        </w:rPr>
        <w:t>concrete</w:t>
      </w:r>
      <w:proofErr w:type="spellEnd"/>
      <w:r w:rsidRPr="00977531">
        <w:rPr>
          <w:rFonts w:eastAsia="Times New Roman"/>
          <w:i/>
          <w:spacing w:val="0"/>
          <w:lang w:val="id-ID"/>
        </w:rPr>
        <w:t xml:space="preserve"> </w:t>
      </w:r>
      <w:proofErr w:type="spellStart"/>
      <w:r w:rsidRPr="00977531">
        <w:rPr>
          <w:rFonts w:eastAsia="Times New Roman"/>
          <w:i/>
          <w:spacing w:val="0"/>
          <w:lang w:val="id-ID"/>
        </w:rPr>
        <w:t>structure</w:t>
      </w:r>
      <w:proofErr w:type="spellEnd"/>
      <w:r w:rsidRPr="00977531">
        <w:rPr>
          <w:rFonts w:eastAsia="Times New Roman"/>
          <w:spacing w:val="0"/>
          <w:lang w:val="id-ID"/>
        </w:rPr>
        <w:t xml:space="preserve">” menghasilkan akurasi 75,2%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{"citationItems":[{"id":"ITEM-1","itemData":{"DOI":"10.1016/j.ndteint.2010.04.007","ISBN":"0963-8695","ISSN":"09638695","abstract":"Imaging-based inspection methods are increasingly being employed for crack detection in concrete structures, because they provide quantitative information compared to inspections based solely on conventional visual approaches. However, efficient image analysis methods are needed. This study proposes the application of the grey level co-occurrence matrix (GLCM) texture analysis approach and an artificial neural network (ANN) classifier to obtain surface damage information, such as the total amount of superficial cracking, as well as the total length, and range of crack widths. These methods were applied to thermographic, visual colour and greyscale images of concrete blocks from CANMET that were exposed outdoors for ten years, as well as slabs from GRAI that were kept indoors, all specimens exhibiting various levels of alkali-aggregate reaction (AAR) damage. Results of the classifications show that the greyscale imagery performed fairly well, with an overall classification accuracy range of 72.376.5% for the CANMET blocks, and 68.775.3% for the GRAI slabs. Classifications using the colour imagery were slightly better than the greyscale imagery, with accuracies ranging from 71.4% to 75.2% for CANMET blocks and 70.972.0% for the GRAI slabs. The thermographic imagery, however, produced the highest overall classification accuracies, which range from 73.1% to 76.3% for the CANMET blocks and 74.276.9% for the GRAI slabs. The results show that all three types of imagery are relatively effective in characterizing and quantifying crack damage; however, the infrared thermography produced more accurate results compared to the visual colour, and greyscale images. © 2010 Elsevier Ltd. All rights reserved.","author":[{"dropping-particle":"","family":"Kabir","given":"Shahid","non-dropping-particle":"","parse-names":false,"suffix":""}],"container-title":"NDT and E International","id":"ITEM-1","issue":"6","issued":{"date-parts":[["2010","9","1"]]},"page":"461-469","publisher":"Elsevier","title":"Imaging-based detection of AAR induced map-crack damage in concrete structure","type":"article-journal","volume":"43"},"uris":["http://www.mendeley.com/documents/?uuid=262308dd-5fa3-3e83-8da7-710d802c6361"]}],"mendeley":{"formattedCitation":"[10]","plainTextFormattedCitation":"[10]","previouslyFormattedCitation":"[10]"},"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[10]</w:t>
      </w:r>
      <w:r w:rsidRPr="00977531">
        <w:rPr>
          <w:rFonts w:eastAsia="Times New Roman"/>
          <w:spacing w:val="0"/>
          <w:lang w:val="id-ID"/>
        </w:rPr>
        <w:fldChar w:fldCharType="end"/>
      </w:r>
      <w:r w:rsidRPr="00977531">
        <w:rPr>
          <w:rFonts w:eastAsia="Times New Roman"/>
          <w:spacing w:val="0"/>
          <w:lang w:val="id-ID"/>
        </w:rPr>
        <w:t xml:space="preserve">. </w:t>
      </w:r>
    </w:p>
    <w:p w14:paraId="4CAE6A2B" w14:textId="77777777" w:rsidR="00CC19A5" w:rsidRPr="00977531" w:rsidRDefault="00CC19A5" w:rsidP="00CC19A5">
      <w:pPr>
        <w:pStyle w:val="BodyText"/>
        <w:rPr>
          <w:rFonts w:eastAsia="Times New Roman"/>
          <w:spacing w:val="0"/>
          <w:lang w:val="id-ID"/>
        </w:rPr>
      </w:pPr>
      <w:r w:rsidRPr="00977531">
        <w:rPr>
          <w:rFonts w:eastAsia="Times New Roman"/>
          <w:spacing w:val="0"/>
          <w:lang w:val="id-ID"/>
        </w:rPr>
        <w:t xml:space="preserve">Selanjutnya penelitian yang menggunakan </w:t>
      </w:r>
      <w:proofErr w:type="spellStart"/>
      <w:r w:rsidRPr="00977531">
        <w:rPr>
          <w:rFonts w:eastAsia="Times New Roman"/>
          <w:i/>
          <w:spacing w:val="0"/>
          <w:lang w:val="id-ID"/>
        </w:rPr>
        <w:t>Support</w:t>
      </w:r>
      <w:proofErr w:type="spellEnd"/>
      <w:r w:rsidRPr="00977531">
        <w:rPr>
          <w:rFonts w:eastAsia="Times New Roman"/>
          <w:i/>
          <w:spacing w:val="0"/>
          <w:lang w:val="id-ID"/>
        </w:rPr>
        <w:t xml:space="preserve"> </w:t>
      </w:r>
      <w:proofErr w:type="spellStart"/>
      <w:r w:rsidRPr="00977531">
        <w:rPr>
          <w:rFonts w:eastAsia="Times New Roman"/>
          <w:i/>
          <w:spacing w:val="0"/>
          <w:lang w:val="id-ID"/>
        </w:rPr>
        <w:t>Vector</w:t>
      </w:r>
      <w:proofErr w:type="spellEnd"/>
      <w:r w:rsidRPr="00977531">
        <w:rPr>
          <w:rFonts w:eastAsia="Times New Roman"/>
          <w:i/>
          <w:spacing w:val="0"/>
          <w:lang w:val="id-ID"/>
        </w:rPr>
        <w:t xml:space="preserve"> </w:t>
      </w:r>
      <w:proofErr w:type="spellStart"/>
      <w:r w:rsidRPr="00977531">
        <w:rPr>
          <w:rFonts w:eastAsia="Times New Roman"/>
          <w:i/>
          <w:spacing w:val="0"/>
          <w:lang w:val="id-ID"/>
        </w:rPr>
        <w:t>Machine</w:t>
      </w:r>
      <w:proofErr w:type="spellEnd"/>
      <w:r w:rsidRPr="00977531">
        <w:rPr>
          <w:rFonts w:eastAsia="Times New Roman"/>
          <w:spacing w:val="0"/>
          <w:lang w:val="id-ID"/>
        </w:rPr>
        <w:t xml:space="preserve"> (SVM) sebagai metode klasifikasi di antaranya adalah klasifikasi daging sapi, kerbau, kambing dan kuda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[4]</w:t>
      </w:r>
      <w:r w:rsidRPr="00977531">
        <w:rPr>
          <w:rFonts w:eastAsia="Times New Roman"/>
          <w:spacing w:val="0"/>
          <w:lang w:val="id-ID"/>
        </w:rPr>
        <w:fldChar w:fldCharType="end"/>
      </w:r>
      <w:r w:rsidRPr="00977531">
        <w:rPr>
          <w:rFonts w:eastAsia="Times New Roman"/>
          <w:spacing w:val="0"/>
          <w:lang w:val="id-ID"/>
        </w:rPr>
        <w:t xml:space="preserve">, klasifikasi jenis kualitas keju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[5]</w:t>
      </w:r>
      <w:r w:rsidRPr="00977531">
        <w:rPr>
          <w:rFonts w:eastAsia="Times New Roman"/>
          <w:spacing w:val="0"/>
          <w:lang w:val="id-ID"/>
        </w:rPr>
        <w:fldChar w:fldCharType="end"/>
      </w:r>
      <w:r w:rsidRPr="00977531">
        <w:rPr>
          <w:rFonts w:eastAsia="Times New Roman"/>
          <w:spacing w:val="0"/>
          <w:lang w:val="id-ID"/>
        </w:rPr>
        <w:t xml:space="preserve">, pengenalan tulisan tangan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[6]</w:t>
      </w:r>
      <w:r w:rsidRPr="00977531">
        <w:rPr>
          <w:rFonts w:eastAsia="Times New Roman"/>
          <w:spacing w:val="0"/>
          <w:lang w:val="id-ID"/>
        </w:rPr>
        <w:fldChar w:fldCharType="end"/>
      </w:r>
      <w:r w:rsidRPr="00977531">
        <w:rPr>
          <w:rFonts w:eastAsia="Times New Roman"/>
          <w:spacing w:val="0"/>
          <w:lang w:val="id-ID"/>
        </w:rPr>
        <w:t xml:space="preserve">, kualitas daging sapi dengan menggunakan data </w:t>
      </w:r>
      <w:proofErr w:type="spellStart"/>
      <w:r w:rsidRPr="00977531">
        <w:rPr>
          <w:rFonts w:eastAsia="Times New Roman"/>
          <w:i/>
          <w:spacing w:val="0"/>
          <w:lang w:val="id-ID"/>
        </w:rPr>
        <w:t>ultrasound</w:t>
      </w:r>
      <w:proofErr w:type="spellEnd"/>
      <w:r w:rsidRPr="00977531">
        <w:rPr>
          <w:rFonts w:eastAsia="Times New Roman"/>
          <w:i/>
          <w:spacing w:val="0"/>
          <w:lang w:val="id-ID"/>
        </w:rPr>
        <w:t xml:space="preserve"> </w:t>
      </w:r>
      <w:proofErr w:type="spellStart"/>
      <w:r w:rsidRPr="00977531">
        <w:rPr>
          <w:rFonts w:eastAsia="Times New Roman"/>
          <w:i/>
          <w:spacing w:val="0"/>
          <w:lang w:val="id-ID"/>
        </w:rPr>
        <w:t>image</w:t>
      </w:r>
      <w:proofErr w:type="spellEnd"/>
      <w:r w:rsidRPr="00977531">
        <w:rPr>
          <w:rFonts w:eastAsia="Times New Roman"/>
          <w:spacing w:val="0"/>
          <w:lang w:val="id-ID"/>
        </w:rPr>
        <w:t xml:space="preserve">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[7]</w:t>
      </w:r>
      <w:r w:rsidRPr="00977531">
        <w:rPr>
          <w:rFonts w:eastAsia="Times New Roman"/>
          <w:spacing w:val="0"/>
          <w:lang w:val="id-ID"/>
        </w:rPr>
        <w:fldChar w:fldCharType="end"/>
      </w:r>
      <w:r w:rsidRPr="00977531">
        <w:rPr>
          <w:rFonts w:eastAsia="Times New Roman"/>
          <w:spacing w:val="0"/>
          <w:lang w:val="id-ID"/>
        </w:rPr>
        <w:t xml:space="preserve">, dan klasifikasi penyakit gigi dan mulut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aaf91987-ff69-4783-a30e-8bd6aed94baa"]}],"mendeley":{"formattedCitation":"[11]","plainTextFormattedCitation":"[11]","previouslyFormattedCitation":"[11]"},"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[11]</w:t>
      </w:r>
      <w:r w:rsidRPr="00977531">
        <w:rPr>
          <w:rFonts w:eastAsia="Times New Roman"/>
          <w:spacing w:val="0"/>
          <w:lang w:val="id-ID"/>
        </w:rPr>
        <w:fldChar w:fldCharType="end"/>
      </w:r>
      <w:r w:rsidRPr="00977531">
        <w:rPr>
          <w:rFonts w:eastAsia="Times New Roman"/>
          <w:spacing w:val="0"/>
          <w:lang w:val="id-ID"/>
        </w:rPr>
        <w:t xml:space="preserve"> menghasilkan akurasi sebesar 87,5% untuk klasifikasi daging sapi, kerbau, kambing dan kuda, 97,9% untuk klasifikasi jenis kualitas keju, 95,2% untuk pengenalan tulisan tangan, 90% untuk kualitas daging sapi dengan menggunakan data </w:t>
      </w:r>
      <w:proofErr w:type="spellStart"/>
      <w:r w:rsidRPr="00977531">
        <w:rPr>
          <w:rFonts w:eastAsia="Times New Roman"/>
          <w:i/>
          <w:spacing w:val="0"/>
          <w:lang w:val="id-ID"/>
        </w:rPr>
        <w:t>ultrasound</w:t>
      </w:r>
      <w:proofErr w:type="spellEnd"/>
      <w:r w:rsidRPr="00977531">
        <w:rPr>
          <w:rFonts w:eastAsia="Times New Roman"/>
          <w:i/>
          <w:spacing w:val="0"/>
          <w:lang w:val="id-ID"/>
        </w:rPr>
        <w:t xml:space="preserve"> </w:t>
      </w:r>
      <w:proofErr w:type="spellStart"/>
      <w:r w:rsidRPr="00977531">
        <w:rPr>
          <w:rFonts w:eastAsia="Times New Roman"/>
          <w:i/>
          <w:spacing w:val="0"/>
          <w:lang w:val="id-ID"/>
        </w:rPr>
        <w:t>image</w:t>
      </w:r>
      <w:proofErr w:type="spellEnd"/>
      <w:r w:rsidRPr="00977531">
        <w:rPr>
          <w:rFonts w:eastAsia="Times New Roman"/>
          <w:spacing w:val="0"/>
          <w:lang w:val="id-ID"/>
        </w:rPr>
        <w:t xml:space="preserve">, serta 94,44% untuk klasifikasi penyakit gigi dan mulut. </w:t>
      </w:r>
    </w:p>
    <w:p w14:paraId="3DF0B1DE" w14:textId="5A2BD64D" w:rsidR="0065660B" w:rsidRPr="00977531" w:rsidRDefault="00CC19A5" w:rsidP="00CC19A5">
      <w:pPr>
        <w:pStyle w:val="BodyText"/>
        <w:rPr>
          <w:rFonts w:eastAsia="Times New Roman"/>
          <w:spacing w:val="0"/>
          <w:lang w:val="id-ID"/>
        </w:rPr>
      </w:pPr>
      <w:r w:rsidRPr="00977531">
        <w:rPr>
          <w:rFonts w:eastAsia="Times New Roman"/>
          <w:spacing w:val="0"/>
          <w:lang w:val="id-ID"/>
        </w:rPr>
        <w:t>Berdasarkan penelitian di atas, maka fitur tekstur retakan (</w:t>
      </w:r>
      <w:proofErr w:type="spellStart"/>
      <w:r w:rsidRPr="00977531">
        <w:rPr>
          <w:rFonts w:eastAsia="Times New Roman"/>
          <w:i/>
          <w:spacing w:val="0"/>
          <w:lang w:val="id-ID"/>
        </w:rPr>
        <w:t>crack</w:t>
      </w:r>
      <w:proofErr w:type="spellEnd"/>
      <w:r w:rsidRPr="00977531">
        <w:rPr>
          <w:rFonts w:eastAsia="Times New Roman"/>
          <w:spacing w:val="0"/>
          <w:lang w:val="id-ID"/>
        </w:rPr>
        <w:t>) pada bangunan juga dapat diekstraksi dengan metode ekstraksi fitur GLCM serta klasifikasi dengan metode klasifikasi SVM. Sehingga pada penelitian ini akan dibangun sistem klasifikasi retakan (</w:t>
      </w:r>
      <w:proofErr w:type="spellStart"/>
      <w:r w:rsidRPr="00977531">
        <w:rPr>
          <w:rFonts w:eastAsia="Times New Roman"/>
          <w:i/>
          <w:spacing w:val="0"/>
          <w:lang w:val="id-ID"/>
        </w:rPr>
        <w:t>crack</w:t>
      </w:r>
      <w:proofErr w:type="spellEnd"/>
      <w:r w:rsidRPr="00977531">
        <w:rPr>
          <w:rFonts w:eastAsia="Times New Roman"/>
          <w:spacing w:val="0"/>
          <w:lang w:val="id-ID"/>
        </w:rPr>
        <w:t>) pada bangunan dengan analisis citra menggunakan metode GLCM dan klasifikasi SVM.</w:t>
      </w:r>
    </w:p>
    <w:p w14:paraId="55E45A54" w14:textId="0BCD57A7" w:rsidR="0065660B" w:rsidRPr="00977531" w:rsidRDefault="00FA65A4" w:rsidP="008D222F">
      <w:pPr>
        <w:pStyle w:val="Heading1"/>
        <w:rPr>
          <w:rFonts w:eastAsia="Times New Roman"/>
          <w:w w:val="106"/>
          <w:lang w:val="id-ID"/>
        </w:rPr>
      </w:pPr>
      <w:r w:rsidRPr="00977531">
        <w:rPr>
          <w:rFonts w:eastAsia="Times New Roman"/>
          <w:w w:val="106"/>
          <w:lang w:val="id-ID"/>
        </w:rPr>
        <w:t>Metode Penelitian</w:t>
      </w:r>
    </w:p>
    <w:p w14:paraId="163E1B78" w14:textId="1B1E9DCA" w:rsidR="006323B7" w:rsidRDefault="00955B40" w:rsidP="008873F2">
      <w:pPr>
        <w:pStyle w:val="Heading2"/>
        <w:tabs>
          <w:tab w:val="clear" w:pos="227"/>
          <w:tab w:val="num" w:pos="284"/>
        </w:tabs>
        <w:rPr>
          <w:lang w:val="id-ID"/>
        </w:rPr>
      </w:pPr>
      <w:r w:rsidRPr="00977531">
        <w:rPr>
          <w:lang w:val="id-ID"/>
        </w:rPr>
        <w:t xml:space="preserve">Rancangan </w:t>
      </w:r>
      <w:r w:rsidR="006323B7">
        <w:rPr>
          <w:lang w:val="id-ID"/>
        </w:rPr>
        <w:t>Penelitian</w:t>
      </w:r>
    </w:p>
    <w:p w14:paraId="00982108" w14:textId="6C7BD156" w:rsidR="00886B88" w:rsidRDefault="00886B88" w:rsidP="00886B88">
      <w:pPr>
        <w:pStyle w:val="BodyText"/>
        <w:rPr>
          <w:rFonts w:eastAsia="Times New Roman"/>
          <w:spacing w:val="0"/>
          <w:lang w:val="id-ID"/>
        </w:rPr>
      </w:pPr>
      <w:r w:rsidRPr="00886B88">
        <w:rPr>
          <w:rFonts w:eastAsia="Times New Roman"/>
          <w:spacing w:val="0"/>
          <w:lang w:val="id-ID"/>
        </w:rPr>
        <w:t xml:space="preserve">Diagram </w:t>
      </w:r>
      <w:proofErr w:type="spellStart"/>
      <w:r w:rsidRPr="00886B88">
        <w:rPr>
          <w:rFonts w:eastAsia="Times New Roman"/>
          <w:spacing w:val="0"/>
          <w:lang w:val="id-ID"/>
        </w:rPr>
        <w:t>alir</w:t>
      </w:r>
      <w:proofErr w:type="spellEnd"/>
      <w:r w:rsidRPr="00886B88">
        <w:rPr>
          <w:rFonts w:eastAsia="Times New Roman"/>
          <w:spacing w:val="0"/>
          <w:lang w:val="id-ID"/>
        </w:rPr>
        <w:t xml:space="preserve"> </w:t>
      </w:r>
      <w:proofErr w:type="spellStart"/>
      <w:r w:rsidRPr="00886B88">
        <w:rPr>
          <w:rFonts w:eastAsia="Times New Roman"/>
          <w:spacing w:val="0"/>
          <w:lang w:val="id-ID"/>
        </w:rPr>
        <w:t>pembuatan</w:t>
      </w:r>
      <w:proofErr w:type="spellEnd"/>
      <w:r w:rsidRPr="00886B88">
        <w:rPr>
          <w:rFonts w:eastAsia="Times New Roman"/>
          <w:spacing w:val="0"/>
          <w:lang w:val="id-ID"/>
        </w:rPr>
        <w:t xml:space="preserve"> </w:t>
      </w:r>
      <w:proofErr w:type="spellStart"/>
      <w:r w:rsidRPr="00886B88">
        <w:rPr>
          <w:rFonts w:eastAsia="Times New Roman"/>
          <w:spacing w:val="0"/>
          <w:lang w:val="id-ID"/>
        </w:rPr>
        <w:t>sistem</w:t>
      </w:r>
      <w:proofErr w:type="spellEnd"/>
      <w:r w:rsidRPr="00886B88">
        <w:rPr>
          <w:rFonts w:eastAsia="Times New Roman"/>
          <w:spacing w:val="0"/>
          <w:lang w:val="id-ID"/>
        </w:rPr>
        <w:t xml:space="preserve"> </w:t>
      </w:r>
      <w:proofErr w:type="spellStart"/>
      <w:r w:rsidRPr="00886B88">
        <w:rPr>
          <w:rFonts w:eastAsia="Times New Roman"/>
          <w:spacing w:val="0"/>
          <w:lang w:val="id-ID"/>
        </w:rPr>
        <w:t>dari</w:t>
      </w:r>
      <w:proofErr w:type="spellEnd"/>
      <w:r w:rsidRPr="00886B88">
        <w:rPr>
          <w:rFonts w:eastAsia="Times New Roman"/>
          <w:spacing w:val="0"/>
          <w:lang w:val="id-ID"/>
        </w:rPr>
        <w:t xml:space="preserve"> </w:t>
      </w:r>
      <w:proofErr w:type="spellStart"/>
      <w:r w:rsidRPr="00886B88">
        <w:rPr>
          <w:rFonts w:eastAsia="Times New Roman"/>
          <w:spacing w:val="0"/>
          <w:lang w:val="id-ID"/>
        </w:rPr>
        <w:t>mulai</w:t>
      </w:r>
      <w:proofErr w:type="spellEnd"/>
      <w:r w:rsidRPr="00886B88">
        <w:rPr>
          <w:rFonts w:eastAsia="Times New Roman"/>
          <w:spacing w:val="0"/>
          <w:lang w:val="id-ID"/>
        </w:rPr>
        <w:t xml:space="preserve"> </w:t>
      </w:r>
      <w:proofErr w:type="spellStart"/>
      <w:r w:rsidRPr="00886B88">
        <w:rPr>
          <w:rFonts w:eastAsia="Times New Roman"/>
          <w:spacing w:val="0"/>
          <w:lang w:val="id-ID"/>
        </w:rPr>
        <w:t>pengumpulan</w:t>
      </w:r>
      <w:proofErr w:type="spellEnd"/>
      <w:r w:rsidRPr="00886B88">
        <w:rPr>
          <w:rFonts w:eastAsia="Times New Roman"/>
          <w:spacing w:val="0"/>
          <w:lang w:val="id-ID"/>
        </w:rPr>
        <w:t xml:space="preserve"> data hingga pembuatan laporan</w:t>
      </w:r>
      <w:r>
        <w:rPr>
          <w:rFonts w:eastAsia="Times New Roman"/>
          <w:spacing w:val="0"/>
          <w:lang w:val="id-ID"/>
        </w:rPr>
        <w:t xml:space="preserve"> sebagai berikut:</w:t>
      </w:r>
    </w:p>
    <w:p w14:paraId="4CBDC2F3" w14:textId="3C3DED70" w:rsidR="00886B88" w:rsidRDefault="00886B88" w:rsidP="00886B88">
      <w:pPr>
        <w:pStyle w:val="BodyText"/>
        <w:rPr>
          <w:rFonts w:eastAsia="Times New Roman"/>
          <w:spacing w:val="0"/>
          <w:lang w:val="id-ID"/>
        </w:rPr>
      </w:pPr>
      <w:proofErr w:type="spellStart"/>
      <w:r w:rsidRPr="00886B88">
        <w:rPr>
          <w:rFonts w:eastAsia="Times New Roman"/>
          <w:spacing w:val="0"/>
          <w:lang w:val="id-ID"/>
        </w:rPr>
        <w:t>Langkah</w:t>
      </w:r>
      <w:proofErr w:type="spellEnd"/>
      <w:r w:rsidRPr="00886B88">
        <w:rPr>
          <w:rFonts w:eastAsia="Times New Roman"/>
          <w:spacing w:val="0"/>
          <w:lang w:val="id-ID"/>
        </w:rPr>
        <w:t xml:space="preserve"> </w:t>
      </w:r>
      <w:proofErr w:type="spellStart"/>
      <w:r w:rsidRPr="00886B88">
        <w:rPr>
          <w:rFonts w:eastAsia="Times New Roman"/>
          <w:spacing w:val="0"/>
          <w:lang w:val="id-ID"/>
        </w:rPr>
        <w:t>pertama</w:t>
      </w:r>
      <w:proofErr w:type="spellEnd"/>
      <w:r w:rsidRPr="00886B88">
        <w:rPr>
          <w:rFonts w:eastAsia="Times New Roman"/>
          <w:spacing w:val="0"/>
          <w:lang w:val="id-ID"/>
        </w:rPr>
        <w:t xml:space="preserve"> </w:t>
      </w:r>
      <w:proofErr w:type="spellStart"/>
      <w:r w:rsidRPr="00886B88">
        <w:rPr>
          <w:rFonts w:eastAsia="Times New Roman"/>
          <w:spacing w:val="0"/>
          <w:lang w:val="id-ID"/>
        </w:rPr>
        <w:t>dalam</w:t>
      </w:r>
      <w:proofErr w:type="spellEnd"/>
      <w:r w:rsidRPr="00886B88">
        <w:rPr>
          <w:rFonts w:eastAsia="Times New Roman"/>
          <w:spacing w:val="0"/>
          <w:lang w:val="id-ID"/>
        </w:rPr>
        <w:t xml:space="preserve"> </w:t>
      </w:r>
      <w:proofErr w:type="spellStart"/>
      <w:r w:rsidRPr="00886B88">
        <w:rPr>
          <w:rFonts w:eastAsia="Times New Roman"/>
          <w:spacing w:val="0"/>
          <w:lang w:val="id-ID"/>
        </w:rPr>
        <w:t>pembuatan</w:t>
      </w:r>
      <w:proofErr w:type="spellEnd"/>
      <w:r w:rsidRPr="00886B88">
        <w:rPr>
          <w:rFonts w:eastAsia="Times New Roman"/>
          <w:spacing w:val="0"/>
          <w:lang w:val="id-ID"/>
        </w:rPr>
        <w:t xml:space="preserve"> </w:t>
      </w:r>
      <w:proofErr w:type="spellStart"/>
      <w:r w:rsidRPr="00886B88">
        <w:rPr>
          <w:rFonts w:eastAsia="Times New Roman"/>
          <w:spacing w:val="0"/>
          <w:lang w:val="id-ID"/>
        </w:rPr>
        <w:t>sistem</w:t>
      </w:r>
      <w:proofErr w:type="spellEnd"/>
      <w:r w:rsidRPr="00886B88">
        <w:rPr>
          <w:rFonts w:eastAsia="Times New Roman"/>
          <w:spacing w:val="0"/>
          <w:lang w:val="id-ID"/>
        </w:rPr>
        <w:t xml:space="preserve"> </w:t>
      </w:r>
      <w:proofErr w:type="spellStart"/>
      <w:r w:rsidRPr="00886B88">
        <w:rPr>
          <w:rFonts w:eastAsia="Times New Roman"/>
          <w:spacing w:val="0"/>
          <w:lang w:val="id-ID"/>
        </w:rPr>
        <w:t>ini</w:t>
      </w:r>
      <w:proofErr w:type="spellEnd"/>
      <w:r w:rsidRPr="00886B88">
        <w:rPr>
          <w:rFonts w:eastAsia="Times New Roman"/>
          <w:spacing w:val="0"/>
          <w:lang w:val="id-ID"/>
        </w:rPr>
        <w:t xml:space="preserve"> </w:t>
      </w:r>
      <w:proofErr w:type="spellStart"/>
      <w:r w:rsidRPr="00886B88">
        <w:rPr>
          <w:rFonts w:eastAsia="Times New Roman"/>
          <w:spacing w:val="0"/>
          <w:lang w:val="id-ID"/>
        </w:rPr>
        <w:t>yaitu</w:t>
      </w:r>
      <w:proofErr w:type="spellEnd"/>
      <w:r w:rsidRPr="00886B88">
        <w:rPr>
          <w:rFonts w:eastAsia="Times New Roman"/>
          <w:spacing w:val="0"/>
          <w:lang w:val="id-ID"/>
        </w:rPr>
        <w:t xml:space="preserve"> proses </w:t>
      </w:r>
      <w:proofErr w:type="spellStart"/>
      <w:r w:rsidRPr="00886B88">
        <w:rPr>
          <w:rFonts w:eastAsia="Times New Roman"/>
          <w:spacing w:val="0"/>
          <w:lang w:val="id-ID"/>
        </w:rPr>
        <w:t>pengumpulan</w:t>
      </w:r>
      <w:proofErr w:type="spellEnd"/>
      <w:r w:rsidRPr="00886B88">
        <w:rPr>
          <w:rFonts w:eastAsia="Times New Roman"/>
          <w:spacing w:val="0"/>
          <w:lang w:val="id-ID"/>
        </w:rPr>
        <w:t xml:space="preserve"> </w:t>
      </w:r>
      <w:proofErr w:type="spellStart"/>
      <w:r w:rsidRPr="00886B88">
        <w:rPr>
          <w:rFonts w:eastAsia="Times New Roman"/>
          <w:spacing w:val="0"/>
          <w:lang w:val="id-ID"/>
        </w:rPr>
        <w:t>citra</w:t>
      </w:r>
      <w:proofErr w:type="spellEnd"/>
      <w:r w:rsidRPr="00886B88">
        <w:rPr>
          <w:rFonts w:eastAsia="Times New Roman"/>
          <w:spacing w:val="0"/>
          <w:lang w:val="id-ID"/>
        </w:rPr>
        <w:t xml:space="preserve"> </w:t>
      </w:r>
      <w:proofErr w:type="spellStart"/>
      <w:r w:rsidRPr="00886B88">
        <w:rPr>
          <w:rFonts w:eastAsia="Times New Roman"/>
          <w:spacing w:val="0"/>
          <w:lang w:val="id-ID"/>
        </w:rPr>
        <w:t>retakan</w:t>
      </w:r>
      <w:proofErr w:type="spellEnd"/>
      <w:r w:rsidRPr="00886B88">
        <w:rPr>
          <w:rFonts w:eastAsia="Times New Roman"/>
          <w:spacing w:val="0"/>
          <w:lang w:val="id-ID"/>
        </w:rPr>
        <w:t xml:space="preserve"> </w:t>
      </w:r>
      <w:proofErr w:type="spellStart"/>
      <w:r w:rsidRPr="00886B88">
        <w:rPr>
          <w:rFonts w:eastAsia="Times New Roman"/>
          <w:spacing w:val="0"/>
          <w:lang w:val="id-ID"/>
        </w:rPr>
        <w:t>bangunan</w:t>
      </w:r>
      <w:proofErr w:type="spellEnd"/>
      <w:r w:rsidRPr="00886B88">
        <w:rPr>
          <w:rFonts w:eastAsia="Times New Roman"/>
          <w:spacing w:val="0"/>
          <w:lang w:val="id-ID"/>
        </w:rPr>
        <w:t xml:space="preserve">. Citra </w:t>
      </w:r>
      <w:proofErr w:type="spellStart"/>
      <w:r w:rsidRPr="00886B88">
        <w:rPr>
          <w:rFonts w:eastAsia="Times New Roman"/>
          <w:spacing w:val="0"/>
          <w:lang w:val="id-ID"/>
        </w:rPr>
        <w:t>retakan</w:t>
      </w:r>
      <w:proofErr w:type="spellEnd"/>
      <w:r w:rsidRPr="00886B88">
        <w:rPr>
          <w:rFonts w:eastAsia="Times New Roman"/>
          <w:spacing w:val="0"/>
          <w:lang w:val="id-ID"/>
        </w:rPr>
        <w:t xml:space="preserve"> </w:t>
      </w:r>
      <w:proofErr w:type="spellStart"/>
      <w:r w:rsidRPr="00886B88">
        <w:rPr>
          <w:rFonts w:eastAsia="Times New Roman"/>
          <w:spacing w:val="0"/>
          <w:lang w:val="id-ID"/>
        </w:rPr>
        <w:t>diambil</w:t>
      </w:r>
      <w:proofErr w:type="spellEnd"/>
      <w:r w:rsidRPr="00886B88">
        <w:rPr>
          <w:rFonts w:eastAsia="Times New Roman"/>
          <w:spacing w:val="0"/>
          <w:lang w:val="id-ID"/>
        </w:rPr>
        <w:t xml:space="preserve"> </w:t>
      </w:r>
      <w:proofErr w:type="spellStart"/>
      <w:r w:rsidRPr="00886B88">
        <w:rPr>
          <w:rFonts w:eastAsia="Times New Roman"/>
          <w:spacing w:val="0"/>
          <w:lang w:val="id-ID"/>
        </w:rPr>
        <w:t>langsung</w:t>
      </w:r>
      <w:proofErr w:type="spellEnd"/>
      <w:r w:rsidRPr="00886B88">
        <w:rPr>
          <w:rFonts w:eastAsia="Times New Roman"/>
          <w:spacing w:val="0"/>
          <w:lang w:val="id-ID"/>
        </w:rPr>
        <w:t xml:space="preserve"> </w:t>
      </w:r>
      <w:proofErr w:type="spellStart"/>
      <w:r w:rsidRPr="00886B88">
        <w:rPr>
          <w:rFonts w:eastAsia="Times New Roman"/>
          <w:spacing w:val="0"/>
          <w:lang w:val="id-ID"/>
        </w:rPr>
        <w:t>dari</w:t>
      </w:r>
      <w:proofErr w:type="spellEnd"/>
      <w:r w:rsidRPr="00886B88">
        <w:rPr>
          <w:rFonts w:eastAsia="Times New Roman"/>
          <w:spacing w:val="0"/>
          <w:lang w:val="id-ID"/>
        </w:rPr>
        <w:t xml:space="preserve"> </w:t>
      </w:r>
      <w:proofErr w:type="spellStart"/>
      <w:r w:rsidRPr="00886B88">
        <w:rPr>
          <w:rFonts w:eastAsia="Times New Roman"/>
          <w:spacing w:val="0"/>
          <w:lang w:val="id-ID"/>
        </w:rPr>
        <w:t>tempat</w:t>
      </w:r>
      <w:proofErr w:type="spellEnd"/>
      <w:r w:rsidRPr="00886B88">
        <w:rPr>
          <w:rFonts w:eastAsia="Times New Roman"/>
          <w:spacing w:val="0"/>
          <w:lang w:val="id-ID"/>
        </w:rPr>
        <w:t xml:space="preserve"> </w:t>
      </w:r>
      <w:proofErr w:type="spellStart"/>
      <w:r w:rsidRPr="00886B88">
        <w:rPr>
          <w:rFonts w:eastAsia="Times New Roman"/>
          <w:spacing w:val="0"/>
          <w:lang w:val="id-ID"/>
        </w:rPr>
        <w:t>terjadinya</w:t>
      </w:r>
      <w:proofErr w:type="spellEnd"/>
      <w:r w:rsidRPr="00886B88">
        <w:rPr>
          <w:rFonts w:eastAsia="Times New Roman"/>
          <w:spacing w:val="0"/>
          <w:lang w:val="id-ID"/>
        </w:rPr>
        <w:t xml:space="preserve"> </w:t>
      </w:r>
      <w:proofErr w:type="spellStart"/>
      <w:r w:rsidRPr="00886B88">
        <w:rPr>
          <w:rFonts w:eastAsia="Times New Roman"/>
          <w:spacing w:val="0"/>
          <w:lang w:val="id-ID"/>
        </w:rPr>
        <w:t>gempa</w:t>
      </w:r>
      <w:proofErr w:type="spellEnd"/>
      <w:r w:rsidRPr="00886B88">
        <w:rPr>
          <w:rFonts w:eastAsia="Times New Roman"/>
          <w:spacing w:val="0"/>
          <w:lang w:val="id-ID"/>
        </w:rPr>
        <w:t xml:space="preserve"> </w:t>
      </w:r>
      <w:proofErr w:type="spellStart"/>
      <w:r w:rsidRPr="00886B88">
        <w:rPr>
          <w:rFonts w:eastAsia="Times New Roman"/>
          <w:spacing w:val="0"/>
          <w:lang w:val="id-ID"/>
        </w:rPr>
        <w:t>yaitu</w:t>
      </w:r>
      <w:proofErr w:type="spellEnd"/>
      <w:r w:rsidRPr="00886B88">
        <w:rPr>
          <w:rFonts w:eastAsia="Times New Roman"/>
          <w:spacing w:val="0"/>
          <w:lang w:val="id-ID"/>
        </w:rPr>
        <w:t xml:space="preserve"> </w:t>
      </w:r>
      <w:proofErr w:type="spellStart"/>
      <w:r w:rsidRPr="00886B88">
        <w:rPr>
          <w:rFonts w:eastAsia="Times New Roman"/>
          <w:spacing w:val="0"/>
          <w:lang w:val="id-ID"/>
        </w:rPr>
        <w:t>Kabupaten</w:t>
      </w:r>
      <w:proofErr w:type="spellEnd"/>
      <w:r w:rsidRPr="00886B88">
        <w:rPr>
          <w:rFonts w:eastAsia="Times New Roman"/>
          <w:spacing w:val="0"/>
          <w:lang w:val="id-ID"/>
        </w:rPr>
        <w:t xml:space="preserve"> Lombok Utara </w:t>
      </w:r>
      <w:proofErr w:type="spellStart"/>
      <w:r w:rsidRPr="00886B88">
        <w:rPr>
          <w:rFonts w:eastAsia="Times New Roman"/>
          <w:spacing w:val="0"/>
          <w:lang w:val="id-ID"/>
        </w:rPr>
        <w:t>kemudian</w:t>
      </w:r>
      <w:proofErr w:type="spellEnd"/>
      <w:r w:rsidRPr="00886B88">
        <w:rPr>
          <w:rFonts w:eastAsia="Times New Roman"/>
          <w:spacing w:val="0"/>
          <w:lang w:val="id-ID"/>
        </w:rPr>
        <w:t xml:space="preserve"> </w:t>
      </w:r>
      <w:proofErr w:type="spellStart"/>
      <w:r w:rsidRPr="00886B88">
        <w:rPr>
          <w:rFonts w:eastAsia="Times New Roman"/>
          <w:spacing w:val="0"/>
          <w:lang w:val="id-ID"/>
        </w:rPr>
        <w:t>dibagi</w:t>
      </w:r>
      <w:proofErr w:type="spellEnd"/>
      <w:r w:rsidRPr="00886B88">
        <w:rPr>
          <w:rFonts w:eastAsia="Times New Roman"/>
          <w:spacing w:val="0"/>
          <w:lang w:val="id-ID"/>
        </w:rPr>
        <w:t xml:space="preserve"> </w:t>
      </w:r>
      <w:proofErr w:type="spellStart"/>
      <w:r w:rsidRPr="00886B88">
        <w:rPr>
          <w:rFonts w:eastAsia="Times New Roman"/>
          <w:spacing w:val="0"/>
          <w:lang w:val="id-ID"/>
        </w:rPr>
        <w:t>menjadi</w:t>
      </w:r>
      <w:proofErr w:type="spellEnd"/>
      <w:r w:rsidRPr="00886B88">
        <w:rPr>
          <w:rFonts w:eastAsia="Times New Roman"/>
          <w:spacing w:val="0"/>
          <w:lang w:val="id-ID"/>
        </w:rPr>
        <w:t xml:space="preserve"> </w:t>
      </w:r>
      <w:proofErr w:type="spellStart"/>
      <w:r w:rsidRPr="00886B88">
        <w:rPr>
          <w:rFonts w:eastAsia="Times New Roman"/>
          <w:spacing w:val="0"/>
          <w:lang w:val="id-ID"/>
        </w:rPr>
        <w:t>tiga</w:t>
      </w:r>
      <w:proofErr w:type="spellEnd"/>
      <w:r w:rsidRPr="00886B88">
        <w:rPr>
          <w:rFonts w:eastAsia="Times New Roman"/>
          <w:spacing w:val="0"/>
          <w:lang w:val="id-ID"/>
        </w:rPr>
        <w:t xml:space="preserve"> </w:t>
      </w:r>
      <w:proofErr w:type="spellStart"/>
      <w:r w:rsidRPr="00886B88">
        <w:rPr>
          <w:rFonts w:eastAsia="Times New Roman"/>
          <w:spacing w:val="0"/>
          <w:lang w:val="id-ID"/>
        </w:rPr>
        <w:t>kategori</w:t>
      </w:r>
      <w:proofErr w:type="spellEnd"/>
      <w:r w:rsidRPr="00886B88">
        <w:rPr>
          <w:rFonts w:eastAsia="Times New Roman"/>
          <w:spacing w:val="0"/>
          <w:lang w:val="id-ID"/>
        </w:rPr>
        <w:t>/</w:t>
      </w:r>
      <w:proofErr w:type="spellStart"/>
      <w:r w:rsidRPr="00886B88">
        <w:rPr>
          <w:rFonts w:eastAsia="Times New Roman"/>
          <w:spacing w:val="0"/>
          <w:lang w:val="id-ID"/>
        </w:rPr>
        <w:t>kelas</w:t>
      </w:r>
      <w:proofErr w:type="spellEnd"/>
      <w:r w:rsidRPr="00886B88">
        <w:rPr>
          <w:rFonts w:eastAsia="Times New Roman"/>
          <w:spacing w:val="0"/>
          <w:lang w:val="id-ID"/>
        </w:rPr>
        <w:t xml:space="preserve"> </w:t>
      </w:r>
      <w:proofErr w:type="spellStart"/>
      <w:r w:rsidRPr="00886B88">
        <w:rPr>
          <w:rFonts w:eastAsia="Times New Roman"/>
          <w:spacing w:val="0"/>
          <w:lang w:val="id-ID"/>
        </w:rPr>
        <w:t>yaitu</w:t>
      </w:r>
      <w:proofErr w:type="spellEnd"/>
      <w:r w:rsidRPr="00886B88">
        <w:rPr>
          <w:rFonts w:eastAsia="Times New Roman"/>
          <w:spacing w:val="0"/>
          <w:lang w:val="id-ID"/>
        </w:rPr>
        <w:t xml:space="preserve"> </w:t>
      </w:r>
      <w:proofErr w:type="spellStart"/>
      <w:r w:rsidRPr="00886B88">
        <w:rPr>
          <w:rFonts w:eastAsia="Times New Roman"/>
          <w:spacing w:val="0"/>
          <w:lang w:val="id-ID"/>
        </w:rPr>
        <w:t>retakan</w:t>
      </w:r>
      <w:proofErr w:type="spellEnd"/>
      <w:r w:rsidRPr="00886B88">
        <w:rPr>
          <w:rFonts w:eastAsia="Times New Roman"/>
          <w:spacing w:val="0"/>
          <w:lang w:val="id-ID"/>
        </w:rPr>
        <w:t xml:space="preserve"> </w:t>
      </w:r>
      <w:proofErr w:type="spellStart"/>
      <w:r w:rsidRPr="00886B88">
        <w:rPr>
          <w:rFonts w:eastAsia="Times New Roman"/>
          <w:spacing w:val="0"/>
          <w:lang w:val="id-ID"/>
        </w:rPr>
        <w:t>ringan</w:t>
      </w:r>
      <w:proofErr w:type="spellEnd"/>
      <w:r w:rsidRPr="00886B88">
        <w:rPr>
          <w:rFonts w:eastAsia="Times New Roman"/>
          <w:spacing w:val="0"/>
          <w:lang w:val="id-ID"/>
        </w:rPr>
        <w:t xml:space="preserve">, </w:t>
      </w:r>
      <w:proofErr w:type="spellStart"/>
      <w:r w:rsidRPr="00886B88">
        <w:rPr>
          <w:rFonts w:eastAsia="Times New Roman"/>
          <w:spacing w:val="0"/>
          <w:lang w:val="id-ID"/>
        </w:rPr>
        <w:t>sedang</w:t>
      </w:r>
      <w:proofErr w:type="spellEnd"/>
      <w:r w:rsidRPr="00886B88">
        <w:rPr>
          <w:rFonts w:eastAsia="Times New Roman"/>
          <w:spacing w:val="0"/>
          <w:lang w:val="id-ID"/>
        </w:rPr>
        <w:t xml:space="preserve"> dan </w:t>
      </w:r>
      <w:proofErr w:type="spellStart"/>
      <w:r w:rsidRPr="00886B88">
        <w:rPr>
          <w:rFonts w:eastAsia="Times New Roman"/>
          <w:spacing w:val="0"/>
          <w:lang w:val="id-ID"/>
        </w:rPr>
        <w:t>berat</w:t>
      </w:r>
      <w:proofErr w:type="spellEnd"/>
      <w:r w:rsidRPr="00886B88">
        <w:rPr>
          <w:rFonts w:eastAsia="Times New Roman"/>
          <w:spacing w:val="0"/>
          <w:lang w:val="id-ID"/>
        </w:rPr>
        <w:t xml:space="preserve">. </w:t>
      </w:r>
      <w:proofErr w:type="spellStart"/>
      <w:r w:rsidRPr="00886B88">
        <w:rPr>
          <w:rFonts w:eastAsia="Times New Roman"/>
          <w:spacing w:val="0"/>
          <w:lang w:val="id-ID"/>
        </w:rPr>
        <w:t>Langkah</w:t>
      </w:r>
      <w:proofErr w:type="spellEnd"/>
      <w:r w:rsidRPr="00886B88">
        <w:rPr>
          <w:rFonts w:eastAsia="Times New Roman"/>
          <w:spacing w:val="0"/>
          <w:lang w:val="id-ID"/>
        </w:rPr>
        <w:t xml:space="preserve"> </w:t>
      </w:r>
      <w:proofErr w:type="spellStart"/>
      <w:r w:rsidRPr="00886B88">
        <w:rPr>
          <w:rFonts w:eastAsia="Times New Roman"/>
          <w:spacing w:val="0"/>
          <w:lang w:val="id-ID"/>
        </w:rPr>
        <w:t>kedua</w:t>
      </w:r>
      <w:proofErr w:type="spellEnd"/>
      <w:r w:rsidRPr="00886B88">
        <w:rPr>
          <w:rFonts w:eastAsia="Times New Roman"/>
          <w:spacing w:val="0"/>
          <w:lang w:val="id-ID"/>
        </w:rPr>
        <w:t xml:space="preserve"> </w:t>
      </w:r>
      <w:proofErr w:type="spellStart"/>
      <w:r w:rsidRPr="00886B88">
        <w:rPr>
          <w:rFonts w:eastAsia="Times New Roman"/>
          <w:spacing w:val="0"/>
          <w:lang w:val="id-ID"/>
        </w:rPr>
        <w:t>yakni</w:t>
      </w:r>
      <w:proofErr w:type="spellEnd"/>
      <w:r w:rsidRPr="00886B88">
        <w:rPr>
          <w:rFonts w:eastAsia="Times New Roman"/>
          <w:spacing w:val="0"/>
          <w:lang w:val="id-ID"/>
        </w:rPr>
        <w:t xml:space="preserve"> </w:t>
      </w:r>
      <w:proofErr w:type="spellStart"/>
      <w:r w:rsidRPr="00886B88">
        <w:rPr>
          <w:rFonts w:eastAsia="Times New Roman"/>
          <w:spacing w:val="0"/>
          <w:lang w:val="id-ID"/>
        </w:rPr>
        <w:t>studi</w:t>
      </w:r>
      <w:proofErr w:type="spellEnd"/>
      <w:r w:rsidRPr="00886B88">
        <w:rPr>
          <w:rFonts w:eastAsia="Times New Roman"/>
          <w:spacing w:val="0"/>
          <w:lang w:val="id-ID"/>
        </w:rPr>
        <w:t xml:space="preserve"> </w:t>
      </w:r>
      <w:proofErr w:type="spellStart"/>
      <w:r w:rsidRPr="00886B88">
        <w:rPr>
          <w:rFonts w:eastAsia="Times New Roman"/>
          <w:spacing w:val="0"/>
          <w:lang w:val="id-ID"/>
        </w:rPr>
        <w:t>literatur</w:t>
      </w:r>
      <w:proofErr w:type="spellEnd"/>
      <w:r w:rsidRPr="00886B88">
        <w:rPr>
          <w:rFonts w:eastAsia="Times New Roman"/>
          <w:spacing w:val="0"/>
          <w:lang w:val="id-ID"/>
        </w:rPr>
        <w:t xml:space="preserve"> </w:t>
      </w:r>
      <w:proofErr w:type="spellStart"/>
      <w:r w:rsidRPr="00886B88">
        <w:rPr>
          <w:rFonts w:eastAsia="Times New Roman"/>
          <w:spacing w:val="0"/>
          <w:lang w:val="id-ID"/>
        </w:rPr>
        <w:t>untuk</w:t>
      </w:r>
      <w:proofErr w:type="spellEnd"/>
      <w:r w:rsidRPr="00886B88">
        <w:rPr>
          <w:rFonts w:eastAsia="Times New Roman"/>
          <w:spacing w:val="0"/>
          <w:lang w:val="id-ID"/>
        </w:rPr>
        <w:t xml:space="preserve"> </w:t>
      </w:r>
      <w:proofErr w:type="spellStart"/>
      <w:r w:rsidRPr="00886B88">
        <w:rPr>
          <w:rFonts w:eastAsia="Times New Roman"/>
          <w:spacing w:val="0"/>
          <w:lang w:val="id-ID"/>
        </w:rPr>
        <w:t>mempelajari</w:t>
      </w:r>
      <w:proofErr w:type="spellEnd"/>
      <w:r w:rsidRPr="00886B88">
        <w:rPr>
          <w:rFonts w:eastAsia="Times New Roman"/>
          <w:spacing w:val="0"/>
          <w:lang w:val="id-ID"/>
        </w:rPr>
        <w:t xml:space="preserve"> </w:t>
      </w:r>
      <w:proofErr w:type="spellStart"/>
      <w:r w:rsidRPr="00886B88">
        <w:rPr>
          <w:rFonts w:eastAsia="Times New Roman"/>
          <w:spacing w:val="0"/>
          <w:lang w:val="id-ID"/>
        </w:rPr>
        <w:t>cara</w:t>
      </w:r>
      <w:proofErr w:type="spellEnd"/>
      <w:r w:rsidRPr="00886B88">
        <w:rPr>
          <w:rFonts w:eastAsia="Times New Roman"/>
          <w:spacing w:val="0"/>
          <w:lang w:val="id-ID"/>
        </w:rPr>
        <w:t xml:space="preserve"> </w:t>
      </w:r>
      <w:proofErr w:type="spellStart"/>
      <w:r w:rsidRPr="00886B88">
        <w:rPr>
          <w:rFonts w:eastAsia="Times New Roman"/>
          <w:spacing w:val="0"/>
          <w:lang w:val="id-ID"/>
        </w:rPr>
        <w:t>membangun</w:t>
      </w:r>
      <w:proofErr w:type="spellEnd"/>
      <w:r w:rsidRPr="00886B88">
        <w:rPr>
          <w:rFonts w:eastAsia="Times New Roman"/>
          <w:spacing w:val="0"/>
          <w:lang w:val="id-ID"/>
        </w:rPr>
        <w:t xml:space="preserve"> </w:t>
      </w:r>
      <w:proofErr w:type="spellStart"/>
      <w:r w:rsidRPr="00886B88">
        <w:rPr>
          <w:rFonts w:eastAsia="Times New Roman"/>
          <w:spacing w:val="0"/>
          <w:lang w:val="id-ID"/>
        </w:rPr>
        <w:t>sistem</w:t>
      </w:r>
      <w:proofErr w:type="spellEnd"/>
      <w:r w:rsidRPr="00886B88">
        <w:rPr>
          <w:rFonts w:eastAsia="Times New Roman"/>
          <w:spacing w:val="0"/>
          <w:lang w:val="id-ID"/>
        </w:rPr>
        <w:t xml:space="preserve"> </w:t>
      </w:r>
      <w:proofErr w:type="spellStart"/>
      <w:r w:rsidRPr="00886B88">
        <w:rPr>
          <w:rFonts w:eastAsia="Times New Roman"/>
          <w:spacing w:val="0"/>
          <w:lang w:val="id-ID"/>
        </w:rPr>
        <w:t>sesuai</w:t>
      </w:r>
      <w:proofErr w:type="spellEnd"/>
      <w:r w:rsidRPr="00886B88">
        <w:rPr>
          <w:rFonts w:eastAsia="Times New Roman"/>
          <w:spacing w:val="0"/>
          <w:lang w:val="id-ID"/>
        </w:rPr>
        <w:t xml:space="preserve"> </w:t>
      </w:r>
      <w:proofErr w:type="spellStart"/>
      <w:r w:rsidRPr="00886B88">
        <w:rPr>
          <w:rFonts w:eastAsia="Times New Roman"/>
          <w:spacing w:val="0"/>
          <w:lang w:val="id-ID"/>
        </w:rPr>
        <w:t>dengan</w:t>
      </w:r>
      <w:proofErr w:type="spellEnd"/>
      <w:r w:rsidRPr="00886B88">
        <w:rPr>
          <w:rFonts w:eastAsia="Times New Roman"/>
          <w:spacing w:val="0"/>
          <w:lang w:val="id-ID"/>
        </w:rPr>
        <w:t xml:space="preserve"> </w:t>
      </w:r>
      <w:proofErr w:type="spellStart"/>
      <w:r w:rsidRPr="00886B88">
        <w:rPr>
          <w:rFonts w:eastAsia="Times New Roman"/>
          <w:spacing w:val="0"/>
          <w:lang w:val="id-ID"/>
        </w:rPr>
        <w:t>metode</w:t>
      </w:r>
      <w:proofErr w:type="spellEnd"/>
      <w:r w:rsidRPr="00886B88">
        <w:rPr>
          <w:rFonts w:eastAsia="Times New Roman"/>
          <w:spacing w:val="0"/>
          <w:lang w:val="id-ID"/>
        </w:rPr>
        <w:t xml:space="preserve"> yang </w:t>
      </w:r>
      <w:proofErr w:type="spellStart"/>
      <w:r w:rsidRPr="00886B88">
        <w:rPr>
          <w:rFonts w:eastAsia="Times New Roman"/>
          <w:spacing w:val="0"/>
          <w:lang w:val="id-ID"/>
        </w:rPr>
        <w:t>digunakan</w:t>
      </w:r>
      <w:proofErr w:type="spellEnd"/>
      <w:r w:rsidRPr="00886B88">
        <w:rPr>
          <w:rFonts w:eastAsia="Times New Roman"/>
          <w:spacing w:val="0"/>
          <w:lang w:val="id-ID"/>
        </w:rPr>
        <w:t xml:space="preserve">. </w:t>
      </w:r>
      <w:proofErr w:type="spellStart"/>
      <w:r w:rsidRPr="00886B88">
        <w:rPr>
          <w:rFonts w:eastAsia="Times New Roman"/>
          <w:spacing w:val="0"/>
          <w:lang w:val="id-ID"/>
        </w:rPr>
        <w:t>Selanjutnya</w:t>
      </w:r>
      <w:proofErr w:type="spellEnd"/>
      <w:r w:rsidRPr="00886B88">
        <w:rPr>
          <w:rFonts w:eastAsia="Times New Roman"/>
          <w:spacing w:val="0"/>
          <w:lang w:val="id-ID"/>
        </w:rPr>
        <w:t xml:space="preserve"> </w:t>
      </w:r>
      <w:proofErr w:type="spellStart"/>
      <w:r w:rsidRPr="00886B88">
        <w:rPr>
          <w:rFonts w:eastAsia="Times New Roman"/>
          <w:spacing w:val="0"/>
          <w:lang w:val="id-ID"/>
        </w:rPr>
        <w:t>adalah</w:t>
      </w:r>
      <w:proofErr w:type="spellEnd"/>
      <w:r w:rsidRPr="00886B88">
        <w:rPr>
          <w:rFonts w:eastAsia="Times New Roman"/>
          <w:spacing w:val="0"/>
          <w:lang w:val="id-ID"/>
        </w:rPr>
        <w:t xml:space="preserve"> </w:t>
      </w:r>
      <w:proofErr w:type="spellStart"/>
      <w:r w:rsidRPr="00886B88">
        <w:rPr>
          <w:rFonts w:eastAsia="Times New Roman"/>
          <w:spacing w:val="0"/>
          <w:lang w:val="id-ID"/>
        </w:rPr>
        <w:t>tahap</w:t>
      </w:r>
      <w:proofErr w:type="spellEnd"/>
      <w:r w:rsidRPr="00886B88">
        <w:rPr>
          <w:rFonts w:eastAsia="Times New Roman"/>
          <w:spacing w:val="0"/>
          <w:lang w:val="id-ID"/>
        </w:rPr>
        <w:t xml:space="preserve"> </w:t>
      </w:r>
      <w:proofErr w:type="spellStart"/>
      <w:r w:rsidRPr="00886B88">
        <w:rPr>
          <w:rFonts w:eastAsia="Times New Roman"/>
          <w:spacing w:val="0"/>
          <w:lang w:val="id-ID"/>
        </w:rPr>
        <w:t>pembangunan</w:t>
      </w:r>
      <w:proofErr w:type="spellEnd"/>
      <w:r w:rsidRPr="00886B88">
        <w:rPr>
          <w:rFonts w:eastAsia="Times New Roman"/>
          <w:spacing w:val="0"/>
          <w:lang w:val="id-ID"/>
        </w:rPr>
        <w:t xml:space="preserve"> </w:t>
      </w:r>
      <w:proofErr w:type="spellStart"/>
      <w:r w:rsidRPr="00886B88">
        <w:rPr>
          <w:rFonts w:eastAsia="Times New Roman"/>
          <w:spacing w:val="0"/>
          <w:lang w:val="id-ID"/>
        </w:rPr>
        <w:t>sistem</w:t>
      </w:r>
      <w:proofErr w:type="spellEnd"/>
      <w:r w:rsidRPr="00886B88">
        <w:rPr>
          <w:rFonts w:eastAsia="Times New Roman"/>
          <w:spacing w:val="0"/>
          <w:lang w:val="id-ID"/>
        </w:rPr>
        <w:t xml:space="preserve"> </w:t>
      </w:r>
      <w:proofErr w:type="spellStart"/>
      <w:r w:rsidRPr="00886B88">
        <w:rPr>
          <w:rFonts w:eastAsia="Times New Roman"/>
          <w:spacing w:val="0"/>
          <w:lang w:val="id-ID"/>
        </w:rPr>
        <w:t>sesuai</w:t>
      </w:r>
      <w:proofErr w:type="spellEnd"/>
      <w:r w:rsidRPr="00886B88">
        <w:rPr>
          <w:rFonts w:eastAsia="Times New Roman"/>
          <w:spacing w:val="0"/>
          <w:lang w:val="id-ID"/>
        </w:rPr>
        <w:t xml:space="preserve"> </w:t>
      </w:r>
      <w:proofErr w:type="spellStart"/>
      <w:r w:rsidRPr="00886B88">
        <w:rPr>
          <w:rFonts w:eastAsia="Times New Roman"/>
          <w:spacing w:val="0"/>
          <w:lang w:val="id-ID"/>
        </w:rPr>
        <w:t>dengan</w:t>
      </w:r>
      <w:proofErr w:type="spellEnd"/>
      <w:r w:rsidRPr="00886B88">
        <w:rPr>
          <w:rFonts w:eastAsia="Times New Roman"/>
          <w:spacing w:val="0"/>
          <w:lang w:val="id-ID"/>
        </w:rPr>
        <w:t xml:space="preserve"> </w:t>
      </w:r>
      <w:proofErr w:type="spellStart"/>
      <w:r w:rsidRPr="00886B88">
        <w:rPr>
          <w:rFonts w:eastAsia="Times New Roman"/>
          <w:spacing w:val="0"/>
          <w:lang w:val="id-ID"/>
        </w:rPr>
        <w:t>rancangan</w:t>
      </w:r>
      <w:proofErr w:type="spellEnd"/>
      <w:r w:rsidRPr="00886B88">
        <w:rPr>
          <w:rFonts w:eastAsia="Times New Roman"/>
          <w:spacing w:val="0"/>
          <w:lang w:val="id-ID"/>
        </w:rPr>
        <w:t xml:space="preserve"> yang </w:t>
      </w:r>
      <w:proofErr w:type="spellStart"/>
      <w:r w:rsidRPr="00886B88">
        <w:rPr>
          <w:rFonts w:eastAsia="Times New Roman"/>
          <w:spacing w:val="0"/>
          <w:lang w:val="id-ID"/>
        </w:rPr>
        <w:t>telah</w:t>
      </w:r>
      <w:proofErr w:type="spellEnd"/>
      <w:r w:rsidRPr="00886B88">
        <w:rPr>
          <w:rFonts w:eastAsia="Times New Roman"/>
          <w:spacing w:val="0"/>
          <w:lang w:val="id-ID"/>
        </w:rPr>
        <w:t xml:space="preserve"> </w:t>
      </w:r>
      <w:proofErr w:type="spellStart"/>
      <w:r w:rsidRPr="00886B88">
        <w:rPr>
          <w:rFonts w:eastAsia="Times New Roman"/>
          <w:spacing w:val="0"/>
          <w:lang w:val="id-ID"/>
        </w:rPr>
        <w:t>dibuat</w:t>
      </w:r>
      <w:proofErr w:type="spellEnd"/>
      <w:r w:rsidRPr="00886B88">
        <w:rPr>
          <w:rFonts w:eastAsia="Times New Roman"/>
          <w:spacing w:val="0"/>
          <w:lang w:val="id-ID"/>
        </w:rPr>
        <w:t xml:space="preserve">. </w:t>
      </w:r>
      <w:proofErr w:type="spellStart"/>
      <w:r w:rsidRPr="00886B88">
        <w:rPr>
          <w:rFonts w:eastAsia="Times New Roman"/>
          <w:spacing w:val="0"/>
          <w:lang w:val="id-ID"/>
        </w:rPr>
        <w:t>Tahap</w:t>
      </w:r>
      <w:proofErr w:type="spellEnd"/>
      <w:r w:rsidRPr="00886B88">
        <w:rPr>
          <w:rFonts w:eastAsia="Times New Roman"/>
          <w:spacing w:val="0"/>
          <w:lang w:val="id-ID"/>
        </w:rPr>
        <w:t xml:space="preserve"> </w:t>
      </w:r>
      <w:proofErr w:type="spellStart"/>
      <w:r w:rsidRPr="00886B88">
        <w:rPr>
          <w:rFonts w:eastAsia="Times New Roman"/>
          <w:spacing w:val="0"/>
          <w:lang w:val="id-ID"/>
        </w:rPr>
        <w:t>pengujian</w:t>
      </w:r>
      <w:proofErr w:type="spellEnd"/>
      <w:r w:rsidRPr="00886B88">
        <w:rPr>
          <w:rFonts w:eastAsia="Times New Roman"/>
          <w:spacing w:val="0"/>
          <w:lang w:val="id-ID"/>
        </w:rPr>
        <w:t xml:space="preserve"> </w:t>
      </w:r>
      <w:proofErr w:type="spellStart"/>
      <w:r w:rsidRPr="00886B88">
        <w:rPr>
          <w:rFonts w:eastAsia="Times New Roman"/>
          <w:spacing w:val="0"/>
          <w:lang w:val="id-ID"/>
        </w:rPr>
        <w:t>dilakukan</w:t>
      </w:r>
      <w:proofErr w:type="spellEnd"/>
      <w:r w:rsidRPr="00886B88">
        <w:rPr>
          <w:rFonts w:eastAsia="Times New Roman"/>
          <w:spacing w:val="0"/>
          <w:lang w:val="id-ID"/>
        </w:rPr>
        <w:t xml:space="preserve"> </w:t>
      </w:r>
      <w:proofErr w:type="spellStart"/>
      <w:r w:rsidRPr="00886B88">
        <w:rPr>
          <w:rFonts w:eastAsia="Times New Roman"/>
          <w:spacing w:val="0"/>
          <w:lang w:val="id-ID"/>
        </w:rPr>
        <w:t>untuk</w:t>
      </w:r>
      <w:proofErr w:type="spellEnd"/>
      <w:r w:rsidRPr="00886B88">
        <w:rPr>
          <w:rFonts w:eastAsia="Times New Roman"/>
          <w:spacing w:val="0"/>
          <w:lang w:val="id-ID"/>
        </w:rPr>
        <w:t xml:space="preserve"> </w:t>
      </w:r>
      <w:proofErr w:type="spellStart"/>
      <w:r w:rsidRPr="00886B88">
        <w:rPr>
          <w:rFonts w:eastAsia="Times New Roman"/>
          <w:spacing w:val="0"/>
          <w:lang w:val="id-ID"/>
        </w:rPr>
        <w:t>menguji</w:t>
      </w:r>
      <w:proofErr w:type="spellEnd"/>
      <w:r w:rsidRPr="00886B88">
        <w:rPr>
          <w:rFonts w:eastAsia="Times New Roman"/>
          <w:spacing w:val="0"/>
          <w:lang w:val="id-ID"/>
        </w:rPr>
        <w:t xml:space="preserve"> </w:t>
      </w:r>
      <w:proofErr w:type="spellStart"/>
      <w:r w:rsidRPr="00886B88">
        <w:rPr>
          <w:rFonts w:eastAsia="Times New Roman"/>
          <w:spacing w:val="0"/>
          <w:lang w:val="id-ID"/>
        </w:rPr>
        <w:t>apakah</w:t>
      </w:r>
      <w:proofErr w:type="spellEnd"/>
      <w:r w:rsidRPr="00886B88">
        <w:rPr>
          <w:rFonts w:eastAsia="Times New Roman"/>
          <w:spacing w:val="0"/>
          <w:lang w:val="id-ID"/>
        </w:rPr>
        <w:t xml:space="preserve"> </w:t>
      </w:r>
      <w:proofErr w:type="spellStart"/>
      <w:r w:rsidRPr="00886B88">
        <w:rPr>
          <w:rFonts w:eastAsia="Times New Roman"/>
          <w:spacing w:val="0"/>
          <w:lang w:val="id-ID"/>
        </w:rPr>
        <w:t>sistem</w:t>
      </w:r>
      <w:proofErr w:type="spellEnd"/>
      <w:r w:rsidRPr="00886B88">
        <w:rPr>
          <w:rFonts w:eastAsia="Times New Roman"/>
          <w:spacing w:val="0"/>
          <w:lang w:val="id-ID"/>
        </w:rPr>
        <w:t xml:space="preserve"> </w:t>
      </w:r>
      <w:proofErr w:type="spellStart"/>
      <w:r w:rsidRPr="00886B88">
        <w:rPr>
          <w:rFonts w:eastAsia="Times New Roman"/>
          <w:spacing w:val="0"/>
          <w:lang w:val="id-ID"/>
        </w:rPr>
        <w:t>berfungsi</w:t>
      </w:r>
      <w:proofErr w:type="spellEnd"/>
      <w:r w:rsidRPr="00886B88">
        <w:rPr>
          <w:rFonts w:eastAsia="Times New Roman"/>
          <w:spacing w:val="0"/>
          <w:lang w:val="id-ID"/>
        </w:rPr>
        <w:t xml:space="preserve"> </w:t>
      </w:r>
      <w:proofErr w:type="spellStart"/>
      <w:r w:rsidRPr="00886B88">
        <w:rPr>
          <w:rFonts w:eastAsia="Times New Roman"/>
          <w:spacing w:val="0"/>
          <w:lang w:val="id-ID"/>
        </w:rPr>
        <w:t>sesuai</w:t>
      </w:r>
      <w:proofErr w:type="spellEnd"/>
      <w:r w:rsidRPr="00886B88">
        <w:rPr>
          <w:rFonts w:eastAsia="Times New Roman"/>
          <w:spacing w:val="0"/>
          <w:lang w:val="id-ID"/>
        </w:rPr>
        <w:t xml:space="preserve"> </w:t>
      </w:r>
      <w:proofErr w:type="spellStart"/>
      <w:r w:rsidRPr="00886B88">
        <w:rPr>
          <w:rFonts w:eastAsia="Times New Roman"/>
          <w:spacing w:val="0"/>
          <w:lang w:val="id-ID"/>
        </w:rPr>
        <w:t>dengan</w:t>
      </w:r>
      <w:proofErr w:type="spellEnd"/>
      <w:r w:rsidRPr="00886B88">
        <w:rPr>
          <w:rFonts w:eastAsia="Times New Roman"/>
          <w:spacing w:val="0"/>
          <w:lang w:val="id-ID"/>
        </w:rPr>
        <w:t xml:space="preserve"> </w:t>
      </w:r>
      <w:proofErr w:type="spellStart"/>
      <w:r w:rsidRPr="00886B88">
        <w:rPr>
          <w:rFonts w:eastAsia="Times New Roman"/>
          <w:spacing w:val="0"/>
          <w:lang w:val="id-ID"/>
        </w:rPr>
        <w:t>tujuan</w:t>
      </w:r>
      <w:proofErr w:type="spellEnd"/>
      <w:r w:rsidRPr="00886B88">
        <w:rPr>
          <w:rFonts w:eastAsia="Times New Roman"/>
          <w:spacing w:val="0"/>
          <w:lang w:val="id-ID"/>
        </w:rPr>
        <w:t xml:space="preserve">, </w:t>
      </w:r>
      <w:proofErr w:type="spellStart"/>
      <w:r w:rsidRPr="00886B88">
        <w:rPr>
          <w:rFonts w:eastAsia="Times New Roman"/>
          <w:spacing w:val="0"/>
          <w:lang w:val="id-ID"/>
        </w:rPr>
        <w:t>apabila</w:t>
      </w:r>
      <w:proofErr w:type="spellEnd"/>
      <w:r w:rsidRPr="00886B88">
        <w:rPr>
          <w:rFonts w:eastAsia="Times New Roman"/>
          <w:spacing w:val="0"/>
          <w:lang w:val="id-ID"/>
        </w:rPr>
        <w:t xml:space="preserve"> </w:t>
      </w:r>
      <w:proofErr w:type="spellStart"/>
      <w:r w:rsidRPr="00886B88">
        <w:rPr>
          <w:rFonts w:eastAsia="Times New Roman"/>
          <w:spacing w:val="0"/>
          <w:lang w:val="id-ID"/>
        </w:rPr>
        <w:t>belum</w:t>
      </w:r>
      <w:proofErr w:type="spellEnd"/>
      <w:r w:rsidRPr="00886B88">
        <w:rPr>
          <w:rFonts w:eastAsia="Times New Roman"/>
          <w:spacing w:val="0"/>
          <w:lang w:val="id-ID"/>
        </w:rPr>
        <w:t xml:space="preserve"> </w:t>
      </w:r>
      <w:proofErr w:type="spellStart"/>
      <w:r w:rsidRPr="00886B88">
        <w:rPr>
          <w:rFonts w:eastAsia="Times New Roman"/>
          <w:spacing w:val="0"/>
          <w:lang w:val="id-ID"/>
        </w:rPr>
        <w:t>sesuai</w:t>
      </w:r>
      <w:proofErr w:type="spellEnd"/>
      <w:r w:rsidRPr="00886B88">
        <w:rPr>
          <w:rFonts w:eastAsia="Times New Roman"/>
          <w:spacing w:val="0"/>
          <w:lang w:val="id-ID"/>
        </w:rPr>
        <w:t xml:space="preserve"> </w:t>
      </w:r>
      <w:proofErr w:type="spellStart"/>
      <w:r w:rsidRPr="00886B88">
        <w:rPr>
          <w:rFonts w:eastAsia="Times New Roman"/>
          <w:spacing w:val="0"/>
          <w:lang w:val="id-ID"/>
        </w:rPr>
        <w:t>maka</w:t>
      </w:r>
      <w:proofErr w:type="spellEnd"/>
      <w:r w:rsidRPr="00886B88">
        <w:rPr>
          <w:rFonts w:eastAsia="Times New Roman"/>
          <w:spacing w:val="0"/>
          <w:lang w:val="id-ID"/>
        </w:rPr>
        <w:t xml:space="preserve"> </w:t>
      </w:r>
      <w:proofErr w:type="spellStart"/>
      <w:r w:rsidRPr="00886B88">
        <w:rPr>
          <w:rFonts w:eastAsia="Times New Roman"/>
          <w:spacing w:val="0"/>
          <w:lang w:val="id-ID"/>
        </w:rPr>
        <w:t>langkah</w:t>
      </w:r>
      <w:proofErr w:type="spellEnd"/>
      <w:r w:rsidRPr="00886B88">
        <w:rPr>
          <w:rFonts w:eastAsia="Times New Roman"/>
          <w:spacing w:val="0"/>
          <w:lang w:val="id-ID"/>
        </w:rPr>
        <w:t xml:space="preserve"> </w:t>
      </w:r>
      <w:proofErr w:type="spellStart"/>
      <w:r w:rsidRPr="00886B88">
        <w:rPr>
          <w:rFonts w:eastAsia="Times New Roman"/>
          <w:spacing w:val="0"/>
          <w:lang w:val="id-ID"/>
        </w:rPr>
        <w:t>selanjutnya</w:t>
      </w:r>
      <w:proofErr w:type="spellEnd"/>
      <w:r w:rsidRPr="00886B88">
        <w:rPr>
          <w:rFonts w:eastAsia="Times New Roman"/>
          <w:spacing w:val="0"/>
          <w:lang w:val="id-ID"/>
        </w:rPr>
        <w:t xml:space="preserve"> </w:t>
      </w:r>
      <w:proofErr w:type="spellStart"/>
      <w:r w:rsidRPr="00886B88">
        <w:rPr>
          <w:rFonts w:eastAsia="Times New Roman"/>
          <w:spacing w:val="0"/>
          <w:lang w:val="id-ID"/>
        </w:rPr>
        <w:t>kembali</w:t>
      </w:r>
      <w:proofErr w:type="spellEnd"/>
      <w:r w:rsidRPr="00886B88">
        <w:rPr>
          <w:rFonts w:eastAsia="Times New Roman"/>
          <w:spacing w:val="0"/>
          <w:lang w:val="id-ID"/>
        </w:rPr>
        <w:t xml:space="preserve"> </w:t>
      </w:r>
      <w:proofErr w:type="spellStart"/>
      <w:r w:rsidRPr="00886B88">
        <w:rPr>
          <w:rFonts w:eastAsia="Times New Roman"/>
          <w:spacing w:val="0"/>
          <w:lang w:val="id-ID"/>
        </w:rPr>
        <w:t>ke</w:t>
      </w:r>
      <w:proofErr w:type="spellEnd"/>
      <w:r w:rsidRPr="00886B88">
        <w:rPr>
          <w:rFonts w:eastAsia="Times New Roman"/>
          <w:spacing w:val="0"/>
          <w:lang w:val="id-ID"/>
        </w:rPr>
        <w:t xml:space="preserve"> </w:t>
      </w:r>
      <w:proofErr w:type="spellStart"/>
      <w:r w:rsidRPr="00886B88">
        <w:rPr>
          <w:rFonts w:eastAsia="Times New Roman"/>
          <w:spacing w:val="0"/>
          <w:lang w:val="id-ID"/>
        </w:rPr>
        <w:t>studi</w:t>
      </w:r>
      <w:proofErr w:type="spellEnd"/>
      <w:r w:rsidRPr="00886B88">
        <w:rPr>
          <w:rFonts w:eastAsia="Times New Roman"/>
          <w:spacing w:val="0"/>
          <w:lang w:val="id-ID"/>
        </w:rPr>
        <w:t xml:space="preserve"> </w:t>
      </w:r>
      <w:proofErr w:type="spellStart"/>
      <w:r w:rsidRPr="00886B88">
        <w:rPr>
          <w:rFonts w:eastAsia="Times New Roman"/>
          <w:spacing w:val="0"/>
          <w:lang w:val="id-ID"/>
        </w:rPr>
        <w:t>literatur</w:t>
      </w:r>
      <w:proofErr w:type="spellEnd"/>
      <w:r w:rsidRPr="00886B88">
        <w:rPr>
          <w:rFonts w:eastAsia="Times New Roman"/>
          <w:spacing w:val="0"/>
          <w:lang w:val="id-ID"/>
        </w:rPr>
        <w:t xml:space="preserve">. Setelah </w:t>
      </w:r>
      <w:proofErr w:type="spellStart"/>
      <w:r w:rsidRPr="00886B88">
        <w:rPr>
          <w:rFonts w:eastAsia="Times New Roman"/>
          <w:spacing w:val="0"/>
          <w:lang w:val="id-ID"/>
        </w:rPr>
        <w:t>sistem</w:t>
      </w:r>
      <w:proofErr w:type="spellEnd"/>
      <w:r w:rsidRPr="00886B88">
        <w:rPr>
          <w:rFonts w:eastAsia="Times New Roman"/>
          <w:spacing w:val="0"/>
          <w:lang w:val="id-ID"/>
        </w:rPr>
        <w:t xml:space="preserve"> </w:t>
      </w:r>
      <w:proofErr w:type="spellStart"/>
      <w:r w:rsidRPr="00886B88">
        <w:rPr>
          <w:rFonts w:eastAsia="Times New Roman"/>
          <w:spacing w:val="0"/>
          <w:lang w:val="id-ID"/>
        </w:rPr>
        <w:t>berhasil</w:t>
      </w:r>
      <w:proofErr w:type="spellEnd"/>
      <w:r w:rsidRPr="00886B88">
        <w:rPr>
          <w:rFonts w:eastAsia="Times New Roman"/>
          <w:spacing w:val="0"/>
          <w:lang w:val="id-ID"/>
        </w:rPr>
        <w:t xml:space="preserve"> </w:t>
      </w:r>
      <w:proofErr w:type="spellStart"/>
      <w:r w:rsidRPr="00886B88">
        <w:rPr>
          <w:rFonts w:eastAsia="Times New Roman"/>
          <w:spacing w:val="0"/>
          <w:lang w:val="id-ID"/>
        </w:rPr>
        <w:t>dibangun</w:t>
      </w:r>
      <w:proofErr w:type="spellEnd"/>
      <w:r w:rsidRPr="00886B88">
        <w:rPr>
          <w:rFonts w:eastAsia="Times New Roman"/>
          <w:spacing w:val="0"/>
          <w:lang w:val="id-ID"/>
        </w:rPr>
        <w:t xml:space="preserve"> dan </w:t>
      </w:r>
      <w:proofErr w:type="spellStart"/>
      <w:r w:rsidRPr="00886B88">
        <w:rPr>
          <w:rFonts w:eastAsia="Times New Roman"/>
          <w:spacing w:val="0"/>
          <w:lang w:val="id-ID"/>
        </w:rPr>
        <w:t>berjalan</w:t>
      </w:r>
      <w:proofErr w:type="spellEnd"/>
      <w:r w:rsidRPr="00886B88">
        <w:rPr>
          <w:rFonts w:eastAsia="Times New Roman"/>
          <w:spacing w:val="0"/>
          <w:lang w:val="id-ID"/>
        </w:rPr>
        <w:t xml:space="preserve"> </w:t>
      </w:r>
      <w:proofErr w:type="spellStart"/>
      <w:r w:rsidRPr="00886B88">
        <w:rPr>
          <w:rFonts w:eastAsia="Times New Roman"/>
          <w:spacing w:val="0"/>
          <w:lang w:val="id-ID"/>
        </w:rPr>
        <w:t>sesuai</w:t>
      </w:r>
      <w:proofErr w:type="spellEnd"/>
      <w:r w:rsidRPr="00886B88">
        <w:rPr>
          <w:rFonts w:eastAsia="Times New Roman"/>
          <w:spacing w:val="0"/>
          <w:lang w:val="id-ID"/>
        </w:rPr>
        <w:t xml:space="preserve"> </w:t>
      </w:r>
      <w:proofErr w:type="spellStart"/>
      <w:r w:rsidRPr="00886B88">
        <w:rPr>
          <w:rFonts w:eastAsia="Times New Roman"/>
          <w:spacing w:val="0"/>
          <w:lang w:val="id-ID"/>
        </w:rPr>
        <w:t>dengan</w:t>
      </w:r>
      <w:proofErr w:type="spellEnd"/>
      <w:r w:rsidRPr="00886B88">
        <w:rPr>
          <w:rFonts w:eastAsia="Times New Roman"/>
          <w:spacing w:val="0"/>
          <w:lang w:val="id-ID"/>
        </w:rPr>
        <w:t xml:space="preserve"> </w:t>
      </w:r>
      <w:proofErr w:type="spellStart"/>
      <w:r w:rsidRPr="00886B88">
        <w:rPr>
          <w:rFonts w:eastAsia="Times New Roman"/>
          <w:spacing w:val="0"/>
          <w:lang w:val="id-ID"/>
        </w:rPr>
        <w:t>fungsinya</w:t>
      </w:r>
      <w:proofErr w:type="spellEnd"/>
      <w:r w:rsidRPr="00886B88">
        <w:rPr>
          <w:rFonts w:eastAsia="Times New Roman"/>
          <w:spacing w:val="0"/>
          <w:lang w:val="id-ID"/>
        </w:rPr>
        <w:t xml:space="preserve"> </w:t>
      </w:r>
      <w:proofErr w:type="spellStart"/>
      <w:r w:rsidRPr="00886B88">
        <w:rPr>
          <w:rFonts w:eastAsia="Times New Roman"/>
          <w:spacing w:val="0"/>
          <w:lang w:val="id-ID"/>
        </w:rPr>
        <w:t>maka</w:t>
      </w:r>
      <w:proofErr w:type="spellEnd"/>
      <w:r w:rsidRPr="00886B88">
        <w:rPr>
          <w:rFonts w:eastAsia="Times New Roman"/>
          <w:spacing w:val="0"/>
          <w:lang w:val="id-ID"/>
        </w:rPr>
        <w:t xml:space="preserve"> </w:t>
      </w:r>
      <w:proofErr w:type="spellStart"/>
      <w:r w:rsidRPr="00886B88">
        <w:rPr>
          <w:rFonts w:eastAsia="Times New Roman"/>
          <w:spacing w:val="0"/>
          <w:lang w:val="id-ID"/>
        </w:rPr>
        <w:t>tahap</w:t>
      </w:r>
      <w:proofErr w:type="spellEnd"/>
      <w:r w:rsidRPr="00886B88">
        <w:rPr>
          <w:rFonts w:eastAsia="Times New Roman"/>
          <w:spacing w:val="0"/>
          <w:lang w:val="id-ID"/>
        </w:rPr>
        <w:t xml:space="preserve"> terakhir yakni pembuatan </w:t>
      </w:r>
      <w:r w:rsidRPr="00886B88">
        <w:rPr>
          <w:rFonts w:eastAsia="Times New Roman"/>
          <w:spacing w:val="0"/>
          <w:lang w:val="id-ID"/>
        </w:rPr>
        <w:t>laporan.</w:t>
      </w:r>
      <w:r>
        <w:rPr>
          <w:rFonts w:eastAsia="Times New Roman"/>
          <w:spacing w:val="0"/>
          <w:lang w:val="id-ID"/>
        </w:rPr>
        <w:t xml:space="preserve"> </w:t>
      </w:r>
      <w:r>
        <w:t xml:space="preserve">Diagram </w:t>
      </w:r>
      <w:proofErr w:type="spellStart"/>
      <w:r>
        <w:t>alir</w:t>
      </w:r>
      <w:proofErr w:type="spellEnd"/>
      <w:r>
        <w:t xml:space="preserve"> </w:t>
      </w:r>
      <w:proofErr w:type="spellStart"/>
      <w:r>
        <w:t>penelitian</w:t>
      </w:r>
      <w:proofErr w:type="spellEnd"/>
      <w:r>
        <w:t xml:space="preserve"> </w:t>
      </w:r>
      <w:proofErr w:type="spellStart"/>
      <w:r>
        <w:t>dapat</w:t>
      </w:r>
      <w:proofErr w:type="spellEnd"/>
      <w:r>
        <w:t xml:space="preserve"> </w:t>
      </w:r>
      <w:proofErr w:type="spellStart"/>
      <w:r>
        <w:t>dilihat</w:t>
      </w:r>
      <w:proofErr w:type="spellEnd"/>
      <w:r>
        <w:t xml:space="preserve"> pada</w:t>
      </w:r>
      <w:r>
        <w:rPr>
          <w:rFonts w:eastAsia="Times New Roman"/>
          <w:spacing w:val="0"/>
          <w:lang w:val="id-ID"/>
        </w:rPr>
        <w:t xml:space="preserve"> </w:t>
      </w:r>
      <w:r>
        <w:rPr>
          <w:rFonts w:eastAsia="Times New Roman"/>
          <w:spacing w:val="0"/>
          <w:lang w:val="id-ID"/>
        </w:rPr>
        <w:t>Gambar 1</w:t>
      </w:r>
      <w:r>
        <w:rPr>
          <w:rFonts w:eastAsia="Times New Roman"/>
          <w:spacing w:val="0"/>
          <w:lang w:val="id-ID"/>
        </w:rPr>
        <w:t>.</w:t>
      </w:r>
    </w:p>
    <w:p w14:paraId="16ABE54C" w14:textId="2ECAC39F" w:rsidR="00886B88" w:rsidRDefault="00886B88" w:rsidP="00886B88">
      <w:pPr>
        <w:pStyle w:val="BodyText"/>
        <w:ind w:firstLine="0"/>
        <w:jc w:val="center"/>
      </w:pPr>
      <w:r>
        <w:object w:dxaOrig="2776" w:dyaOrig="6600" w14:anchorId="5B8856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7pt;height:252pt" o:ole="">
            <v:imagedata r:id="rId7" o:title=""/>
          </v:shape>
          <o:OLEObject Type="Embed" ProgID="Visio.Drawing.15" ShapeID="_x0000_i1026" DrawAspect="Content" ObjectID="_1617791391" r:id="rId8"/>
        </w:object>
      </w:r>
    </w:p>
    <w:p w14:paraId="33BF6DC0" w14:textId="548123F5" w:rsidR="00886B88" w:rsidRPr="00886B88" w:rsidRDefault="00886B88" w:rsidP="00886B88">
      <w:pPr>
        <w:pStyle w:val="figurecaption"/>
        <w:ind w:left="0" w:firstLine="0"/>
        <w:jc w:val="left"/>
        <w:rPr>
          <w:rFonts w:eastAsia="Times New Roman"/>
          <w:color w:val="000000" w:themeColor="text1"/>
          <w:szCs w:val="22"/>
          <w:lang w:val="id-ID"/>
        </w:rPr>
      </w:pPr>
      <w:r w:rsidRPr="00886B88">
        <w:rPr>
          <w:rFonts w:eastAsia="Times New Roman"/>
          <w:color w:val="000000" w:themeColor="text1"/>
          <w:szCs w:val="22"/>
          <w:lang w:val="id-ID"/>
        </w:rPr>
        <w:t xml:space="preserve">Diagram </w:t>
      </w:r>
      <w:proofErr w:type="spellStart"/>
      <w:r w:rsidRPr="00886B88">
        <w:rPr>
          <w:rFonts w:eastAsia="Times New Roman"/>
          <w:color w:val="000000" w:themeColor="text1"/>
          <w:szCs w:val="22"/>
          <w:lang w:val="id-ID"/>
        </w:rPr>
        <w:t>alir</w:t>
      </w:r>
      <w:proofErr w:type="spellEnd"/>
      <w:r w:rsidRPr="00886B88">
        <w:rPr>
          <w:rFonts w:eastAsia="Times New Roman"/>
          <w:color w:val="000000" w:themeColor="text1"/>
          <w:szCs w:val="22"/>
          <w:lang w:val="id-ID"/>
        </w:rPr>
        <w:t xml:space="preserve"> </w:t>
      </w:r>
      <w:proofErr w:type="spellStart"/>
      <w:r w:rsidRPr="00886B88">
        <w:rPr>
          <w:rFonts w:eastAsia="Times New Roman"/>
          <w:color w:val="000000" w:themeColor="text1"/>
          <w:szCs w:val="22"/>
          <w:lang w:val="id-ID"/>
        </w:rPr>
        <w:t>pembuatan</w:t>
      </w:r>
      <w:proofErr w:type="spellEnd"/>
      <w:r w:rsidRPr="00886B88">
        <w:rPr>
          <w:rFonts w:eastAsia="Times New Roman"/>
          <w:color w:val="000000" w:themeColor="text1"/>
          <w:szCs w:val="22"/>
          <w:lang w:val="id-ID"/>
        </w:rPr>
        <w:t xml:space="preserve"> </w:t>
      </w:r>
      <w:proofErr w:type="spellStart"/>
      <w:r w:rsidRPr="00886B88">
        <w:rPr>
          <w:rFonts w:eastAsia="Times New Roman"/>
          <w:color w:val="000000" w:themeColor="text1"/>
          <w:szCs w:val="22"/>
          <w:lang w:val="id-ID"/>
        </w:rPr>
        <w:t>sistem</w:t>
      </w:r>
      <w:proofErr w:type="spellEnd"/>
    </w:p>
    <w:p w14:paraId="281CD4DD" w14:textId="0815DE00" w:rsidR="00886B88" w:rsidRDefault="00886B88" w:rsidP="008873F2">
      <w:pPr>
        <w:pStyle w:val="Heading2"/>
        <w:tabs>
          <w:tab w:val="clear" w:pos="227"/>
          <w:tab w:val="num" w:pos="284"/>
        </w:tabs>
        <w:rPr>
          <w:lang w:val="id-ID"/>
        </w:rPr>
      </w:pPr>
      <w:r>
        <w:rPr>
          <w:lang w:val="id-ID"/>
        </w:rPr>
        <w:t>Pengumpulan Data</w:t>
      </w:r>
    </w:p>
    <w:p w14:paraId="49F25355" w14:textId="2D3349DE" w:rsidR="00886B88" w:rsidRDefault="00886B88" w:rsidP="00670F56">
      <w:pPr>
        <w:pStyle w:val="BodyText"/>
        <w:spacing w:after="0"/>
        <w:rPr>
          <w:lang w:eastAsia="en-US"/>
        </w:rPr>
      </w:pPr>
      <w:r w:rsidRPr="00886B88">
        <w:rPr>
          <w:szCs w:val="24"/>
        </w:rPr>
        <w:t xml:space="preserve">Pada </w:t>
      </w:r>
      <w:proofErr w:type="spellStart"/>
      <w:r w:rsidRPr="00886B88">
        <w:rPr>
          <w:szCs w:val="24"/>
        </w:rPr>
        <w:t>penelitian</w:t>
      </w:r>
      <w:proofErr w:type="spellEnd"/>
      <w:r w:rsidRPr="00886B88">
        <w:rPr>
          <w:szCs w:val="24"/>
        </w:rPr>
        <w:t xml:space="preserve"> </w:t>
      </w:r>
      <w:proofErr w:type="spellStart"/>
      <w:r w:rsidRPr="00886B88">
        <w:rPr>
          <w:szCs w:val="24"/>
        </w:rPr>
        <w:t>ini</w:t>
      </w:r>
      <w:proofErr w:type="spellEnd"/>
      <w:r w:rsidRPr="00886B88">
        <w:rPr>
          <w:szCs w:val="24"/>
        </w:rPr>
        <w:t xml:space="preserve"> </w:t>
      </w:r>
      <w:proofErr w:type="spellStart"/>
      <w:r w:rsidRPr="00886B88">
        <w:rPr>
          <w:szCs w:val="24"/>
        </w:rPr>
        <w:t>digunakan</w:t>
      </w:r>
      <w:proofErr w:type="spellEnd"/>
      <w:r w:rsidRPr="00886B88">
        <w:rPr>
          <w:szCs w:val="24"/>
        </w:rPr>
        <w:t xml:space="preserve"> </w:t>
      </w:r>
      <w:r w:rsidRPr="00886B88">
        <w:rPr>
          <w:i/>
          <w:szCs w:val="24"/>
        </w:rPr>
        <w:t xml:space="preserve">dataset </w:t>
      </w:r>
      <w:proofErr w:type="spellStart"/>
      <w:r w:rsidRPr="00886B88">
        <w:rPr>
          <w:szCs w:val="24"/>
        </w:rPr>
        <w:t>dari</w:t>
      </w:r>
      <w:proofErr w:type="spellEnd"/>
      <w:r w:rsidRPr="00886B88">
        <w:rPr>
          <w:szCs w:val="24"/>
        </w:rPr>
        <w:t xml:space="preserve"> </w:t>
      </w:r>
      <w:proofErr w:type="spellStart"/>
      <w:r w:rsidRPr="00886B88">
        <w:rPr>
          <w:szCs w:val="24"/>
        </w:rPr>
        <w:t>penelitian</w:t>
      </w:r>
      <w:proofErr w:type="spellEnd"/>
      <w:r w:rsidRPr="00886B88">
        <w:rPr>
          <w:szCs w:val="24"/>
        </w:rPr>
        <w:t xml:space="preserve"> </w:t>
      </w:r>
      <w:proofErr w:type="spellStart"/>
      <w:r w:rsidRPr="00886B88">
        <w:rPr>
          <w:szCs w:val="24"/>
        </w:rPr>
        <w:t>sebelumnya</w:t>
      </w:r>
      <w:proofErr w:type="spellEnd"/>
      <w:r w:rsidRPr="00886B88">
        <w:rPr>
          <w:szCs w:val="24"/>
        </w:rPr>
        <w:t xml:space="preserve"> yang </w:t>
      </w:r>
      <w:proofErr w:type="spellStart"/>
      <w:r w:rsidRPr="00886B88">
        <w:rPr>
          <w:szCs w:val="24"/>
        </w:rPr>
        <w:t>meneliti</w:t>
      </w:r>
      <w:proofErr w:type="spellEnd"/>
      <w:r w:rsidRPr="00886B88">
        <w:rPr>
          <w:szCs w:val="24"/>
        </w:rPr>
        <w:t xml:space="preserve"> </w:t>
      </w:r>
      <w:proofErr w:type="spellStart"/>
      <w:r w:rsidRPr="00886B88">
        <w:rPr>
          <w:szCs w:val="24"/>
        </w:rPr>
        <w:t>tentang</w:t>
      </w:r>
      <w:proofErr w:type="spellEnd"/>
      <w:r w:rsidRPr="00886B88">
        <w:rPr>
          <w:szCs w:val="24"/>
        </w:rPr>
        <w:t xml:space="preserve"> </w:t>
      </w:r>
      <w:proofErr w:type="spellStart"/>
      <w:r w:rsidRPr="00886B88">
        <w:rPr>
          <w:szCs w:val="24"/>
        </w:rPr>
        <w:t>retakan</w:t>
      </w:r>
      <w:proofErr w:type="spellEnd"/>
      <w:r w:rsidRPr="00886B88">
        <w:rPr>
          <w:szCs w:val="24"/>
        </w:rPr>
        <w:t xml:space="preserve"> pada </w:t>
      </w:r>
      <w:proofErr w:type="spellStart"/>
      <w:r w:rsidRPr="00886B88">
        <w:rPr>
          <w:szCs w:val="24"/>
        </w:rPr>
        <w:t>bangunan</w:t>
      </w:r>
      <w:proofErr w:type="spellEnd"/>
      <w:r w:rsidRPr="00886B88">
        <w:rPr>
          <w:szCs w:val="24"/>
        </w:rPr>
        <w:t xml:space="preserve">. </w:t>
      </w:r>
      <w:r w:rsidRPr="00886B88">
        <w:rPr>
          <w:i/>
          <w:szCs w:val="24"/>
        </w:rPr>
        <w:t>Dataset</w:t>
      </w:r>
      <w:r w:rsidRPr="00886B88">
        <w:rPr>
          <w:szCs w:val="24"/>
        </w:rPr>
        <w:t xml:space="preserve"> </w:t>
      </w:r>
      <w:proofErr w:type="spellStart"/>
      <w:r w:rsidRPr="00886B88">
        <w:rPr>
          <w:szCs w:val="24"/>
        </w:rPr>
        <w:t>tersebut</w:t>
      </w:r>
      <w:proofErr w:type="spellEnd"/>
      <w:r w:rsidRPr="00886B88">
        <w:rPr>
          <w:szCs w:val="24"/>
        </w:rPr>
        <w:t xml:space="preserve"> </w:t>
      </w:r>
      <w:proofErr w:type="spellStart"/>
      <w:r w:rsidRPr="00886B88">
        <w:rPr>
          <w:szCs w:val="24"/>
        </w:rPr>
        <w:t>berjumlah</w:t>
      </w:r>
      <w:proofErr w:type="spellEnd"/>
      <w:r w:rsidRPr="00886B88">
        <w:rPr>
          <w:szCs w:val="24"/>
        </w:rPr>
        <w:t xml:space="preserve"> 40.000 </w:t>
      </w:r>
      <w:proofErr w:type="spellStart"/>
      <w:r w:rsidRPr="00886B88">
        <w:rPr>
          <w:szCs w:val="24"/>
        </w:rPr>
        <w:t>citra</w:t>
      </w:r>
      <w:proofErr w:type="spellEnd"/>
      <w:r w:rsidRPr="00886B88">
        <w:rPr>
          <w:szCs w:val="24"/>
        </w:rPr>
        <w:t xml:space="preserve"> </w:t>
      </w:r>
      <w:proofErr w:type="spellStart"/>
      <w:r w:rsidRPr="00886B88">
        <w:rPr>
          <w:szCs w:val="24"/>
        </w:rPr>
        <w:t>dengan</w:t>
      </w:r>
      <w:proofErr w:type="spellEnd"/>
      <w:r w:rsidRPr="00886B88">
        <w:rPr>
          <w:szCs w:val="24"/>
        </w:rPr>
        <w:t xml:space="preserve"> </w:t>
      </w:r>
      <w:proofErr w:type="spellStart"/>
      <w:r w:rsidRPr="00886B88">
        <w:rPr>
          <w:szCs w:val="24"/>
        </w:rPr>
        <w:t>citra</w:t>
      </w:r>
      <w:proofErr w:type="spellEnd"/>
      <w:r w:rsidRPr="00886B88">
        <w:rPr>
          <w:szCs w:val="24"/>
        </w:rPr>
        <w:t xml:space="preserve"> </w:t>
      </w:r>
      <w:proofErr w:type="spellStart"/>
      <w:r w:rsidRPr="00886B88">
        <w:rPr>
          <w:szCs w:val="24"/>
        </w:rPr>
        <w:t>retak</w:t>
      </w:r>
      <w:proofErr w:type="spellEnd"/>
      <w:r w:rsidRPr="00886B88">
        <w:rPr>
          <w:szCs w:val="24"/>
        </w:rPr>
        <w:t xml:space="preserve"> </w:t>
      </w:r>
      <w:proofErr w:type="spellStart"/>
      <w:r w:rsidRPr="00886B88">
        <w:rPr>
          <w:szCs w:val="24"/>
        </w:rPr>
        <w:t>sejumlah</w:t>
      </w:r>
      <w:proofErr w:type="spellEnd"/>
      <w:r w:rsidRPr="00886B88">
        <w:rPr>
          <w:szCs w:val="24"/>
        </w:rPr>
        <w:t xml:space="preserve"> 20.000 dan 20.000 </w:t>
      </w:r>
      <w:proofErr w:type="spellStart"/>
      <w:r w:rsidRPr="00886B88">
        <w:rPr>
          <w:szCs w:val="24"/>
        </w:rPr>
        <w:t>citra</w:t>
      </w:r>
      <w:proofErr w:type="spellEnd"/>
      <w:r w:rsidRPr="00886B88">
        <w:rPr>
          <w:szCs w:val="24"/>
        </w:rPr>
        <w:t xml:space="preserve"> non-</w:t>
      </w:r>
      <w:proofErr w:type="spellStart"/>
      <w:r w:rsidRPr="00886B88">
        <w:rPr>
          <w:szCs w:val="24"/>
        </w:rPr>
        <w:t>retak</w:t>
      </w:r>
      <w:proofErr w:type="spellEnd"/>
      <w:r w:rsidRPr="00886B88">
        <w:rPr>
          <w:szCs w:val="24"/>
        </w:rPr>
        <w:t xml:space="preserve"> </w:t>
      </w:r>
      <w:r w:rsidRPr="00886B88">
        <w:rPr>
          <w:szCs w:val="24"/>
        </w:rPr>
        <w:fldChar w:fldCharType="begin" w:fldLock="1"/>
      </w:r>
      <w:r w:rsidRPr="00886B88">
        <w:rPr>
          <w:szCs w:val="24"/>
        </w:rPr>
        <w:instrText>ADDIN CSL_CITATION {"citationItems":[{"id":"ITEM-1","itemData":{"DOI":"10.17632/5y9wdsg2zt.1","author":[{"dropping-particle":"","family":"Özgenel","given":"Ç.F.","non-dropping-particle":"","parse-names":false,"suffix":""}],"id":"ITEM-1","issued":{"date-parts":[["2018","1","15"]]},"publisher":"Mendeley","title":"Concrete Crack Images for Classification","type":"article","volume":"1"},"uris":["http://www.mendeley.com/documents/?uuid=a311923b-75a7-34c7-b672-8affb03e9233"]}],"mendeley":{"formattedCitation":"[19]","plainTextFormattedCitation":"[19]","previouslyFormattedCitation":"[19]"},"properties":{"noteIndex":0},"schema":"https://github.com/citation-style-language/schema/raw/master/csl-citation.json"}</w:instrText>
      </w:r>
      <w:r w:rsidRPr="00886B88">
        <w:rPr>
          <w:szCs w:val="24"/>
        </w:rPr>
        <w:fldChar w:fldCharType="separate"/>
      </w:r>
      <w:r w:rsidRPr="00886B88">
        <w:rPr>
          <w:noProof/>
          <w:szCs w:val="24"/>
        </w:rPr>
        <w:t>[19]</w:t>
      </w:r>
      <w:r w:rsidRPr="00886B88">
        <w:rPr>
          <w:szCs w:val="24"/>
        </w:rPr>
        <w:fldChar w:fldCharType="end"/>
      </w:r>
      <w:r w:rsidRPr="00886B88">
        <w:rPr>
          <w:szCs w:val="24"/>
        </w:rPr>
        <w:t xml:space="preserve">. Dari </w:t>
      </w:r>
      <w:r w:rsidRPr="00886B88">
        <w:rPr>
          <w:i/>
          <w:szCs w:val="24"/>
        </w:rPr>
        <w:t>dataset</w:t>
      </w:r>
      <w:r w:rsidRPr="00886B88">
        <w:rPr>
          <w:szCs w:val="24"/>
        </w:rPr>
        <w:t xml:space="preserve"> </w:t>
      </w:r>
      <w:proofErr w:type="spellStart"/>
      <w:r w:rsidRPr="00886B88">
        <w:rPr>
          <w:szCs w:val="24"/>
        </w:rPr>
        <w:t>tersebut</w:t>
      </w:r>
      <w:proofErr w:type="spellEnd"/>
      <w:r w:rsidRPr="00886B88">
        <w:rPr>
          <w:szCs w:val="24"/>
        </w:rPr>
        <w:t xml:space="preserve">, </w:t>
      </w:r>
      <w:proofErr w:type="spellStart"/>
      <w:r w:rsidRPr="00886B88">
        <w:rPr>
          <w:szCs w:val="24"/>
        </w:rPr>
        <w:t>peneliti</w:t>
      </w:r>
      <w:proofErr w:type="spellEnd"/>
      <w:r w:rsidRPr="00886B88">
        <w:rPr>
          <w:szCs w:val="24"/>
        </w:rPr>
        <w:t xml:space="preserve"> </w:t>
      </w:r>
      <w:proofErr w:type="spellStart"/>
      <w:r w:rsidRPr="00886B88">
        <w:rPr>
          <w:szCs w:val="24"/>
        </w:rPr>
        <w:t>kemudian</w:t>
      </w:r>
      <w:proofErr w:type="spellEnd"/>
      <w:r w:rsidRPr="00886B88">
        <w:rPr>
          <w:szCs w:val="24"/>
        </w:rPr>
        <w:t xml:space="preserve"> </w:t>
      </w:r>
      <w:proofErr w:type="spellStart"/>
      <w:r w:rsidRPr="00886B88">
        <w:rPr>
          <w:szCs w:val="24"/>
        </w:rPr>
        <w:t>membagi</w:t>
      </w:r>
      <w:proofErr w:type="spellEnd"/>
      <w:r w:rsidRPr="00886B88">
        <w:rPr>
          <w:szCs w:val="24"/>
        </w:rPr>
        <w:t xml:space="preserve"> </w:t>
      </w:r>
      <w:proofErr w:type="spellStart"/>
      <w:r w:rsidRPr="00886B88">
        <w:rPr>
          <w:szCs w:val="24"/>
        </w:rPr>
        <w:t>komposisi</w:t>
      </w:r>
      <w:proofErr w:type="spellEnd"/>
      <w:r w:rsidRPr="00886B88">
        <w:rPr>
          <w:szCs w:val="24"/>
        </w:rPr>
        <w:t xml:space="preserve"> 70% data </w:t>
      </w:r>
      <w:proofErr w:type="spellStart"/>
      <w:r w:rsidRPr="00886B88">
        <w:rPr>
          <w:szCs w:val="24"/>
        </w:rPr>
        <w:t>latih</w:t>
      </w:r>
      <w:proofErr w:type="spellEnd"/>
      <w:r w:rsidRPr="00886B88">
        <w:rPr>
          <w:szCs w:val="24"/>
        </w:rPr>
        <w:t xml:space="preserve"> </w:t>
      </w:r>
      <w:proofErr w:type="spellStart"/>
      <w:r w:rsidRPr="00886B88">
        <w:rPr>
          <w:szCs w:val="24"/>
        </w:rPr>
        <w:t>berbanding</w:t>
      </w:r>
      <w:proofErr w:type="spellEnd"/>
      <w:r w:rsidRPr="00886B88">
        <w:rPr>
          <w:szCs w:val="24"/>
        </w:rPr>
        <w:t xml:space="preserve"> 30% data uji </w:t>
      </w:r>
      <w:proofErr w:type="spellStart"/>
      <w:r w:rsidRPr="00886B88">
        <w:rPr>
          <w:szCs w:val="24"/>
        </w:rPr>
        <w:t>sehingga</w:t>
      </w:r>
      <w:proofErr w:type="spellEnd"/>
      <w:r w:rsidRPr="00886B88">
        <w:rPr>
          <w:szCs w:val="24"/>
        </w:rPr>
        <w:t xml:space="preserve"> </w:t>
      </w:r>
      <w:proofErr w:type="spellStart"/>
      <w:r w:rsidRPr="00886B88">
        <w:rPr>
          <w:szCs w:val="24"/>
        </w:rPr>
        <w:t>dihasilkan</w:t>
      </w:r>
      <w:proofErr w:type="spellEnd"/>
      <w:r w:rsidRPr="00886B88">
        <w:rPr>
          <w:szCs w:val="24"/>
        </w:rPr>
        <w:t xml:space="preserve"> data </w:t>
      </w:r>
      <w:proofErr w:type="spellStart"/>
      <w:r w:rsidRPr="00886B88">
        <w:rPr>
          <w:szCs w:val="24"/>
        </w:rPr>
        <w:t>latih</w:t>
      </w:r>
      <w:proofErr w:type="spellEnd"/>
      <w:r w:rsidRPr="00886B88">
        <w:rPr>
          <w:szCs w:val="24"/>
        </w:rPr>
        <w:t xml:space="preserve"> </w:t>
      </w:r>
      <w:proofErr w:type="spellStart"/>
      <w:r w:rsidRPr="00886B88">
        <w:rPr>
          <w:szCs w:val="24"/>
        </w:rPr>
        <w:t>sebanyak</w:t>
      </w:r>
      <w:proofErr w:type="spellEnd"/>
      <w:r w:rsidRPr="00886B88">
        <w:rPr>
          <w:szCs w:val="24"/>
        </w:rPr>
        <w:t xml:space="preserve"> 14.000 </w:t>
      </w:r>
      <w:proofErr w:type="spellStart"/>
      <w:r w:rsidRPr="00886B88">
        <w:rPr>
          <w:szCs w:val="24"/>
        </w:rPr>
        <w:t>citra</w:t>
      </w:r>
      <w:proofErr w:type="spellEnd"/>
      <w:r w:rsidRPr="00886B88">
        <w:rPr>
          <w:szCs w:val="24"/>
        </w:rPr>
        <w:t xml:space="preserve"> </w:t>
      </w:r>
      <w:proofErr w:type="spellStart"/>
      <w:r w:rsidRPr="00886B88">
        <w:rPr>
          <w:szCs w:val="24"/>
        </w:rPr>
        <w:t>retak</w:t>
      </w:r>
      <w:proofErr w:type="spellEnd"/>
      <w:r w:rsidRPr="00886B88">
        <w:rPr>
          <w:szCs w:val="24"/>
        </w:rPr>
        <w:t xml:space="preserve"> dan 14.000 </w:t>
      </w:r>
      <w:proofErr w:type="spellStart"/>
      <w:r w:rsidRPr="00886B88">
        <w:rPr>
          <w:szCs w:val="24"/>
        </w:rPr>
        <w:t>citra</w:t>
      </w:r>
      <w:proofErr w:type="spellEnd"/>
      <w:r w:rsidRPr="00886B88">
        <w:rPr>
          <w:szCs w:val="24"/>
        </w:rPr>
        <w:t xml:space="preserve"> non-</w:t>
      </w:r>
      <w:proofErr w:type="spellStart"/>
      <w:r w:rsidRPr="00886B88">
        <w:rPr>
          <w:szCs w:val="24"/>
        </w:rPr>
        <w:t>retak</w:t>
      </w:r>
      <w:proofErr w:type="spellEnd"/>
      <w:r w:rsidRPr="00886B88">
        <w:rPr>
          <w:szCs w:val="24"/>
        </w:rPr>
        <w:t xml:space="preserve">, </w:t>
      </w:r>
      <w:proofErr w:type="spellStart"/>
      <w:r w:rsidRPr="00886B88">
        <w:rPr>
          <w:szCs w:val="24"/>
        </w:rPr>
        <w:t>serta</w:t>
      </w:r>
      <w:proofErr w:type="spellEnd"/>
      <w:r w:rsidRPr="00886B88">
        <w:rPr>
          <w:szCs w:val="24"/>
        </w:rPr>
        <w:t xml:space="preserve"> 6.000 </w:t>
      </w:r>
      <w:proofErr w:type="spellStart"/>
      <w:r w:rsidRPr="00886B88">
        <w:rPr>
          <w:szCs w:val="24"/>
        </w:rPr>
        <w:t>citra</w:t>
      </w:r>
      <w:proofErr w:type="spellEnd"/>
      <w:r w:rsidRPr="00886B88">
        <w:rPr>
          <w:szCs w:val="24"/>
        </w:rPr>
        <w:t xml:space="preserve"> </w:t>
      </w:r>
      <w:proofErr w:type="spellStart"/>
      <w:r w:rsidRPr="00886B88">
        <w:rPr>
          <w:szCs w:val="24"/>
        </w:rPr>
        <w:t>retak</w:t>
      </w:r>
      <w:proofErr w:type="spellEnd"/>
      <w:r w:rsidRPr="00886B88">
        <w:rPr>
          <w:szCs w:val="24"/>
        </w:rPr>
        <w:t xml:space="preserve"> dan 6.000 </w:t>
      </w:r>
      <w:proofErr w:type="spellStart"/>
      <w:r w:rsidRPr="00886B88">
        <w:rPr>
          <w:szCs w:val="24"/>
        </w:rPr>
        <w:t>citra</w:t>
      </w:r>
      <w:proofErr w:type="spellEnd"/>
      <w:r w:rsidRPr="00886B88">
        <w:rPr>
          <w:szCs w:val="24"/>
        </w:rPr>
        <w:t xml:space="preserve"> non-</w:t>
      </w:r>
      <w:proofErr w:type="spellStart"/>
      <w:r w:rsidRPr="00886B88">
        <w:rPr>
          <w:szCs w:val="24"/>
        </w:rPr>
        <w:t>retak</w:t>
      </w:r>
      <w:proofErr w:type="spellEnd"/>
      <w:r w:rsidRPr="00886B88">
        <w:rPr>
          <w:szCs w:val="24"/>
        </w:rPr>
        <w:t xml:space="preserve"> </w:t>
      </w:r>
      <w:proofErr w:type="spellStart"/>
      <w:r w:rsidRPr="00886B88">
        <w:rPr>
          <w:szCs w:val="24"/>
        </w:rPr>
        <w:t>sebagai</w:t>
      </w:r>
      <w:proofErr w:type="spellEnd"/>
      <w:r w:rsidRPr="00886B88">
        <w:rPr>
          <w:szCs w:val="24"/>
        </w:rPr>
        <w:t xml:space="preserve"> data </w:t>
      </w:r>
      <w:proofErr w:type="spellStart"/>
      <w:r w:rsidRPr="00886B88">
        <w:rPr>
          <w:szCs w:val="24"/>
        </w:rPr>
        <w:t>ujian</w:t>
      </w:r>
      <w:proofErr w:type="spellEnd"/>
      <w:r w:rsidRPr="00886B88">
        <w:rPr>
          <w:szCs w:val="24"/>
        </w:rPr>
        <w:t xml:space="preserve">. </w:t>
      </w:r>
      <w:proofErr w:type="spellStart"/>
      <w:r w:rsidRPr="00886B88">
        <w:rPr>
          <w:szCs w:val="24"/>
        </w:rPr>
        <w:t>Sedangkan</w:t>
      </w:r>
      <w:proofErr w:type="spellEnd"/>
      <w:r w:rsidRPr="00886B88">
        <w:rPr>
          <w:szCs w:val="24"/>
        </w:rPr>
        <w:t xml:space="preserve"> </w:t>
      </w:r>
      <w:proofErr w:type="spellStart"/>
      <w:r w:rsidRPr="00886B88">
        <w:rPr>
          <w:szCs w:val="24"/>
        </w:rPr>
        <w:t>untuk</w:t>
      </w:r>
      <w:proofErr w:type="spellEnd"/>
      <w:r w:rsidRPr="00886B88">
        <w:rPr>
          <w:szCs w:val="24"/>
        </w:rPr>
        <w:t xml:space="preserve"> </w:t>
      </w:r>
      <w:proofErr w:type="spellStart"/>
      <w:r w:rsidRPr="00886B88">
        <w:rPr>
          <w:szCs w:val="24"/>
        </w:rPr>
        <w:t>mencari</w:t>
      </w:r>
      <w:proofErr w:type="spellEnd"/>
      <w:r w:rsidRPr="00886B88">
        <w:rPr>
          <w:szCs w:val="24"/>
        </w:rPr>
        <w:t xml:space="preserve"> model </w:t>
      </w:r>
      <w:proofErr w:type="spellStart"/>
      <w:r w:rsidRPr="00886B88">
        <w:rPr>
          <w:szCs w:val="24"/>
        </w:rPr>
        <w:t>terbaik</w:t>
      </w:r>
      <w:proofErr w:type="spellEnd"/>
      <w:r w:rsidRPr="00886B88">
        <w:rPr>
          <w:szCs w:val="24"/>
        </w:rPr>
        <w:t xml:space="preserve"> </w:t>
      </w:r>
      <w:proofErr w:type="spellStart"/>
      <w:r w:rsidRPr="00886B88">
        <w:rPr>
          <w:szCs w:val="24"/>
        </w:rPr>
        <w:t>digunakan</w:t>
      </w:r>
      <w:proofErr w:type="spellEnd"/>
      <w:r w:rsidRPr="00886B88">
        <w:rPr>
          <w:szCs w:val="24"/>
        </w:rPr>
        <w:t xml:space="preserve"> 1.200 </w:t>
      </w:r>
      <w:proofErr w:type="spellStart"/>
      <w:r w:rsidRPr="00886B88">
        <w:rPr>
          <w:szCs w:val="24"/>
        </w:rPr>
        <w:t>citra</w:t>
      </w:r>
      <w:proofErr w:type="spellEnd"/>
      <w:r w:rsidRPr="00886B88">
        <w:rPr>
          <w:szCs w:val="24"/>
        </w:rPr>
        <w:t xml:space="preserve"> </w:t>
      </w:r>
      <w:proofErr w:type="spellStart"/>
      <w:r w:rsidRPr="00886B88">
        <w:rPr>
          <w:szCs w:val="24"/>
        </w:rPr>
        <w:t>dari</w:t>
      </w:r>
      <w:proofErr w:type="spellEnd"/>
      <w:r w:rsidRPr="00886B88">
        <w:rPr>
          <w:szCs w:val="24"/>
        </w:rPr>
        <w:t xml:space="preserve"> </w:t>
      </w:r>
      <w:proofErr w:type="spellStart"/>
      <w:r w:rsidRPr="00886B88">
        <w:rPr>
          <w:szCs w:val="24"/>
        </w:rPr>
        <w:t>sumber</w:t>
      </w:r>
      <w:proofErr w:type="spellEnd"/>
      <w:r w:rsidRPr="00886B88">
        <w:rPr>
          <w:szCs w:val="24"/>
        </w:rPr>
        <w:t xml:space="preserve"> data yang </w:t>
      </w:r>
      <w:proofErr w:type="spellStart"/>
      <w:r w:rsidRPr="00886B88">
        <w:rPr>
          <w:szCs w:val="24"/>
        </w:rPr>
        <w:t>telah</w:t>
      </w:r>
      <w:proofErr w:type="spellEnd"/>
      <w:r w:rsidRPr="00886B88">
        <w:rPr>
          <w:szCs w:val="24"/>
        </w:rPr>
        <w:t xml:space="preserve"> </w:t>
      </w:r>
      <w:proofErr w:type="spellStart"/>
      <w:r w:rsidRPr="00886B88">
        <w:rPr>
          <w:szCs w:val="24"/>
        </w:rPr>
        <w:t>disebutkan</w:t>
      </w:r>
      <w:proofErr w:type="spellEnd"/>
      <w:r w:rsidRPr="00886B88">
        <w:rPr>
          <w:szCs w:val="24"/>
        </w:rPr>
        <w:t xml:space="preserve"> di </w:t>
      </w:r>
      <w:proofErr w:type="spellStart"/>
      <w:r w:rsidRPr="00886B88">
        <w:rPr>
          <w:szCs w:val="24"/>
        </w:rPr>
        <w:t>atas</w:t>
      </w:r>
      <w:proofErr w:type="spellEnd"/>
      <w:r w:rsidRPr="00886B88">
        <w:rPr>
          <w:szCs w:val="24"/>
        </w:rPr>
        <w:t xml:space="preserve"> </w:t>
      </w:r>
      <w:proofErr w:type="spellStart"/>
      <w:r w:rsidRPr="00886B88">
        <w:rPr>
          <w:szCs w:val="24"/>
        </w:rPr>
        <w:t>dengan</w:t>
      </w:r>
      <w:proofErr w:type="spellEnd"/>
      <w:r w:rsidRPr="00886B88">
        <w:rPr>
          <w:szCs w:val="24"/>
        </w:rPr>
        <w:t xml:space="preserve"> </w:t>
      </w:r>
      <w:proofErr w:type="spellStart"/>
      <w:r w:rsidRPr="00886B88">
        <w:rPr>
          <w:szCs w:val="24"/>
        </w:rPr>
        <w:t>spesifikasi</w:t>
      </w:r>
      <w:proofErr w:type="spellEnd"/>
      <w:r w:rsidRPr="00886B88">
        <w:rPr>
          <w:szCs w:val="24"/>
        </w:rPr>
        <w:t xml:space="preserve"> 420 </w:t>
      </w:r>
      <w:proofErr w:type="spellStart"/>
      <w:r w:rsidRPr="00886B88">
        <w:rPr>
          <w:szCs w:val="24"/>
        </w:rPr>
        <w:t>citra</w:t>
      </w:r>
      <w:proofErr w:type="spellEnd"/>
      <w:r w:rsidRPr="00886B88">
        <w:rPr>
          <w:szCs w:val="24"/>
        </w:rPr>
        <w:t xml:space="preserve"> </w:t>
      </w:r>
      <w:proofErr w:type="spellStart"/>
      <w:r w:rsidRPr="00886B88">
        <w:rPr>
          <w:szCs w:val="24"/>
        </w:rPr>
        <w:t>retak</w:t>
      </w:r>
      <w:proofErr w:type="spellEnd"/>
      <w:r w:rsidRPr="00886B88">
        <w:rPr>
          <w:szCs w:val="24"/>
        </w:rPr>
        <w:t xml:space="preserve"> dan 420 </w:t>
      </w:r>
      <w:proofErr w:type="spellStart"/>
      <w:r w:rsidRPr="00886B88">
        <w:rPr>
          <w:szCs w:val="24"/>
        </w:rPr>
        <w:t>citra</w:t>
      </w:r>
      <w:proofErr w:type="spellEnd"/>
      <w:r w:rsidRPr="00886B88">
        <w:rPr>
          <w:szCs w:val="24"/>
        </w:rPr>
        <w:t xml:space="preserve"> non-</w:t>
      </w:r>
      <w:proofErr w:type="spellStart"/>
      <w:r w:rsidRPr="00886B88">
        <w:rPr>
          <w:szCs w:val="24"/>
        </w:rPr>
        <w:t>retak</w:t>
      </w:r>
      <w:proofErr w:type="spellEnd"/>
      <w:r w:rsidRPr="00886B88">
        <w:rPr>
          <w:szCs w:val="24"/>
        </w:rPr>
        <w:t xml:space="preserve"> </w:t>
      </w:r>
      <w:proofErr w:type="spellStart"/>
      <w:r w:rsidRPr="00886B88">
        <w:rPr>
          <w:szCs w:val="24"/>
        </w:rPr>
        <w:t>sebagai</w:t>
      </w:r>
      <w:proofErr w:type="spellEnd"/>
      <w:r w:rsidRPr="00886B88">
        <w:rPr>
          <w:szCs w:val="24"/>
        </w:rPr>
        <w:t xml:space="preserve"> data </w:t>
      </w:r>
      <w:proofErr w:type="spellStart"/>
      <w:r w:rsidRPr="00886B88">
        <w:rPr>
          <w:szCs w:val="24"/>
        </w:rPr>
        <w:t>latih</w:t>
      </w:r>
      <w:proofErr w:type="spellEnd"/>
      <w:r w:rsidRPr="00886B88">
        <w:rPr>
          <w:szCs w:val="24"/>
        </w:rPr>
        <w:t xml:space="preserve"> model, </w:t>
      </w:r>
      <w:proofErr w:type="spellStart"/>
      <w:r w:rsidRPr="00886B88">
        <w:rPr>
          <w:szCs w:val="24"/>
        </w:rPr>
        <w:t>serta</w:t>
      </w:r>
      <w:proofErr w:type="spellEnd"/>
      <w:r w:rsidRPr="00886B88">
        <w:rPr>
          <w:szCs w:val="24"/>
        </w:rPr>
        <w:t xml:space="preserve"> 180 </w:t>
      </w:r>
      <w:proofErr w:type="spellStart"/>
      <w:r w:rsidRPr="00886B88">
        <w:rPr>
          <w:szCs w:val="24"/>
        </w:rPr>
        <w:t>citra</w:t>
      </w:r>
      <w:proofErr w:type="spellEnd"/>
      <w:r w:rsidRPr="00886B88">
        <w:rPr>
          <w:szCs w:val="24"/>
        </w:rPr>
        <w:t xml:space="preserve"> </w:t>
      </w:r>
      <w:proofErr w:type="spellStart"/>
      <w:r w:rsidRPr="00886B88">
        <w:rPr>
          <w:szCs w:val="24"/>
        </w:rPr>
        <w:t>retak</w:t>
      </w:r>
      <w:proofErr w:type="spellEnd"/>
      <w:r w:rsidRPr="00886B88">
        <w:rPr>
          <w:szCs w:val="24"/>
        </w:rPr>
        <w:t xml:space="preserve"> dan 180 </w:t>
      </w:r>
      <w:proofErr w:type="spellStart"/>
      <w:r w:rsidRPr="00886B88">
        <w:rPr>
          <w:szCs w:val="24"/>
        </w:rPr>
        <w:t>citra</w:t>
      </w:r>
      <w:proofErr w:type="spellEnd"/>
      <w:r w:rsidRPr="00886B88">
        <w:rPr>
          <w:szCs w:val="24"/>
        </w:rPr>
        <w:t xml:space="preserve"> non-</w:t>
      </w:r>
      <w:proofErr w:type="spellStart"/>
      <w:r w:rsidRPr="00886B88">
        <w:rPr>
          <w:szCs w:val="24"/>
        </w:rPr>
        <w:t>retak</w:t>
      </w:r>
      <w:proofErr w:type="spellEnd"/>
      <w:r w:rsidRPr="00886B88">
        <w:rPr>
          <w:szCs w:val="24"/>
        </w:rPr>
        <w:t xml:space="preserve"> </w:t>
      </w:r>
      <w:proofErr w:type="spellStart"/>
      <w:r w:rsidRPr="00886B88">
        <w:rPr>
          <w:szCs w:val="24"/>
        </w:rPr>
        <w:t>sebagai</w:t>
      </w:r>
      <w:proofErr w:type="spellEnd"/>
      <w:r w:rsidRPr="00886B88">
        <w:rPr>
          <w:szCs w:val="24"/>
        </w:rPr>
        <w:t xml:space="preserve"> data </w:t>
      </w:r>
      <w:proofErr w:type="spellStart"/>
      <w:r w:rsidRPr="00886B88">
        <w:rPr>
          <w:szCs w:val="24"/>
        </w:rPr>
        <w:t>pengujian</w:t>
      </w:r>
      <w:proofErr w:type="spellEnd"/>
      <w:r w:rsidRPr="00886B88">
        <w:rPr>
          <w:szCs w:val="24"/>
        </w:rPr>
        <w:t xml:space="preserve"> </w:t>
      </w:r>
      <w:proofErr w:type="spellStart"/>
      <w:r w:rsidRPr="00886B88">
        <w:rPr>
          <w:szCs w:val="24"/>
        </w:rPr>
        <w:t>dari</w:t>
      </w:r>
      <w:proofErr w:type="spellEnd"/>
      <w:r w:rsidRPr="00886B88">
        <w:rPr>
          <w:szCs w:val="24"/>
        </w:rPr>
        <w:t xml:space="preserve"> </w:t>
      </w:r>
      <w:proofErr w:type="spellStart"/>
      <w:r w:rsidRPr="00886B88">
        <w:rPr>
          <w:szCs w:val="24"/>
        </w:rPr>
        <w:t>pengujian</w:t>
      </w:r>
      <w:proofErr w:type="spellEnd"/>
      <w:r w:rsidRPr="00886B88">
        <w:rPr>
          <w:szCs w:val="24"/>
        </w:rPr>
        <w:t xml:space="preserve"> </w:t>
      </w:r>
      <w:proofErr w:type="spellStart"/>
      <w:r w:rsidRPr="00886B88">
        <w:rPr>
          <w:szCs w:val="24"/>
        </w:rPr>
        <w:t>untuk</w:t>
      </w:r>
      <w:proofErr w:type="spellEnd"/>
      <w:r w:rsidRPr="00886B88">
        <w:rPr>
          <w:szCs w:val="24"/>
        </w:rPr>
        <w:t xml:space="preserve"> </w:t>
      </w:r>
      <w:proofErr w:type="spellStart"/>
      <w:r w:rsidRPr="00886B88">
        <w:rPr>
          <w:szCs w:val="24"/>
        </w:rPr>
        <w:t>mencari</w:t>
      </w:r>
      <w:proofErr w:type="spellEnd"/>
      <w:r w:rsidRPr="00886B88">
        <w:rPr>
          <w:szCs w:val="24"/>
        </w:rPr>
        <w:t xml:space="preserve"> model </w:t>
      </w:r>
      <w:proofErr w:type="spellStart"/>
      <w:r w:rsidRPr="00886B88">
        <w:rPr>
          <w:szCs w:val="24"/>
        </w:rPr>
        <w:t>terbaik</w:t>
      </w:r>
      <w:proofErr w:type="spellEnd"/>
      <w:r w:rsidRPr="00886B88">
        <w:rPr>
          <w:szCs w:val="24"/>
        </w:rPr>
        <w:t>.</w:t>
      </w:r>
      <w:r w:rsidR="00670F56">
        <w:rPr>
          <w:szCs w:val="24"/>
          <w:lang w:val="id-ID"/>
        </w:rPr>
        <w:t xml:space="preserve"> Selain itu </w:t>
      </w:r>
      <w:proofErr w:type="spellStart"/>
      <w:r w:rsidR="00670F56" w:rsidRPr="00670F56">
        <w:rPr>
          <w:i/>
          <w:szCs w:val="24"/>
          <w:lang w:val="id-ID"/>
        </w:rPr>
        <w:t>dataset</w:t>
      </w:r>
      <w:proofErr w:type="spellEnd"/>
      <w:r w:rsidR="00670F56">
        <w:rPr>
          <w:i/>
          <w:szCs w:val="24"/>
          <w:lang w:val="id-ID"/>
        </w:rPr>
        <w:t xml:space="preserve"> </w:t>
      </w:r>
      <w:r w:rsidR="00670F56">
        <w:rPr>
          <w:szCs w:val="24"/>
          <w:lang w:val="id-ID"/>
        </w:rPr>
        <w:t xml:space="preserve">juga berasal dari </w:t>
      </w:r>
      <w:r w:rsidR="00670F56">
        <w:rPr>
          <w:lang w:eastAsia="en-US"/>
        </w:rPr>
        <w:t xml:space="preserve">data </w:t>
      </w:r>
      <w:proofErr w:type="spellStart"/>
      <w:r w:rsidR="00670F56">
        <w:rPr>
          <w:lang w:eastAsia="en-US"/>
        </w:rPr>
        <w:t>gempa</w:t>
      </w:r>
      <w:proofErr w:type="spellEnd"/>
      <w:r w:rsidR="00670F56">
        <w:rPr>
          <w:lang w:eastAsia="en-US"/>
        </w:rPr>
        <w:t xml:space="preserve"> Lombok </w:t>
      </w:r>
      <w:proofErr w:type="spellStart"/>
      <w:r w:rsidR="00670F56">
        <w:rPr>
          <w:lang w:eastAsia="en-US"/>
        </w:rPr>
        <w:t>tahun</w:t>
      </w:r>
      <w:proofErr w:type="spellEnd"/>
      <w:r w:rsidR="00670F56">
        <w:rPr>
          <w:lang w:eastAsia="en-US"/>
        </w:rPr>
        <w:t xml:space="preserve"> 2018</w:t>
      </w:r>
      <w:r w:rsidR="00670F56">
        <w:rPr>
          <w:lang w:val="id-ID" w:eastAsia="en-US"/>
        </w:rPr>
        <w:t xml:space="preserve">. </w:t>
      </w:r>
      <w:r w:rsidR="00670F56" w:rsidRPr="00670F56">
        <w:rPr>
          <w:i/>
          <w:lang w:val="id-ID" w:eastAsia="en-US"/>
        </w:rPr>
        <w:t>D</w:t>
      </w:r>
      <w:proofErr w:type="spellStart"/>
      <w:r w:rsidR="00670F56" w:rsidRPr="00670F56">
        <w:rPr>
          <w:i/>
          <w:lang w:eastAsia="en-US"/>
        </w:rPr>
        <w:t>ataset</w:t>
      </w:r>
      <w:proofErr w:type="spellEnd"/>
      <w:r w:rsidR="00670F56">
        <w:rPr>
          <w:lang w:eastAsia="en-US"/>
        </w:rPr>
        <w:t xml:space="preserve"> </w:t>
      </w:r>
      <w:proofErr w:type="spellStart"/>
      <w:r w:rsidR="00670F56">
        <w:rPr>
          <w:lang w:eastAsia="en-US"/>
        </w:rPr>
        <w:t>gempa</w:t>
      </w:r>
      <w:proofErr w:type="spellEnd"/>
      <w:r w:rsidR="00670F56">
        <w:rPr>
          <w:lang w:eastAsia="en-US"/>
        </w:rPr>
        <w:t xml:space="preserve"> Lombok </w:t>
      </w:r>
      <w:proofErr w:type="spellStart"/>
      <w:r w:rsidR="00670F56">
        <w:rPr>
          <w:lang w:eastAsia="en-US"/>
        </w:rPr>
        <w:t>tahun</w:t>
      </w:r>
      <w:proofErr w:type="spellEnd"/>
      <w:r w:rsidR="00670F56">
        <w:rPr>
          <w:lang w:eastAsia="en-US"/>
        </w:rPr>
        <w:t xml:space="preserve"> 2018 </w:t>
      </w:r>
      <w:proofErr w:type="spellStart"/>
      <w:r w:rsidR="00670F56">
        <w:rPr>
          <w:lang w:eastAsia="en-US"/>
        </w:rPr>
        <w:t>merupakan</w:t>
      </w:r>
      <w:proofErr w:type="spellEnd"/>
      <w:r w:rsidR="00670F56">
        <w:rPr>
          <w:lang w:eastAsia="en-US"/>
        </w:rPr>
        <w:t xml:space="preserve"> dataset yang di </w:t>
      </w:r>
      <w:proofErr w:type="spellStart"/>
      <w:r w:rsidR="00670F56">
        <w:rPr>
          <w:lang w:eastAsia="en-US"/>
        </w:rPr>
        <w:t>ambil</w:t>
      </w:r>
      <w:proofErr w:type="spellEnd"/>
      <w:r w:rsidR="00670F56">
        <w:rPr>
          <w:lang w:eastAsia="en-US"/>
        </w:rPr>
        <w:t xml:space="preserve"> </w:t>
      </w:r>
      <w:proofErr w:type="spellStart"/>
      <w:r w:rsidR="00670F56">
        <w:rPr>
          <w:lang w:eastAsia="en-US"/>
        </w:rPr>
        <w:t>tanpa</w:t>
      </w:r>
      <w:proofErr w:type="spellEnd"/>
      <w:r w:rsidR="00670F56">
        <w:rPr>
          <w:lang w:eastAsia="en-US"/>
        </w:rPr>
        <w:t xml:space="preserve"> </w:t>
      </w:r>
      <w:proofErr w:type="spellStart"/>
      <w:r w:rsidR="00670F56">
        <w:rPr>
          <w:lang w:eastAsia="en-US"/>
        </w:rPr>
        <w:t>melihat</w:t>
      </w:r>
      <w:proofErr w:type="spellEnd"/>
      <w:r w:rsidR="00670F56">
        <w:rPr>
          <w:lang w:eastAsia="en-US"/>
        </w:rPr>
        <w:t xml:space="preserve"> </w:t>
      </w:r>
      <w:proofErr w:type="spellStart"/>
      <w:r w:rsidR="00670F56">
        <w:rPr>
          <w:lang w:eastAsia="en-US"/>
        </w:rPr>
        <w:t>standar</w:t>
      </w:r>
      <w:proofErr w:type="spellEnd"/>
      <w:r w:rsidR="00670F56">
        <w:rPr>
          <w:lang w:eastAsia="en-US"/>
        </w:rPr>
        <w:t xml:space="preserve"> </w:t>
      </w:r>
      <w:proofErr w:type="spellStart"/>
      <w:r w:rsidR="00670F56">
        <w:rPr>
          <w:lang w:eastAsia="en-US"/>
        </w:rPr>
        <w:t>jarak</w:t>
      </w:r>
      <w:proofErr w:type="spellEnd"/>
      <w:r w:rsidR="00670F56">
        <w:rPr>
          <w:lang w:eastAsia="en-US"/>
        </w:rPr>
        <w:t xml:space="preserve"> </w:t>
      </w:r>
      <w:proofErr w:type="spellStart"/>
      <w:r w:rsidR="00670F56">
        <w:rPr>
          <w:lang w:eastAsia="en-US"/>
        </w:rPr>
        <w:t>pengambilan</w:t>
      </w:r>
      <w:proofErr w:type="spellEnd"/>
      <w:r w:rsidR="00670F56">
        <w:rPr>
          <w:lang w:eastAsia="en-US"/>
        </w:rPr>
        <w:t xml:space="preserve"> </w:t>
      </w:r>
      <w:proofErr w:type="spellStart"/>
      <w:r w:rsidR="00670F56">
        <w:rPr>
          <w:lang w:eastAsia="en-US"/>
        </w:rPr>
        <w:t>gambar</w:t>
      </w:r>
      <w:proofErr w:type="spellEnd"/>
      <w:r w:rsidR="00670F56">
        <w:rPr>
          <w:lang w:eastAsia="en-US"/>
        </w:rPr>
        <w:t xml:space="preserve"> dan </w:t>
      </w:r>
      <w:proofErr w:type="spellStart"/>
      <w:r w:rsidR="00670F56">
        <w:rPr>
          <w:lang w:eastAsia="en-US"/>
        </w:rPr>
        <w:t>diambil</w:t>
      </w:r>
      <w:proofErr w:type="spellEnd"/>
      <w:r w:rsidR="00670F56">
        <w:rPr>
          <w:lang w:eastAsia="en-US"/>
        </w:rPr>
        <w:t xml:space="preserve"> </w:t>
      </w:r>
      <w:proofErr w:type="spellStart"/>
      <w:r w:rsidR="00670F56">
        <w:rPr>
          <w:lang w:eastAsia="en-US"/>
        </w:rPr>
        <w:t>dengan</w:t>
      </w:r>
      <w:proofErr w:type="spellEnd"/>
      <w:r w:rsidR="00670F56">
        <w:rPr>
          <w:lang w:eastAsia="en-US"/>
        </w:rPr>
        <w:t xml:space="preserve"> </w:t>
      </w:r>
      <w:proofErr w:type="spellStart"/>
      <w:r w:rsidR="00670F56">
        <w:rPr>
          <w:lang w:eastAsia="en-US"/>
        </w:rPr>
        <w:t>kamera</w:t>
      </w:r>
      <w:proofErr w:type="spellEnd"/>
      <w:r w:rsidR="00670F56">
        <w:rPr>
          <w:lang w:eastAsia="en-US"/>
        </w:rPr>
        <w:t xml:space="preserve"> handphone yang </w:t>
      </w:r>
      <w:proofErr w:type="spellStart"/>
      <w:r w:rsidR="00670F56">
        <w:rPr>
          <w:lang w:eastAsia="en-US"/>
        </w:rPr>
        <w:t>berbeda</w:t>
      </w:r>
      <w:proofErr w:type="spellEnd"/>
      <w:r w:rsidR="00670F56" w:rsidRPr="001E001D">
        <w:rPr>
          <w:lang w:eastAsia="en-US"/>
        </w:rPr>
        <w:t xml:space="preserve">. Dataset </w:t>
      </w:r>
      <w:proofErr w:type="spellStart"/>
      <w:r w:rsidR="00670F56">
        <w:rPr>
          <w:lang w:eastAsia="en-US"/>
        </w:rPr>
        <w:t>ini</w:t>
      </w:r>
      <w:proofErr w:type="spellEnd"/>
      <w:r w:rsidR="00670F56" w:rsidRPr="001E001D">
        <w:rPr>
          <w:lang w:eastAsia="en-US"/>
        </w:rPr>
        <w:t xml:space="preserve"> </w:t>
      </w:r>
      <w:proofErr w:type="spellStart"/>
      <w:r w:rsidR="00670F56" w:rsidRPr="001E001D">
        <w:rPr>
          <w:lang w:eastAsia="en-US"/>
        </w:rPr>
        <w:t>berjumlah</w:t>
      </w:r>
      <w:proofErr w:type="spellEnd"/>
      <w:r w:rsidR="00670F56" w:rsidRPr="001E001D">
        <w:rPr>
          <w:lang w:eastAsia="en-US"/>
        </w:rPr>
        <w:t xml:space="preserve"> 334 </w:t>
      </w:r>
      <w:proofErr w:type="spellStart"/>
      <w:r w:rsidR="00670F56" w:rsidRPr="001E001D">
        <w:rPr>
          <w:lang w:eastAsia="en-US"/>
        </w:rPr>
        <w:t>citra</w:t>
      </w:r>
      <w:proofErr w:type="spellEnd"/>
      <w:r w:rsidR="00670F56" w:rsidRPr="001E001D">
        <w:rPr>
          <w:lang w:eastAsia="en-US"/>
        </w:rPr>
        <w:t xml:space="preserve"> </w:t>
      </w:r>
      <w:r w:rsidR="00670F56">
        <w:rPr>
          <w:lang w:eastAsia="en-US"/>
        </w:rPr>
        <w:t xml:space="preserve">dan </w:t>
      </w:r>
      <w:proofErr w:type="spellStart"/>
      <w:r w:rsidR="00670F56">
        <w:rPr>
          <w:lang w:eastAsia="en-US"/>
        </w:rPr>
        <w:t>sudah</w:t>
      </w:r>
      <w:proofErr w:type="spellEnd"/>
      <w:r w:rsidR="00670F56">
        <w:rPr>
          <w:lang w:eastAsia="en-US"/>
        </w:rPr>
        <w:t xml:space="preserve"> di </w:t>
      </w:r>
      <w:proofErr w:type="spellStart"/>
      <w:r w:rsidR="00670F56">
        <w:rPr>
          <w:lang w:eastAsia="en-US"/>
        </w:rPr>
        <w:t>anotasi</w:t>
      </w:r>
      <w:proofErr w:type="spellEnd"/>
      <w:r w:rsidR="00670F56">
        <w:rPr>
          <w:lang w:eastAsia="en-US"/>
        </w:rPr>
        <w:t xml:space="preserve"> oleh </w:t>
      </w:r>
      <w:proofErr w:type="spellStart"/>
      <w:r w:rsidR="00670F56">
        <w:rPr>
          <w:lang w:eastAsia="en-US"/>
        </w:rPr>
        <w:t>Faturrahman</w:t>
      </w:r>
      <w:proofErr w:type="spellEnd"/>
      <w:r w:rsidR="00670F56">
        <w:rPr>
          <w:lang w:eastAsia="en-US"/>
        </w:rPr>
        <w:t xml:space="preserve">, S.T., M.T </w:t>
      </w:r>
      <w:proofErr w:type="spellStart"/>
      <w:r w:rsidR="00670F56">
        <w:rPr>
          <w:lang w:eastAsia="en-US"/>
        </w:rPr>
        <w:t>selaku</w:t>
      </w:r>
      <w:proofErr w:type="spellEnd"/>
      <w:r w:rsidR="00670F56">
        <w:rPr>
          <w:lang w:eastAsia="en-US"/>
        </w:rPr>
        <w:t xml:space="preserve"> </w:t>
      </w:r>
      <w:proofErr w:type="spellStart"/>
      <w:r w:rsidR="00670F56">
        <w:rPr>
          <w:lang w:eastAsia="en-US"/>
        </w:rPr>
        <w:t>Dosen</w:t>
      </w:r>
      <w:proofErr w:type="spellEnd"/>
      <w:r w:rsidR="00670F56">
        <w:rPr>
          <w:lang w:eastAsia="en-US"/>
        </w:rPr>
        <w:t xml:space="preserve"> </w:t>
      </w:r>
      <w:proofErr w:type="spellStart"/>
      <w:r w:rsidR="00670F56">
        <w:rPr>
          <w:lang w:eastAsia="en-US"/>
        </w:rPr>
        <w:t>Jurusan</w:t>
      </w:r>
      <w:proofErr w:type="spellEnd"/>
      <w:r w:rsidR="00670F56">
        <w:rPr>
          <w:lang w:eastAsia="en-US"/>
        </w:rPr>
        <w:t xml:space="preserve"> Teknik </w:t>
      </w:r>
      <w:proofErr w:type="spellStart"/>
      <w:r w:rsidR="00670F56">
        <w:rPr>
          <w:lang w:eastAsia="en-US"/>
        </w:rPr>
        <w:t>Sipil</w:t>
      </w:r>
      <w:proofErr w:type="spellEnd"/>
      <w:r w:rsidR="00670F56">
        <w:rPr>
          <w:lang w:eastAsia="en-US"/>
        </w:rPr>
        <w:t xml:space="preserve"> </w:t>
      </w:r>
      <w:proofErr w:type="spellStart"/>
      <w:r w:rsidR="00670F56">
        <w:rPr>
          <w:lang w:eastAsia="en-US"/>
        </w:rPr>
        <w:t>Universitas</w:t>
      </w:r>
      <w:proofErr w:type="spellEnd"/>
      <w:r w:rsidR="00670F56">
        <w:rPr>
          <w:lang w:eastAsia="en-US"/>
        </w:rPr>
        <w:t xml:space="preserve"> </w:t>
      </w:r>
      <w:proofErr w:type="spellStart"/>
      <w:r w:rsidR="00670F56">
        <w:rPr>
          <w:lang w:eastAsia="en-US"/>
        </w:rPr>
        <w:t>Mataram</w:t>
      </w:r>
      <w:proofErr w:type="spellEnd"/>
      <w:r w:rsidR="00670F56">
        <w:rPr>
          <w:lang w:eastAsia="en-US"/>
        </w:rPr>
        <w:t xml:space="preserve">. Dari </w:t>
      </w:r>
      <w:proofErr w:type="spellStart"/>
      <w:r w:rsidR="00670F56">
        <w:rPr>
          <w:lang w:eastAsia="en-US"/>
        </w:rPr>
        <w:t>hasil</w:t>
      </w:r>
      <w:proofErr w:type="spellEnd"/>
      <w:r w:rsidR="00670F56">
        <w:rPr>
          <w:lang w:eastAsia="en-US"/>
        </w:rPr>
        <w:t xml:space="preserve"> </w:t>
      </w:r>
      <w:proofErr w:type="spellStart"/>
      <w:r w:rsidR="00670F56">
        <w:rPr>
          <w:lang w:eastAsia="en-US"/>
        </w:rPr>
        <w:t>anotasinya</w:t>
      </w:r>
      <w:proofErr w:type="spellEnd"/>
      <w:r w:rsidR="00670F56">
        <w:rPr>
          <w:lang w:eastAsia="en-US"/>
        </w:rPr>
        <w:t xml:space="preserve"> </w:t>
      </w:r>
      <w:proofErr w:type="spellStart"/>
      <w:r w:rsidR="00670F56">
        <w:rPr>
          <w:lang w:eastAsia="en-US"/>
        </w:rPr>
        <w:t>didapatkan</w:t>
      </w:r>
      <w:proofErr w:type="spellEnd"/>
      <w:r w:rsidR="00670F56">
        <w:rPr>
          <w:lang w:eastAsia="en-US"/>
        </w:rPr>
        <w:t xml:space="preserve"> dataset yang </w:t>
      </w:r>
      <w:proofErr w:type="spellStart"/>
      <w:r w:rsidR="00670F56">
        <w:rPr>
          <w:lang w:eastAsia="en-US"/>
        </w:rPr>
        <w:t>terdiri</w:t>
      </w:r>
      <w:proofErr w:type="spellEnd"/>
      <w:r w:rsidR="00670F56">
        <w:rPr>
          <w:lang w:eastAsia="en-US"/>
        </w:rPr>
        <w:t xml:space="preserve"> </w:t>
      </w:r>
      <w:proofErr w:type="spellStart"/>
      <w:r w:rsidR="00670F56">
        <w:rPr>
          <w:lang w:eastAsia="en-US"/>
        </w:rPr>
        <w:t>dari</w:t>
      </w:r>
      <w:proofErr w:type="spellEnd"/>
      <w:r w:rsidR="00670F56">
        <w:rPr>
          <w:lang w:eastAsia="en-US"/>
        </w:rPr>
        <w:t xml:space="preserve"> </w:t>
      </w:r>
      <w:r w:rsidR="00670F56" w:rsidRPr="001E001D">
        <w:rPr>
          <w:lang w:eastAsia="en-US"/>
        </w:rPr>
        <w:t xml:space="preserve">3 </w:t>
      </w:r>
      <w:proofErr w:type="spellStart"/>
      <w:r w:rsidR="00670F56" w:rsidRPr="001E001D">
        <w:rPr>
          <w:lang w:eastAsia="en-US"/>
        </w:rPr>
        <w:t>kelas</w:t>
      </w:r>
      <w:proofErr w:type="spellEnd"/>
      <w:r w:rsidR="00670F56" w:rsidRPr="001E001D">
        <w:rPr>
          <w:lang w:eastAsia="en-US"/>
        </w:rPr>
        <w:t xml:space="preserve"> </w:t>
      </w:r>
      <w:proofErr w:type="spellStart"/>
      <w:r w:rsidR="00670F56" w:rsidRPr="001E001D">
        <w:rPr>
          <w:lang w:eastAsia="en-US"/>
        </w:rPr>
        <w:t>yakni</w:t>
      </w:r>
      <w:proofErr w:type="spellEnd"/>
      <w:r w:rsidR="00670F56" w:rsidRPr="001E001D">
        <w:rPr>
          <w:lang w:eastAsia="en-US"/>
        </w:rPr>
        <w:t xml:space="preserve"> </w:t>
      </w:r>
      <w:proofErr w:type="spellStart"/>
      <w:r w:rsidR="00670F56" w:rsidRPr="001E001D">
        <w:rPr>
          <w:lang w:eastAsia="en-US"/>
        </w:rPr>
        <w:t>kelas</w:t>
      </w:r>
      <w:proofErr w:type="spellEnd"/>
      <w:r w:rsidR="00670F56" w:rsidRPr="001E001D">
        <w:rPr>
          <w:lang w:eastAsia="en-US"/>
        </w:rPr>
        <w:t xml:space="preserve"> </w:t>
      </w:r>
      <w:proofErr w:type="spellStart"/>
      <w:r w:rsidR="00670F56" w:rsidRPr="001E001D">
        <w:rPr>
          <w:lang w:eastAsia="en-US"/>
        </w:rPr>
        <w:t>ringan</w:t>
      </w:r>
      <w:proofErr w:type="spellEnd"/>
      <w:r w:rsidR="00670F56" w:rsidRPr="001E001D">
        <w:rPr>
          <w:lang w:eastAsia="en-US"/>
        </w:rPr>
        <w:t xml:space="preserve"> </w:t>
      </w:r>
      <w:proofErr w:type="spellStart"/>
      <w:r w:rsidR="00670F56" w:rsidRPr="001E001D">
        <w:rPr>
          <w:lang w:eastAsia="en-US"/>
        </w:rPr>
        <w:t>dengan</w:t>
      </w:r>
      <w:proofErr w:type="spellEnd"/>
      <w:r w:rsidR="00670F56" w:rsidRPr="001E001D">
        <w:rPr>
          <w:lang w:eastAsia="en-US"/>
        </w:rPr>
        <w:t xml:space="preserve"> </w:t>
      </w:r>
      <w:r w:rsidR="00670F56">
        <w:rPr>
          <w:lang w:val="id-ID" w:eastAsia="en-US"/>
        </w:rPr>
        <w:t>30</w:t>
      </w:r>
      <w:r w:rsidR="00670F56" w:rsidRPr="001E001D">
        <w:rPr>
          <w:lang w:eastAsia="en-US"/>
        </w:rPr>
        <w:t xml:space="preserve"> </w:t>
      </w:r>
      <w:proofErr w:type="spellStart"/>
      <w:r w:rsidR="00670F56" w:rsidRPr="001E001D">
        <w:rPr>
          <w:lang w:eastAsia="en-US"/>
        </w:rPr>
        <w:t>citra</w:t>
      </w:r>
      <w:proofErr w:type="spellEnd"/>
      <w:r w:rsidR="00670F56" w:rsidRPr="001E001D">
        <w:rPr>
          <w:lang w:eastAsia="en-US"/>
        </w:rPr>
        <w:t xml:space="preserve">, </w:t>
      </w:r>
      <w:proofErr w:type="spellStart"/>
      <w:r w:rsidR="00670F56" w:rsidRPr="001E001D">
        <w:rPr>
          <w:lang w:eastAsia="en-US"/>
        </w:rPr>
        <w:t>kelas</w:t>
      </w:r>
      <w:proofErr w:type="spellEnd"/>
      <w:r w:rsidR="00670F56" w:rsidRPr="001E001D">
        <w:rPr>
          <w:lang w:eastAsia="en-US"/>
        </w:rPr>
        <w:t xml:space="preserve"> </w:t>
      </w:r>
      <w:proofErr w:type="spellStart"/>
      <w:r w:rsidR="00670F56" w:rsidRPr="001E001D">
        <w:rPr>
          <w:lang w:eastAsia="en-US"/>
        </w:rPr>
        <w:t>sedang</w:t>
      </w:r>
      <w:proofErr w:type="spellEnd"/>
      <w:r w:rsidR="00670F56" w:rsidRPr="001E001D">
        <w:rPr>
          <w:lang w:eastAsia="en-US"/>
        </w:rPr>
        <w:t xml:space="preserve"> </w:t>
      </w:r>
      <w:proofErr w:type="spellStart"/>
      <w:r w:rsidR="00670F56" w:rsidRPr="001E001D">
        <w:rPr>
          <w:lang w:eastAsia="en-US"/>
        </w:rPr>
        <w:t>dengan</w:t>
      </w:r>
      <w:proofErr w:type="spellEnd"/>
      <w:r w:rsidR="00670F56" w:rsidRPr="001E001D">
        <w:rPr>
          <w:lang w:eastAsia="en-US"/>
        </w:rPr>
        <w:t xml:space="preserve"> </w:t>
      </w:r>
      <w:r w:rsidR="00670F56">
        <w:rPr>
          <w:lang w:val="id-ID" w:eastAsia="en-US"/>
        </w:rPr>
        <w:t>30</w:t>
      </w:r>
      <w:r w:rsidR="00670F56" w:rsidRPr="001E001D">
        <w:rPr>
          <w:lang w:eastAsia="en-US"/>
        </w:rPr>
        <w:t xml:space="preserve"> </w:t>
      </w:r>
      <w:proofErr w:type="spellStart"/>
      <w:r w:rsidR="00670F56" w:rsidRPr="001E001D">
        <w:rPr>
          <w:lang w:eastAsia="en-US"/>
        </w:rPr>
        <w:t>citra</w:t>
      </w:r>
      <w:proofErr w:type="spellEnd"/>
      <w:r w:rsidR="00670F56" w:rsidRPr="001E001D">
        <w:rPr>
          <w:lang w:eastAsia="en-US"/>
        </w:rPr>
        <w:t xml:space="preserve">, dan </w:t>
      </w:r>
      <w:proofErr w:type="spellStart"/>
      <w:r w:rsidR="00670F56" w:rsidRPr="001E001D">
        <w:rPr>
          <w:lang w:eastAsia="en-US"/>
        </w:rPr>
        <w:t>kelas</w:t>
      </w:r>
      <w:proofErr w:type="spellEnd"/>
      <w:r w:rsidR="00670F56" w:rsidRPr="001E001D">
        <w:rPr>
          <w:lang w:eastAsia="en-US"/>
        </w:rPr>
        <w:t xml:space="preserve"> </w:t>
      </w:r>
      <w:proofErr w:type="spellStart"/>
      <w:r w:rsidR="00670F56" w:rsidRPr="001E001D">
        <w:rPr>
          <w:lang w:eastAsia="en-US"/>
        </w:rPr>
        <w:t>berat</w:t>
      </w:r>
      <w:proofErr w:type="spellEnd"/>
      <w:r w:rsidR="00670F56" w:rsidRPr="001E001D">
        <w:rPr>
          <w:lang w:eastAsia="en-US"/>
        </w:rPr>
        <w:t xml:space="preserve"> </w:t>
      </w:r>
      <w:proofErr w:type="spellStart"/>
      <w:r w:rsidR="00670F56" w:rsidRPr="001E001D">
        <w:rPr>
          <w:lang w:eastAsia="en-US"/>
        </w:rPr>
        <w:t>dengan</w:t>
      </w:r>
      <w:proofErr w:type="spellEnd"/>
      <w:r w:rsidR="00670F56" w:rsidRPr="001E001D">
        <w:rPr>
          <w:lang w:eastAsia="en-US"/>
        </w:rPr>
        <w:t xml:space="preserve"> </w:t>
      </w:r>
      <w:r w:rsidR="00670F56">
        <w:rPr>
          <w:lang w:val="id-ID" w:eastAsia="en-US"/>
        </w:rPr>
        <w:t>30</w:t>
      </w:r>
      <w:r w:rsidR="00670F56" w:rsidRPr="001E001D">
        <w:rPr>
          <w:lang w:eastAsia="en-US"/>
        </w:rPr>
        <w:t xml:space="preserve"> </w:t>
      </w:r>
      <w:proofErr w:type="spellStart"/>
      <w:r w:rsidR="00670F56" w:rsidRPr="001E001D">
        <w:rPr>
          <w:lang w:eastAsia="en-US"/>
        </w:rPr>
        <w:t>citra</w:t>
      </w:r>
      <w:proofErr w:type="spellEnd"/>
      <w:r w:rsidR="00670F56" w:rsidRPr="001E001D">
        <w:rPr>
          <w:lang w:eastAsia="en-US"/>
        </w:rPr>
        <w:t>.</w:t>
      </w:r>
    </w:p>
    <w:p w14:paraId="23A583CB" w14:textId="77777777" w:rsidR="00670F56" w:rsidRPr="00670F56" w:rsidRDefault="00670F56" w:rsidP="00670F56">
      <w:pPr>
        <w:pStyle w:val="BodyText"/>
        <w:spacing w:after="0"/>
        <w:rPr>
          <w:sz w:val="8"/>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9"/>
        <w:gridCol w:w="2319"/>
      </w:tblGrid>
      <w:tr w:rsidR="00670F56" w14:paraId="0EC5717B" w14:textId="77777777" w:rsidTr="00670F56">
        <w:tc>
          <w:tcPr>
            <w:tcW w:w="2319" w:type="dxa"/>
          </w:tcPr>
          <w:p w14:paraId="0404445E" w14:textId="77777777" w:rsidR="00670F56" w:rsidRPr="00670F56" w:rsidRDefault="00670F56" w:rsidP="00670F56">
            <w:pPr>
              <w:pStyle w:val="BodyText"/>
              <w:spacing w:after="0"/>
              <w:ind w:firstLine="0"/>
              <w:jc w:val="center"/>
              <w:rPr>
                <w:rFonts w:ascii="Times New Roman" w:hAnsi="Times New Roman" w:cs="Times New Roman"/>
                <w:sz w:val="16"/>
                <w:lang w:eastAsia="en-US"/>
              </w:rPr>
            </w:pPr>
            <w:bookmarkStart w:id="0" w:name="_GoBack" w:colFirst="0" w:colLast="1"/>
            <w:r w:rsidRPr="00670F56">
              <w:rPr>
                <w:rFonts w:ascii="Times New Roman" w:hAnsi="Times New Roman" w:cs="Times New Roman"/>
                <w:noProof/>
                <w:sz w:val="16"/>
                <w:lang w:val="id-ID" w:eastAsia="id-ID"/>
              </w:rPr>
              <w:drawing>
                <wp:inline distT="0" distB="0" distL="0" distR="0" wp14:anchorId="479F42DE" wp14:editId="2CA31A0A">
                  <wp:extent cx="640080" cy="640080"/>
                  <wp:effectExtent l="0" t="0" r="7620" b="7620"/>
                  <wp:docPr id="7" name="Picture 7" descr="D:\KULIAH\skripsi\aditya\dataset\negatif\data2-0000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KULIAH\skripsi\aditya\dataset\negatif\data2-00000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40080" cy="640080"/>
                          </a:xfrm>
                          <a:prstGeom prst="rect">
                            <a:avLst/>
                          </a:prstGeom>
                          <a:noFill/>
                          <a:ln>
                            <a:noFill/>
                          </a:ln>
                        </pic:spPr>
                      </pic:pic>
                    </a:graphicData>
                  </a:graphic>
                </wp:inline>
              </w:drawing>
            </w:r>
          </w:p>
          <w:p w14:paraId="32BF784E" w14:textId="77777777" w:rsidR="00670F56" w:rsidRPr="00670F56" w:rsidRDefault="00670F56" w:rsidP="00670F56">
            <w:pPr>
              <w:pStyle w:val="BodyText"/>
              <w:spacing w:after="0"/>
              <w:ind w:firstLine="0"/>
              <w:jc w:val="center"/>
              <w:rPr>
                <w:rFonts w:ascii="Times New Roman" w:hAnsi="Times New Roman" w:cs="Times New Roman"/>
                <w:sz w:val="16"/>
                <w:lang w:eastAsia="en-US"/>
              </w:rPr>
            </w:pPr>
            <w:r w:rsidRPr="00670F56">
              <w:rPr>
                <w:rFonts w:ascii="Times New Roman" w:hAnsi="Times New Roman" w:cs="Times New Roman"/>
                <w:sz w:val="16"/>
                <w:lang w:eastAsia="en-US"/>
              </w:rPr>
              <w:t>Negative</w:t>
            </w:r>
          </w:p>
        </w:tc>
        <w:tc>
          <w:tcPr>
            <w:tcW w:w="2319" w:type="dxa"/>
          </w:tcPr>
          <w:p w14:paraId="76771DFA" w14:textId="77777777" w:rsidR="00670F56" w:rsidRPr="00670F56" w:rsidRDefault="00670F56" w:rsidP="00670F56">
            <w:pPr>
              <w:pStyle w:val="BodyText"/>
              <w:spacing w:after="0"/>
              <w:ind w:firstLine="0"/>
              <w:jc w:val="center"/>
              <w:rPr>
                <w:rFonts w:ascii="Times New Roman" w:hAnsi="Times New Roman" w:cs="Times New Roman"/>
                <w:sz w:val="16"/>
                <w:lang w:eastAsia="en-US"/>
              </w:rPr>
            </w:pPr>
            <w:r w:rsidRPr="00670F56">
              <w:rPr>
                <w:rFonts w:ascii="Times New Roman" w:hAnsi="Times New Roman" w:cs="Times New Roman"/>
                <w:noProof/>
                <w:sz w:val="16"/>
                <w:lang w:val="id-ID" w:eastAsia="id-ID"/>
              </w:rPr>
              <w:drawing>
                <wp:inline distT="0" distB="0" distL="0" distR="0" wp14:anchorId="5E8FA24F" wp14:editId="3F2C69B8">
                  <wp:extent cx="640080" cy="640080"/>
                  <wp:effectExtent l="0" t="0" r="7620" b="7620"/>
                  <wp:docPr id="6" name="Picture 6" descr="D:\KULIAH\skripsi\aditya\dataset\positif\data1-00000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KULIAH\skripsi\aditya\dataset\positif\data1-00000 (1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40080" cy="640080"/>
                          </a:xfrm>
                          <a:prstGeom prst="rect">
                            <a:avLst/>
                          </a:prstGeom>
                          <a:noFill/>
                          <a:ln>
                            <a:noFill/>
                          </a:ln>
                        </pic:spPr>
                      </pic:pic>
                    </a:graphicData>
                  </a:graphic>
                </wp:inline>
              </w:drawing>
            </w:r>
          </w:p>
          <w:p w14:paraId="52C5F143" w14:textId="77777777" w:rsidR="00670F56" w:rsidRPr="00670F56" w:rsidRDefault="00670F56" w:rsidP="00670F56">
            <w:pPr>
              <w:pStyle w:val="BodyText"/>
              <w:spacing w:after="0"/>
              <w:ind w:firstLine="0"/>
              <w:jc w:val="center"/>
              <w:rPr>
                <w:rFonts w:ascii="Times New Roman" w:hAnsi="Times New Roman" w:cs="Times New Roman"/>
                <w:sz w:val="16"/>
                <w:lang w:eastAsia="en-US"/>
              </w:rPr>
            </w:pPr>
            <w:proofErr w:type="spellStart"/>
            <w:r w:rsidRPr="00670F56">
              <w:rPr>
                <w:rFonts w:ascii="Times New Roman" w:hAnsi="Times New Roman" w:cs="Times New Roman"/>
                <w:sz w:val="16"/>
                <w:lang w:eastAsia="en-US"/>
              </w:rPr>
              <w:t>Positif</w:t>
            </w:r>
            <w:proofErr w:type="spellEnd"/>
          </w:p>
        </w:tc>
      </w:tr>
      <w:bookmarkEnd w:id="0"/>
    </w:tbl>
    <w:p w14:paraId="55BE63B7" w14:textId="77777777" w:rsidR="00670F56" w:rsidRPr="00670F56" w:rsidRDefault="00670F56" w:rsidP="00886B88">
      <w:pPr>
        <w:pStyle w:val="BodyText"/>
        <w:rPr>
          <w:lang w:val="id-ID" w:eastAsia="en-US"/>
        </w:rPr>
      </w:pPr>
    </w:p>
    <w:p w14:paraId="5B0E4892" w14:textId="794D5E05" w:rsidR="00955B40" w:rsidRPr="00977531" w:rsidRDefault="00955B40" w:rsidP="008873F2">
      <w:pPr>
        <w:pStyle w:val="Heading2"/>
        <w:tabs>
          <w:tab w:val="clear" w:pos="227"/>
          <w:tab w:val="num" w:pos="284"/>
        </w:tabs>
        <w:rPr>
          <w:lang w:val="id-ID"/>
        </w:rPr>
      </w:pPr>
      <w:r w:rsidRPr="00977531">
        <w:rPr>
          <w:lang w:val="id-ID"/>
        </w:rPr>
        <w:lastRenderedPageBreak/>
        <w:t>Algoritma</w:t>
      </w:r>
    </w:p>
    <w:p w14:paraId="2076A561" w14:textId="3ADCF034" w:rsidR="008873F2" w:rsidRPr="00977531" w:rsidRDefault="008873F2" w:rsidP="008873F2">
      <w:pPr>
        <w:pStyle w:val="BodyText"/>
        <w:rPr>
          <w:rFonts w:eastAsia="Times New Roman"/>
          <w:spacing w:val="0"/>
          <w:lang w:val="id-ID"/>
        </w:rPr>
      </w:pPr>
      <w:r w:rsidRPr="00977531">
        <w:rPr>
          <w:rFonts w:eastAsia="Times New Roman"/>
          <w:spacing w:val="0"/>
          <w:lang w:val="id-ID"/>
        </w:rPr>
        <w:t xml:space="preserve">Sistem ini secara garis besar terdapat tiga proses utama yaitu </w:t>
      </w:r>
      <w:proofErr w:type="spellStart"/>
      <w:r w:rsidRPr="00977531">
        <w:rPr>
          <w:rFonts w:eastAsia="Times New Roman"/>
          <w:i/>
          <w:spacing w:val="0"/>
          <w:lang w:val="id-ID"/>
        </w:rPr>
        <w:t>tr</w:t>
      </w:r>
      <w:r w:rsidR="00886B88">
        <w:rPr>
          <w:rFonts w:eastAsia="Times New Roman"/>
          <w:i/>
          <w:spacing w:val="0"/>
          <w:lang w:val="id-ID"/>
        </w:rPr>
        <w:t>s</w:t>
      </w:r>
      <w:r w:rsidRPr="00977531">
        <w:rPr>
          <w:rFonts w:eastAsia="Times New Roman"/>
          <w:i/>
          <w:spacing w:val="0"/>
          <w:lang w:val="id-ID"/>
        </w:rPr>
        <w:t>aining</w:t>
      </w:r>
      <w:proofErr w:type="spellEnd"/>
      <w:r w:rsidRPr="00977531">
        <w:rPr>
          <w:rFonts w:eastAsia="Times New Roman"/>
          <w:spacing w:val="0"/>
          <w:lang w:val="id-ID"/>
        </w:rPr>
        <w:t xml:space="preserve"> (pelatihan), testing (pengujian) dan klasifikasi. dapat dilihat pada</w:t>
      </w:r>
      <w:r w:rsidR="009B01FE">
        <w:rPr>
          <w:rFonts w:eastAsia="Times New Roman"/>
          <w:spacing w:val="0"/>
          <w:lang w:val="id-ID"/>
        </w:rPr>
        <w:t xml:space="preserve"> Gambar </w:t>
      </w:r>
      <w:r w:rsidR="00886B88">
        <w:rPr>
          <w:rFonts w:eastAsia="Times New Roman"/>
          <w:spacing w:val="0"/>
          <w:lang w:val="id-ID"/>
        </w:rPr>
        <w:t>2</w:t>
      </w:r>
      <w:r w:rsidR="009B01FE">
        <w:rPr>
          <w:rFonts w:eastAsia="Times New Roman"/>
          <w:spacing w:val="0"/>
          <w:lang w:val="id-ID"/>
        </w:rPr>
        <w:t>.</w:t>
      </w:r>
    </w:p>
    <w:p w14:paraId="17F80538" w14:textId="07B9D2E0" w:rsidR="008873F2" w:rsidRPr="00977531" w:rsidRDefault="008873F2" w:rsidP="008873F2">
      <w:pPr>
        <w:pStyle w:val="BodyText"/>
        <w:ind w:firstLine="0"/>
        <w:rPr>
          <w:lang w:val="id-ID"/>
        </w:rPr>
      </w:pPr>
      <w:r w:rsidRPr="00977531">
        <w:rPr>
          <w:lang w:val="id-ID"/>
        </w:rPr>
        <w:object w:dxaOrig="10441" w:dyaOrig="3661" w14:anchorId="20ECF2DD">
          <v:shape id="_x0000_i1025" type="#_x0000_t75" style="width:235.5pt;height:82.5pt" o:ole="">
            <v:imagedata r:id="rId11" o:title=""/>
          </v:shape>
          <o:OLEObject Type="Embed" ProgID="Visio.Drawing.15" ShapeID="_x0000_i1025" DrawAspect="Content" ObjectID="_1617791392" r:id="rId12"/>
        </w:object>
      </w:r>
    </w:p>
    <w:p w14:paraId="5A323EE4" w14:textId="05F006C5" w:rsidR="008873F2" w:rsidRPr="00977531" w:rsidRDefault="008873F2" w:rsidP="008873F2">
      <w:pPr>
        <w:pStyle w:val="figurecaption"/>
        <w:ind w:left="0" w:firstLine="0"/>
        <w:jc w:val="left"/>
        <w:rPr>
          <w:sz w:val="10"/>
          <w:lang w:val="id-ID"/>
        </w:rPr>
      </w:pPr>
      <w:r w:rsidRPr="00977531">
        <w:rPr>
          <w:rFonts w:eastAsia="Times New Roman"/>
          <w:i/>
          <w:color w:val="000000" w:themeColor="text1"/>
          <w:szCs w:val="22"/>
          <w:lang w:val="id-ID"/>
        </w:rPr>
        <w:t xml:space="preserve">Proses </w:t>
      </w:r>
      <w:proofErr w:type="spellStart"/>
      <w:r w:rsidRPr="00977531">
        <w:rPr>
          <w:i/>
          <w:color w:val="000000" w:themeColor="text1"/>
          <w:szCs w:val="22"/>
          <w:lang w:val="id-ID"/>
        </w:rPr>
        <w:t>training</w:t>
      </w:r>
      <w:proofErr w:type="spellEnd"/>
      <w:r w:rsidRPr="00977531">
        <w:rPr>
          <w:i/>
          <w:color w:val="000000" w:themeColor="text1"/>
          <w:szCs w:val="22"/>
          <w:lang w:val="id-ID"/>
        </w:rPr>
        <w:t xml:space="preserve"> (pelatihan), </w:t>
      </w:r>
      <w:r w:rsidRPr="00977531">
        <w:rPr>
          <w:color w:val="000000" w:themeColor="text1"/>
          <w:szCs w:val="22"/>
          <w:lang w:val="id-ID"/>
        </w:rPr>
        <w:t>testing</w:t>
      </w:r>
      <w:r w:rsidRPr="00977531">
        <w:rPr>
          <w:i/>
          <w:color w:val="000000" w:themeColor="text1"/>
          <w:szCs w:val="22"/>
          <w:lang w:val="id-ID"/>
        </w:rPr>
        <w:t xml:space="preserve"> (pengujian) dan klasifikasi</w:t>
      </w:r>
    </w:p>
    <w:p w14:paraId="1A704F94" w14:textId="549646B0" w:rsidR="008873F2" w:rsidRPr="00977531" w:rsidRDefault="00955B40" w:rsidP="00955B40">
      <w:pPr>
        <w:pStyle w:val="BodyText"/>
        <w:ind w:firstLine="0"/>
        <w:rPr>
          <w:i/>
          <w:lang w:val="id-ID" w:eastAsia="en-US"/>
        </w:rPr>
      </w:pPr>
      <w:r w:rsidRPr="00977531">
        <w:rPr>
          <w:i/>
          <w:lang w:val="id-ID" w:eastAsia="en-US"/>
        </w:rPr>
        <w:t>A.1</w:t>
      </w:r>
      <w:r w:rsidR="008873F2" w:rsidRPr="00977531">
        <w:rPr>
          <w:i/>
          <w:lang w:val="id-ID" w:eastAsia="en-US"/>
        </w:rPr>
        <w:t xml:space="preserve">. Tahap </w:t>
      </w:r>
      <w:proofErr w:type="spellStart"/>
      <w:r w:rsidR="008873F2" w:rsidRPr="00977531">
        <w:rPr>
          <w:i/>
          <w:lang w:val="id-ID" w:eastAsia="en-US"/>
        </w:rPr>
        <w:t>Preprocessing</w:t>
      </w:r>
      <w:proofErr w:type="spellEnd"/>
    </w:p>
    <w:p w14:paraId="7E6C9853" w14:textId="271CA968" w:rsidR="008873F2" w:rsidRPr="00977531" w:rsidRDefault="008873F2" w:rsidP="008873F2">
      <w:pPr>
        <w:pStyle w:val="BodyText"/>
        <w:rPr>
          <w:rFonts w:eastAsia="Times New Roman"/>
          <w:spacing w:val="0"/>
          <w:lang w:val="id-ID"/>
        </w:rPr>
      </w:pPr>
      <w:r w:rsidRPr="00977531">
        <w:rPr>
          <w:rFonts w:eastAsia="Times New Roman"/>
          <w:spacing w:val="0"/>
          <w:lang w:val="id-ID"/>
        </w:rPr>
        <w:t xml:space="preserve">Tahap </w:t>
      </w:r>
      <w:proofErr w:type="spellStart"/>
      <w:r w:rsidRPr="00977531">
        <w:rPr>
          <w:rFonts w:eastAsia="Times New Roman"/>
          <w:i/>
          <w:spacing w:val="0"/>
          <w:lang w:val="id-ID"/>
        </w:rPr>
        <w:t>preprocessing</w:t>
      </w:r>
      <w:proofErr w:type="spellEnd"/>
      <w:r w:rsidRPr="00977531">
        <w:rPr>
          <w:rFonts w:eastAsia="Times New Roman"/>
          <w:spacing w:val="0"/>
          <w:lang w:val="id-ID"/>
        </w:rPr>
        <w:t xml:space="preserve"> yang terdiri atas proses </w:t>
      </w:r>
      <w:proofErr w:type="spellStart"/>
      <w:r w:rsidRPr="00977531">
        <w:rPr>
          <w:rFonts w:eastAsia="Times New Roman"/>
          <w:i/>
          <w:spacing w:val="0"/>
          <w:lang w:val="id-ID"/>
        </w:rPr>
        <w:t>Binarization</w:t>
      </w:r>
      <w:proofErr w:type="spellEnd"/>
      <w:r w:rsidRPr="00977531">
        <w:rPr>
          <w:rFonts w:eastAsia="Times New Roman"/>
          <w:spacing w:val="0"/>
          <w:lang w:val="id-ID"/>
        </w:rPr>
        <w:t xml:space="preserve">, </w:t>
      </w:r>
      <w:proofErr w:type="spellStart"/>
      <w:r w:rsidRPr="00977531">
        <w:rPr>
          <w:rFonts w:eastAsia="Times New Roman"/>
          <w:i/>
          <w:spacing w:val="0"/>
          <w:lang w:val="id-ID"/>
        </w:rPr>
        <w:t>Morphological</w:t>
      </w:r>
      <w:proofErr w:type="spellEnd"/>
      <w:r w:rsidRPr="00977531">
        <w:rPr>
          <w:rFonts w:eastAsia="Times New Roman"/>
          <w:spacing w:val="0"/>
          <w:lang w:val="id-ID"/>
        </w:rPr>
        <w:t xml:space="preserve"> </w:t>
      </w:r>
      <w:proofErr w:type="spellStart"/>
      <w:r w:rsidRPr="00977531">
        <w:rPr>
          <w:rFonts w:eastAsia="Times New Roman"/>
          <w:i/>
          <w:spacing w:val="0"/>
          <w:lang w:val="id-ID"/>
        </w:rPr>
        <w:t>Filtering</w:t>
      </w:r>
      <w:proofErr w:type="spellEnd"/>
      <w:r w:rsidRPr="00977531">
        <w:rPr>
          <w:rFonts w:eastAsia="Times New Roman"/>
          <w:spacing w:val="0"/>
          <w:lang w:val="id-ID"/>
        </w:rPr>
        <w:t xml:space="preserve">, dan </w:t>
      </w:r>
      <w:proofErr w:type="spellStart"/>
      <w:r w:rsidRPr="00977531">
        <w:rPr>
          <w:rFonts w:eastAsia="Times New Roman"/>
          <w:i/>
          <w:spacing w:val="0"/>
          <w:lang w:val="id-ID"/>
        </w:rPr>
        <w:t>Segmentation</w:t>
      </w:r>
      <w:proofErr w:type="spellEnd"/>
      <w:r w:rsidRPr="00977531">
        <w:rPr>
          <w:rFonts w:eastAsia="Times New Roman"/>
          <w:spacing w:val="0"/>
          <w:lang w:val="id-ID"/>
        </w:rPr>
        <w:t xml:space="preserve">. Setiap citra latih dan citra uji akan melewati tahapan awal tersebut untuk menghilangkan dan mengurangi </w:t>
      </w:r>
      <w:proofErr w:type="spellStart"/>
      <w:r w:rsidRPr="00977531">
        <w:rPr>
          <w:rFonts w:eastAsia="Times New Roman"/>
          <w:spacing w:val="0"/>
          <w:lang w:val="id-ID"/>
        </w:rPr>
        <w:t>error</w:t>
      </w:r>
      <w:proofErr w:type="spellEnd"/>
      <w:r w:rsidRPr="00977531">
        <w:rPr>
          <w:rFonts w:eastAsia="Times New Roman"/>
          <w:spacing w:val="0"/>
          <w:lang w:val="id-ID"/>
        </w:rPr>
        <w:t xml:space="preserve"> yang dapat berdampak pada akurasi akhir pada saat masuk ke tahap klasifikasi.</w:t>
      </w:r>
    </w:p>
    <w:p w14:paraId="10AD128F" w14:textId="209C8C9C" w:rsidR="008873F2" w:rsidRPr="00977531" w:rsidRDefault="008873F2" w:rsidP="008873F2">
      <w:pPr>
        <w:pStyle w:val="BodyText"/>
        <w:numPr>
          <w:ilvl w:val="0"/>
          <w:numId w:val="45"/>
        </w:numPr>
        <w:ind w:left="426" w:hanging="426"/>
        <w:rPr>
          <w:i/>
          <w:lang w:val="id-ID" w:eastAsia="en-US"/>
        </w:rPr>
      </w:pPr>
      <w:proofErr w:type="spellStart"/>
      <w:r w:rsidRPr="00977531">
        <w:rPr>
          <w:i/>
          <w:lang w:val="id-ID" w:eastAsia="en-US"/>
        </w:rPr>
        <w:t>Binarization</w:t>
      </w:r>
      <w:proofErr w:type="spellEnd"/>
    </w:p>
    <w:p w14:paraId="20B76A1C" w14:textId="7C9355F8" w:rsidR="008873F2" w:rsidRPr="00977531" w:rsidRDefault="008873F2" w:rsidP="008873F2">
      <w:pPr>
        <w:pStyle w:val="BodyText"/>
        <w:ind w:left="426"/>
        <w:rPr>
          <w:rFonts w:eastAsia="Times New Roman"/>
          <w:spacing w:val="0"/>
          <w:lang w:val="id-ID"/>
        </w:rPr>
      </w:pPr>
      <w:r w:rsidRPr="00977531">
        <w:rPr>
          <w:rFonts w:eastAsia="Times New Roman"/>
          <w:spacing w:val="0"/>
          <w:lang w:val="id-ID"/>
        </w:rPr>
        <w:t xml:space="preserve">Pada tahapan </w:t>
      </w:r>
      <w:proofErr w:type="spellStart"/>
      <w:r w:rsidRPr="00977531">
        <w:rPr>
          <w:rFonts w:eastAsia="Times New Roman"/>
          <w:spacing w:val="0"/>
          <w:lang w:val="id-ID"/>
        </w:rPr>
        <w:t>binarization</w:t>
      </w:r>
      <w:proofErr w:type="spellEnd"/>
      <w:r w:rsidRPr="00977531">
        <w:rPr>
          <w:rFonts w:eastAsia="Times New Roman"/>
          <w:spacing w:val="0"/>
          <w:lang w:val="id-ID"/>
        </w:rPr>
        <w:t xml:space="preserve">, setiap </w:t>
      </w:r>
      <w:proofErr w:type="spellStart"/>
      <w:r w:rsidRPr="00977531">
        <w:rPr>
          <w:rFonts w:eastAsia="Times New Roman"/>
          <w:spacing w:val="0"/>
          <w:lang w:val="id-ID"/>
        </w:rPr>
        <w:t>pixel</w:t>
      </w:r>
      <w:proofErr w:type="spellEnd"/>
      <w:r w:rsidRPr="00977531">
        <w:rPr>
          <w:rFonts w:eastAsia="Times New Roman"/>
          <w:spacing w:val="0"/>
          <w:lang w:val="id-ID"/>
        </w:rPr>
        <w:t xml:space="preserve"> citra retakan akan diubah ke bentuk </w:t>
      </w:r>
      <w:proofErr w:type="spellStart"/>
      <w:r w:rsidRPr="00977531">
        <w:rPr>
          <w:rFonts w:eastAsia="Times New Roman"/>
          <w:spacing w:val="0"/>
          <w:lang w:val="id-ID"/>
        </w:rPr>
        <w:t>binary</w:t>
      </w:r>
      <w:proofErr w:type="spellEnd"/>
      <w:r w:rsidRPr="00977531">
        <w:rPr>
          <w:rFonts w:eastAsia="Times New Roman"/>
          <w:spacing w:val="0"/>
          <w:lang w:val="id-ID"/>
        </w:rPr>
        <w:t xml:space="preserve"> (0 dan 1), sehingga retakan (</w:t>
      </w:r>
      <w:proofErr w:type="spellStart"/>
      <w:r w:rsidRPr="00977531">
        <w:rPr>
          <w:rFonts w:eastAsia="Times New Roman"/>
          <w:spacing w:val="0"/>
          <w:lang w:val="id-ID"/>
        </w:rPr>
        <w:t>crack</w:t>
      </w:r>
      <w:proofErr w:type="spellEnd"/>
      <w:r w:rsidRPr="00977531">
        <w:rPr>
          <w:rFonts w:eastAsia="Times New Roman"/>
          <w:spacing w:val="0"/>
          <w:lang w:val="id-ID"/>
        </w:rPr>
        <w:t xml:space="preserve">) akan tampak lebih jelas. Pada </w:t>
      </w:r>
      <w:r w:rsidR="003578FD" w:rsidRPr="00977531">
        <w:rPr>
          <w:rFonts w:eastAsia="Times New Roman"/>
          <w:spacing w:val="0"/>
          <w:lang w:val="id-ID"/>
        </w:rPr>
        <w:t xml:space="preserve">Gambar 2 </w:t>
      </w:r>
      <w:r w:rsidRPr="00977531">
        <w:rPr>
          <w:rFonts w:eastAsia="Times New Roman"/>
          <w:spacing w:val="0"/>
          <w:lang w:val="id-ID"/>
        </w:rPr>
        <w:t xml:space="preserve">merupakan tampilan dari perubahan citra asli ke citra </w:t>
      </w:r>
      <w:proofErr w:type="spellStart"/>
      <w:r w:rsidRPr="00977531">
        <w:rPr>
          <w:rFonts w:eastAsia="Times New Roman"/>
          <w:spacing w:val="0"/>
          <w:lang w:val="id-ID"/>
        </w:rPr>
        <w:t>binary</w:t>
      </w:r>
      <w:proofErr w:type="spellEnd"/>
      <w:r w:rsidRPr="00977531">
        <w:rPr>
          <w:rFonts w:eastAsia="Times New Roman"/>
          <w:spacing w:val="0"/>
          <w:lang w:val="id-ID"/>
        </w:rPr>
        <w:t>.</w:t>
      </w:r>
    </w:p>
    <w:p w14:paraId="1552ABBC" w14:textId="0A79E70A" w:rsidR="008873F2" w:rsidRPr="00977531" w:rsidRDefault="008873F2" w:rsidP="008873F2">
      <w:pPr>
        <w:pStyle w:val="BodyText"/>
        <w:ind w:left="426" w:firstLine="0"/>
        <w:jc w:val="center"/>
        <w:rPr>
          <w:rFonts w:eastAsia="Times New Roman"/>
          <w:spacing w:val="0"/>
          <w:lang w:val="id-ID"/>
        </w:rPr>
      </w:pPr>
      <w:r w:rsidRPr="00977531">
        <w:rPr>
          <w:noProof/>
          <w:lang w:val="id-ID" w:eastAsia="id-ID"/>
        </w:rPr>
        <w:drawing>
          <wp:inline distT="0" distB="0" distL="0" distR="0" wp14:anchorId="134FEEA1" wp14:editId="7C824C5C">
            <wp:extent cx="1179713" cy="11887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79713" cy="1188720"/>
                    </a:xfrm>
                    <a:prstGeom prst="rect">
                      <a:avLst/>
                    </a:prstGeom>
                  </pic:spPr>
                </pic:pic>
              </a:graphicData>
            </a:graphic>
          </wp:inline>
        </w:drawing>
      </w:r>
      <w:r w:rsidRPr="00977531">
        <w:rPr>
          <w:rFonts w:eastAsia="Times New Roman"/>
          <w:spacing w:val="0"/>
          <w:lang w:val="id-ID"/>
        </w:rPr>
        <w:t xml:space="preserve">  </w:t>
      </w:r>
      <w:r w:rsidRPr="00977531">
        <w:rPr>
          <w:noProof/>
          <w:lang w:val="id-ID" w:eastAsia="id-ID"/>
        </w:rPr>
        <w:drawing>
          <wp:inline distT="0" distB="0" distL="0" distR="0" wp14:anchorId="01A13198" wp14:editId="1FF84839">
            <wp:extent cx="1184166" cy="1188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84166" cy="1188720"/>
                    </a:xfrm>
                    <a:prstGeom prst="rect">
                      <a:avLst/>
                    </a:prstGeom>
                  </pic:spPr>
                </pic:pic>
              </a:graphicData>
            </a:graphic>
          </wp:inline>
        </w:drawing>
      </w:r>
    </w:p>
    <w:p w14:paraId="644061CC" w14:textId="62E7A684" w:rsidR="008873F2" w:rsidRPr="00977531" w:rsidRDefault="008873F2" w:rsidP="00AD55EB">
      <w:pPr>
        <w:pStyle w:val="figurecaption"/>
        <w:ind w:left="1276" w:hanging="850"/>
        <w:jc w:val="left"/>
        <w:rPr>
          <w:sz w:val="10"/>
          <w:lang w:val="id-ID"/>
        </w:rPr>
      </w:pPr>
      <w:r w:rsidRPr="00977531">
        <w:rPr>
          <w:i/>
          <w:color w:val="000000" w:themeColor="text1"/>
          <w:szCs w:val="22"/>
          <w:lang w:val="id-ID"/>
        </w:rPr>
        <w:t xml:space="preserve">Perubahan citra asli ke citra </w:t>
      </w:r>
      <w:proofErr w:type="spellStart"/>
      <w:r w:rsidRPr="00977531">
        <w:rPr>
          <w:color w:val="000000" w:themeColor="text1"/>
          <w:szCs w:val="22"/>
          <w:lang w:val="id-ID"/>
        </w:rPr>
        <w:t>binary</w:t>
      </w:r>
      <w:proofErr w:type="spellEnd"/>
    </w:p>
    <w:p w14:paraId="05978381" w14:textId="76967A83" w:rsidR="008873F2" w:rsidRPr="00977531" w:rsidRDefault="008873F2" w:rsidP="008873F2">
      <w:pPr>
        <w:pStyle w:val="BodyText"/>
        <w:numPr>
          <w:ilvl w:val="0"/>
          <w:numId w:val="45"/>
        </w:numPr>
        <w:ind w:left="426" w:hanging="426"/>
        <w:rPr>
          <w:i/>
          <w:lang w:val="id-ID" w:eastAsia="en-US"/>
        </w:rPr>
      </w:pPr>
      <w:proofErr w:type="spellStart"/>
      <w:r w:rsidRPr="00977531">
        <w:rPr>
          <w:i/>
          <w:color w:val="212121"/>
          <w:lang w:val="id-ID"/>
        </w:rPr>
        <w:t>Morphological</w:t>
      </w:r>
      <w:proofErr w:type="spellEnd"/>
      <w:r w:rsidRPr="00977531">
        <w:rPr>
          <w:i/>
          <w:color w:val="212121"/>
          <w:lang w:val="id-ID"/>
        </w:rPr>
        <w:t xml:space="preserve"> </w:t>
      </w:r>
      <w:proofErr w:type="spellStart"/>
      <w:r w:rsidRPr="00977531">
        <w:rPr>
          <w:i/>
          <w:color w:val="212121"/>
          <w:lang w:val="id-ID"/>
        </w:rPr>
        <w:t>Filtering</w:t>
      </w:r>
      <w:proofErr w:type="spellEnd"/>
    </w:p>
    <w:p w14:paraId="3DAE46F3" w14:textId="07286560" w:rsidR="008873F2" w:rsidRPr="00977531" w:rsidRDefault="008873F2" w:rsidP="008873F2">
      <w:pPr>
        <w:pStyle w:val="BodyText"/>
        <w:ind w:left="426"/>
        <w:rPr>
          <w:rFonts w:eastAsia="Times New Roman"/>
          <w:spacing w:val="0"/>
          <w:lang w:val="id-ID"/>
        </w:rPr>
      </w:pPr>
      <w:r w:rsidRPr="00977531">
        <w:rPr>
          <w:rFonts w:eastAsia="Times New Roman"/>
          <w:spacing w:val="0"/>
          <w:lang w:val="id-ID"/>
        </w:rPr>
        <w:t>Pada tahapan ini, citra akan difilter dengan tujuan untuk menghilangkan bintik-bintik (</w:t>
      </w:r>
      <w:proofErr w:type="spellStart"/>
      <w:r w:rsidRPr="00977531">
        <w:rPr>
          <w:rFonts w:eastAsia="Times New Roman"/>
          <w:spacing w:val="0"/>
          <w:lang w:val="id-ID"/>
        </w:rPr>
        <w:t>noise</w:t>
      </w:r>
      <w:proofErr w:type="spellEnd"/>
      <w:r w:rsidRPr="00977531">
        <w:rPr>
          <w:rFonts w:eastAsia="Times New Roman"/>
          <w:spacing w:val="0"/>
          <w:lang w:val="id-ID"/>
        </w:rPr>
        <w:t xml:space="preserve">) yang nantinya akan merusak kualitas citra. Jenis </w:t>
      </w:r>
      <w:proofErr w:type="spellStart"/>
      <w:r w:rsidRPr="00977531">
        <w:rPr>
          <w:rFonts w:eastAsia="Times New Roman"/>
          <w:spacing w:val="0"/>
          <w:lang w:val="id-ID"/>
        </w:rPr>
        <w:t>filtering</w:t>
      </w:r>
      <w:proofErr w:type="spellEnd"/>
      <w:r w:rsidRPr="00977531">
        <w:rPr>
          <w:rFonts w:eastAsia="Times New Roman"/>
          <w:spacing w:val="0"/>
          <w:lang w:val="id-ID"/>
        </w:rPr>
        <w:t xml:space="preserve"> yang digunakan adalah median </w:t>
      </w:r>
      <w:proofErr w:type="spellStart"/>
      <w:r w:rsidRPr="00977531">
        <w:rPr>
          <w:rFonts w:eastAsia="Times New Roman"/>
          <w:spacing w:val="0"/>
          <w:lang w:val="id-ID"/>
        </w:rPr>
        <w:t>filtering</w:t>
      </w:r>
      <w:proofErr w:type="spellEnd"/>
      <w:r w:rsidRPr="00977531">
        <w:rPr>
          <w:rFonts w:eastAsia="Times New Roman"/>
          <w:spacing w:val="0"/>
          <w:lang w:val="id-ID"/>
        </w:rPr>
        <w:t>. Pada</w:t>
      </w:r>
      <w:r w:rsidR="009B01FE">
        <w:rPr>
          <w:rFonts w:eastAsia="Times New Roman"/>
          <w:spacing w:val="0"/>
          <w:lang w:val="id-ID"/>
        </w:rPr>
        <w:t xml:space="preserve"> Gambar 3</w:t>
      </w:r>
      <w:r w:rsidR="00AD55EB" w:rsidRPr="00977531">
        <w:rPr>
          <w:rFonts w:eastAsia="Times New Roman"/>
          <w:spacing w:val="0"/>
          <w:lang w:val="id-ID"/>
        </w:rPr>
        <w:t xml:space="preserve"> </w:t>
      </w:r>
      <w:r w:rsidRPr="00977531">
        <w:rPr>
          <w:rFonts w:eastAsia="Times New Roman"/>
          <w:spacing w:val="0"/>
          <w:lang w:val="id-ID"/>
        </w:rPr>
        <w:t xml:space="preserve"> merupakan tampilan dari perubahan citra yang telah melalui proses filter.</w:t>
      </w:r>
    </w:p>
    <w:p w14:paraId="6CE86832" w14:textId="2AF241DF" w:rsidR="008873F2" w:rsidRPr="00977531" w:rsidRDefault="008873F2" w:rsidP="008873F2">
      <w:pPr>
        <w:pStyle w:val="BodyText"/>
        <w:ind w:left="426" w:firstLine="0"/>
        <w:jc w:val="center"/>
        <w:rPr>
          <w:rFonts w:eastAsia="Times New Roman"/>
          <w:spacing w:val="0"/>
          <w:lang w:val="id-ID"/>
        </w:rPr>
      </w:pPr>
      <w:r w:rsidRPr="00977531">
        <w:rPr>
          <w:noProof/>
          <w:lang w:val="id-ID" w:eastAsia="id-ID"/>
        </w:rPr>
        <w:drawing>
          <wp:inline distT="0" distB="0" distL="0" distR="0" wp14:anchorId="2AD5DDA8" wp14:editId="69A5411B">
            <wp:extent cx="1085850" cy="10900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88332" cy="1092519"/>
                    </a:xfrm>
                    <a:prstGeom prst="rect">
                      <a:avLst/>
                    </a:prstGeom>
                  </pic:spPr>
                </pic:pic>
              </a:graphicData>
            </a:graphic>
          </wp:inline>
        </w:drawing>
      </w:r>
    </w:p>
    <w:p w14:paraId="6BEC0512" w14:textId="2367FDAE" w:rsidR="008873F2" w:rsidRPr="00977531" w:rsidRDefault="008873F2" w:rsidP="00AD55EB">
      <w:pPr>
        <w:pStyle w:val="figurecaption"/>
        <w:ind w:left="1276" w:hanging="850"/>
        <w:jc w:val="left"/>
        <w:rPr>
          <w:i/>
          <w:color w:val="000000" w:themeColor="text1"/>
          <w:szCs w:val="22"/>
          <w:lang w:val="id-ID"/>
        </w:rPr>
      </w:pPr>
      <w:r w:rsidRPr="00977531">
        <w:rPr>
          <w:i/>
          <w:color w:val="000000" w:themeColor="text1"/>
          <w:szCs w:val="22"/>
          <w:lang w:val="id-ID"/>
        </w:rPr>
        <w:t>Citra yang telah melalui proses filter</w:t>
      </w:r>
    </w:p>
    <w:p w14:paraId="05E6FD9D" w14:textId="631174E8" w:rsidR="008873F2" w:rsidRPr="00977531" w:rsidRDefault="008873F2" w:rsidP="008873F2">
      <w:pPr>
        <w:pStyle w:val="BodyText"/>
        <w:numPr>
          <w:ilvl w:val="0"/>
          <w:numId w:val="45"/>
        </w:numPr>
        <w:ind w:left="426" w:hanging="426"/>
        <w:rPr>
          <w:i/>
          <w:lang w:val="id-ID" w:eastAsia="en-US"/>
        </w:rPr>
      </w:pPr>
      <w:proofErr w:type="spellStart"/>
      <w:r w:rsidRPr="00977531">
        <w:rPr>
          <w:i/>
          <w:color w:val="212121"/>
          <w:lang w:val="id-ID"/>
        </w:rPr>
        <w:t>Segmentation</w:t>
      </w:r>
      <w:proofErr w:type="spellEnd"/>
    </w:p>
    <w:p w14:paraId="092F84F4" w14:textId="3735B600" w:rsidR="008873F2" w:rsidRPr="00977531" w:rsidRDefault="008873F2" w:rsidP="008873F2">
      <w:pPr>
        <w:pStyle w:val="BodyText"/>
        <w:ind w:left="426"/>
        <w:rPr>
          <w:rFonts w:eastAsia="Times New Roman"/>
          <w:spacing w:val="0"/>
          <w:lang w:val="id-ID"/>
        </w:rPr>
      </w:pPr>
      <w:r w:rsidRPr="00977531">
        <w:rPr>
          <w:rFonts w:eastAsia="Times New Roman"/>
          <w:spacing w:val="0"/>
          <w:lang w:val="id-ID"/>
        </w:rPr>
        <w:t>Pada tahapan ini, citra akan di segmentasi untuk mengetahui posisi retakan (</w:t>
      </w:r>
      <w:proofErr w:type="spellStart"/>
      <w:r w:rsidRPr="00977531">
        <w:rPr>
          <w:rFonts w:eastAsia="Times New Roman"/>
          <w:i/>
          <w:spacing w:val="0"/>
          <w:lang w:val="id-ID"/>
        </w:rPr>
        <w:t>crack</w:t>
      </w:r>
      <w:proofErr w:type="spellEnd"/>
      <w:r w:rsidRPr="00977531">
        <w:rPr>
          <w:rFonts w:eastAsia="Times New Roman"/>
          <w:spacing w:val="0"/>
          <w:lang w:val="id-ID"/>
        </w:rPr>
        <w:t xml:space="preserve">) yang selanjutnya </w:t>
      </w:r>
      <w:r w:rsidRPr="00977531">
        <w:rPr>
          <w:rFonts w:eastAsia="Times New Roman"/>
          <w:spacing w:val="0"/>
          <w:lang w:val="id-ID"/>
        </w:rPr>
        <w:t>akan dipotong, sehingga hanya citra retakan saja yang diolah. Pada</w:t>
      </w:r>
      <w:r w:rsidR="009B01FE">
        <w:rPr>
          <w:rFonts w:eastAsia="Times New Roman"/>
          <w:spacing w:val="0"/>
          <w:lang w:val="id-ID"/>
        </w:rPr>
        <w:t xml:space="preserve"> Gambar </w:t>
      </w:r>
      <w:r w:rsidR="00AD55EB" w:rsidRPr="00977531">
        <w:rPr>
          <w:rFonts w:eastAsia="Times New Roman"/>
          <w:spacing w:val="0"/>
          <w:lang w:val="id-ID"/>
        </w:rPr>
        <w:t>4</w:t>
      </w:r>
      <w:r w:rsidRPr="00977531">
        <w:rPr>
          <w:rFonts w:eastAsia="Times New Roman"/>
          <w:spacing w:val="0"/>
          <w:lang w:val="id-ID"/>
        </w:rPr>
        <w:t xml:space="preserve"> merupakan tampilan dari tahap segmentasi.</w:t>
      </w:r>
    </w:p>
    <w:p w14:paraId="43F20DC1" w14:textId="671128DD" w:rsidR="008873F2" w:rsidRPr="00977531" w:rsidRDefault="008873F2" w:rsidP="008873F2">
      <w:pPr>
        <w:pStyle w:val="BodyText"/>
        <w:ind w:left="426" w:firstLine="0"/>
        <w:jc w:val="center"/>
        <w:rPr>
          <w:rFonts w:eastAsia="Times New Roman"/>
          <w:spacing w:val="0"/>
          <w:lang w:val="id-ID"/>
        </w:rPr>
      </w:pPr>
      <w:r w:rsidRPr="00977531">
        <w:rPr>
          <w:noProof/>
          <w:lang w:val="id-ID" w:eastAsia="id-ID"/>
        </w:rPr>
        <w:drawing>
          <wp:inline distT="0" distB="0" distL="0" distR="0" wp14:anchorId="1859A5E4" wp14:editId="423DDC1E">
            <wp:extent cx="1152525" cy="11483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54995" cy="1150840"/>
                    </a:xfrm>
                    <a:prstGeom prst="rect">
                      <a:avLst/>
                    </a:prstGeom>
                  </pic:spPr>
                </pic:pic>
              </a:graphicData>
            </a:graphic>
          </wp:inline>
        </w:drawing>
      </w:r>
    </w:p>
    <w:p w14:paraId="0C0641CB" w14:textId="4CAD58D5" w:rsidR="008873F2" w:rsidRPr="00977531" w:rsidRDefault="008873F2" w:rsidP="00AD55EB">
      <w:pPr>
        <w:pStyle w:val="figurecaption"/>
        <w:ind w:left="1276" w:hanging="850"/>
        <w:jc w:val="left"/>
        <w:rPr>
          <w:i/>
          <w:color w:val="000000" w:themeColor="text1"/>
          <w:szCs w:val="22"/>
          <w:lang w:val="id-ID"/>
        </w:rPr>
      </w:pPr>
      <w:r w:rsidRPr="00977531">
        <w:rPr>
          <w:i/>
          <w:color w:val="000000" w:themeColor="text1"/>
          <w:szCs w:val="22"/>
          <w:lang w:val="id-ID"/>
        </w:rPr>
        <w:t>Proses segmentasi</w:t>
      </w:r>
    </w:p>
    <w:p w14:paraId="565DE2EB" w14:textId="2422A2AF" w:rsidR="008873F2" w:rsidRPr="00977531" w:rsidRDefault="008873F2" w:rsidP="00955B40">
      <w:pPr>
        <w:pStyle w:val="BodyText"/>
        <w:ind w:firstLine="0"/>
        <w:rPr>
          <w:i/>
          <w:lang w:val="id-ID" w:eastAsia="en-US"/>
        </w:rPr>
      </w:pPr>
      <w:r w:rsidRPr="00977531">
        <w:rPr>
          <w:i/>
          <w:lang w:val="id-ID" w:eastAsia="en-US"/>
        </w:rPr>
        <w:t xml:space="preserve">A2. </w:t>
      </w:r>
      <w:proofErr w:type="spellStart"/>
      <w:r w:rsidRPr="00977531">
        <w:rPr>
          <w:i/>
          <w:lang w:val="id-ID" w:eastAsia="en-US"/>
        </w:rPr>
        <w:t>Extraction</w:t>
      </w:r>
      <w:proofErr w:type="spellEnd"/>
      <w:r w:rsidRPr="00977531">
        <w:rPr>
          <w:i/>
          <w:lang w:val="id-ID" w:eastAsia="en-US"/>
        </w:rPr>
        <w:t xml:space="preserve"> </w:t>
      </w:r>
      <w:proofErr w:type="spellStart"/>
      <w:r w:rsidRPr="00977531">
        <w:rPr>
          <w:i/>
          <w:lang w:val="id-ID" w:eastAsia="en-US"/>
        </w:rPr>
        <w:t>Feature</w:t>
      </w:r>
      <w:proofErr w:type="spellEnd"/>
    </w:p>
    <w:p w14:paraId="1FF4EDC0" w14:textId="49883858" w:rsidR="003578FD" w:rsidRPr="00977531" w:rsidRDefault="003578FD" w:rsidP="003578FD">
      <w:pPr>
        <w:pStyle w:val="BodyText"/>
        <w:rPr>
          <w:rFonts w:eastAsia="Times New Roman"/>
          <w:spacing w:val="0"/>
          <w:lang w:val="id-ID"/>
        </w:rPr>
      </w:pPr>
      <w:r w:rsidRPr="00977531">
        <w:rPr>
          <w:rFonts w:eastAsia="Times New Roman"/>
          <w:spacing w:val="0"/>
          <w:lang w:val="id-ID"/>
        </w:rPr>
        <w:t xml:space="preserve">Tahap selanjutnya yaitu </w:t>
      </w:r>
      <w:proofErr w:type="spellStart"/>
      <w:r w:rsidRPr="00977531">
        <w:rPr>
          <w:rFonts w:eastAsia="Times New Roman"/>
          <w:i/>
          <w:spacing w:val="0"/>
          <w:lang w:val="id-ID"/>
        </w:rPr>
        <w:t>extraction</w:t>
      </w:r>
      <w:proofErr w:type="spellEnd"/>
      <w:r w:rsidRPr="00977531">
        <w:rPr>
          <w:rFonts w:eastAsia="Times New Roman"/>
          <w:spacing w:val="0"/>
          <w:lang w:val="id-ID"/>
        </w:rPr>
        <w:t xml:space="preserve"> </w:t>
      </w:r>
      <w:proofErr w:type="spellStart"/>
      <w:r w:rsidRPr="00977531">
        <w:rPr>
          <w:rFonts w:eastAsia="Times New Roman"/>
          <w:i/>
          <w:spacing w:val="0"/>
          <w:lang w:val="id-ID"/>
        </w:rPr>
        <w:t>feature</w:t>
      </w:r>
      <w:proofErr w:type="spellEnd"/>
      <w:r w:rsidRPr="00977531">
        <w:rPr>
          <w:rFonts w:eastAsia="Times New Roman"/>
          <w:spacing w:val="0"/>
          <w:lang w:val="id-ID"/>
        </w:rPr>
        <w:t xml:space="preserve"> merupakan bagian dari teknik pengenalan pola (</w:t>
      </w:r>
      <w:proofErr w:type="spellStart"/>
      <w:r w:rsidRPr="00977531">
        <w:rPr>
          <w:rFonts w:eastAsia="Times New Roman"/>
          <w:i/>
          <w:spacing w:val="0"/>
          <w:lang w:val="id-ID"/>
        </w:rPr>
        <w:t>pattern</w:t>
      </w:r>
      <w:proofErr w:type="spellEnd"/>
      <w:r w:rsidRPr="00977531">
        <w:rPr>
          <w:rFonts w:eastAsia="Times New Roman"/>
          <w:spacing w:val="0"/>
          <w:lang w:val="id-ID"/>
        </w:rPr>
        <w:t xml:space="preserve"> </w:t>
      </w:r>
      <w:proofErr w:type="spellStart"/>
      <w:r w:rsidRPr="00977531">
        <w:rPr>
          <w:rFonts w:eastAsia="Times New Roman"/>
          <w:i/>
          <w:spacing w:val="0"/>
          <w:lang w:val="id-ID"/>
        </w:rPr>
        <w:t>recognition</w:t>
      </w:r>
      <w:proofErr w:type="spellEnd"/>
      <w:r w:rsidRPr="00977531">
        <w:rPr>
          <w:rFonts w:eastAsia="Times New Roman"/>
          <w:spacing w:val="0"/>
          <w:lang w:val="id-ID"/>
        </w:rPr>
        <w:t xml:space="preserve">) yang bertujuan untuk mengambil atau mengekstraksi nilai-nilai unik dari suatu objek yang membedakan dengan objek yang lain. Penelitian ini menggunakan metode </w:t>
      </w:r>
      <w:proofErr w:type="spellStart"/>
      <w:r w:rsidRPr="00977531">
        <w:rPr>
          <w:rFonts w:eastAsia="Times New Roman"/>
          <w:i/>
          <w:spacing w:val="0"/>
          <w:lang w:val="id-ID"/>
        </w:rPr>
        <w:t>extraction</w:t>
      </w:r>
      <w:proofErr w:type="spellEnd"/>
      <w:r w:rsidRPr="00977531">
        <w:rPr>
          <w:rFonts w:eastAsia="Times New Roman"/>
          <w:spacing w:val="0"/>
          <w:lang w:val="id-ID"/>
        </w:rPr>
        <w:t xml:space="preserve"> </w:t>
      </w:r>
      <w:proofErr w:type="spellStart"/>
      <w:r w:rsidRPr="00977531">
        <w:rPr>
          <w:rFonts w:eastAsia="Times New Roman"/>
          <w:i/>
          <w:spacing w:val="0"/>
          <w:lang w:val="id-ID"/>
        </w:rPr>
        <w:t>feature</w:t>
      </w:r>
      <w:proofErr w:type="spellEnd"/>
      <w:r w:rsidRPr="00977531">
        <w:rPr>
          <w:rFonts w:eastAsia="Times New Roman"/>
          <w:spacing w:val="0"/>
          <w:lang w:val="id-ID"/>
        </w:rPr>
        <w:t xml:space="preserve"> </w:t>
      </w:r>
      <w:proofErr w:type="spellStart"/>
      <w:r w:rsidRPr="0049230C">
        <w:rPr>
          <w:rFonts w:eastAsia="Times New Roman"/>
          <w:i/>
          <w:spacing w:val="0"/>
          <w:lang w:val="id-ID"/>
        </w:rPr>
        <w:t>Gray</w:t>
      </w:r>
      <w:proofErr w:type="spellEnd"/>
      <w:r w:rsidRPr="00977531">
        <w:rPr>
          <w:rFonts w:eastAsia="Times New Roman"/>
          <w:spacing w:val="0"/>
          <w:lang w:val="id-ID"/>
        </w:rPr>
        <w:t xml:space="preserve"> </w:t>
      </w:r>
      <w:r w:rsidRPr="00977531">
        <w:rPr>
          <w:rFonts w:eastAsia="Times New Roman"/>
          <w:i/>
          <w:spacing w:val="0"/>
          <w:lang w:val="id-ID"/>
        </w:rPr>
        <w:t>Level</w:t>
      </w:r>
      <w:r w:rsidRPr="00977531">
        <w:rPr>
          <w:rFonts w:eastAsia="Times New Roman"/>
          <w:spacing w:val="0"/>
          <w:lang w:val="id-ID"/>
        </w:rPr>
        <w:t xml:space="preserve"> </w:t>
      </w:r>
      <w:r w:rsidRPr="00977531">
        <w:rPr>
          <w:rFonts w:eastAsia="Times New Roman"/>
          <w:i/>
          <w:spacing w:val="0"/>
          <w:lang w:val="id-ID"/>
        </w:rPr>
        <w:t>Co</w:t>
      </w:r>
      <w:r w:rsidRPr="00977531">
        <w:rPr>
          <w:rFonts w:eastAsia="Times New Roman"/>
          <w:spacing w:val="0"/>
          <w:lang w:val="id-ID"/>
        </w:rPr>
        <w:t>-</w:t>
      </w:r>
      <w:proofErr w:type="spellStart"/>
      <w:r w:rsidRPr="00977531">
        <w:rPr>
          <w:rFonts w:eastAsia="Times New Roman"/>
          <w:i/>
          <w:spacing w:val="0"/>
          <w:lang w:val="id-ID"/>
        </w:rPr>
        <w:t>occurrence</w:t>
      </w:r>
      <w:proofErr w:type="spellEnd"/>
      <w:r w:rsidRPr="00977531">
        <w:rPr>
          <w:rFonts w:eastAsia="Times New Roman"/>
          <w:spacing w:val="0"/>
          <w:lang w:val="id-ID"/>
        </w:rPr>
        <w:t xml:space="preserve"> </w:t>
      </w:r>
      <w:r w:rsidRPr="00977531">
        <w:rPr>
          <w:rFonts w:eastAsia="Times New Roman"/>
          <w:i/>
          <w:spacing w:val="0"/>
          <w:lang w:val="id-ID"/>
        </w:rPr>
        <w:t>Matrix</w:t>
      </w:r>
      <w:r w:rsidRPr="00977531">
        <w:rPr>
          <w:rFonts w:eastAsia="Times New Roman"/>
          <w:spacing w:val="0"/>
          <w:lang w:val="id-ID"/>
        </w:rPr>
        <w:t xml:space="preserve"> (GLCM). </w:t>
      </w:r>
      <w:proofErr w:type="spellStart"/>
      <w:r w:rsidRPr="00977531">
        <w:rPr>
          <w:rFonts w:eastAsia="Times New Roman"/>
          <w:i/>
          <w:spacing w:val="0"/>
          <w:lang w:val="id-ID"/>
        </w:rPr>
        <w:t>Gray</w:t>
      </w:r>
      <w:proofErr w:type="spellEnd"/>
      <w:r w:rsidRPr="00977531">
        <w:rPr>
          <w:rFonts w:eastAsia="Times New Roman"/>
          <w:spacing w:val="0"/>
          <w:lang w:val="id-ID"/>
        </w:rPr>
        <w:t xml:space="preserve"> </w:t>
      </w:r>
      <w:r w:rsidRPr="00977531">
        <w:rPr>
          <w:rFonts w:eastAsia="Times New Roman"/>
          <w:i/>
          <w:spacing w:val="0"/>
          <w:lang w:val="id-ID"/>
        </w:rPr>
        <w:t>Level</w:t>
      </w:r>
      <w:r w:rsidRPr="00977531">
        <w:rPr>
          <w:rFonts w:eastAsia="Times New Roman"/>
          <w:spacing w:val="0"/>
          <w:lang w:val="id-ID"/>
        </w:rPr>
        <w:t xml:space="preserve"> </w:t>
      </w:r>
      <w:r w:rsidRPr="00977531">
        <w:rPr>
          <w:rFonts w:eastAsia="Times New Roman"/>
          <w:i/>
          <w:spacing w:val="0"/>
          <w:lang w:val="id-ID"/>
        </w:rPr>
        <w:t>Co</w:t>
      </w:r>
      <w:r w:rsidRPr="00977531">
        <w:rPr>
          <w:rFonts w:eastAsia="Times New Roman"/>
          <w:spacing w:val="0"/>
          <w:lang w:val="id-ID"/>
        </w:rPr>
        <w:t>-</w:t>
      </w:r>
      <w:proofErr w:type="spellStart"/>
      <w:r w:rsidRPr="00977531">
        <w:rPr>
          <w:rFonts w:eastAsia="Times New Roman"/>
          <w:i/>
          <w:spacing w:val="0"/>
          <w:lang w:val="id-ID"/>
        </w:rPr>
        <w:t>occurence</w:t>
      </w:r>
      <w:proofErr w:type="spellEnd"/>
      <w:r w:rsidRPr="00977531">
        <w:rPr>
          <w:rFonts w:eastAsia="Times New Roman"/>
          <w:spacing w:val="0"/>
          <w:lang w:val="id-ID"/>
        </w:rPr>
        <w:t xml:space="preserve"> </w:t>
      </w:r>
      <w:r w:rsidRPr="00977531">
        <w:rPr>
          <w:rFonts w:eastAsia="Times New Roman"/>
          <w:i/>
          <w:spacing w:val="0"/>
          <w:lang w:val="id-ID"/>
        </w:rPr>
        <w:t>Matrix</w:t>
      </w:r>
      <w:r w:rsidRPr="00977531">
        <w:rPr>
          <w:rFonts w:eastAsia="Times New Roman"/>
          <w:spacing w:val="0"/>
          <w:lang w:val="id-ID"/>
        </w:rPr>
        <w:t xml:space="preserve"> adalah matriks yang menggambarkan frekuensi munculnya pasangan dua </w:t>
      </w:r>
      <w:proofErr w:type="spellStart"/>
      <w:r w:rsidRPr="00977531">
        <w:rPr>
          <w:rFonts w:eastAsia="Times New Roman"/>
          <w:i/>
          <w:spacing w:val="0"/>
          <w:lang w:val="id-ID"/>
        </w:rPr>
        <w:t>pixel</w:t>
      </w:r>
      <w:proofErr w:type="spellEnd"/>
      <w:r w:rsidRPr="00977531">
        <w:rPr>
          <w:rFonts w:eastAsia="Times New Roman"/>
          <w:spacing w:val="0"/>
          <w:lang w:val="id-ID"/>
        </w:rPr>
        <w:t xml:space="preserve"> dengan intensitas tertentu dalam jarak (d) dan orientasi arah dengan sudut (θ) tertentu dalam citra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{"citationItems":[{"id":"ITEM-1","itemData":{"abstract":"Durio zibethinus yang dikenal dengan nama Durian merupakan family dari Bombacaceae, dapat dikategorikan juga ke dalam Malvaceae dengan nama genus Durio. Tujuan penelitian ini adalah menerapkan ekstraksi ciri Gray Level Co- occurrence Matrix (GLCM) pada citra trikoma daun durian serta mengidentifikasi 10 varietas Durio zibethinus. Citra sebaran trikoma daun durian diambil menggunakan kamera mikroskop digital Dino Lite dengan perbesaran 200 kali dan menghasilkan keluaran citra berukuran 640x480 piksel format BMP. Proses awal adalah dengan mengubah citra Red, Green, Blue (RGB) ke dalam grayscale, lalu dilakukan ekstraksi ciri dengan GLCM. Pembagian data uji dan data latih menggunakan K-Fold Cross Validation dengan k = 5. Klasifikasi menggunakan metode K-Nearest Neighbor (KNN). Hasil Klasifikasi dengan KNN menunjukan akurasi terbaik pada k = 3 sebesar 78%, sudut yang digunakan pada GLCM 90° dengan jarak d = 1. Kata","author":[{"dropping-particle":"","family":"Noordama","given":"","non-dropping-particle":"","parse-names":false,"suffix":""}],"container-title":"INSTITUT PERTANIAN BOGOR","id":"ITEM-1","issued":{"date-parts":[["2014"]]},"title":"Identifikasi varietas durio zibethinus berdasarkan sebaran trikoma daun menggunakan glcm dan knn noordama","type":"article-journal"},"uris":["http://www.mendeley.com/documents/?uuid=000ce9e1-f848-4e4b-b0a6-b2e96cc486ab"]}],"mendeley":{"formattedCitation":"[17]","plainTextFormattedCitation":"[17]","previouslyFormattedCitation":"[17]"},"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[17]</w:t>
      </w:r>
      <w:r w:rsidRPr="00977531">
        <w:rPr>
          <w:rFonts w:eastAsia="Times New Roman"/>
          <w:spacing w:val="0"/>
          <w:lang w:val="id-ID"/>
        </w:rPr>
        <w:fldChar w:fldCharType="end"/>
      </w:r>
      <w:r w:rsidRPr="00977531">
        <w:rPr>
          <w:rFonts w:eastAsia="Times New Roman"/>
          <w:spacing w:val="0"/>
          <w:lang w:val="id-ID"/>
        </w:rPr>
        <w:t xml:space="preserve">. </w:t>
      </w:r>
    </w:p>
    <w:p w14:paraId="66F06BC7" w14:textId="1F1F613B" w:rsidR="00AD55EB" w:rsidRPr="00977531" w:rsidRDefault="00AD55EB" w:rsidP="003578FD">
      <w:pPr>
        <w:pStyle w:val="BodyText"/>
        <w:rPr>
          <w:rFonts w:eastAsia="Times New Roman"/>
          <w:spacing w:val="0"/>
          <w:lang w:val="id-ID"/>
        </w:rPr>
      </w:pPr>
      <w:r w:rsidRPr="00977531">
        <w:rPr>
          <w:rFonts w:eastAsia="Times New Roman"/>
          <w:spacing w:val="0"/>
          <w:lang w:val="id-ID"/>
        </w:rPr>
        <w:t>Di dalam penelitiannya yang berjudul “</w:t>
      </w:r>
      <w:proofErr w:type="spellStart"/>
      <w:r w:rsidRPr="00977531">
        <w:rPr>
          <w:rFonts w:eastAsia="Times New Roman"/>
          <w:i/>
          <w:spacing w:val="0"/>
          <w:lang w:val="id-ID"/>
        </w:rPr>
        <w:t>Textural</w:t>
      </w:r>
      <w:proofErr w:type="spellEnd"/>
      <w:r w:rsidRPr="00977531">
        <w:rPr>
          <w:rFonts w:eastAsia="Times New Roman"/>
          <w:i/>
          <w:spacing w:val="0"/>
          <w:lang w:val="id-ID"/>
        </w:rPr>
        <w:t xml:space="preserve"> </w:t>
      </w:r>
      <w:proofErr w:type="spellStart"/>
      <w:r w:rsidRPr="00977531">
        <w:rPr>
          <w:rFonts w:eastAsia="Times New Roman"/>
          <w:i/>
          <w:spacing w:val="0"/>
          <w:lang w:val="id-ID"/>
        </w:rPr>
        <w:t>Features</w:t>
      </w:r>
      <w:proofErr w:type="spellEnd"/>
      <w:r w:rsidRPr="00977531">
        <w:rPr>
          <w:rFonts w:eastAsia="Times New Roman"/>
          <w:i/>
          <w:spacing w:val="0"/>
          <w:lang w:val="id-ID"/>
        </w:rPr>
        <w:t xml:space="preserve"> </w:t>
      </w:r>
      <w:proofErr w:type="spellStart"/>
      <w:r w:rsidRPr="00977531">
        <w:rPr>
          <w:rFonts w:eastAsia="Times New Roman"/>
          <w:i/>
          <w:spacing w:val="0"/>
          <w:lang w:val="id-ID"/>
        </w:rPr>
        <w:t>for</w:t>
      </w:r>
      <w:proofErr w:type="spellEnd"/>
      <w:r w:rsidRPr="00977531">
        <w:rPr>
          <w:rFonts w:eastAsia="Times New Roman"/>
          <w:i/>
          <w:spacing w:val="0"/>
          <w:lang w:val="id-ID"/>
        </w:rPr>
        <w:t xml:space="preserve"> </w:t>
      </w:r>
      <w:proofErr w:type="spellStart"/>
      <w:r w:rsidRPr="00977531">
        <w:rPr>
          <w:rFonts w:eastAsia="Times New Roman"/>
          <w:i/>
          <w:spacing w:val="0"/>
          <w:lang w:val="id-ID"/>
        </w:rPr>
        <w:t>Image</w:t>
      </w:r>
      <w:proofErr w:type="spellEnd"/>
      <w:r w:rsidRPr="00977531">
        <w:rPr>
          <w:rFonts w:eastAsia="Times New Roman"/>
          <w:i/>
          <w:spacing w:val="0"/>
          <w:lang w:val="id-ID"/>
        </w:rPr>
        <w:t xml:space="preserve"> </w:t>
      </w:r>
      <w:proofErr w:type="spellStart"/>
      <w:r w:rsidRPr="00977531">
        <w:rPr>
          <w:rFonts w:eastAsia="Times New Roman"/>
          <w:i/>
          <w:spacing w:val="0"/>
          <w:lang w:val="id-ID"/>
        </w:rPr>
        <w:t>Classification</w:t>
      </w:r>
      <w:proofErr w:type="spellEnd"/>
      <w:r w:rsidRPr="00977531">
        <w:rPr>
          <w:rFonts w:eastAsia="Times New Roman"/>
          <w:spacing w:val="0"/>
          <w:lang w:val="id-ID"/>
        </w:rPr>
        <w:t xml:space="preserve">”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{"citationItems":[{"id":"ITEM-1","itemData":{"abstract":"Texture is one of the important characteristics used in identifying objects or regions of interest in an image, whether the image be a photomicrograph, an aerial photograph, or a satellite image. This paper describes some easily computable textural features based on gray- tone spatial dependancies, and illustrates their application in category- identification tasks of three different kinds of image data: photo- micrographs of five kinds of sandstones, 1:20 000 panchromatic aerial photographs of eight land-use categories, and Earth Resources Tech- 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 graphic imagery, and 83 percent for the satellite imagery. These results indicate that the easily computable textural features probably have a general applicability for a wide variety of image-classification applica- tions. I.","author":[{"dropping-particle":"","family":"Haralick","given":"Robert M","non-dropping-particle":"","parse-names":false,"suffix":""},{"dropping-particle":"","family":"Shanmugam","given":"K","non-dropping-particle":"","parse-names":false,"suffix":""}],"container-title":"IEEE Transactions on Systems, Man, and Cybernetics","id":"ITEM-1","issue":"6","issued":{"date-parts":[["1973"]]},"page":"610-621","title":"Textural Features for Image Classification","type":"article-journal","volume":"SMC-3"},"uris":["http://www.mendeley.com/documents/?uuid=59624d18-a263-486e-b5df-06ddc943e712"]}],"mendeley":{"formattedCitation":"[15]","plainTextFormattedCitation":"[15]","previouslyFormattedCitation":"[15]"},"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[15]</w:t>
      </w:r>
      <w:r w:rsidRPr="00977531">
        <w:rPr>
          <w:rFonts w:eastAsia="Times New Roman"/>
          <w:spacing w:val="0"/>
          <w:lang w:val="id-ID"/>
        </w:rPr>
        <w:fldChar w:fldCharType="end"/>
      </w:r>
      <w:r w:rsidRPr="00977531">
        <w:rPr>
          <w:rFonts w:eastAsia="Times New Roman"/>
          <w:spacing w:val="0"/>
          <w:lang w:val="id-ID"/>
        </w:rPr>
        <w:t xml:space="preserve">, </w:t>
      </w:r>
      <w:proofErr w:type="spellStart"/>
      <w:r w:rsidRPr="00977531">
        <w:rPr>
          <w:rFonts w:eastAsia="Times New Roman"/>
          <w:spacing w:val="0"/>
          <w:lang w:val="id-ID"/>
        </w:rPr>
        <w:t>Haralick</w:t>
      </w:r>
      <w:proofErr w:type="spellEnd"/>
      <w:r w:rsidRPr="00977531">
        <w:rPr>
          <w:rFonts w:eastAsia="Times New Roman"/>
          <w:spacing w:val="0"/>
          <w:lang w:val="id-ID"/>
        </w:rPr>
        <w:t xml:space="preserve"> dkk. mengusulkan fitur tekstural yang mengandung informasi tentang karakteristik tekstur. Pada </w:t>
      </w:r>
      <w:r w:rsidR="009B01FE">
        <w:rPr>
          <w:rFonts w:eastAsia="Times New Roman"/>
          <w:spacing w:val="0"/>
          <w:lang w:val="id-ID"/>
        </w:rPr>
        <w:t xml:space="preserve">Tabel </w:t>
      </w:r>
      <w:r w:rsidR="00521CA5" w:rsidRPr="00977531">
        <w:rPr>
          <w:rFonts w:eastAsia="Times New Roman"/>
          <w:spacing w:val="0"/>
          <w:lang w:val="id-ID"/>
        </w:rPr>
        <w:t>1</w:t>
      </w:r>
      <w:r w:rsidRPr="00977531">
        <w:rPr>
          <w:rFonts w:eastAsia="Times New Roman"/>
          <w:spacing w:val="0"/>
          <w:lang w:val="id-ID"/>
        </w:rPr>
        <w:t xml:space="preserve"> menjelaskan rumus perhitungan fitur tersebut.</w:t>
      </w:r>
    </w:p>
    <w:p w14:paraId="77BFF748" w14:textId="13D530B0" w:rsidR="00AD55EB" w:rsidRPr="00977531" w:rsidRDefault="00521CA5" w:rsidP="00521CA5">
      <w:pPr>
        <w:pStyle w:val="BodyText"/>
        <w:numPr>
          <w:ilvl w:val="0"/>
          <w:numId w:val="26"/>
        </w:numPr>
        <w:spacing w:before="240"/>
        <w:rPr>
          <w:rFonts w:eastAsia="Times New Roman"/>
          <w:spacing w:val="0"/>
          <w:sz w:val="14"/>
          <w:lang w:val="id-ID"/>
        </w:rPr>
      </w:pPr>
      <w:r w:rsidRPr="00977531">
        <w:rPr>
          <w:color w:val="000000" w:themeColor="text1"/>
          <w:sz w:val="16"/>
          <w:lang w:val="id-ID"/>
        </w:rPr>
        <w:t>TABEL FITUR TEKSTUR GLCM</w:t>
      </w:r>
    </w:p>
    <w:p w14:paraId="41100B8D" w14:textId="77777777" w:rsidR="00AD55EB" w:rsidRPr="00977531" w:rsidRDefault="00AD55EB" w:rsidP="003578FD">
      <w:pPr>
        <w:pStyle w:val="BodyText"/>
        <w:rPr>
          <w:rFonts w:eastAsia="Times New Roman"/>
          <w:spacing w:val="0"/>
          <w:lang w:val="id-ID"/>
        </w:rPr>
      </w:pPr>
    </w:p>
    <w:tbl>
      <w:tblPr>
        <w:tblStyle w:val="TableGrid"/>
        <w:tblW w:w="4872" w:type="dxa"/>
        <w:tblLayout w:type="fixed"/>
        <w:tblLook w:val="04A0" w:firstRow="1" w:lastRow="0" w:firstColumn="1" w:lastColumn="0" w:noHBand="0" w:noVBand="1"/>
      </w:tblPr>
      <w:tblGrid>
        <w:gridCol w:w="535"/>
        <w:gridCol w:w="1154"/>
        <w:gridCol w:w="2530"/>
        <w:gridCol w:w="653"/>
      </w:tblGrid>
      <w:tr w:rsidR="00AD55EB" w:rsidRPr="00977531" w14:paraId="6D9577AB" w14:textId="77777777" w:rsidTr="00521CA5">
        <w:trPr>
          <w:trHeight w:val="362"/>
        </w:trPr>
        <w:tc>
          <w:tcPr>
            <w:tcW w:w="535" w:type="dxa"/>
          </w:tcPr>
          <w:p w14:paraId="69996E52" w14:textId="77777777" w:rsidR="00AD55EB" w:rsidRPr="00977531" w:rsidRDefault="00AD55EB" w:rsidP="006323B7">
            <w:pPr>
              <w:spacing w:line="360" w:lineRule="auto"/>
              <w:ind w:right="75"/>
              <w:jc w:val="both"/>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No.</w:t>
            </w:r>
          </w:p>
        </w:tc>
        <w:tc>
          <w:tcPr>
            <w:tcW w:w="1154" w:type="dxa"/>
          </w:tcPr>
          <w:p w14:paraId="3E2A32BB" w14:textId="77777777" w:rsidR="00AD55EB" w:rsidRPr="00977531" w:rsidRDefault="00AD55EB" w:rsidP="006323B7">
            <w:pPr>
              <w:spacing w:line="360" w:lineRule="auto"/>
              <w:ind w:right="75"/>
              <w:jc w:val="both"/>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Properti</w:t>
            </w:r>
          </w:p>
        </w:tc>
        <w:tc>
          <w:tcPr>
            <w:tcW w:w="2530" w:type="dxa"/>
          </w:tcPr>
          <w:p w14:paraId="73E8FBD5" w14:textId="77777777" w:rsidR="00AD55EB" w:rsidRPr="00977531" w:rsidRDefault="00AD55EB" w:rsidP="006323B7">
            <w:pPr>
              <w:spacing w:line="360" w:lineRule="auto"/>
              <w:ind w:right="75"/>
              <w:jc w:val="both"/>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Rumus</w:t>
            </w:r>
          </w:p>
        </w:tc>
        <w:tc>
          <w:tcPr>
            <w:tcW w:w="653" w:type="dxa"/>
          </w:tcPr>
          <w:p w14:paraId="4C121AA8" w14:textId="77777777" w:rsidR="00AD55EB" w:rsidRPr="00977531" w:rsidRDefault="00AD55EB" w:rsidP="006323B7">
            <w:pPr>
              <w:spacing w:line="360" w:lineRule="auto"/>
              <w:ind w:right="75"/>
              <w:jc w:val="both"/>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Persamaan</w:t>
            </w:r>
          </w:p>
        </w:tc>
      </w:tr>
      <w:tr w:rsidR="00AD55EB" w:rsidRPr="00977531" w14:paraId="5C47115B" w14:textId="77777777" w:rsidTr="00521CA5">
        <w:trPr>
          <w:trHeight w:val="891"/>
        </w:trPr>
        <w:tc>
          <w:tcPr>
            <w:tcW w:w="535" w:type="dxa"/>
          </w:tcPr>
          <w:p w14:paraId="1A1CD6C1" w14:textId="77777777" w:rsidR="00AD55EB" w:rsidRPr="00977531" w:rsidRDefault="00AD55EB" w:rsidP="006323B7">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1</w:t>
            </w:r>
          </w:p>
        </w:tc>
        <w:tc>
          <w:tcPr>
            <w:tcW w:w="1154" w:type="dxa"/>
          </w:tcPr>
          <w:p w14:paraId="5F6778DC" w14:textId="77777777" w:rsidR="00AD55EB" w:rsidRPr="00977531" w:rsidRDefault="00AD55EB" w:rsidP="006323B7">
            <w:pPr>
              <w:spacing w:line="360" w:lineRule="auto"/>
              <w:ind w:right="75"/>
              <w:rPr>
                <w:rFonts w:ascii="Times New Roman" w:eastAsia="Times New Roman" w:hAnsi="Times New Roman" w:cs="Times New Roman"/>
                <w:sz w:val="16"/>
                <w:szCs w:val="16"/>
                <w:lang w:val="id-ID"/>
              </w:rPr>
            </w:pPr>
            <w:proofErr w:type="spellStart"/>
            <w:r w:rsidRPr="00977531">
              <w:rPr>
                <w:rFonts w:ascii="Times New Roman" w:eastAsia="Times New Roman" w:hAnsi="Times New Roman" w:cs="Times New Roman"/>
                <w:i/>
                <w:position w:val="-1"/>
                <w:sz w:val="16"/>
                <w:szCs w:val="16"/>
                <w:lang w:val="id-ID"/>
              </w:rPr>
              <w:t>Angular</w:t>
            </w:r>
            <w:proofErr w:type="spellEnd"/>
            <w:r w:rsidRPr="00977531">
              <w:rPr>
                <w:rFonts w:ascii="Times New Roman" w:eastAsia="Times New Roman" w:hAnsi="Times New Roman" w:cs="Times New Roman"/>
                <w:i/>
                <w:position w:val="-1"/>
                <w:sz w:val="16"/>
                <w:szCs w:val="16"/>
                <w:lang w:val="id-ID"/>
              </w:rPr>
              <w:t xml:space="preserve"> </w:t>
            </w:r>
            <w:proofErr w:type="spellStart"/>
            <w:r w:rsidRPr="00977531">
              <w:rPr>
                <w:rFonts w:ascii="Times New Roman" w:eastAsia="Times New Roman" w:hAnsi="Times New Roman" w:cs="Times New Roman"/>
                <w:i/>
                <w:position w:val="-1"/>
                <w:sz w:val="16"/>
                <w:szCs w:val="16"/>
                <w:lang w:val="id-ID"/>
              </w:rPr>
              <w:t>Se</w:t>
            </w:r>
            <w:r w:rsidRPr="00977531">
              <w:rPr>
                <w:rFonts w:ascii="Times New Roman" w:eastAsia="Times New Roman" w:hAnsi="Times New Roman" w:cs="Times New Roman"/>
                <w:i/>
                <w:spacing w:val="-1"/>
                <w:position w:val="-1"/>
                <w:sz w:val="16"/>
                <w:szCs w:val="16"/>
                <w:lang w:val="id-ID"/>
              </w:rPr>
              <w:t>c</w:t>
            </w:r>
            <w:r w:rsidRPr="00977531">
              <w:rPr>
                <w:rFonts w:ascii="Times New Roman" w:eastAsia="Times New Roman" w:hAnsi="Times New Roman" w:cs="Times New Roman"/>
                <w:i/>
                <w:position w:val="-1"/>
                <w:sz w:val="16"/>
                <w:szCs w:val="16"/>
                <w:lang w:val="id-ID"/>
              </w:rPr>
              <w:t>ond</w:t>
            </w:r>
            <w:proofErr w:type="spellEnd"/>
            <w:r w:rsidRPr="00977531">
              <w:rPr>
                <w:rFonts w:ascii="Times New Roman" w:eastAsia="Times New Roman" w:hAnsi="Times New Roman" w:cs="Times New Roman"/>
                <w:i/>
                <w:position w:val="-1"/>
                <w:sz w:val="16"/>
                <w:szCs w:val="16"/>
                <w:lang w:val="id-ID"/>
              </w:rPr>
              <w:t xml:space="preserve"> </w:t>
            </w:r>
            <w:proofErr w:type="spellStart"/>
            <w:r w:rsidRPr="00977531">
              <w:rPr>
                <w:rFonts w:ascii="Times New Roman" w:eastAsia="Times New Roman" w:hAnsi="Times New Roman" w:cs="Times New Roman"/>
                <w:i/>
                <w:spacing w:val="-1"/>
                <w:position w:val="-1"/>
                <w:sz w:val="16"/>
                <w:szCs w:val="16"/>
                <w:lang w:val="id-ID"/>
              </w:rPr>
              <w:t>M</w:t>
            </w:r>
            <w:r w:rsidRPr="00977531">
              <w:rPr>
                <w:rFonts w:ascii="Times New Roman" w:eastAsia="Times New Roman" w:hAnsi="Times New Roman" w:cs="Times New Roman"/>
                <w:i/>
                <w:position w:val="-1"/>
                <w:sz w:val="16"/>
                <w:szCs w:val="16"/>
                <w:lang w:val="id-ID"/>
              </w:rPr>
              <w:t>o</w:t>
            </w:r>
            <w:r w:rsidRPr="00977531">
              <w:rPr>
                <w:rFonts w:ascii="Times New Roman" w:eastAsia="Times New Roman" w:hAnsi="Times New Roman" w:cs="Times New Roman"/>
                <w:i/>
                <w:spacing w:val="2"/>
                <w:position w:val="-1"/>
                <w:sz w:val="16"/>
                <w:szCs w:val="16"/>
                <w:lang w:val="id-ID"/>
              </w:rPr>
              <w:t>m</w:t>
            </w:r>
            <w:r w:rsidRPr="00977531">
              <w:rPr>
                <w:rFonts w:ascii="Times New Roman" w:eastAsia="Times New Roman" w:hAnsi="Times New Roman" w:cs="Times New Roman"/>
                <w:i/>
                <w:spacing w:val="-1"/>
                <w:position w:val="-1"/>
                <w:sz w:val="16"/>
                <w:szCs w:val="16"/>
                <w:lang w:val="id-ID"/>
              </w:rPr>
              <w:t>e</w:t>
            </w:r>
            <w:r w:rsidRPr="00977531">
              <w:rPr>
                <w:rFonts w:ascii="Times New Roman" w:eastAsia="Times New Roman" w:hAnsi="Times New Roman" w:cs="Times New Roman"/>
                <w:i/>
                <w:position w:val="-1"/>
                <w:sz w:val="16"/>
                <w:szCs w:val="16"/>
                <w:lang w:val="id-ID"/>
              </w:rPr>
              <w:t>nt</w:t>
            </w:r>
            <w:proofErr w:type="spellEnd"/>
            <w:r w:rsidRPr="00977531">
              <w:rPr>
                <w:rFonts w:ascii="Times New Roman" w:eastAsia="Times New Roman" w:hAnsi="Times New Roman" w:cs="Times New Roman"/>
                <w:i/>
                <w:position w:val="-1"/>
                <w:sz w:val="16"/>
                <w:szCs w:val="16"/>
                <w:lang w:val="id-ID"/>
              </w:rPr>
              <w:t xml:space="preserve"> : En</w:t>
            </w:r>
            <w:r w:rsidRPr="00977531">
              <w:rPr>
                <w:rFonts w:ascii="Times New Roman" w:eastAsia="Times New Roman" w:hAnsi="Times New Roman" w:cs="Times New Roman"/>
                <w:i/>
                <w:spacing w:val="-1"/>
                <w:position w:val="-1"/>
                <w:sz w:val="16"/>
                <w:szCs w:val="16"/>
                <w:lang w:val="id-ID"/>
              </w:rPr>
              <w:t>e</w:t>
            </w:r>
            <w:r w:rsidRPr="00977531">
              <w:rPr>
                <w:rFonts w:ascii="Times New Roman" w:eastAsia="Times New Roman" w:hAnsi="Times New Roman" w:cs="Times New Roman"/>
                <w:i/>
                <w:position w:val="-1"/>
                <w:sz w:val="16"/>
                <w:szCs w:val="16"/>
                <w:lang w:val="id-ID"/>
              </w:rPr>
              <w:t>rg</w:t>
            </w:r>
            <w:r w:rsidRPr="00977531">
              <w:rPr>
                <w:rFonts w:ascii="Times New Roman" w:eastAsia="Times New Roman" w:hAnsi="Times New Roman" w:cs="Times New Roman"/>
                <w:i/>
                <w:spacing w:val="-1"/>
                <w:position w:val="-1"/>
                <w:sz w:val="16"/>
                <w:szCs w:val="16"/>
                <w:lang w:val="id-ID"/>
              </w:rPr>
              <w:t>y</w:t>
            </w:r>
            <w:r w:rsidRPr="00977531">
              <w:rPr>
                <w:rFonts w:ascii="Times New Roman" w:eastAsia="Times New Roman" w:hAnsi="Times New Roman" w:cs="Times New Roman"/>
                <w:i/>
                <w:position w:val="-1"/>
                <w:sz w:val="16"/>
                <w:szCs w:val="16"/>
                <w:lang w:val="id-ID"/>
              </w:rPr>
              <w:t>/</w:t>
            </w:r>
            <w:proofErr w:type="spellStart"/>
            <w:r w:rsidRPr="00977531">
              <w:rPr>
                <w:rFonts w:ascii="Times New Roman" w:eastAsia="Times New Roman" w:hAnsi="Times New Roman" w:cs="Times New Roman"/>
                <w:i/>
                <w:position w:val="-1"/>
                <w:sz w:val="16"/>
                <w:szCs w:val="16"/>
                <w:lang w:val="id-ID"/>
              </w:rPr>
              <w:t>Uni</w:t>
            </w:r>
            <w:r w:rsidRPr="00977531">
              <w:rPr>
                <w:rFonts w:ascii="Times New Roman" w:eastAsia="Times New Roman" w:hAnsi="Times New Roman" w:cs="Times New Roman"/>
                <w:i/>
                <w:spacing w:val="1"/>
                <w:position w:val="-1"/>
                <w:sz w:val="16"/>
                <w:szCs w:val="16"/>
                <w:lang w:val="id-ID"/>
              </w:rPr>
              <w:t>f</w:t>
            </w:r>
            <w:r w:rsidRPr="00977531">
              <w:rPr>
                <w:rFonts w:ascii="Times New Roman" w:eastAsia="Times New Roman" w:hAnsi="Times New Roman" w:cs="Times New Roman"/>
                <w:i/>
                <w:position w:val="-1"/>
                <w:sz w:val="16"/>
                <w:szCs w:val="16"/>
                <w:lang w:val="id-ID"/>
              </w:rPr>
              <w:t>ormity</w:t>
            </w:r>
            <w:proofErr w:type="spellEnd"/>
          </w:p>
        </w:tc>
        <w:tc>
          <w:tcPr>
            <w:tcW w:w="2530" w:type="dxa"/>
            <w:vAlign w:val="center"/>
          </w:tcPr>
          <w:p w14:paraId="1F948C74" w14:textId="77777777" w:rsidR="00AD55EB" w:rsidRPr="00977531" w:rsidRDefault="006323B7" w:rsidP="006323B7">
            <w:pPr>
              <w:spacing w:line="360" w:lineRule="auto"/>
              <w:ind w:right="75"/>
              <w:rPr>
                <w:rFonts w:ascii="Times New Roman" w:eastAsia="Times New Roman" w:hAnsi="Times New Roman" w:cs="Times New Roman"/>
                <w:sz w:val="16"/>
                <w:szCs w:val="16"/>
                <w:lang w:val="id-ID"/>
              </w:rPr>
            </w:pPr>
            <m:oMathPara>
              <m:oMathParaPr>
                <m:jc m:val="center"/>
              </m:oMathParaPr>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m:t>
                    </m:r>
                  </m:sub>
                </m:sSub>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sSup>
                  <m:sSupPr>
                    <m:ctrlPr>
                      <w:rPr>
                        <w:rFonts w:ascii="Cambria Math" w:eastAsia="Times New Roman" w:hAnsi="Cambria Math" w:cs="Times New Roman"/>
                        <w:i/>
                        <w:sz w:val="16"/>
                        <w:szCs w:val="16"/>
                        <w:lang w:val="id-ID"/>
                      </w:rPr>
                    </m:ctrlPr>
                  </m:sSupPr>
                  <m:e>
                    <m:d>
                      <m:dPr>
                        <m:begChr m:val="{"/>
                        <m:endChr m:val="}"/>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e>
                    </m:d>
                  </m:e>
                  <m:sup>
                    <m:r>
                      <w:rPr>
                        <w:rFonts w:ascii="Cambria Math" w:eastAsia="Times New Roman" w:hAnsi="Cambria Math" w:cs="Times New Roman"/>
                        <w:sz w:val="16"/>
                        <w:szCs w:val="16"/>
                        <w:lang w:val="id-ID"/>
                      </w:rPr>
                      <m:t>2</m:t>
                    </m:r>
                  </m:sup>
                </m:sSup>
              </m:oMath>
            </m:oMathPara>
          </w:p>
        </w:tc>
        <w:tc>
          <w:tcPr>
            <w:tcW w:w="653" w:type="dxa"/>
          </w:tcPr>
          <w:p w14:paraId="20DD13A3" w14:textId="6B944ED5" w:rsidR="00AD55EB" w:rsidRPr="00977531" w:rsidRDefault="00521CA5" w:rsidP="00521CA5">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1)</w:t>
            </w:r>
          </w:p>
        </w:tc>
      </w:tr>
      <w:tr w:rsidR="00AD55EB" w:rsidRPr="00977531" w14:paraId="1B9CA6BF" w14:textId="77777777" w:rsidTr="00521CA5">
        <w:trPr>
          <w:trHeight w:val="578"/>
        </w:trPr>
        <w:tc>
          <w:tcPr>
            <w:tcW w:w="535" w:type="dxa"/>
          </w:tcPr>
          <w:p w14:paraId="2D71B24B" w14:textId="77777777" w:rsidR="00AD55EB" w:rsidRPr="00977531" w:rsidRDefault="00AD55EB" w:rsidP="006323B7">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2</w:t>
            </w:r>
          </w:p>
        </w:tc>
        <w:tc>
          <w:tcPr>
            <w:tcW w:w="1154" w:type="dxa"/>
          </w:tcPr>
          <w:p w14:paraId="7DD19FBD" w14:textId="77777777" w:rsidR="00AD55EB" w:rsidRPr="00977531" w:rsidRDefault="00AD55EB" w:rsidP="006323B7">
            <w:pPr>
              <w:spacing w:line="360" w:lineRule="auto"/>
              <w:ind w:right="75"/>
              <w:rPr>
                <w:rFonts w:ascii="Times New Roman" w:eastAsia="Times New Roman" w:hAnsi="Times New Roman" w:cs="Times New Roman"/>
                <w:sz w:val="16"/>
                <w:szCs w:val="16"/>
                <w:lang w:val="id-ID"/>
              </w:rPr>
            </w:pPr>
            <w:proofErr w:type="spellStart"/>
            <w:r w:rsidRPr="00977531">
              <w:rPr>
                <w:rFonts w:ascii="Times New Roman" w:eastAsia="Times New Roman" w:hAnsi="Times New Roman" w:cs="Times New Roman"/>
                <w:i/>
                <w:position w:val="-1"/>
                <w:sz w:val="16"/>
                <w:szCs w:val="16"/>
                <w:lang w:val="id-ID"/>
              </w:rPr>
              <w:t>Contrast</w:t>
            </w:r>
            <w:proofErr w:type="spellEnd"/>
          </w:p>
        </w:tc>
        <w:tc>
          <w:tcPr>
            <w:tcW w:w="2530" w:type="dxa"/>
            <w:vAlign w:val="center"/>
          </w:tcPr>
          <w:p w14:paraId="6DEA1436" w14:textId="77777777" w:rsidR="00AD55EB" w:rsidRPr="00977531" w:rsidRDefault="006323B7"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2</m:t>
                    </m:r>
                  </m:sub>
                </m:sSub>
                <m:r>
                  <w:rPr>
                    <w:rFonts w:ascii="Cambria Math" w:eastAsia="Times New Roman" w:hAnsi="Cambria Math" w:cs="Times New Roman"/>
                    <w:sz w:val="16"/>
                    <w:szCs w:val="16"/>
                    <w:lang w:val="id-ID"/>
                  </w:rPr>
                  <m:t>=</m:t>
                </m:r>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n=0</m:t>
                    </m:r>
                  </m:sub>
                  <m:sup>
                    <m:r>
                      <w:rPr>
                        <w:rFonts w:ascii="Cambria Math" w:eastAsia="Times New Roman" w:hAnsi="Cambria Math" w:cs="Times New Roman"/>
                        <w:sz w:val="16"/>
                        <w:szCs w:val="16"/>
                        <w:lang w:val="id-ID"/>
                      </w:rPr>
                      <m:t>Ng-1</m:t>
                    </m:r>
                  </m:sup>
                </m:sSubSup>
                <m:sSup>
                  <m:sSupPr>
                    <m:ctrlPr>
                      <w:rPr>
                        <w:rFonts w:ascii="Cambria Math" w:eastAsia="Times New Roman" w:hAnsi="Cambria Math" w:cs="Times New Roman"/>
                        <w:i/>
                        <w:sz w:val="16"/>
                        <w:szCs w:val="16"/>
                        <w:lang w:val="id-ID"/>
                      </w:rPr>
                    </m:ctrlPr>
                  </m:sSupPr>
                  <m:e>
                    <m:r>
                      <w:rPr>
                        <w:rFonts w:ascii="Cambria Math" w:eastAsia="Times New Roman" w:hAnsi="Cambria Math" w:cs="Times New Roman"/>
                        <w:sz w:val="16"/>
                        <w:szCs w:val="16"/>
                        <w:lang w:val="id-ID"/>
                      </w:rPr>
                      <m:t>n</m:t>
                    </m:r>
                  </m:e>
                  <m:sup>
                    <m:r>
                      <w:rPr>
                        <w:rFonts w:ascii="Cambria Math" w:eastAsia="Times New Roman" w:hAnsi="Cambria Math" w:cs="Times New Roman"/>
                        <w:sz w:val="16"/>
                        <w:szCs w:val="16"/>
                        <w:lang w:val="id-ID"/>
                      </w:rPr>
                      <m:t>2</m:t>
                    </m:r>
                  </m:sup>
                </m:sSup>
                <m:d>
                  <m:dPr>
                    <m:begChr m:val="{"/>
                    <m:endChr m:val="}"/>
                    <m:ctrlPr>
                      <w:rPr>
                        <w:rFonts w:ascii="Cambria Math" w:eastAsia="Times New Roman" w:hAnsi="Cambria Math" w:cs="Times New Roman"/>
                        <w:i/>
                        <w:sz w:val="16"/>
                        <w:szCs w:val="16"/>
                        <w:lang w:val="id-ID"/>
                      </w:rPr>
                    </m:ctrlPr>
                  </m:dPr>
                  <m:e>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i=1</m:t>
                        </m:r>
                      </m:sub>
                      <m:sup>
                        <m:r>
                          <w:rPr>
                            <w:rFonts w:ascii="Cambria Math" w:eastAsia="Times New Roman" w:hAnsi="Cambria Math" w:cs="Times New Roman"/>
                            <w:sz w:val="16"/>
                            <w:szCs w:val="16"/>
                            <w:lang w:val="id-ID"/>
                          </w:rPr>
                          <m:t>Ng</m:t>
                        </m:r>
                      </m:sup>
                    </m:sSubSup>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eqArr>
                          <m:eqArrPr>
                            <m:ctrlPr>
                              <w:rPr>
                                <w:rFonts w:ascii="Cambria Math" w:eastAsia="Times New Roman" w:hAnsi="Cambria Math" w:cs="Times New Roman"/>
                                <w:i/>
                                <w:sz w:val="16"/>
                                <w:szCs w:val="16"/>
                                <w:lang w:val="id-ID"/>
                              </w:rPr>
                            </m:ctrlPr>
                          </m:eqArrPr>
                          <m:e>
                            <m:r>
                              <w:rPr>
                                <w:rFonts w:ascii="Cambria Math" w:eastAsia="Times New Roman" w:hAnsi="Cambria Math" w:cs="Times New Roman"/>
                                <w:sz w:val="16"/>
                                <w:szCs w:val="16"/>
                                <w:lang w:val="id-ID"/>
                              </w:rPr>
                              <m:t>j=1</m:t>
                            </m:r>
                          </m:e>
                          <m:e>
                            <m:d>
                              <m:dPr>
                                <m:begChr m:val="|"/>
                                <m:endChr m:val="|"/>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r>
                              <w:rPr>
                                <w:rFonts w:ascii="Cambria Math" w:eastAsia="Times New Roman" w:hAnsi="Cambria Math" w:cs="Times New Roman"/>
                                <w:sz w:val="16"/>
                                <w:szCs w:val="16"/>
                                <w:lang w:val="id-ID"/>
                              </w:rPr>
                              <m:t>=n</m:t>
                            </m:r>
                          </m:e>
                        </m:eqArr>
                      </m:sub>
                      <m:sup>
                        <m:r>
                          <w:rPr>
                            <w:rFonts w:ascii="Cambria Math" w:eastAsia="Times New Roman" w:hAnsi="Cambria Math" w:cs="Times New Roman"/>
                            <w:sz w:val="16"/>
                            <w:szCs w:val="16"/>
                            <w:lang w:val="id-ID"/>
                          </w:rPr>
                          <m:t>Ng</m:t>
                        </m:r>
                      </m:sup>
                    </m:sSubSup>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e>
                </m:d>
              </m:oMath>
            </m:oMathPara>
          </w:p>
        </w:tc>
        <w:tc>
          <w:tcPr>
            <w:tcW w:w="653" w:type="dxa"/>
          </w:tcPr>
          <w:p w14:paraId="481653E0" w14:textId="43F77DD8" w:rsidR="00AD55EB" w:rsidRPr="00977531" w:rsidRDefault="00521CA5" w:rsidP="006323B7">
            <w:pPr>
              <w:spacing w:line="360" w:lineRule="auto"/>
              <w:ind w:right="75"/>
              <w:jc w:val="both"/>
              <w:rPr>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2)</w:t>
            </w:r>
          </w:p>
        </w:tc>
      </w:tr>
      <w:tr w:rsidR="00AD55EB" w:rsidRPr="00977531" w14:paraId="3E85524A" w14:textId="77777777" w:rsidTr="00521CA5">
        <w:trPr>
          <w:trHeight w:val="333"/>
        </w:trPr>
        <w:tc>
          <w:tcPr>
            <w:tcW w:w="535" w:type="dxa"/>
            <w:vMerge w:val="restart"/>
          </w:tcPr>
          <w:p w14:paraId="63B5B637" w14:textId="77777777" w:rsidR="00AD55EB" w:rsidRPr="00977531" w:rsidRDefault="00AD55EB" w:rsidP="006323B7">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3</w:t>
            </w:r>
          </w:p>
        </w:tc>
        <w:tc>
          <w:tcPr>
            <w:tcW w:w="1154" w:type="dxa"/>
            <w:vMerge w:val="restart"/>
          </w:tcPr>
          <w:p w14:paraId="4D1C4B19" w14:textId="77777777" w:rsidR="00AD55EB" w:rsidRPr="00977531" w:rsidRDefault="00AD55EB" w:rsidP="006323B7">
            <w:pPr>
              <w:spacing w:line="360" w:lineRule="auto"/>
              <w:ind w:right="75"/>
              <w:rPr>
                <w:rFonts w:ascii="Times New Roman" w:eastAsia="Times New Roman" w:hAnsi="Times New Roman" w:cs="Times New Roman"/>
                <w:sz w:val="16"/>
                <w:szCs w:val="16"/>
                <w:lang w:val="id-ID"/>
              </w:rPr>
            </w:pPr>
            <w:proofErr w:type="spellStart"/>
            <w:r w:rsidRPr="00977531">
              <w:rPr>
                <w:rFonts w:ascii="Times New Roman" w:eastAsia="Times New Roman" w:hAnsi="Times New Roman" w:cs="Times New Roman"/>
                <w:i/>
                <w:position w:val="-1"/>
                <w:sz w:val="16"/>
                <w:szCs w:val="16"/>
                <w:lang w:val="id-ID"/>
              </w:rPr>
              <w:t>Correlat</w:t>
            </w:r>
            <w:r w:rsidRPr="00977531">
              <w:rPr>
                <w:rFonts w:ascii="Times New Roman" w:eastAsia="Times New Roman" w:hAnsi="Times New Roman" w:cs="Times New Roman"/>
                <w:i/>
                <w:spacing w:val="1"/>
                <w:position w:val="-1"/>
                <w:sz w:val="16"/>
                <w:szCs w:val="16"/>
                <w:lang w:val="id-ID"/>
              </w:rPr>
              <w:t>i</w:t>
            </w:r>
            <w:r w:rsidRPr="00977531">
              <w:rPr>
                <w:rFonts w:ascii="Times New Roman" w:eastAsia="Times New Roman" w:hAnsi="Times New Roman" w:cs="Times New Roman"/>
                <w:i/>
                <w:position w:val="-1"/>
                <w:sz w:val="16"/>
                <w:szCs w:val="16"/>
                <w:lang w:val="id-ID"/>
              </w:rPr>
              <w:t>on</w:t>
            </w:r>
            <w:proofErr w:type="spellEnd"/>
          </w:p>
        </w:tc>
        <w:tc>
          <w:tcPr>
            <w:tcW w:w="2530" w:type="dxa"/>
            <w:vAlign w:val="center"/>
          </w:tcPr>
          <w:p w14:paraId="5179E63B" w14:textId="77777777" w:rsidR="00AD55EB" w:rsidRPr="00977531" w:rsidRDefault="006323B7"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3</m:t>
                    </m:r>
                  </m:sub>
                </m:sSub>
                <m:r>
                  <w:rPr>
                    <w:rFonts w:ascii="Cambria Math" w:eastAsia="Times New Roman" w:hAnsi="Cambria Math" w:cs="Times New Roman"/>
                    <w:sz w:val="16"/>
                    <w:szCs w:val="16"/>
                    <w:lang w:val="id-ID"/>
                  </w:rPr>
                  <m:t>=</m:t>
                </m:r>
                <m:f>
                  <m:fPr>
                    <m:ctrlPr>
                      <w:rPr>
                        <w:rFonts w:ascii="Cambria Math" w:eastAsia="Times New Roman" w:hAnsi="Cambria Math" w:cs="Times New Roman"/>
                        <w:i/>
                        <w:sz w:val="16"/>
                        <w:szCs w:val="16"/>
                        <w:lang w:val="id-ID"/>
                      </w:rPr>
                    </m:ctrlPr>
                  </m:fPr>
                  <m:num>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μ</m:t>
                        </m:r>
                      </m:e>
                      <m:sub>
                        <m:r>
                          <w:rPr>
                            <w:rFonts w:ascii="Cambria Math" w:eastAsia="Times New Roman" w:hAnsi="Cambria Math" w:cs="Times New Roman"/>
                            <w:sz w:val="16"/>
                            <w:szCs w:val="16"/>
                            <w:lang w:val="id-ID"/>
                          </w:rPr>
                          <m:t>x</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μ</m:t>
                        </m:r>
                      </m:e>
                      <m:sub>
                        <m:r>
                          <w:rPr>
                            <w:rFonts w:ascii="Cambria Math" w:eastAsia="Times New Roman" w:hAnsi="Cambria Math" w:cs="Times New Roman"/>
                            <w:sz w:val="16"/>
                            <w:szCs w:val="16"/>
                            <w:lang w:val="id-ID"/>
                          </w:rPr>
                          <m:t>y</m:t>
                        </m:r>
                      </m:sub>
                    </m:sSub>
                  </m:num>
                  <m:den>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σ</m:t>
                        </m:r>
                      </m:e>
                      <m:sub>
                        <m:r>
                          <w:rPr>
                            <w:rFonts w:ascii="Cambria Math" w:eastAsia="Times New Roman" w:hAnsi="Cambria Math" w:cs="Times New Roman"/>
                            <w:sz w:val="16"/>
                            <w:szCs w:val="16"/>
                            <w:lang w:val="id-ID"/>
                          </w:rPr>
                          <m:t>x</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σ</m:t>
                        </m:r>
                      </m:e>
                      <m:sub>
                        <m:r>
                          <w:rPr>
                            <w:rFonts w:ascii="Cambria Math" w:eastAsia="Times New Roman" w:hAnsi="Cambria Math" w:cs="Times New Roman"/>
                            <w:sz w:val="16"/>
                            <w:szCs w:val="16"/>
                            <w:lang w:val="id-ID"/>
                          </w:rPr>
                          <m:t>y</m:t>
                        </m:r>
                      </m:sub>
                    </m:sSub>
                  </m:den>
                </m:f>
              </m:oMath>
            </m:oMathPara>
          </w:p>
        </w:tc>
        <w:tc>
          <w:tcPr>
            <w:tcW w:w="653" w:type="dxa"/>
          </w:tcPr>
          <w:p w14:paraId="4C8251B4" w14:textId="253534DB" w:rsidR="00AD55EB" w:rsidRPr="00977531" w:rsidRDefault="00521CA5" w:rsidP="006323B7">
            <w:pPr>
              <w:spacing w:line="360" w:lineRule="auto"/>
              <w:ind w:right="75"/>
              <w:jc w:val="both"/>
              <w:rPr>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3)</w:t>
            </w:r>
          </w:p>
        </w:tc>
      </w:tr>
      <w:tr w:rsidR="00AD55EB" w:rsidRPr="00977531" w14:paraId="6542BC13" w14:textId="77777777" w:rsidTr="00521CA5">
        <w:trPr>
          <w:trHeight w:val="553"/>
        </w:trPr>
        <w:tc>
          <w:tcPr>
            <w:tcW w:w="535" w:type="dxa"/>
            <w:vMerge/>
          </w:tcPr>
          <w:p w14:paraId="1BB2A9F1" w14:textId="77777777" w:rsidR="00AD55EB" w:rsidRPr="00977531" w:rsidRDefault="00AD55EB" w:rsidP="006323B7">
            <w:pPr>
              <w:spacing w:line="360" w:lineRule="auto"/>
              <w:ind w:right="75"/>
              <w:rPr>
                <w:rFonts w:ascii="Times New Roman" w:eastAsia="Times New Roman" w:hAnsi="Times New Roman" w:cs="Times New Roman"/>
                <w:sz w:val="16"/>
                <w:szCs w:val="16"/>
                <w:lang w:val="id-ID"/>
              </w:rPr>
            </w:pPr>
          </w:p>
        </w:tc>
        <w:tc>
          <w:tcPr>
            <w:tcW w:w="1154" w:type="dxa"/>
            <w:vMerge/>
          </w:tcPr>
          <w:p w14:paraId="302E39D9" w14:textId="77777777" w:rsidR="00AD55EB" w:rsidRPr="00977531" w:rsidRDefault="00AD55EB" w:rsidP="006323B7">
            <w:pPr>
              <w:spacing w:line="360" w:lineRule="auto"/>
              <w:ind w:right="75"/>
              <w:rPr>
                <w:rFonts w:ascii="Times New Roman" w:eastAsia="Times New Roman" w:hAnsi="Times New Roman" w:cs="Times New Roman"/>
                <w:i/>
                <w:position w:val="-1"/>
                <w:sz w:val="16"/>
                <w:szCs w:val="16"/>
                <w:lang w:val="id-ID"/>
              </w:rPr>
            </w:pPr>
          </w:p>
        </w:tc>
        <w:tc>
          <w:tcPr>
            <w:tcW w:w="2530" w:type="dxa"/>
          </w:tcPr>
          <w:p w14:paraId="786E159E" w14:textId="77777777" w:rsidR="00AD55EB" w:rsidRPr="00977531" w:rsidRDefault="00AD55EB" w:rsidP="006323B7">
            <w:pPr>
              <w:spacing w:line="360" w:lineRule="auto"/>
              <w:ind w:right="75"/>
              <w:jc w:val="both"/>
              <w:rPr>
                <w:noProof/>
                <w:sz w:val="16"/>
                <w:szCs w:val="16"/>
                <w:lang w:val="id-ID"/>
              </w:rPr>
            </w:pPr>
            <w:r w:rsidRPr="00977531">
              <w:rPr>
                <w:rFonts w:ascii="Times New Roman" w:hAnsi="Times New Roman" w:cs="Times New Roman"/>
                <w:noProof/>
                <w:sz w:val="16"/>
                <w:szCs w:val="16"/>
                <w:lang w:val="id-ID"/>
              </w:rPr>
              <w:t xml:space="preserve">Dimana µ merupakan means dan </w:t>
            </w:r>
            <m:oMath>
              <m:r>
                <w:rPr>
                  <w:rFonts w:ascii="Cambria Math" w:hAnsi="Cambria Math" w:cs="Times New Roman"/>
                  <w:noProof/>
                  <w:sz w:val="16"/>
                  <w:szCs w:val="16"/>
                  <w:lang w:val="id-ID"/>
                </w:rPr>
                <m:t>σ</m:t>
              </m:r>
            </m:oMath>
            <w:r w:rsidRPr="00977531">
              <w:rPr>
                <w:rFonts w:ascii="Times New Roman" w:hAnsi="Times New Roman" w:cs="Times New Roman"/>
                <w:noProof/>
                <w:sz w:val="16"/>
                <w:szCs w:val="16"/>
                <w:lang w:val="id-ID"/>
              </w:rPr>
              <w:t xml:space="preserve">  merupakan standar deviasi dari p. N</w:t>
            </w:r>
            <w:r w:rsidRPr="00977531">
              <w:rPr>
                <w:rFonts w:ascii="Times New Roman" w:hAnsi="Times New Roman" w:cs="Times New Roman"/>
                <w:noProof/>
                <w:sz w:val="16"/>
                <w:szCs w:val="16"/>
                <w:vertAlign w:val="subscript"/>
                <w:lang w:val="id-ID"/>
              </w:rPr>
              <w:t>g</w:t>
            </w:r>
            <w:r w:rsidRPr="00977531">
              <w:rPr>
                <w:rFonts w:ascii="Times New Roman" w:hAnsi="Times New Roman" w:cs="Times New Roman"/>
                <w:noProof/>
                <w:sz w:val="16"/>
                <w:szCs w:val="16"/>
                <w:lang w:val="id-ID"/>
              </w:rPr>
              <w:t xml:space="preserve"> merupakan jumlah kolom/baris. n jumlah pixel. i merupakan baris ke-i, j merupakan kolom ke-j.</w:t>
            </w:r>
          </w:p>
        </w:tc>
        <w:tc>
          <w:tcPr>
            <w:tcW w:w="653" w:type="dxa"/>
          </w:tcPr>
          <w:p w14:paraId="32403BCB" w14:textId="77777777" w:rsidR="00AD55EB" w:rsidRPr="00977531" w:rsidRDefault="00AD55EB" w:rsidP="006323B7">
            <w:pPr>
              <w:spacing w:line="360" w:lineRule="auto"/>
              <w:ind w:right="75"/>
              <w:jc w:val="both"/>
              <w:rPr>
                <w:rFonts w:ascii="Times New Roman" w:hAnsi="Times New Roman" w:cs="Times New Roman"/>
                <w:noProof/>
                <w:sz w:val="16"/>
                <w:szCs w:val="16"/>
                <w:lang w:val="id-ID"/>
              </w:rPr>
            </w:pPr>
          </w:p>
        </w:tc>
      </w:tr>
      <w:tr w:rsidR="00AD55EB" w:rsidRPr="00977531" w14:paraId="34A16E84" w14:textId="77777777" w:rsidTr="00521CA5">
        <w:trPr>
          <w:trHeight w:val="539"/>
        </w:trPr>
        <w:tc>
          <w:tcPr>
            <w:tcW w:w="535" w:type="dxa"/>
          </w:tcPr>
          <w:p w14:paraId="4C36233B" w14:textId="77777777" w:rsidR="00AD55EB" w:rsidRPr="00977531" w:rsidRDefault="00AD55EB" w:rsidP="006323B7">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4</w:t>
            </w:r>
          </w:p>
        </w:tc>
        <w:tc>
          <w:tcPr>
            <w:tcW w:w="1154" w:type="dxa"/>
          </w:tcPr>
          <w:p w14:paraId="53F271B6" w14:textId="77777777" w:rsidR="00AD55EB" w:rsidRPr="00977531" w:rsidRDefault="00AD55EB" w:rsidP="006323B7">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i/>
                <w:position w:val="-1"/>
                <w:sz w:val="16"/>
                <w:szCs w:val="16"/>
                <w:lang w:val="id-ID"/>
              </w:rPr>
              <w:t xml:space="preserve">Sum </w:t>
            </w:r>
            <w:proofErr w:type="spellStart"/>
            <w:r w:rsidRPr="00977531">
              <w:rPr>
                <w:rFonts w:ascii="Times New Roman" w:eastAsia="Times New Roman" w:hAnsi="Times New Roman" w:cs="Times New Roman"/>
                <w:i/>
                <w:position w:val="-1"/>
                <w:sz w:val="16"/>
                <w:szCs w:val="16"/>
                <w:lang w:val="id-ID"/>
              </w:rPr>
              <w:t>of</w:t>
            </w:r>
            <w:proofErr w:type="spellEnd"/>
            <w:r w:rsidRPr="00977531">
              <w:rPr>
                <w:rFonts w:ascii="Times New Roman" w:eastAsia="Times New Roman" w:hAnsi="Times New Roman" w:cs="Times New Roman"/>
                <w:i/>
                <w:position w:val="-1"/>
                <w:sz w:val="16"/>
                <w:szCs w:val="16"/>
                <w:lang w:val="id-ID"/>
              </w:rPr>
              <w:t xml:space="preserve"> </w:t>
            </w:r>
            <w:proofErr w:type="spellStart"/>
            <w:r w:rsidRPr="00977531">
              <w:rPr>
                <w:rFonts w:ascii="Times New Roman" w:eastAsia="Times New Roman" w:hAnsi="Times New Roman" w:cs="Times New Roman"/>
                <w:i/>
                <w:position w:val="-1"/>
                <w:sz w:val="16"/>
                <w:szCs w:val="16"/>
                <w:lang w:val="id-ID"/>
              </w:rPr>
              <w:t>Squar</w:t>
            </w:r>
            <w:r w:rsidRPr="00977531">
              <w:rPr>
                <w:rFonts w:ascii="Times New Roman" w:eastAsia="Times New Roman" w:hAnsi="Times New Roman" w:cs="Times New Roman"/>
                <w:i/>
                <w:spacing w:val="-1"/>
                <w:position w:val="-1"/>
                <w:sz w:val="16"/>
                <w:szCs w:val="16"/>
                <w:lang w:val="id-ID"/>
              </w:rPr>
              <w:t>e</w:t>
            </w:r>
            <w:r w:rsidRPr="00977531">
              <w:rPr>
                <w:rFonts w:ascii="Times New Roman" w:eastAsia="Times New Roman" w:hAnsi="Times New Roman" w:cs="Times New Roman"/>
                <w:i/>
                <w:position w:val="-1"/>
                <w:sz w:val="16"/>
                <w:szCs w:val="16"/>
                <w:lang w:val="id-ID"/>
              </w:rPr>
              <w:t>s</w:t>
            </w:r>
            <w:proofErr w:type="spellEnd"/>
            <w:r w:rsidRPr="00977531">
              <w:rPr>
                <w:rFonts w:ascii="Times New Roman" w:eastAsia="Times New Roman" w:hAnsi="Times New Roman" w:cs="Times New Roman"/>
                <w:i/>
                <w:spacing w:val="1"/>
                <w:position w:val="-1"/>
                <w:sz w:val="16"/>
                <w:szCs w:val="16"/>
                <w:lang w:val="id-ID"/>
              </w:rPr>
              <w:t xml:space="preserve"> </w:t>
            </w:r>
            <w:r w:rsidRPr="00977531">
              <w:rPr>
                <w:rFonts w:ascii="Times New Roman" w:eastAsia="Times New Roman" w:hAnsi="Times New Roman" w:cs="Times New Roman"/>
                <w:position w:val="-1"/>
                <w:sz w:val="16"/>
                <w:szCs w:val="16"/>
                <w:lang w:val="id-ID"/>
              </w:rPr>
              <w:t xml:space="preserve">: </w:t>
            </w:r>
            <w:proofErr w:type="spellStart"/>
            <w:r w:rsidRPr="00977531">
              <w:rPr>
                <w:rFonts w:ascii="Times New Roman" w:eastAsia="Times New Roman" w:hAnsi="Times New Roman" w:cs="Times New Roman"/>
                <w:i/>
                <w:position w:val="-1"/>
                <w:sz w:val="16"/>
                <w:szCs w:val="16"/>
                <w:lang w:val="id-ID"/>
              </w:rPr>
              <w:t>Variance</w:t>
            </w:r>
            <w:proofErr w:type="spellEnd"/>
          </w:p>
        </w:tc>
        <w:tc>
          <w:tcPr>
            <w:tcW w:w="2530" w:type="dxa"/>
            <w:vAlign w:val="center"/>
          </w:tcPr>
          <w:p w14:paraId="170146CF" w14:textId="77777777" w:rsidR="00AD55EB" w:rsidRPr="00977531" w:rsidRDefault="006323B7"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4</m:t>
                    </m:r>
                  </m:sub>
                </m:sSub>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sSup>
                  <m:sSupPr>
                    <m:ctrlPr>
                      <w:rPr>
                        <w:rFonts w:ascii="Cambria Math" w:eastAsia="Times New Roman" w:hAnsi="Cambria Math" w:cs="Times New Roman"/>
                        <w:i/>
                        <w:sz w:val="16"/>
                        <w:szCs w:val="16"/>
                        <w:lang w:val="id-ID"/>
                      </w:rPr>
                    </m:ctrlPr>
                  </m:sSupPr>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i-μ</m:t>
                        </m:r>
                      </m:e>
                    </m:d>
                  </m:e>
                  <m:sup>
                    <m:r>
                      <w:rPr>
                        <w:rFonts w:ascii="Cambria Math" w:eastAsia="Times New Roman" w:hAnsi="Cambria Math" w:cs="Times New Roman"/>
                        <w:sz w:val="16"/>
                        <w:szCs w:val="16"/>
                        <w:lang w:val="id-ID"/>
                      </w:rPr>
                      <m:t>2</m:t>
                    </m:r>
                  </m:sup>
                </m:sSup>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oMath>
            </m:oMathPara>
          </w:p>
        </w:tc>
        <w:tc>
          <w:tcPr>
            <w:tcW w:w="653" w:type="dxa"/>
          </w:tcPr>
          <w:p w14:paraId="2706380F" w14:textId="1335DCF7" w:rsidR="00AD55EB" w:rsidRPr="00977531" w:rsidRDefault="00521CA5" w:rsidP="006323B7">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4)</w:t>
            </w:r>
          </w:p>
        </w:tc>
      </w:tr>
      <w:tr w:rsidR="00AD55EB" w:rsidRPr="00977531" w14:paraId="798882F9" w14:textId="77777777" w:rsidTr="00521CA5">
        <w:trPr>
          <w:trHeight w:val="715"/>
        </w:trPr>
        <w:tc>
          <w:tcPr>
            <w:tcW w:w="535" w:type="dxa"/>
          </w:tcPr>
          <w:p w14:paraId="30199A57" w14:textId="77777777" w:rsidR="00AD55EB" w:rsidRPr="00977531" w:rsidRDefault="00AD55EB" w:rsidP="006323B7">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lastRenderedPageBreak/>
              <w:t>5</w:t>
            </w:r>
          </w:p>
        </w:tc>
        <w:tc>
          <w:tcPr>
            <w:tcW w:w="1154" w:type="dxa"/>
          </w:tcPr>
          <w:p w14:paraId="6142D405" w14:textId="77777777" w:rsidR="00AD55EB" w:rsidRPr="00977531" w:rsidRDefault="00AD55EB" w:rsidP="006323B7">
            <w:pPr>
              <w:spacing w:line="360" w:lineRule="auto"/>
              <w:ind w:right="75"/>
              <w:rPr>
                <w:rFonts w:ascii="Times New Roman" w:eastAsia="Times New Roman" w:hAnsi="Times New Roman" w:cs="Times New Roman"/>
                <w:sz w:val="16"/>
                <w:szCs w:val="16"/>
                <w:lang w:val="id-ID"/>
              </w:rPr>
            </w:pPr>
            <w:proofErr w:type="spellStart"/>
            <w:r w:rsidRPr="00977531">
              <w:rPr>
                <w:rFonts w:ascii="Times New Roman" w:eastAsia="Times New Roman" w:hAnsi="Times New Roman" w:cs="Times New Roman"/>
                <w:i/>
                <w:position w:val="3"/>
                <w:sz w:val="16"/>
                <w:szCs w:val="16"/>
                <w:lang w:val="id-ID"/>
              </w:rPr>
              <w:t>In</w:t>
            </w:r>
            <w:r w:rsidRPr="00977531">
              <w:rPr>
                <w:rFonts w:ascii="Times New Roman" w:eastAsia="Times New Roman" w:hAnsi="Times New Roman" w:cs="Times New Roman"/>
                <w:i/>
                <w:spacing w:val="-2"/>
                <w:position w:val="3"/>
                <w:sz w:val="16"/>
                <w:szCs w:val="16"/>
                <w:lang w:val="id-ID"/>
              </w:rPr>
              <w:t>v</w:t>
            </w:r>
            <w:r w:rsidRPr="00977531">
              <w:rPr>
                <w:rFonts w:ascii="Times New Roman" w:eastAsia="Times New Roman" w:hAnsi="Times New Roman" w:cs="Times New Roman"/>
                <w:i/>
                <w:spacing w:val="-1"/>
                <w:position w:val="3"/>
                <w:sz w:val="16"/>
                <w:szCs w:val="16"/>
                <w:lang w:val="id-ID"/>
              </w:rPr>
              <w:t>e</w:t>
            </w:r>
            <w:r w:rsidRPr="00977531">
              <w:rPr>
                <w:rFonts w:ascii="Times New Roman" w:eastAsia="Times New Roman" w:hAnsi="Times New Roman" w:cs="Times New Roman"/>
                <w:i/>
                <w:position w:val="3"/>
                <w:sz w:val="16"/>
                <w:szCs w:val="16"/>
                <w:lang w:val="id-ID"/>
              </w:rPr>
              <w:t>rse</w:t>
            </w:r>
            <w:proofErr w:type="spellEnd"/>
            <w:r w:rsidRPr="00977531">
              <w:rPr>
                <w:rFonts w:ascii="Times New Roman" w:eastAsia="Times New Roman" w:hAnsi="Times New Roman" w:cs="Times New Roman"/>
                <w:i/>
                <w:spacing w:val="2"/>
                <w:position w:val="3"/>
                <w:sz w:val="16"/>
                <w:szCs w:val="16"/>
                <w:lang w:val="id-ID"/>
              </w:rPr>
              <w:t xml:space="preserve"> </w:t>
            </w:r>
            <w:proofErr w:type="spellStart"/>
            <w:r w:rsidRPr="00977531">
              <w:rPr>
                <w:rFonts w:ascii="Times New Roman" w:eastAsia="Times New Roman" w:hAnsi="Times New Roman" w:cs="Times New Roman"/>
                <w:i/>
                <w:position w:val="3"/>
                <w:sz w:val="16"/>
                <w:szCs w:val="16"/>
                <w:lang w:val="id-ID"/>
              </w:rPr>
              <w:t>Dif</w:t>
            </w:r>
            <w:r w:rsidRPr="00977531">
              <w:rPr>
                <w:rFonts w:ascii="Times New Roman" w:eastAsia="Times New Roman" w:hAnsi="Times New Roman" w:cs="Times New Roman"/>
                <w:i/>
                <w:spacing w:val="1"/>
                <w:position w:val="3"/>
                <w:sz w:val="16"/>
                <w:szCs w:val="16"/>
                <w:lang w:val="id-ID"/>
              </w:rPr>
              <w:t>f</w:t>
            </w:r>
            <w:r w:rsidRPr="00977531">
              <w:rPr>
                <w:rFonts w:ascii="Times New Roman" w:eastAsia="Times New Roman" w:hAnsi="Times New Roman" w:cs="Times New Roman"/>
                <w:i/>
                <w:spacing w:val="-1"/>
                <w:position w:val="3"/>
                <w:sz w:val="16"/>
                <w:szCs w:val="16"/>
                <w:lang w:val="id-ID"/>
              </w:rPr>
              <w:t>e</w:t>
            </w:r>
            <w:r w:rsidRPr="00977531">
              <w:rPr>
                <w:rFonts w:ascii="Times New Roman" w:eastAsia="Times New Roman" w:hAnsi="Times New Roman" w:cs="Times New Roman"/>
                <w:i/>
                <w:position w:val="3"/>
                <w:sz w:val="16"/>
                <w:szCs w:val="16"/>
                <w:lang w:val="id-ID"/>
              </w:rPr>
              <w:t>r</w:t>
            </w:r>
            <w:r w:rsidRPr="00977531">
              <w:rPr>
                <w:rFonts w:ascii="Times New Roman" w:eastAsia="Times New Roman" w:hAnsi="Times New Roman" w:cs="Times New Roman"/>
                <w:i/>
                <w:spacing w:val="-1"/>
                <w:position w:val="3"/>
                <w:sz w:val="16"/>
                <w:szCs w:val="16"/>
                <w:lang w:val="id-ID"/>
              </w:rPr>
              <w:t>e</w:t>
            </w:r>
            <w:r w:rsidRPr="00977531">
              <w:rPr>
                <w:rFonts w:ascii="Times New Roman" w:eastAsia="Times New Roman" w:hAnsi="Times New Roman" w:cs="Times New Roman"/>
                <w:i/>
                <w:position w:val="3"/>
                <w:sz w:val="16"/>
                <w:szCs w:val="16"/>
                <w:lang w:val="id-ID"/>
              </w:rPr>
              <w:t>n</w:t>
            </w:r>
            <w:r w:rsidRPr="00977531">
              <w:rPr>
                <w:rFonts w:ascii="Times New Roman" w:eastAsia="Times New Roman" w:hAnsi="Times New Roman" w:cs="Times New Roman"/>
                <w:i/>
                <w:spacing w:val="-1"/>
                <w:position w:val="3"/>
                <w:sz w:val="16"/>
                <w:szCs w:val="16"/>
                <w:lang w:val="id-ID"/>
              </w:rPr>
              <w:t>c</w:t>
            </w:r>
            <w:r w:rsidRPr="00977531">
              <w:rPr>
                <w:rFonts w:ascii="Times New Roman" w:eastAsia="Times New Roman" w:hAnsi="Times New Roman" w:cs="Times New Roman"/>
                <w:i/>
                <w:position w:val="3"/>
                <w:sz w:val="16"/>
                <w:szCs w:val="16"/>
                <w:lang w:val="id-ID"/>
              </w:rPr>
              <w:t>e</w:t>
            </w:r>
            <w:proofErr w:type="spellEnd"/>
            <w:r w:rsidRPr="00977531">
              <w:rPr>
                <w:rFonts w:ascii="Times New Roman" w:eastAsia="Times New Roman" w:hAnsi="Times New Roman" w:cs="Times New Roman"/>
                <w:i/>
                <w:spacing w:val="1"/>
                <w:position w:val="3"/>
                <w:sz w:val="16"/>
                <w:szCs w:val="16"/>
                <w:lang w:val="id-ID"/>
              </w:rPr>
              <w:t xml:space="preserve"> </w:t>
            </w:r>
            <w:proofErr w:type="spellStart"/>
            <w:r w:rsidRPr="00977531">
              <w:rPr>
                <w:rFonts w:ascii="Times New Roman" w:eastAsia="Times New Roman" w:hAnsi="Times New Roman" w:cs="Times New Roman"/>
                <w:i/>
                <w:spacing w:val="-1"/>
                <w:position w:val="3"/>
                <w:sz w:val="16"/>
                <w:szCs w:val="16"/>
                <w:lang w:val="id-ID"/>
              </w:rPr>
              <w:t>M</w:t>
            </w:r>
            <w:r w:rsidRPr="00977531">
              <w:rPr>
                <w:rFonts w:ascii="Times New Roman" w:eastAsia="Times New Roman" w:hAnsi="Times New Roman" w:cs="Times New Roman"/>
                <w:i/>
                <w:position w:val="3"/>
                <w:sz w:val="16"/>
                <w:szCs w:val="16"/>
                <w:lang w:val="id-ID"/>
              </w:rPr>
              <w:t>om</w:t>
            </w:r>
            <w:r w:rsidRPr="00977531">
              <w:rPr>
                <w:rFonts w:ascii="Times New Roman" w:eastAsia="Times New Roman" w:hAnsi="Times New Roman" w:cs="Times New Roman"/>
                <w:i/>
                <w:spacing w:val="1"/>
                <w:position w:val="3"/>
                <w:sz w:val="16"/>
                <w:szCs w:val="16"/>
                <w:lang w:val="id-ID"/>
              </w:rPr>
              <w:t>e</w:t>
            </w:r>
            <w:r w:rsidRPr="00977531">
              <w:rPr>
                <w:rFonts w:ascii="Times New Roman" w:eastAsia="Times New Roman" w:hAnsi="Times New Roman" w:cs="Times New Roman"/>
                <w:i/>
                <w:position w:val="3"/>
                <w:sz w:val="16"/>
                <w:szCs w:val="16"/>
                <w:lang w:val="id-ID"/>
              </w:rPr>
              <w:t>nt</w:t>
            </w:r>
            <w:proofErr w:type="spellEnd"/>
            <w:r w:rsidRPr="00977531">
              <w:rPr>
                <w:rFonts w:ascii="Times New Roman" w:eastAsia="Times New Roman" w:hAnsi="Times New Roman" w:cs="Times New Roman"/>
                <w:i/>
                <w:spacing w:val="2"/>
                <w:position w:val="3"/>
                <w:sz w:val="16"/>
                <w:szCs w:val="16"/>
                <w:lang w:val="id-ID"/>
              </w:rPr>
              <w:t xml:space="preserve"> </w:t>
            </w:r>
            <w:r w:rsidRPr="00977531">
              <w:rPr>
                <w:rFonts w:ascii="Times New Roman" w:eastAsia="Times New Roman" w:hAnsi="Times New Roman" w:cs="Times New Roman"/>
                <w:position w:val="3"/>
                <w:sz w:val="16"/>
                <w:szCs w:val="16"/>
                <w:lang w:val="id-ID"/>
              </w:rPr>
              <w:t xml:space="preserve">: </w:t>
            </w:r>
            <w:proofErr w:type="spellStart"/>
            <w:r w:rsidRPr="00977531">
              <w:rPr>
                <w:rFonts w:ascii="Times New Roman" w:eastAsia="Times New Roman" w:hAnsi="Times New Roman" w:cs="Times New Roman"/>
                <w:i/>
                <w:position w:val="3"/>
                <w:sz w:val="16"/>
                <w:szCs w:val="16"/>
                <w:lang w:val="id-ID"/>
              </w:rPr>
              <w:t>Ho</w:t>
            </w:r>
            <w:r w:rsidRPr="00977531">
              <w:rPr>
                <w:rFonts w:ascii="Times New Roman" w:eastAsia="Times New Roman" w:hAnsi="Times New Roman" w:cs="Times New Roman"/>
                <w:i/>
                <w:spacing w:val="-1"/>
                <w:position w:val="3"/>
                <w:sz w:val="16"/>
                <w:szCs w:val="16"/>
                <w:lang w:val="id-ID"/>
              </w:rPr>
              <w:t>m</w:t>
            </w:r>
            <w:r w:rsidRPr="00977531">
              <w:rPr>
                <w:rFonts w:ascii="Times New Roman" w:eastAsia="Times New Roman" w:hAnsi="Times New Roman" w:cs="Times New Roman"/>
                <w:i/>
                <w:position w:val="3"/>
                <w:sz w:val="16"/>
                <w:szCs w:val="16"/>
                <w:lang w:val="id-ID"/>
              </w:rPr>
              <w:t>og</w:t>
            </w:r>
            <w:r w:rsidRPr="00977531">
              <w:rPr>
                <w:rFonts w:ascii="Times New Roman" w:eastAsia="Times New Roman" w:hAnsi="Times New Roman" w:cs="Times New Roman"/>
                <w:i/>
                <w:spacing w:val="-1"/>
                <w:position w:val="3"/>
                <w:sz w:val="16"/>
                <w:szCs w:val="16"/>
                <w:lang w:val="id-ID"/>
              </w:rPr>
              <w:t>e</w:t>
            </w:r>
            <w:r w:rsidRPr="00977531">
              <w:rPr>
                <w:rFonts w:ascii="Times New Roman" w:eastAsia="Times New Roman" w:hAnsi="Times New Roman" w:cs="Times New Roman"/>
                <w:i/>
                <w:position w:val="3"/>
                <w:sz w:val="16"/>
                <w:szCs w:val="16"/>
                <w:lang w:val="id-ID"/>
              </w:rPr>
              <w:t>n</w:t>
            </w:r>
            <w:r w:rsidRPr="00977531">
              <w:rPr>
                <w:rFonts w:ascii="Times New Roman" w:eastAsia="Times New Roman" w:hAnsi="Times New Roman" w:cs="Times New Roman"/>
                <w:i/>
                <w:spacing w:val="-1"/>
                <w:position w:val="3"/>
                <w:sz w:val="16"/>
                <w:szCs w:val="16"/>
                <w:lang w:val="id-ID"/>
              </w:rPr>
              <w:t>e</w:t>
            </w:r>
            <w:r w:rsidRPr="00977531">
              <w:rPr>
                <w:rFonts w:ascii="Times New Roman" w:eastAsia="Times New Roman" w:hAnsi="Times New Roman" w:cs="Times New Roman"/>
                <w:i/>
                <w:position w:val="3"/>
                <w:sz w:val="16"/>
                <w:szCs w:val="16"/>
                <w:lang w:val="id-ID"/>
              </w:rPr>
              <w:t>i</w:t>
            </w:r>
            <w:r w:rsidRPr="00977531">
              <w:rPr>
                <w:rFonts w:ascii="Times New Roman" w:eastAsia="Times New Roman" w:hAnsi="Times New Roman" w:cs="Times New Roman"/>
                <w:i/>
                <w:spacing w:val="1"/>
                <w:position w:val="3"/>
                <w:sz w:val="16"/>
                <w:szCs w:val="16"/>
                <w:lang w:val="id-ID"/>
              </w:rPr>
              <w:t>t</w:t>
            </w:r>
            <w:r w:rsidRPr="00977531">
              <w:rPr>
                <w:rFonts w:ascii="Times New Roman" w:eastAsia="Times New Roman" w:hAnsi="Times New Roman" w:cs="Times New Roman"/>
                <w:i/>
                <w:position w:val="3"/>
                <w:sz w:val="16"/>
                <w:szCs w:val="16"/>
                <w:lang w:val="id-ID"/>
              </w:rPr>
              <w:t>y</w:t>
            </w:r>
            <w:proofErr w:type="spellEnd"/>
          </w:p>
        </w:tc>
        <w:tc>
          <w:tcPr>
            <w:tcW w:w="2530" w:type="dxa"/>
            <w:vAlign w:val="center"/>
          </w:tcPr>
          <w:p w14:paraId="5BCCAA8B" w14:textId="77777777" w:rsidR="00AD55EB" w:rsidRPr="00977531" w:rsidRDefault="006323B7"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5</m:t>
                    </m:r>
                  </m:sub>
                </m:sSub>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f>
                  <m:fPr>
                    <m:ctrlPr>
                      <w:rPr>
                        <w:rFonts w:ascii="Cambria Math" w:eastAsia="Times New Roman" w:hAnsi="Cambria Math" w:cs="Times New Roman"/>
                        <w:i/>
                        <w:sz w:val="16"/>
                        <w:szCs w:val="16"/>
                        <w:lang w:val="id-ID"/>
                      </w:rPr>
                    </m:ctrlPr>
                  </m:fPr>
                  <m:num>
                    <m:r>
                      <w:rPr>
                        <w:rFonts w:ascii="Cambria Math" w:eastAsia="Times New Roman" w:hAnsi="Cambria Math" w:cs="Times New Roman"/>
                        <w:sz w:val="16"/>
                        <w:szCs w:val="16"/>
                        <w:lang w:val="id-ID"/>
                      </w:rPr>
                      <m:t>1</m:t>
                    </m:r>
                  </m:num>
                  <m:den>
                    <m:r>
                      <w:rPr>
                        <w:rFonts w:ascii="Cambria Math" w:eastAsia="Times New Roman" w:hAnsi="Cambria Math" w:cs="Times New Roman"/>
                        <w:sz w:val="16"/>
                        <w:szCs w:val="16"/>
                        <w:lang w:val="id-ID"/>
                      </w:rPr>
                      <m:t>1+</m:t>
                    </m:r>
                    <m:sSup>
                      <m:sSupPr>
                        <m:ctrlPr>
                          <w:rPr>
                            <w:rFonts w:ascii="Cambria Math" w:eastAsia="Times New Roman" w:hAnsi="Cambria Math" w:cs="Times New Roman"/>
                            <w:i/>
                            <w:sz w:val="16"/>
                            <w:szCs w:val="16"/>
                            <w:lang w:val="id-ID"/>
                          </w:rPr>
                        </m:ctrlPr>
                      </m:sSupPr>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e>
                      <m:sup>
                        <m:r>
                          <w:rPr>
                            <w:rFonts w:ascii="Cambria Math" w:eastAsia="Times New Roman" w:hAnsi="Cambria Math" w:cs="Times New Roman"/>
                            <w:sz w:val="16"/>
                            <w:szCs w:val="16"/>
                            <w:lang w:val="id-ID"/>
                          </w:rPr>
                          <m:t>2</m:t>
                        </m:r>
                      </m:sup>
                    </m:sSup>
                  </m:den>
                </m:f>
                <m:r>
                  <w:rPr>
                    <w:rFonts w:ascii="Cambria Math" w:eastAsia="Times New Roman" w:hAnsi="Cambria Math" w:cs="Times New Roman"/>
                    <w:sz w:val="16"/>
                    <w:szCs w:val="16"/>
                    <w:lang w:val="id-ID"/>
                  </w:rPr>
                  <m:t xml:space="preserve"> 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oMath>
            </m:oMathPara>
          </w:p>
        </w:tc>
        <w:tc>
          <w:tcPr>
            <w:tcW w:w="653" w:type="dxa"/>
          </w:tcPr>
          <w:p w14:paraId="55B77175" w14:textId="36127675" w:rsidR="00AD55EB" w:rsidRPr="00977531" w:rsidRDefault="00521CA5" w:rsidP="006323B7">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5)</w:t>
            </w:r>
          </w:p>
        </w:tc>
      </w:tr>
      <w:tr w:rsidR="00AD55EB" w:rsidRPr="00977531" w14:paraId="30E822F6" w14:textId="77777777" w:rsidTr="00521CA5">
        <w:trPr>
          <w:trHeight w:val="206"/>
        </w:trPr>
        <w:tc>
          <w:tcPr>
            <w:tcW w:w="535" w:type="dxa"/>
          </w:tcPr>
          <w:p w14:paraId="051572C3" w14:textId="77777777" w:rsidR="00AD55EB" w:rsidRPr="00977531" w:rsidRDefault="00AD55EB" w:rsidP="006323B7">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6</w:t>
            </w:r>
          </w:p>
        </w:tc>
        <w:tc>
          <w:tcPr>
            <w:tcW w:w="1154" w:type="dxa"/>
          </w:tcPr>
          <w:p w14:paraId="22E05053" w14:textId="77777777" w:rsidR="00AD55EB" w:rsidRPr="00977531" w:rsidRDefault="00AD55EB" w:rsidP="006323B7">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i/>
                <w:sz w:val="16"/>
                <w:szCs w:val="16"/>
                <w:lang w:val="id-ID"/>
              </w:rPr>
              <w:t xml:space="preserve">Sum </w:t>
            </w:r>
            <w:proofErr w:type="spellStart"/>
            <w:r w:rsidRPr="00977531">
              <w:rPr>
                <w:rFonts w:ascii="Times New Roman" w:eastAsia="Times New Roman" w:hAnsi="Times New Roman" w:cs="Times New Roman"/>
                <w:i/>
                <w:spacing w:val="-1"/>
                <w:sz w:val="16"/>
                <w:szCs w:val="16"/>
                <w:lang w:val="id-ID"/>
              </w:rPr>
              <w:t>Ave</w:t>
            </w:r>
            <w:r w:rsidRPr="00977531">
              <w:rPr>
                <w:rFonts w:ascii="Times New Roman" w:eastAsia="Times New Roman" w:hAnsi="Times New Roman" w:cs="Times New Roman"/>
                <w:i/>
                <w:sz w:val="16"/>
                <w:szCs w:val="16"/>
                <w:lang w:val="id-ID"/>
              </w:rPr>
              <w:t>rage</w:t>
            </w:r>
            <w:proofErr w:type="spellEnd"/>
          </w:p>
        </w:tc>
        <w:tc>
          <w:tcPr>
            <w:tcW w:w="2530" w:type="dxa"/>
            <w:vAlign w:val="center"/>
          </w:tcPr>
          <w:p w14:paraId="12763D72" w14:textId="77777777" w:rsidR="00AD55EB" w:rsidRPr="00977531" w:rsidRDefault="006323B7"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6</m:t>
                    </m:r>
                  </m:sub>
                </m:sSub>
                <m:r>
                  <w:rPr>
                    <w:rFonts w:ascii="Cambria Math" w:eastAsia="Times New Roman" w:hAnsi="Cambria Math" w:cs="Times New Roman"/>
                    <w:sz w:val="16"/>
                    <w:szCs w:val="16"/>
                    <w:lang w:val="id-ID"/>
                  </w:rPr>
                  <m:t>=</m:t>
                </m:r>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i=2</m:t>
                    </m:r>
                  </m:sub>
                  <m:sup>
                    <m:r>
                      <w:rPr>
                        <w:rFonts w:ascii="Cambria Math" w:eastAsia="Times New Roman" w:hAnsi="Cambria Math" w:cs="Times New Roman"/>
                        <w:sz w:val="16"/>
                        <w:szCs w:val="16"/>
                        <w:lang w:val="id-ID"/>
                      </w:rPr>
                      <m:t>2Ng</m:t>
                    </m:r>
                  </m:sup>
                </m:sSubSup>
                <m:r>
                  <w:rPr>
                    <w:rFonts w:ascii="Cambria Math" w:eastAsia="Times New Roman" w:hAnsi="Cambria Math" w:cs="Times New Roman"/>
                    <w:sz w:val="16"/>
                    <w:szCs w:val="16"/>
                    <w:lang w:val="id-ID"/>
                  </w:rPr>
                  <m:t>i</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r>
                      <w:rPr>
                        <w:rFonts w:ascii="Cambria Math" w:eastAsia="Times New Roman" w:hAnsi="Cambria Math" w:cs="Times New Roman"/>
                        <w:sz w:val="16"/>
                        <w:szCs w:val="16"/>
                        <w:lang w:val="id-ID"/>
                      </w:rPr>
                      <m:t>x+y</m:t>
                    </m:r>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e>
                </m:d>
              </m:oMath>
            </m:oMathPara>
          </w:p>
        </w:tc>
        <w:tc>
          <w:tcPr>
            <w:tcW w:w="653" w:type="dxa"/>
          </w:tcPr>
          <w:p w14:paraId="5D200838" w14:textId="7794E39F" w:rsidR="00AD55EB" w:rsidRPr="00977531" w:rsidRDefault="00521CA5" w:rsidP="006323B7">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6)</w:t>
            </w:r>
          </w:p>
        </w:tc>
      </w:tr>
      <w:tr w:rsidR="00AD55EB" w:rsidRPr="00977531" w14:paraId="5A16AC8B" w14:textId="77777777" w:rsidTr="00521CA5">
        <w:trPr>
          <w:trHeight w:val="392"/>
        </w:trPr>
        <w:tc>
          <w:tcPr>
            <w:tcW w:w="535" w:type="dxa"/>
          </w:tcPr>
          <w:p w14:paraId="5492104E" w14:textId="77777777" w:rsidR="00AD55EB" w:rsidRPr="00977531" w:rsidRDefault="00AD55EB" w:rsidP="006323B7">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7</w:t>
            </w:r>
          </w:p>
        </w:tc>
        <w:tc>
          <w:tcPr>
            <w:tcW w:w="1154" w:type="dxa"/>
          </w:tcPr>
          <w:p w14:paraId="0288717B" w14:textId="77777777" w:rsidR="00AD55EB" w:rsidRPr="00977531" w:rsidRDefault="00AD55EB" w:rsidP="006323B7">
            <w:pPr>
              <w:spacing w:line="360" w:lineRule="auto"/>
              <w:ind w:right="75"/>
              <w:rPr>
                <w:rFonts w:ascii="Times New Roman" w:eastAsia="Times New Roman" w:hAnsi="Times New Roman" w:cs="Times New Roman"/>
                <w:i/>
                <w:sz w:val="16"/>
                <w:szCs w:val="16"/>
                <w:lang w:val="id-ID"/>
              </w:rPr>
            </w:pPr>
            <w:r w:rsidRPr="00977531">
              <w:rPr>
                <w:rFonts w:ascii="Times New Roman" w:eastAsia="Times New Roman" w:hAnsi="Times New Roman" w:cs="Times New Roman"/>
                <w:i/>
                <w:sz w:val="16"/>
                <w:szCs w:val="16"/>
                <w:lang w:val="id-ID"/>
              </w:rPr>
              <w:t xml:space="preserve">Sum </w:t>
            </w:r>
            <w:proofErr w:type="spellStart"/>
            <w:r w:rsidRPr="00977531">
              <w:rPr>
                <w:rFonts w:ascii="Times New Roman" w:eastAsia="Times New Roman" w:hAnsi="Times New Roman" w:cs="Times New Roman"/>
                <w:i/>
                <w:spacing w:val="-1"/>
                <w:sz w:val="16"/>
                <w:szCs w:val="16"/>
                <w:lang w:val="id-ID"/>
              </w:rPr>
              <w:t>E</w:t>
            </w:r>
            <w:r w:rsidRPr="00977531">
              <w:rPr>
                <w:rFonts w:ascii="Times New Roman" w:eastAsia="Times New Roman" w:hAnsi="Times New Roman" w:cs="Times New Roman"/>
                <w:i/>
                <w:sz w:val="16"/>
                <w:szCs w:val="16"/>
                <w:lang w:val="id-ID"/>
              </w:rPr>
              <w:t>ntropy</w:t>
            </w:r>
            <w:proofErr w:type="spellEnd"/>
          </w:p>
        </w:tc>
        <w:tc>
          <w:tcPr>
            <w:tcW w:w="2530" w:type="dxa"/>
            <w:vAlign w:val="center"/>
          </w:tcPr>
          <w:p w14:paraId="477639CD" w14:textId="77777777" w:rsidR="00AD55EB" w:rsidRPr="00977531" w:rsidRDefault="006323B7" w:rsidP="006323B7">
            <w:pPr>
              <w:spacing w:line="360" w:lineRule="auto"/>
              <w:ind w:right="75"/>
              <w:rPr>
                <w:rFonts w:ascii="Times New Roman" w:hAnsi="Times New Roman" w:cs="Times New Roman"/>
                <w:noProof/>
                <w:sz w:val="16"/>
                <w:szCs w:val="16"/>
                <w:lang w:val="id-ID"/>
              </w:rPr>
            </w:pPr>
            <m:oMathPara>
              <m:oMath>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f</m:t>
                    </m:r>
                  </m:e>
                  <m:sub>
                    <m:r>
                      <w:rPr>
                        <w:rFonts w:ascii="Cambria Math" w:hAnsi="Cambria Math" w:cs="Times New Roman"/>
                        <w:noProof/>
                        <w:sz w:val="16"/>
                        <w:szCs w:val="16"/>
                        <w:lang w:val="id-ID"/>
                      </w:rPr>
                      <m:t>7</m:t>
                    </m:r>
                  </m:sub>
                </m:sSub>
                <m:r>
                  <w:rPr>
                    <w:rFonts w:ascii="Cambria Math" w:hAnsi="Cambria Math" w:cs="Times New Roman"/>
                    <w:noProof/>
                    <w:sz w:val="16"/>
                    <w:szCs w:val="16"/>
                    <w:lang w:val="id-ID"/>
                  </w:rPr>
                  <m:t>=</m:t>
                </m:r>
                <m:sSubSup>
                  <m:sSubSupPr>
                    <m:ctrlPr>
                      <w:rPr>
                        <w:rFonts w:ascii="Cambria Math" w:hAnsi="Cambria Math" w:cs="Times New Roman"/>
                        <w:i/>
                        <w:noProof/>
                        <w:sz w:val="16"/>
                        <w:szCs w:val="16"/>
                        <w:lang w:val="id-ID"/>
                      </w:rPr>
                    </m:ctrlPr>
                  </m:sSubSupPr>
                  <m:e>
                    <m:r>
                      <w:rPr>
                        <w:rFonts w:ascii="Cambria Math" w:hAnsi="Cambria Math" w:cs="Times New Roman"/>
                        <w:noProof/>
                        <w:sz w:val="16"/>
                        <w:szCs w:val="16"/>
                        <w:lang w:val="id-ID"/>
                      </w:rPr>
                      <m:t>-∑</m:t>
                    </m:r>
                  </m:e>
                  <m:sub>
                    <m:r>
                      <w:rPr>
                        <w:rFonts w:ascii="Cambria Math" w:hAnsi="Cambria Math" w:cs="Times New Roman"/>
                        <w:noProof/>
                        <w:sz w:val="16"/>
                        <w:szCs w:val="16"/>
                        <w:lang w:val="id-ID"/>
                      </w:rPr>
                      <m:t>i=2</m:t>
                    </m:r>
                  </m:sub>
                  <m:sup>
                    <m:r>
                      <w:rPr>
                        <w:rFonts w:ascii="Cambria Math" w:hAnsi="Cambria Math" w:cs="Times New Roman"/>
                        <w:noProof/>
                        <w:sz w:val="16"/>
                        <w:szCs w:val="16"/>
                        <w:lang w:val="id-ID"/>
                      </w:rPr>
                      <m:t>2Ng</m:t>
                    </m:r>
                  </m:sup>
                </m:sSubSup>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func>
                  <m:funcPr>
                    <m:ctrlPr>
                      <w:rPr>
                        <w:rFonts w:ascii="Cambria Math" w:hAnsi="Cambria Math" w:cs="Times New Roman"/>
                        <w:i/>
                        <w:noProof/>
                        <w:sz w:val="16"/>
                        <w:szCs w:val="16"/>
                        <w:lang w:val="id-ID"/>
                      </w:rPr>
                    </m:ctrlPr>
                  </m:funcPr>
                  <m:fName>
                    <m:r>
                      <m:rPr>
                        <m:sty m:val="p"/>
                      </m:rPr>
                      <w:rPr>
                        <w:rFonts w:ascii="Cambria Math" w:hAnsi="Cambria Math" w:cs="Times New Roman"/>
                        <w:noProof/>
                        <w:sz w:val="16"/>
                        <w:szCs w:val="16"/>
                        <w:lang w:val="id-ID"/>
                      </w:rPr>
                      <m:t>log</m:t>
                    </m:r>
                  </m:fName>
                  <m:e>
                    <m:d>
                      <m:dPr>
                        <m:begChr m:val="{"/>
                        <m:endChr m:val="}"/>
                        <m:ctrlPr>
                          <w:rPr>
                            <w:rFonts w:ascii="Cambria Math" w:hAnsi="Cambria Math" w:cs="Times New Roman"/>
                            <w:i/>
                            <w:noProof/>
                            <w:sz w:val="16"/>
                            <w:szCs w:val="16"/>
                            <w:lang w:val="id-ID"/>
                          </w:rPr>
                        </m:ctrlPr>
                      </m:dPr>
                      <m:e>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e>
                    </m:d>
                  </m:e>
                </m:func>
              </m:oMath>
            </m:oMathPara>
          </w:p>
        </w:tc>
        <w:tc>
          <w:tcPr>
            <w:tcW w:w="653" w:type="dxa"/>
          </w:tcPr>
          <w:p w14:paraId="1D943735" w14:textId="6E12D02F" w:rsidR="00AD55EB" w:rsidRPr="00977531" w:rsidRDefault="00521CA5" w:rsidP="006323B7">
            <w:pPr>
              <w:spacing w:line="360" w:lineRule="auto"/>
              <w:ind w:right="75"/>
              <w:jc w:val="both"/>
              <w:rPr>
                <w:rFonts w:ascii="Times New Roman" w:eastAsia="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7)</w:t>
            </w:r>
          </w:p>
        </w:tc>
      </w:tr>
      <w:tr w:rsidR="00AD55EB" w:rsidRPr="00977531" w14:paraId="4A03DA20" w14:textId="77777777" w:rsidTr="00521CA5">
        <w:trPr>
          <w:trHeight w:val="353"/>
        </w:trPr>
        <w:tc>
          <w:tcPr>
            <w:tcW w:w="535" w:type="dxa"/>
          </w:tcPr>
          <w:p w14:paraId="32E6247E" w14:textId="77777777" w:rsidR="00AD55EB" w:rsidRPr="00977531" w:rsidRDefault="00AD55EB" w:rsidP="006323B7">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8</w:t>
            </w:r>
          </w:p>
        </w:tc>
        <w:tc>
          <w:tcPr>
            <w:tcW w:w="1154" w:type="dxa"/>
          </w:tcPr>
          <w:p w14:paraId="4212C100" w14:textId="77777777" w:rsidR="00AD55EB" w:rsidRPr="00977531" w:rsidRDefault="00AD55EB" w:rsidP="006323B7">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i/>
                <w:sz w:val="16"/>
                <w:szCs w:val="16"/>
                <w:lang w:val="id-ID"/>
              </w:rPr>
              <w:t xml:space="preserve">Sum </w:t>
            </w:r>
            <w:proofErr w:type="spellStart"/>
            <w:r w:rsidRPr="00977531">
              <w:rPr>
                <w:rFonts w:ascii="Times New Roman" w:eastAsia="Times New Roman" w:hAnsi="Times New Roman" w:cs="Times New Roman"/>
                <w:i/>
                <w:spacing w:val="-1"/>
                <w:sz w:val="16"/>
                <w:szCs w:val="16"/>
                <w:lang w:val="id-ID"/>
              </w:rPr>
              <w:t>V</w:t>
            </w:r>
            <w:r w:rsidRPr="00977531">
              <w:rPr>
                <w:rFonts w:ascii="Times New Roman" w:eastAsia="Times New Roman" w:hAnsi="Times New Roman" w:cs="Times New Roman"/>
                <w:i/>
                <w:sz w:val="16"/>
                <w:szCs w:val="16"/>
                <w:lang w:val="id-ID"/>
              </w:rPr>
              <w:t>arian</w:t>
            </w:r>
            <w:r w:rsidRPr="00977531">
              <w:rPr>
                <w:rFonts w:ascii="Times New Roman" w:eastAsia="Times New Roman" w:hAnsi="Times New Roman" w:cs="Times New Roman"/>
                <w:i/>
                <w:spacing w:val="-1"/>
                <w:sz w:val="16"/>
                <w:szCs w:val="16"/>
                <w:lang w:val="id-ID"/>
              </w:rPr>
              <w:t>c</w:t>
            </w:r>
            <w:r w:rsidRPr="00977531">
              <w:rPr>
                <w:rFonts w:ascii="Times New Roman" w:eastAsia="Times New Roman" w:hAnsi="Times New Roman" w:cs="Times New Roman"/>
                <w:i/>
                <w:sz w:val="16"/>
                <w:szCs w:val="16"/>
                <w:lang w:val="id-ID"/>
              </w:rPr>
              <w:t>e</w:t>
            </w:r>
            <w:proofErr w:type="spellEnd"/>
          </w:p>
        </w:tc>
        <w:tc>
          <w:tcPr>
            <w:tcW w:w="2530" w:type="dxa"/>
            <w:vAlign w:val="center"/>
          </w:tcPr>
          <w:p w14:paraId="648304EC" w14:textId="77777777" w:rsidR="00AD55EB" w:rsidRPr="00977531" w:rsidRDefault="006323B7"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8</m:t>
                    </m:r>
                  </m:sub>
                </m:sSub>
                <m:r>
                  <w:rPr>
                    <w:rFonts w:ascii="Cambria Math" w:eastAsia="Times New Roman" w:hAnsi="Cambria Math" w:cs="Times New Roman"/>
                    <w:sz w:val="16"/>
                    <w:szCs w:val="16"/>
                    <w:lang w:val="id-ID"/>
                  </w:rPr>
                  <m:t>=</m:t>
                </m:r>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i=2</m:t>
                    </m:r>
                  </m:sub>
                  <m:sup>
                    <m:r>
                      <w:rPr>
                        <w:rFonts w:ascii="Cambria Math" w:eastAsia="Times New Roman" w:hAnsi="Cambria Math" w:cs="Times New Roman"/>
                        <w:sz w:val="16"/>
                        <w:szCs w:val="16"/>
                        <w:lang w:val="id-ID"/>
                      </w:rPr>
                      <m:t>2Ng</m:t>
                    </m:r>
                  </m:sup>
                </m:sSubSup>
                <m:sSup>
                  <m:sSupPr>
                    <m:ctrlPr>
                      <w:rPr>
                        <w:rFonts w:ascii="Cambria Math" w:eastAsia="Times New Roman" w:hAnsi="Cambria Math" w:cs="Times New Roman"/>
                        <w:i/>
                        <w:sz w:val="16"/>
                        <w:szCs w:val="16"/>
                        <w:lang w:val="id-ID"/>
                      </w:rPr>
                    </m:ctrlPr>
                  </m:sSupPr>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7</m:t>
                            </m:r>
                          </m:sub>
                        </m:sSub>
                      </m:e>
                    </m:d>
                  </m:e>
                  <m:sup>
                    <m:r>
                      <w:rPr>
                        <w:rFonts w:ascii="Cambria Math" w:eastAsia="Times New Roman" w:hAnsi="Cambria Math" w:cs="Times New Roman"/>
                        <w:sz w:val="16"/>
                        <w:szCs w:val="16"/>
                        <w:lang w:val="id-ID"/>
                      </w:rPr>
                      <m:t>2</m:t>
                    </m:r>
                  </m:sup>
                </m:sSup>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x+y</m:t>
                        </m:r>
                      </m:e>
                    </m:d>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e>
                </m:d>
              </m:oMath>
            </m:oMathPara>
          </w:p>
        </w:tc>
        <w:tc>
          <w:tcPr>
            <w:tcW w:w="653" w:type="dxa"/>
          </w:tcPr>
          <w:p w14:paraId="1160CF78" w14:textId="318B56A9" w:rsidR="00AD55EB" w:rsidRPr="00977531" w:rsidRDefault="00521CA5" w:rsidP="006323B7">
            <w:pPr>
              <w:spacing w:line="360" w:lineRule="auto"/>
              <w:ind w:right="75"/>
              <w:jc w:val="both"/>
              <w:rPr>
                <w:rFonts w:ascii="Times New Roman" w:eastAsia="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8)</w:t>
            </w:r>
          </w:p>
        </w:tc>
      </w:tr>
      <w:tr w:rsidR="00AD55EB" w:rsidRPr="00977531" w14:paraId="7CDDC395" w14:textId="77777777" w:rsidTr="00521CA5">
        <w:trPr>
          <w:trHeight w:val="206"/>
        </w:trPr>
        <w:tc>
          <w:tcPr>
            <w:tcW w:w="535" w:type="dxa"/>
          </w:tcPr>
          <w:p w14:paraId="10D3EBEC" w14:textId="77777777" w:rsidR="00AD55EB" w:rsidRPr="00977531" w:rsidRDefault="00AD55EB" w:rsidP="006323B7">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9</w:t>
            </w:r>
          </w:p>
        </w:tc>
        <w:tc>
          <w:tcPr>
            <w:tcW w:w="1154" w:type="dxa"/>
          </w:tcPr>
          <w:p w14:paraId="2D0E7E99" w14:textId="77777777" w:rsidR="00AD55EB" w:rsidRPr="00977531" w:rsidRDefault="00AD55EB" w:rsidP="006323B7">
            <w:pPr>
              <w:spacing w:line="360" w:lineRule="auto"/>
              <w:ind w:right="75"/>
              <w:rPr>
                <w:rFonts w:ascii="Times New Roman" w:eastAsia="Times New Roman" w:hAnsi="Times New Roman" w:cs="Times New Roman"/>
                <w:i/>
                <w:sz w:val="16"/>
                <w:szCs w:val="16"/>
                <w:lang w:val="id-ID"/>
              </w:rPr>
            </w:pPr>
            <w:proofErr w:type="spellStart"/>
            <w:r w:rsidRPr="00977531">
              <w:rPr>
                <w:rFonts w:ascii="Times New Roman" w:eastAsia="Times New Roman" w:hAnsi="Times New Roman" w:cs="Times New Roman"/>
                <w:i/>
                <w:sz w:val="16"/>
                <w:szCs w:val="16"/>
                <w:lang w:val="id-ID"/>
              </w:rPr>
              <w:t>Entropy</w:t>
            </w:r>
            <w:proofErr w:type="spellEnd"/>
          </w:p>
        </w:tc>
        <w:tc>
          <w:tcPr>
            <w:tcW w:w="2530" w:type="dxa"/>
            <w:vAlign w:val="center"/>
          </w:tcPr>
          <w:p w14:paraId="201B8076" w14:textId="77777777" w:rsidR="00AD55EB" w:rsidRPr="00977531" w:rsidRDefault="006323B7"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9</m:t>
                    </m:r>
                  </m:sub>
                </m:sSub>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func>
                  <m:funcPr>
                    <m:ctrlPr>
                      <w:rPr>
                        <w:rFonts w:ascii="Cambria Math" w:eastAsia="Times New Roman" w:hAnsi="Cambria Math" w:cs="Times New Roman"/>
                        <w:i/>
                        <w:sz w:val="16"/>
                        <w:szCs w:val="16"/>
                        <w:lang w:val="id-ID"/>
                      </w:rPr>
                    </m:ctrlPr>
                  </m:funcPr>
                  <m:fName>
                    <m:r>
                      <m:rPr>
                        <m:sty m:val="p"/>
                      </m:rPr>
                      <w:rPr>
                        <w:rFonts w:ascii="Cambria Math" w:eastAsia="Times New Roman" w:hAnsi="Cambria Math" w:cs="Times New Roman"/>
                        <w:sz w:val="16"/>
                        <w:szCs w:val="16"/>
                        <w:lang w:val="id-ID"/>
                      </w:rPr>
                      <m:t>log</m:t>
                    </m:r>
                  </m:fName>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e>
                    </m:d>
                  </m:e>
                </m:func>
              </m:oMath>
            </m:oMathPara>
          </w:p>
        </w:tc>
        <w:tc>
          <w:tcPr>
            <w:tcW w:w="653" w:type="dxa"/>
          </w:tcPr>
          <w:p w14:paraId="5A1BF047" w14:textId="10CA2C75" w:rsidR="00AD55EB" w:rsidRPr="00977531" w:rsidRDefault="00521CA5" w:rsidP="006323B7">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9)</w:t>
            </w:r>
          </w:p>
        </w:tc>
      </w:tr>
      <w:tr w:rsidR="00AD55EB" w:rsidRPr="00977531" w14:paraId="48914F96" w14:textId="77777777" w:rsidTr="00521CA5">
        <w:trPr>
          <w:trHeight w:val="353"/>
        </w:trPr>
        <w:tc>
          <w:tcPr>
            <w:tcW w:w="535" w:type="dxa"/>
          </w:tcPr>
          <w:p w14:paraId="62A52BA1" w14:textId="77777777" w:rsidR="00AD55EB" w:rsidRPr="00977531" w:rsidRDefault="00AD55EB" w:rsidP="006323B7">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10</w:t>
            </w:r>
          </w:p>
        </w:tc>
        <w:tc>
          <w:tcPr>
            <w:tcW w:w="1154" w:type="dxa"/>
          </w:tcPr>
          <w:p w14:paraId="7587AD1B" w14:textId="77777777" w:rsidR="00AD55EB" w:rsidRPr="00977531" w:rsidRDefault="00AD55EB" w:rsidP="006323B7">
            <w:pPr>
              <w:spacing w:line="360" w:lineRule="auto"/>
              <w:ind w:right="75"/>
              <w:rPr>
                <w:rFonts w:ascii="Times New Roman" w:eastAsia="Times New Roman" w:hAnsi="Times New Roman" w:cs="Times New Roman"/>
                <w:i/>
                <w:sz w:val="16"/>
                <w:szCs w:val="16"/>
                <w:lang w:val="id-ID"/>
              </w:rPr>
            </w:pPr>
            <w:proofErr w:type="spellStart"/>
            <w:r w:rsidRPr="00977531">
              <w:rPr>
                <w:rFonts w:ascii="Times New Roman" w:eastAsia="Times New Roman" w:hAnsi="Times New Roman" w:cs="Times New Roman"/>
                <w:i/>
                <w:sz w:val="16"/>
                <w:szCs w:val="16"/>
                <w:lang w:val="id-ID"/>
              </w:rPr>
              <w:t>Dif</w:t>
            </w:r>
            <w:r w:rsidRPr="00977531">
              <w:rPr>
                <w:rFonts w:ascii="Times New Roman" w:eastAsia="Times New Roman" w:hAnsi="Times New Roman" w:cs="Times New Roman"/>
                <w:i/>
                <w:spacing w:val="1"/>
                <w:sz w:val="16"/>
                <w:szCs w:val="16"/>
                <w:lang w:val="id-ID"/>
              </w:rPr>
              <w:t>f</w:t>
            </w:r>
            <w:r w:rsidRPr="00977531">
              <w:rPr>
                <w:rFonts w:ascii="Times New Roman" w:eastAsia="Times New Roman" w:hAnsi="Times New Roman" w:cs="Times New Roman"/>
                <w:i/>
                <w:spacing w:val="-1"/>
                <w:sz w:val="16"/>
                <w:szCs w:val="16"/>
                <w:lang w:val="id-ID"/>
              </w:rPr>
              <w:t>e</w:t>
            </w:r>
            <w:r w:rsidRPr="00977531">
              <w:rPr>
                <w:rFonts w:ascii="Times New Roman" w:eastAsia="Times New Roman" w:hAnsi="Times New Roman" w:cs="Times New Roman"/>
                <w:i/>
                <w:sz w:val="16"/>
                <w:szCs w:val="16"/>
                <w:lang w:val="id-ID"/>
              </w:rPr>
              <w:t>r</w:t>
            </w:r>
            <w:r w:rsidRPr="00977531">
              <w:rPr>
                <w:rFonts w:ascii="Times New Roman" w:eastAsia="Times New Roman" w:hAnsi="Times New Roman" w:cs="Times New Roman"/>
                <w:i/>
                <w:spacing w:val="-1"/>
                <w:sz w:val="16"/>
                <w:szCs w:val="16"/>
                <w:lang w:val="id-ID"/>
              </w:rPr>
              <w:t>e</w:t>
            </w:r>
            <w:r w:rsidRPr="00977531">
              <w:rPr>
                <w:rFonts w:ascii="Times New Roman" w:eastAsia="Times New Roman" w:hAnsi="Times New Roman" w:cs="Times New Roman"/>
                <w:i/>
                <w:sz w:val="16"/>
                <w:szCs w:val="16"/>
                <w:lang w:val="id-ID"/>
              </w:rPr>
              <w:t>n</w:t>
            </w:r>
            <w:r w:rsidRPr="00977531">
              <w:rPr>
                <w:rFonts w:ascii="Times New Roman" w:eastAsia="Times New Roman" w:hAnsi="Times New Roman" w:cs="Times New Roman"/>
                <w:i/>
                <w:spacing w:val="-1"/>
                <w:sz w:val="16"/>
                <w:szCs w:val="16"/>
                <w:lang w:val="id-ID"/>
              </w:rPr>
              <w:t>c</w:t>
            </w:r>
            <w:r w:rsidRPr="00977531">
              <w:rPr>
                <w:rFonts w:ascii="Times New Roman" w:eastAsia="Times New Roman" w:hAnsi="Times New Roman" w:cs="Times New Roman"/>
                <w:i/>
                <w:sz w:val="16"/>
                <w:szCs w:val="16"/>
                <w:lang w:val="id-ID"/>
              </w:rPr>
              <w:t>e</w:t>
            </w:r>
            <w:proofErr w:type="spellEnd"/>
            <w:r w:rsidRPr="00977531">
              <w:rPr>
                <w:rFonts w:ascii="Times New Roman" w:eastAsia="Times New Roman" w:hAnsi="Times New Roman" w:cs="Times New Roman"/>
                <w:i/>
                <w:spacing w:val="-1"/>
                <w:sz w:val="16"/>
                <w:szCs w:val="16"/>
                <w:lang w:val="id-ID"/>
              </w:rPr>
              <w:t xml:space="preserve"> </w:t>
            </w:r>
            <w:proofErr w:type="spellStart"/>
            <w:r w:rsidRPr="00977531">
              <w:rPr>
                <w:rFonts w:ascii="Times New Roman" w:eastAsia="Times New Roman" w:hAnsi="Times New Roman" w:cs="Times New Roman"/>
                <w:i/>
                <w:sz w:val="16"/>
                <w:szCs w:val="16"/>
                <w:lang w:val="id-ID"/>
              </w:rPr>
              <w:t>Varian</w:t>
            </w:r>
            <w:r w:rsidRPr="00977531">
              <w:rPr>
                <w:rFonts w:ascii="Times New Roman" w:eastAsia="Times New Roman" w:hAnsi="Times New Roman" w:cs="Times New Roman"/>
                <w:i/>
                <w:spacing w:val="2"/>
                <w:sz w:val="16"/>
                <w:szCs w:val="16"/>
                <w:lang w:val="id-ID"/>
              </w:rPr>
              <w:t>c</w:t>
            </w:r>
            <w:r w:rsidRPr="00977531">
              <w:rPr>
                <w:rFonts w:ascii="Times New Roman" w:eastAsia="Times New Roman" w:hAnsi="Times New Roman" w:cs="Times New Roman"/>
                <w:i/>
                <w:sz w:val="16"/>
                <w:szCs w:val="16"/>
                <w:lang w:val="id-ID"/>
              </w:rPr>
              <w:t>e</w:t>
            </w:r>
            <w:proofErr w:type="spellEnd"/>
          </w:p>
        </w:tc>
        <w:tc>
          <w:tcPr>
            <w:tcW w:w="2530" w:type="dxa"/>
            <w:vAlign w:val="center"/>
          </w:tcPr>
          <w:p w14:paraId="7108DB0B" w14:textId="77777777" w:rsidR="00AD55EB" w:rsidRPr="00977531" w:rsidRDefault="006323B7"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10</m:t>
                    </m:r>
                  </m:sub>
                </m:sSub>
                <m:r>
                  <w:rPr>
                    <w:rFonts w:ascii="Cambria Math" w:eastAsia="Times New Roman" w:hAnsi="Cambria Math" w:cs="Times New Roman"/>
                    <w:sz w:val="16"/>
                    <w:szCs w:val="16"/>
                    <w:lang w:val="id-ID"/>
                  </w:rPr>
                  <m:t xml:space="preserve">=variance of </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r>
                      <w:rPr>
                        <w:rFonts w:ascii="Cambria Math" w:eastAsia="Times New Roman" w:hAnsi="Cambria Math" w:cs="Times New Roman"/>
                        <w:sz w:val="16"/>
                        <w:szCs w:val="16"/>
                        <w:lang w:val="id-ID"/>
                      </w:rPr>
                      <m:t>x+y</m:t>
                    </m:r>
                  </m:sub>
                </m:sSub>
              </m:oMath>
            </m:oMathPara>
          </w:p>
        </w:tc>
        <w:tc>
          <w:tcPr>
            <w:tcW w:w="653" w:type="dxa"/>
          </w:tcPr>
          <w:p w14:paraId="7BC8271C" w14:textId="007A1F61" w:rsidR="00AD55EB" w:rsidRPr="00977531" w:rsidRDefault="00521CA5" w:rsidP="006323B7">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10)</w:t>
            </w:r>
          </w:p>
        </w:tc>
      </w:tr>
      <w:tr w:rsidR="00AD55EB" w:rsidRPr="00977531" w14:paraId="20E2A777" w14:textId="77777777" w:rsidTr="00521CA5">
        <w:trPr>
          <w:trHeight w:val="392"/>
        </w:trPr>
        <w:tc>
          <w:tcPr>
            <w:tcW w:w="535" w:type="dxa"/>
          </w:tcPr>
          <w:p w14:paraId="09A7156C" w14:textId="77777777" w:rsidR="00AD55EB" w:rsidRPr="00977531" w:rsidRDefault="00AD55EB" w:rsidP="006323B7">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11</w:t>
            </w:r>
          </w:p>
        </w:tc>
        <w:tc>
          <w:tcPr>
            <w:tcW w:w="1154" w:type="dxa"/>
          </w:tcPr>
          <w:p w14:paraId="69ED813C" w14:textId="77777777" w:rsidR="00AD55EB" w:rsidRPr="00977531" w:rsidRDefault="00AD55EB" w:rsidP="006323B7">
            <w:pPr>
              <w:spacing w:line="360" w:lineRule="auto"/>
              <w:ind w:right="75"/>
              <w:rPr>
                <w:rFonts w:ascii="Times New Roman" w:eastAsia="Times New Roman" w:hAnsi="Times New Roman" w:cs="Times New Roman"/>
                <w:i/>
                <w:sz w:val="16"/>
                <w:szCs w:val="16"/>
                <w:lang w:val="id-ID"/>
              </w:rPr>
            </w:pPr>
            <w:proofErr w:type="spellStart"/>
            <w:r w:rsidRPr="00977531">
              <w:rPr>
                <w:rFonts w:ascii="Times New Roman" w:eastAsia="Times New Roman" w:hAnsi="Times New Roman" w:cs="Times New Roman"/>
                <w:i/>
                <w:position w:val="2"/>
                <w:sz w:val="16"/>
                <w:szCs w:val="16"/>
                <w:lang w:val="id-ID"/>
              </w:rPr>
              <w:t>Dif</w:t>
            </w:r>
            <w:r w:rsidRPr="00977531">
              <w:rPr>
                <w:rFonts w:ascii="Times New Roman" w:eastAsia="Times New Roman" w:hAnsi="Times New Roman" w:cs="Times New Roman"/>
                <w:i/>
                <w:spacing w:val="1"/>
                <w:position w:val="2"/>
                <w:sz w:val="16"/>
                <w:szCs w:val="16"/>
                <w:lang w:val="id-ID"/>
              </w:rPr>
              <w:t>f</w:t>
            </w:r>
            <w:r w:rsidRPr="00977531">
              <w:rPr>
                <w:rFonts w:ascii="Times New Roman" w:eastAsia="Times New Roman" w:hAnsi="Times New Roman" w:cs="Times New Roman"/>
                <w:i/>
                <w:spacing w:val="-1"/>
                <w:position w:val="2"/>
                <w:sz w:val="16"/>
                <w:szCs w:val="16"/>
                <w:lang w:val="id-ID"/>
              </w:rPr>
              <w:t>e</w:t>
            </w:r>
            <w:r w:rsidRPr="00977531">
              <w:rPr>
                <w:rFonts w:ascii="Times New Roman" w:eastAsia="Times New Roman" w:hAnsi="Times New Roman" w:cs="Times New Roman"/>
                <w:i/>
                <w:position w:val="2"/>
                <w:sz w:val="16"/>
                <w:szCs w:val="16"/>
                <w:lang w:val="id-ID"/>
              </w:rPr>
              <w:t>r</w:t>
            </w:r>
            <w:r w:rsidRPr="00977531">
              <w:rPr>
                <w:rFonts w:ascii="Times New Roman" w:eastAsia="Times New Roman" w:hAnsi="Times New Roman" w:cs="Times New Roman"/>
                <w:i/>
                <w:spacing w:val="-1"/>
                <w:position w:val="2"/>
                <w:sz w:val="16"/>
                <w:szCs w:val="16"/>
                <w:lang w:val="id-ID"/>
              </w:rPr>
              <w:t>e</w:t>
            </w:r>
            <w:r w:rsidRPr="00977531">
              <w:rPr>
                <w:rFonts w:ascii="Times New Roman" w:eastAsia="Times New Roman" w:hAnsi="Times New Roman" w:cs="Times New Roman"/>
                <w:i/>
                <w:position w:val="2"/>
                <w:sz w:val="16"/>
                <w:szCs w:val="16"/>
                <w:lang w:val="id-ID"/>
              </w:rPr>
              <w:t>n</w:t>
            </w:r>
            <w:r w:rsidRPr="00977531">
              <w:rPr>
                <w:rFonts w:ascii="Times New Roman" w:eastAsia="Times New Roman" w:hAnsi="Times New Roman" w:cs="Times New Roman"/>
                <w:i/>
                <w:spacing w:val="-1"/>
                <w:position w:val="2"/>
                <w:sz w:val="16"/>
                <w:szCs w:val="16"/>
                <w:lang w:val="id-ID"/>
              </w:rPr>
              <w:t>c</w:t>
            </w:r>
            <w:r w:rsidRPr="00977531">
              <w:rPr>
                <w:rFonts w:ascii="Times New Roman" w:eastAsia="Times New Roman" w:hAnsi="Times New Roman" w:cs="Times New Roman"/>
                <w:i/>
                <w:position w:val="2"/>
                <w:sz w:val="16"/>
                <w:szCs w:val="16"/>
                <w:lang w:val="id-ID"/>
              </w:rPr>
              <w:t>e</w:t>
            </w:r>
            <w:proofErr w:type="spellEnd"/>
            <w:r w:rsidRPr="00977531">
              <w:rPr>
                <w:rFonts w:ascii="Times New Roman" w:eastAsia="Times New Roman" w:hAnsi="Times New Roman" w:cs="Times New Roman"/>
                <w:i/>
                <w:spacing w:val="-1"/>
                <w:position w:val="2"/>
                <w:sz w:val="16"/>
                <w:szCs w:val="16"/>
                <w:lang w:val="id-ID"/>
              </w:rPr>
              <w:t xml:space="preserve"> </w:t>
            </w:r>
            <w:proofErr w:type="spellStart"/>
            <w:r w:rsidRPr="00977531">
              <w:rPr>
                <w:rFonts w:ascii="Times New Roman" w:eastAsia="Times New Roman" w:hAnsi="Times New Roman" w:cs="Times New Roman"/>
                <w:i/>
                <w:position w:val="2"/>
                <w:sz w:val="16"/>
                <w:szCs w:val="16"/>
                <w:lang w:val="id-ID"/>
              </w:rPr>
              <w:t>Entropy</w:t>
            </w:r>
            <w:proofErr w:type="spellEnd"/>
          </w:p>
        </w:tc>
        <w:tc>
          <w:tcPr>
            <w:tcW w:w="2530" w:type="dxa"/>
            <w:vAlign w:val="center"/>
          </w:tcPr>
          <w:p w14:paraId="5783D30E" w14:textId="77777777" w:rsidR="00AD55EB" w:rsidRPr="00977531" w:rsidRDefault="006323B7"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11</m:t>
                    </m:r>
                  </m:sub>
                </m:sSub>
                <m:r>
                  <w:rPr>
                    <w:rFonts w:ascii="Cambria Math" w:eastAsia="Times New Roman" w:hAnsi="Cambria Math" w:cs="Times New Roman"/>
                    <w:sz w:val="16"/>
                    <w:szCs w:val="16"/>
                    <w:lang w:val="id-ID"/>
                  </w:rPr>
                  <m:t>=</m:t>
                </m:r>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1=0</m:t>
                    </m:r>
                  </m:sub>
                  <m:sup>
                    <m:r>
                      <w:rPr>
                        <w:rFonts w:ascii="Cambria Math" w:eastAsia="Times New Roman" w:hAnsi="Cambria Math" w:cs="Times New Roman"/>
                        <w:sz w:val="16"/>
                        <w:szCs w:val="16"/>
                        <w:lang w:val="id-ID"/>
                      </w:rPr>
                      <m:t>Ng-1</m:t>
                    </m:r>
                  </m:sup>
                </m:sSubSup>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r>
                      <w:rPr>
                        <w:rFonts w:ascii="Cambria Math" w:eastAsia="Times New Roman" w:hAnsi="Cambria Math" w:cs="Times New Roman"/>
                        <w:sz w:val="16"/>
                        <w:szCs w:val="16"/>
                        <w:lang w:val="id-ID"/>
                      </w:rPr>
                      <m:t>x-y</m:t>
                    </m:r>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e>
                </m:d>
                <m:func>
                  <m:funcPr>
                    <m:ctrlPr>
                      <w:rPr>
                        <w:rFonts w:ascii="Cambria Math" w:eastAsia="Times New Roman" w:hAnsi="Cambria Math" w:cs="Times New Roman"/>
                        <w:i/>
                        <w:sz w:val="16"/>
                        <w:szCs w:val="16"/>
                        <w:lang w:val="id-ID"/>
                      </w:rPr>
                    </m:ctrlPr>
                  </m:funcPr>
                  <m:fName>
                    <m:r>
                      <m:rPr>
                        <m:sty m:val="p"/>
                      </m:rPr>
                      <w:rPr>
                        <w:rFonts w:ascii="Cambria Math" w:eastAsia="Times New Roman" w:hAnsi="Cambria Math" w:cs="Times New Roman"/>
                        <w:sz w:val="16"/>
                        <w:szCs w:val="16"/>
                        <w:lang w:val="id-ID"/>
                      </w:rPr>
                      <m:t>log</m:t>
                    </m:r>
                  </m:fName>
                  <m:e>
                    <m:d>
                      <m:dPr>
                        <m:begChr m:val="{"/>
                        <m:endChr m:val="}"/>
                        <m:ctrlPr>
                          <w:rPr>
                            <w:rFonts w:ascii="Cambria Math" w:eastAsia="Times New Roman" w:hAnsi="Cambria Math" w:cs="Times New Roman"/>
                            <w:i/>
                            <w:sz w:val="16"/>
                            <w:szCs w:val="16"/>
                            <w:lang w:val="id-ID"/>
                          </w:rPr>
                        </m:ctrlPr>
                      </m:dPr>
                      <m:e>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r>
                              <w:rPr>
                                <w:rFonts w:ascii="Cambria Math" w:eastAsia="Times New Roman" w:hAnsi="Cambria Math" w:cs="Times New Roman"/>
                                <w:sz w:val="16"/>
                                <w:szCs w:val="16"/>
                                <w:lang w:val="id-ID"/>
                              </w:rPr>
                              <m:t>x-y</m:t>
                            </m:r>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e>
                        </m:d>
                      </m:e>
                    </m:d>
                  </m:e>
                </m:func>
              </m:oMath>
            </m:oMathPara>
          </w:p>
        </w:tc>
        <w:tc>
          <w:tcPr>
            <w:tcW w:w="653" w:type="dxa"/>
          </w:tcPr>
          <w:p w14:paraId="7744AE61" w14:textId="466B38AC" w:rsidR="00AD55EB" w:rsidRPr="00977531" w:rsidRDefault="00521CA5" w:rsidP="006323B7">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11)</w:t>
            </w:r>
          </w:p>
        </w:tc>
      </w:tr>
      <w:tr w:rsidR="00AD55EB" w:rsidRPr="00977531" w14:paraId="2A7961ED" w14:textId="77777777" w:rsidTr="00521CA5">
        <w:trPr>
          <w:trHeight w:val="313"/>
        </w:trPr>
        <w:tc>
          <w:tcPr>
            <w:tcW w:w="535" w:type="dxa"/>
            <w:vMerge w:val="restart"/>
          </w:tcPr>
          <w:p w14:paraId="323F4D2F" w14:textId="77777777" w:rsidR="00AD55EB" w:rsidRPr="00977531" w:rsidRDefault="00AD55EB" w:rsidP="006323B7">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12</w:t>
            </w:r>
          </w:p>
        </w:tc>
        <w:tc>
          <w:tcPr>
            <w:tcW w:w="1154" w:type="dxa"/>
            <w:vMerge w:val="restart"/>
          </w:tcPr>
          <w:p w14:paraId="4180CC75" w14:textId="77777777" w:rsidR="00AD55EB" w:rsidRPr="00977531" w:rsidRDefault="00AD55EB" w:rsidP="006323B7">
            <w:pPr>
              <w:spacing w:line="360" w:lineRule="auto"/>
              <w:ind w:right="75"/>
              <w:rPr>
                <w:rFonts w:ascii="Times New Roman" w:eastAsia="Times New Roman" w:hAnsi="Times New Roman" w:cs="Times New Roman"/>
                <w:i/>
                <w:sz w:val="16"/>
                <w:szCs w:val="16"/>
                <w:lang w:val="id-ID"/>
              </w:rPr>
            </w:pPr>
            <w:proofErr w:type="spellStart"/>
            <w:r w:rsidRPr="00977531">
              <w:rPr>
                <w:rFonts w:ascii="Times New Roman" w:eastAsia="Times New Roman" w:hAnsi="Times New Roman" w:cs="Times New Roman"/>
                <w:i/>
                <w:position w:val="3"/>
                <w:sz w:val="16"/>
                <w:szCs w:val="16"/>
                <w:lang w:val="id-ID"/>
              </w:rPr>
              <w:t>Information</w:t>
            </w:r>
            <w:proofErr w:type="spellEnd"/>
            <w:r w:rsidRPr="00977531">
              <w:rPr>
                <w:rFonts w:ascii="Times New Roman" w:eastAsia="Times New Roman" w:hAnsi="Times New Roman" w:cs="Times New Roman"/>
                <w:i/>
                <w:position w:val="3"/>
                <w:sz w:val="16"/>
                <w:szCs w:val="16"/>
                <w:lang w:val="id-ID"/>
              </w:rPr>
              <w:t xml:space="preserve"> </w:t>
            </w:r>
            <w:proofErr w:type="spellStart"/>
            <w:r w:rsidRPr="00977531">
              <w:rPr>
                <w:rFonts w:ascii="Times New Roman" w:eastAsia="Times New Roman" w:hAnsi="Times New Roman" w:cs="Times New Roman"/>
                <w:i/>
                <w:position w:val="3"/>
                <w:sz w:val="16"/>
                <w:szCs w:val="16"/>
                <w:lang w:val="id-ID"/>
              </w:rPr>
              <w:t>M</w:t>
            </w:r>
            <w:r w:rsidRPr="00977531">
              <w:rPr>
                <w:rFonts w:ascii="Times New Roman" w:eastAsia="Times New Roman" w:hAnsi="Times New Roman" w:cs="Times New Roman"/>
                <w:i/>
                <w:spacing w:val="-1"/>
                <w:position w:val="3"/>
                <w:sz w:val="16"/>
                <w:szCs w:val="16"/>
                <w:lang w:val="id-ID"/>
              </w:rPr>
              <w:t>e</w:t>
            </w:r>
            <w:r w:rsidRPr="00977531">
              <w:rPr>
                <w:rFonts w:ascii="Times New Roman" w:eastAsia="Times New Roman" w:hAnsi="Times New Roman" w:cs="Times New Roman"/>
                <w:i/>
                <w:position w:val="3"/>
                <w:sz w:val="16"/>
                <w:szCs w:val="16"/>
                <w:lang w:val="id-ID"/>
              </w:rPr>
              <w:t>asures</w:t>
            </w:r>
            <w:proofErr w:type="spellEnd"/>
            <w:r w:rsidRPr="00977531">
              <w:rPr>
                <w:rFonts w:ascii="Times New Roman" w:eastAsia="Times New Roman" w:hAnsi="Times New Roman" w:cs="Times New Roman"/>
                <w:i/>
                <w:position w:val="3"/>
                <w:sz w:val="16"/>
                <w:szCs w:val="16"/>
                <w:lang w:val="id-ID"/>
              </w:rPr>
              <w:t xml:space="preserve"> </w:t>
            </w:r>
            <w:proofErr w:type="spellStart"/>
            <w:r w:rsidRPr="00977531">
              <w:rPr>
                <w:rFonts w:ascii="Times New Roman" w:eastAsia="Times New Roman" w:hAnsi="Times New Roman" w:cs="Times New Roman"/>
                <w:i/>
                <w:position w:val="3"/>
                <w:sz w:val="16"/>
                <w:szCs w:val="16"/>
                <w:lang w:val="id-ID"/>
              </w:rPr>
              <w:t>of</w:t>
            </w:r>
            <w:proofErr w:type="spellEnd"/>
            <w:r w:rsidRPr="00977531">
              <w:rPr>
                <w:rFonts w:ascii="Times New Roman" w:eastAsia="Times New Roman" w:hAnsi="Times New Roman" w:cs="Times New Roman"/>
                <w:i/>
                <w:position w:val="3"/>
                <w:sz w:val="16"/>
                <w:szCs w:val="16"/>
                <w:lang w:val="id-ID"/>
              </w:rPr>
              <w:t xml:space="preserve"> </w:t>
            </w:r>
            <w:proofErr w:type="spellStart"/>
            <w:r w:rsidRPr="00977531">
              <w:rPr>
                <w:rFonts w:ascii="Times New Roman" w:eastAsia="Times New Roman" w:hAnsi="Times New Roman" w:cs="Times New Roman"/>
                <w:i/>
                <w:spacing w:val="1"/>
                <w:position w:val="3"/>
                <w:sz w:val="16"/>
                <w:szCs w:val="16"/>
                <w:lang w:val="id-ID"/>
              </w:rPr>
              <w:t>C</w:t>
            </w:r>
            <w:r w:rsidRPr="00977531">
              <w:rPr>
                <w:rFonts w:ascii="Times New Roman" w:eastAsia="Times New Roman" w:hAnsi="Times New Roman" w:cs="Times New Roman"/>
                <w:i/>
                <w:position w:val="3"/>
                <w:sz w:val="16"/>
                <w:szCs w:val="16"/>
                <w:lang w:val="id-ID"/>
              </w:rPr>
              <w:t>orrelat</w:t>
            </w:r>
            <w:r w:rsidRPr="00977531">
              <w:rPr>
                <w:rFonts w:ascii="Times New Roman" w:eastAsia="Times New Roman" w:hAnsi="Times New Roman" w:cs="Times New Roman"/>
                <w:i/>
                <w:spacing w:val="1"/>
                <w:position w:val="3"/>
                <w:sz w:val="16"/>
                <w:szCs w:val="16"/>
                <w:lang w:val="id-ID"/>
              </w:rPr>
              <w:t>i</w:t>
            </w:r>
            <w:r w:rsidRPr="00977531">
              <w:rPr>
                <w:rFonts w:ascii="Times New Roman" w:eastAsia="Times New Roman" w:hAnsi="Times New Roman" w:cs="Times New Roman"/>
                <w:i/>
                <w:position w:val="3"/>
                <w:sz w:val="16"/>
                <w:szCs w:val="16"/>
                <w:lang w:val="id-ID"/>
              </w:rPr>
              <w:t>on</w:t>
            </w:r>
            <w:proofErr w:type="spellEnd"/>
          </w:p>
        </w:tc>
        <w:tc>
          <w:tcPr>
            <w:tcW w:w="2530" w:type="dxa"/>
            <w:vAlign w:val="center"/>
          </w:tcPr>
          <w:p w14:paraId="053069D1" w14:textId="77777777" w:rsidR="00AD55EB" w:rsidRPr="00977531" w:rsidRDefault="006323B7"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12</m:t>
                    </m:r>
                  </m:sub>
                </m:sSub>
                <m:r>
                  <w:rPr>
                    <w:rFonts w:ascii="Cambria Math" w:eastAsia="Times New Roman" w:hAnsi="Cambria Math" w:cs="Times New Roman"/>
                    <w:sz w:val="16"/>
                    <w:szCs w:val="16"/>
                    <w:lang w:val="id-ID"/>
                  </w:rPr>
                  <m:t>=</m:t>
                </m:r>
                <m:f>
                  <m:fPr>
                    <m:ctrlPr>
                      <w:rPr>
                        <w:rFonts w:ascii="Cambria Math" w:eastAsia="Times New Roman" w:hAnsi="Cambria Math" w:cs="Times New Roman"/>
                        <w:i/>
                        <w:sz w:val="16"/>
                        <w:szCs w:val="16"/>
                        <w:lang w:val="id-ID"/>
                      </w:rPr>
                    </m:ctrlPr>
                  </m:fPr>
                  <m:num>
                    <m:r>
                      <w:rPr>
                        <w:rFonts w:ascii="Cambria Math" w:eastAsia="Times New Roman" w:hAnsi="Cambria Math" w:cs="Times New Roman"/>
                        <w:sz w:val="16"/>
                        <w:szCs w:val="16"/>
                        <w:lang w:val="id-ID"/>
                      </w:rPr>
                      <m:t>HXY-HXY1</m:t>
                    </m:r>
                  </m:num>
                  <m:den>
                    <m:r>
                      <w:rPr>
                        <w:rFonts w:ascii="Cambria Math" w:eastAsia="Times New Roman" w:hAnsi="Cambria Math" w:cs="Times New Roman"/>
                        <w:sz w:val="16"/>
                        <w:szCs w:val="16"/>
                        <w:lang w:val="id-ID"/>
                      </w:rPr>
                      <m:t>max</m:t>
                    </m:r>
                    <m:d>
                      <m:dPr>
                        <m:begChr m:val="{"/>
                        <m:endChr m:val="}"/>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H,X,Y</m:t>
                        </m:r>
                      </m:e>
                    </m:d>
                  </m:den>
                </m:f>
              </m:oMath>
            </m:oMathPara>
          </w:p>
        </w:tc>
        <w:tc>
          <w:tcPr>
            <w:tcW w:w="653" w:type="dxa"/>
          </w:tcPr>
          <w:p w14:paraId="2D582B14" w14:textId="0264C9B0" w:rsidR="00AD55EB" w:rsidRPr="00977531" w:rsidRDefault="00521CA5" w:rsidP="006323B7">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12)</w:t>
            </w:r>
          </w:p>
        </w:tc>
      </w:tr>
      <w:tr w:rsidR="00AD55EB" w:rsidRPr="00977531" w14:paraId="2B209DB3" w14:textId="77777777" w:rsidTr="00521CA5">
        <w:trPr>
          <w:trHeight w:val="803"/>
        </w:trPr>
        <w:tc>
          <w:tcPr>
            <w:tcW w:w="535" w:type="dxa"/>
            <w:vMerge/>
          </w:tcPr>
          <w:p w14:paraId="0DAE9BC4" w14:textId="77777777" w:rsidR="00AD55EB" w:rsidRPr="00977531" w:rsidRDefault="00AD55EB" w:rsidP="006323B7">
            <w:pPr>
              <w:spacing w:line="360" w:lineRule="auto"/>
              <w:ind w:right="75"/>
              <w:rPr>
                <w:rFonts w:ascii="Times New Roman" w:eastAsia="Times New Roman" w:hAnsi="Times New Roman" w:cs="Times New Roman"/>
                <w:sz w:val="16"/>
                <w:szCs w:val="16"/>
                <w:lang w:val="id-ID"/>
              </w:rPr>
            </w:pPr>
          </w:p>
        </w:tc>
        <w:tc>
          <w:tcPr>
            <w:tcW w:w="1154" w:type="dxa"/>
            <w:vMerge/>
          </w:tcPr>
          <w:p w14:paraId="7E9A596F" w14:textId="77777777" w:rsidR="00AD55EB" w:rsidRPr="00977531" w:rsidRDefault="00AD55EB" w:rsidP="006323B7">
            <w:pPr>
              <w:spacing w:line="360" w:lineRule="auto"/>
              <w:ind w:right="75"/>
              <w:rPr>
                <w:rFonts w:ascii="Times New Roman" w:eastAsia="Times New Roman" w:hAnsi="Times New Roman" w:cs="Times New Roman"/>
                <w:i/>
                <w:position w:val="3"/>
                <w:sz w:val="16"/>
                <w:szCs w:val="16"/>
                <w:lang w:val="id-ID"/>
              </w:rPr>
            </w:pPr>
          </w:p>
        </w:tc>
        <w:tc>
          <w:tcPr>
            <w:tcW w:w="2530" w:type="dxa"/>
            <w:vAlign w:val="center"/>
          </w:tcPr>
          <w:p w14:paraId="0265F01D" w14:textId="77777777" w:rsidR="00AD55EB" w:rsidRPr="00977531" w:rsidRDefault="006323B7" w:rsidP="006323B7">
            <w:pPr>
              <w:spacing w:line="360" w:lineRule="auto"/>
              <w:ind w:right="75"/>
              <w:rPr>
                <w:rFonts w:ascii="Times New Roman" w:hAnsi="Times New Roman" w:cs="Times New Roman"/>
                <w:noProof/>
                <w:sz w:val="16"/>
                <w:szCs w:val="16"/>
                <w:lang w:val="id-ID"/>
              </w:rPr>
            </w:pPr>
            <m:oMathPara>
              <m:oMath>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f</m:t>
                    </m:r>
                  </m:e>
                  <m:sub>
                    <m:r>
                      <w:rPr>
                        <w:rFonts w:ascii="Cambria Math" w:hAnsi="Cambria Math" w:cs="Times New Roman"/>
                        <w:noProof/>
                        <w:sz w:val="16"/>
                        <w:szCs w:val="16"/>
                        <w:lang w:val="id-ID"/>
                      </w:rPr>
                      <m:t>13</m:t>
                    </m:r>
                  </m:sub>
                </m:sSub>
                <m:r>
                  <w:rPr>
                    <w:rFonts w:ascii="Cambria Math" w:hAnsi="Cambria Math" w:cs="Times New Roman"/>
                    <w:noProof/>
                    <w:sz w:val="16"/>
                    <w:szCs w:val="16"/>
                    <w:lang w:val="id-ID"/>
                  </w:rPr>
                  <m:t>=</m:t>
                </m:r>
                <m:sSup>
                  <m:sSupPr>
                    <m:ctrlPr>
                      <w:rPr>
                        <w:rFonts w:ascii="Cambria Math" w:hAnsi="Cambria Math" w:cs="Times New Roman"/>
                        <w:i/>
                        <w:noProof/>
                        <w:sz w:val="16"/>
                        <w:szCs w:val="16"/>
                        <w:lang w:val="id-ID"/>
                      </w:rPr>
                    </m:ctrlPr>
                  </m:sSupPr>
                  <m:e>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1-exp</m:t>
                        </m:r>
                        <m:d>
                          <m:dPr>
                            <m:begChr m:val="["/>
                            <m:endChr m:val="]"/>
                            <m:ctrlPr>
                              <w:rPr>
                                <w:rFonts w:ascii="Cambria Math" w:hAnsi="Cambria Math" w:cs="Times New Roman"/>
                                <w:i/>
                                <w:noProof/>
                                <w:sz w:val="16"/>
                                <w:szCs w:val="16"/>
                                <w:lang w:val="id-ID"/>
                              </w:rPr>
                            </m:ctrlPr>
                          </m:dPr>
                          <m:e>
                            <m:r>
                              <w:rPr>
                                <w:rFonts w:ascii="Cambria Math" w:hAnsi="Cambria Math" w:cs="Times New Roman"/>
                                <w:noProof/>
                                <w:sz w:val="16"/>
                                <w:szCs w:val="16"/>
                                <w:lang w:val="id-ID"/>
                              </w:rPr>
                              <m:t>-2.0</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HXY2-HXY</m:t>
                                </m:r>
                              </m:e>
                            </m:d>
                          </m:e>
                        </m:d>
                      </m:e>
                    </m:d>
                  </m:e>
                  <m:sup>
                    <m:f>
                      <m:fPr>
                        <m:ctrlPr>
                          <w:rPr>
                            <w:rFonts w:ascii="Cambria Math" w:hAnsi="Cambria Math" w:cs="Times New Roman"/>
                            <w:i/>
                            <w:noProof/>
                            <w:sz w:val="16"/>
                            <w:szCs w:val="16"/>
                            <w:lang w:val="id-ID"/>
                          </w:rPr>
                        </m:ctrlPr>
                      </m:fPr>
                      <m:num>
                        <m:r>
                          <w:rPr>
                            <w:rFonts w:ascii="Cambria Math" w:hAnsi="Cambria Math" w:cs="Times New Roman"/>
                            <w:noProof/>
                            <w:sz w:val="16"/>
                            <w:szCs w:val="16"/>
                            <w:lang w:val="id-ID"/>
                          </w:rPr>
                          <m:t>1</m:t>
                        </m:r>
                      </m:num>
                      <m:den>
                        <m:r>
                          <w:rPr>
                            <w:rFonts w:ascii="Cambria Math" w:hAnsi="Cambria Math" w:cs="Times New Roman"/>
                            <w:noProof/>
                            <w:sz w:val="16"/>
                            <w:szCs w:val="16"/>
                            <w:lang w:val="id-ID"/>
                          </w:rPr>
                          <m:t>2</m:t>
                        </m:r>
                      </m:den>
                    </m:f>
                  </m:sup>
                </m:sSup>
              </m:oMath>
            </m:oMathPara>
          </w:p>
        </w:tc>
        <w:tc>
          <w:tcPr>
            <w:tcW w:w="653" w:type="dxa"/>
          </w:tcPr>
          <w:p w14:paraId="1BB93485" w14:textId="77885D65" w:rsidR="00AD55EB" w:rsidRPr="00977531" w:rsidRDefault="00521CA5" w:rsidP="006323B7">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13)</w:t>
            </w:r>
          </w:p>
        </w:tc>
      </w:tr>
      <w:tr w:rsidR="00AD55EB" w:rsidRPr="00977531" w14:paraId="52084B1D" w14:textId="77777777" w:rsidTr="00521CA5">
        <w:trPr>
          <w:trHeight w:val="313"/>
        </w:trPr>
        <w:tc>
          <w:tcPr>
            <w:tcW w:w="535" w:type="dxa"/>
            <w:vMerge/>
          </w:tcPr>
          <w:p w14:paraId="1D4E9C2B" w14:textId="77777777" w:rsidR="00AD55EB" w:rsidRPr="00977531" w:rsidRDefault="00AD55EB" w:rsidP="006323B7">
            <w:pPr>
              <w:spacing w:line="360" w:lineRule="auto"/>
              <w:ind w:right="75"/>
              <w:rPr>
                <w:rFonts w:ascii="Times New Roman" w:eastAsia="Times New Roman" w:hAnsi="Times New Roman" w:cs="Times New Roman"/>
                <w:sz w:val="16"/>
                <w:szCs w:val="16"/>
                <w:lang w:val="id-ID"/>
              </w:rPr>
            </w:pPr>
          </w:p>
        </w:tc>
        <w:tc>
          <w:tcPr>
            <w:tcW w:w="1154" w:type="dxa"/>
            <w:vMerge/>
          </w:tcPr>
          <w:p w14:paraId="6BC9E3AD" w14:textId="77777777" w:rsidR="00AD55EB" w:rsidRPr="00977531" w:rsidRDefault="00AD55EB" w:rsidP="006323B7">
            <w:pPr>
              <w:spacing w:line="360" w:lineRule="auto"/>
              <w:ind w:right="75"/>
              <w:rPr>
                <w:rFonts w:ascii="Times New Roman" w:eastAsia="Times New Roman" w:hAnsi="Times New Roman" w:cs="Times New Roman"/>
                <w:i/>
                <w:position w:val="3"/>
                <w:sz w:val="16"/>
                <w:szCs w:val="16"/>
                <w:lang w:val="id-ID"/>
              </w:rPr>
            </w:pPr>
          </w:p>
        </w:tc>
        <w:tc>
          <w:tcPr>
            <w:tcW w:w="2530" w:type="dxa"/>
            <w:vAlign w:val="center"/>
          </w:tcPr>
          <w:p w14:paraId="3B305DAF" w14:textId="77777777" w:rsidR="00AD55EB" w:rsidRPr="00977531" w:rsidRDefault="00AD55EB" w:rsidP="006323B7">
            <w:pPr>
              <w:spacing w:line="360" w:lineRule="auto"/>
              <w:ind w:right="75"/>
              <w:rPr>
                <w:rFonts w:ascii="Times New Roman" w:hAnsi="Times New Roman" w:cs="Times New Roman"/>
                <w:noProof/>
                <w:sz w:val="16"/>
                <w:szCs w:val="16"/>
                <w:lang w:val="id-ID"/>
              </w:rPr>
            </w:pPr>
            <m:oMathPara>
              <m:oMath>
                <m:r>
                  <w:rPr>
                    <w:rFonts w:ascii="Cambria Math" w:hAnsi="Cambria Math" w:cs="Times New Roman"/>
                    <w:noProof/>
                    <w:sz w:val="16"/>
                    <w:szCs w:val="16"/>
                    <w:lang w:val="id-ID"/>
                  </w:rPr>
                  <m:t>HXY=</m:t>
                </m:r>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i</m:t>
                    </m:r>
                  </m:sub>
                </m:sSub>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j</m:t>
                    </m:r>
                  </m:sub>
                </m:sSub>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i,j</m:t>
                    </m:r>
                  </m:e>
                </m:d>
                <m:func>
                  <m:funcPr>
                    <m:ctrlPr>
                      <w:rPr>
                        <w:rFonts w:ascii="Cambria Math" w:hAnsi="Cambria Math" w:cs="Times New Roman"/>
                        <w:i/>
                        <w:noProof/>
                        <w:sz w:val="16"/>
                        <w:szCs w:val="16"/>
                        <w:lang w:val="id-ID"/>
                      </w:rPr>
                    </m:ctrlPr>
                  </m:funcPr>
                  <m:fName>
                    <m:r>
                      <m:rPr>
                        <m:sty m:val="p"/>
                      </m:rPr>
                      <w:rPr>
                        <w:rFonts w:ascii="Cambria Math" w:hAnsi="Cambria Math" w:cs="Times New Roman"/>
                        <w:noProof/>
                        <w:sz w:val="16"/>
                        <w:szCs w:val="16"/>
                        <w:lang w:val="id-ID"/>
                      </w:rPr>
                      <m:t>log</m:t>
                    </m:r>
                  </m:fName>
                  <m:e>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i,j</m:t>
                            </m:r>
                          </m:e>
                        </m:d>
                      </m:e>
                    </m:d>
                  </m:e>
                </m:func>
              </m:oMath>
            </m:oMathPara>
          </w:p>
        </w:tc>
        <w:tc>
          <w:tcPr>
            <w:tcW w:w="653" w:type="dxa"/>
          </w:tcPr>
          <w:p w14:paraId="4986C389" w14:textId="77777777" w:rsidR="00AD55EB" w:rsidRPr="00977531" w:rsidRDefault="00AD55EB" w:rsidP="006323B7">
            <w:pPr>
              <w:spacing w:line="360" w:lineRule="auto"/>
              <w:ind w:right="75"/>
              <w:jc w:val="both"/>
              <w:rPr>
                <w:rFonts w:ascii="Times New Roman" w:hAnsi="Times New Roman" w:cs="Times New Roman"/>
                <w:noProof/>
                <w:sz w:val="16"/>
                <w:szCs w:val="16"/>
                <w:lang w:val="id-ID"/>
              </w:rPr>
            </w:pPr>
          </w:p>
        </w:tc>
      </w:tr>
      <w:tr w:rsidR="00AD55EB" w:rsidRPr="00977531" w14:paraId="49405B30" w14:textId="77777777" w:rsidTr="00521CA5">
        <w:trPr>
          <w:trHeight w:val="313"/>
        </w:trPr>
        <w:tc>
          <w:tcPr>
            <w:tcW w:w="535" w:type="dxa"/>
            <w:vMerge/>
          </w:tcPr>
          <w:p w14:paraId="23368A67" w14:textId="77777777" w:rsidR="00AD55EB" w:rsidRPr="00977531" w:rsidRDefault="00AD55EB" w:rsidP="006323B7">
            <w:pPr>
              <w:spacing w:line="360" w:lineRule="auto"/>
              <w:ind w:right="75"/>
              <w:rPr>
                <w:rFonts w:ascii="Times New Roman" w:eastAsia="Times New Roman" w:hAnsi="Times New Roman" w:cs="Times New Roman"/>
                <w:sz w:val="16"/>
                <w:szCs w:val="16"/>
                <w:lang w:val="id-ID"/>
              </w:rPr>
            </w:pPr>
          </w:p>
        </w:tc>
        <w:tc>
          <w:tcPr>
            <w:tcW w:w="1154" w:type="dxa"/>
            <w:vMerge/>
          </w:tcPr>
          <w:p w14:paraId="7E685659" w14:textId="77777777" w:rsidR="00AD55EB" w:rsidRPr="00977531" w:rsidRDefault="00AD55EB" w:rsidP="006323B7">
            <w:pPr>
              <w:spacing w:line="360" w:lineRule="auto"/>
              <w:ind w:right="75"/>
              <w:rPr>
                <w:rFonts w:ascii="Times New Roman" w:eastAsia="Times New Roman" w:hAnsi="Times New Roman" w:cs="Times New Roman"/>
                <w:i/>
                <w:position w:val="3"/>
                <w:sz w:val="16"/>
                <w:szCs w:val="16"/>
                <w:lang w:val="id-ID"/>
              </w:rPr>
            </w:pPr>
          </w:p>
        </w:tc>
        <w:tc>
          <w:tcPr>
            <w:tcW w:w="2530" w:type="dxa"/>
          </w:tcPr>
          <w:p w14:paraId="03C598BC" w14:textId="77777777" w:rsidR="00AD55EB" w:rsidRPr="00977531" w:rsidRDefault="00AD55EB" w:rsidP="006323B7">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 xml:space="preserve">Dimana HX dan HY adalah </w:t>
            </w:r>
            <w:r w:rsidRPr="00977531">
              <w:rPr>
                <w:rFonts w:ascii="Times New Roman" w:hAnsi="Times New Roman" w:cs="Times New Roman"/>
                <w:i/>
                <w:noProof/>
                <w:sz w:val="16"/>
                <w:szCs w:val="16"/>
                <w:lang w:val="id-ID"/>
              </w:rPr>
              <w:t xml:space="preserve">entropy </w:t>
            </w:r>
            <w:r w:rsidRPr="00977531">
              <w:rPr>
                <w:rFonts w:ascii="Times New Roman" w:hAnsi="Times New Roman" w:cs="Times New Roman"/>
                <w:noProof/>
                <w:sz w:val="16"/>
                <w:szCs w:val="16"/>
                <w:lang w:val="id-ID"/>
              </w:rPr>
              <w:t>dari p</w:t>
            </w:r>
            <w:r w:rsidRPr="00977531">
              <w:rPr>
                <w:rFonts w:ascii="Times New Roman" w:hAnsi="Times New Roman" w:cs="Times New Roman"/>
                <w:noProof/>
                <w:sz w:val="16"/>
                <w:szCs w:val="16"/>
                <w:vertAlign w:val="subscript"/>
                <w:lang w:val="id-ID"/>
              </w:rPr>
              <w:t>x</w:t>
            </w:r>
            <w:r w:rsidRPr="00977531">
              <w:rPr>
                <w:rFonts w:ascii="Times New Roman" w:hAnsi="Times New Roman" w:cs="Times New Roman"/>
                <w:noProof/>
                <w:sz w:val="16"/>
                <w:szCs w:val="16"/>
                <w:lang w:val="id-ID"/>
              </w:rPr>
              <w:t xml:space="preserve"> dan p</w:t>
            </w:r>
            <w:r w:rsidRPr="00977531">
              <w:rPr>
                <w:rFonts w:ascii="Times New Roman" w:hAnsi="Times New Roman" w:cs="Times New Roman"/>
                <w:noProof/>
                <w:sz w:val="16"/>
                <w:szCs w:val="16"/>
                <w:vertAlign w:val="subscript"/>
                <w:lang w:val="id-ID"/>
              </w:rPr>
              <w:t xml:space="preserve">y </w:t>
            </w:r>
            <w:r w:rsidRPr="00977531">
              <w:rPr>
                <w:rFonts w:ascii="Times New Roman" w:hAnsi="Times New Roman" w:cs="Times New Roman"/>
                <w:noProof/>
                <w:sz w:val="16"/>
                <w:szCs w:val="16"/>
                <w:lang w:val="id-ID"/>
              </w:rPr>
              <w:t>, dan</w:t>
            </w:r>
          </w:p>
        </w:tc>
        <w:tc>
          <w:tcPr>
            <w:tcW w:w="653" w:type="dxa"/>
          </w:tcPr>
          <w:p w14:paraId="4E811646" w14:textId="77777777" w:rsidR="00AD55EB" w:rsidRPr="00977531" w:rsidRDefault="00AD55EB" w:rsidP="006323B7">
            <w:pPr>
              <w:spacing w:line="360" w:lineRule="auto"/>
              <w:ind w:right="75"/>
              <w:jc w:val="both"/>
              <w:rPr>
                <w:rFonts w:ascii="Times New Roman" w:hAnsi="Times New Roman" w:cs="Times New Roman"/>
                <w:noProof/>
                <w:sz w:val="16"/>
                <w:szCs w:val="16"/>
                <w:lang w:val="id-ID"/>
              </w:rPr>
            </w:pPr>
          </w:p>
        </w:tc>
      </w:tr>
      <w:tr w:rsidR="00AD55EB" w:rsidRPr="00977531" w14:paraId="3DFE377E" w14:textId="77777777" w:rsidTr="00521CA5">
        <w:trPr>
          <w:trHeight w:val="313"/>
        </w:trPr>
        <w:tc>
          <w:tcPr>
            <w:tcW w:w="535" w:type="dxa"/>
            <w:vMerge/>
          </w:tcPr>
          <w:p w14:paraId="44F71F86" w14:textId="77777777" w:rsidR="00AD55EB" w:rsidRPr="00977531" w:rsidRDefault="00AD55EB" w:rsidP="006323B7">
            <w:pPr>
              <w:spacing w:line="360" w:lineRule="auto"/>
              <w:ind w:right="75"/>
              <w:rPr>
                <w:rFonts w:ascii="Times New Roman" w:eastAsia="Times New Roman" w:hAnsi="Times New Roman" w:cs="Times New Roman"/>
                <w:sz w:val="16"/>
                <w:szCs w:val="16"/>
                <w:lang w:val="id-ID"/>
              </w:rPr>
            </w:pPr>
          </w:p>
        </w:tc>
        <w:tc>
          <w:tcPr>
            <w:tcW w:w="1154" w:type="dxa"/>
            <w:vMerge/>
          </w:tcPr>
          <w:p w14:paraId="57811E69" w14:textId="77777777" w:rsidR="00AD55EB" w:rsidRPr="00977531" w:rsidRDefault="00AD55EB" w:rsidP="006323B7">
            <w:pPr>
              <w:spacing w:line="360" w:lineRule="auto"/>
              <w:ind w:right="75"/>
              <w:rPr>
                <w:rFonts w:ascii="Times New Roman" w:eastAsia="Times New Roman" w:hAnsi="Times New Roman" w:cs="Times New Roman"/>
                <w:i/>
                <w:position w:val="3"/>
                <w:sz w:val="16"/>
                <w:szCs w:val="16"/>
                <w:lang w:val="id-ID"/>
              </w:rPr>
            </w:pPr>
          </w:p>
        </w:tc>
        <w:tc>
          <w:tcPr>
            <w:tcW w:w="2530" w:type="dxa"/>
            <w:vAlign w:val="center"/>
          </w:tcPr>
          <w:p w14:paraId="0F788DF8" w14:textId="77777777" w:rsidR="00AD55EB" w:rsidRPr="00977531" w:rsidRDefault="00AD55EB" w:rsidP="006323B7">
            <w:pPr>
              <w:spacing w:line="360" w:lineRule="auto"/>
              <w:ind w:right="75"/>
              <w:rPr>
                <w:rFonts w:ascii="Times New Roman" w:hAnsi="Times New Roman" w:cs="Times New Roman"/>
                <w:noProof/>
                <w:sz w:val="16"/>
                <w:szCs w:val="16"/>
                <w:lang w:val="id-ID"/>
              </w:rPr>
            </w:pPr>
            <m:oMathPara>
              <m:oMath>
                <m:r>
                  <w:rPr>
                    <w:rFonts w:ascii="Cambria Math" w:hAnsi="Cambria Math" w:cs="Times New Roman"/>
                    <w:noProof/>
                    <w:sz w:val="16"/>
                    <w:szCs w:val="16"/>
                    <w:lang w:val="id-ID"/>
                  </w:rPr>
                  <m:t>HXY1=</m:t>
                </m:r>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i</m:t>
                    </m:r>
                  </m:sub>
                </m:sSub>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j</m:t>
                    </m:r>
                  </m:sub>
                </m:sSub>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i,j</m:t>
                    </m:r>
                  </m:e>
                </m:d>
                <m:func>
                  <m:funcPr>
                    <m:ctrlPr>
                      <w:rPr>
                        <w:rFonts w:ascii="Cambria Math" w:hAnsi="Cambria Math" w:cs="Times New Roman"/>
                        <w:i/>
                        <w:noProof/>
                        <w:sz w:val="16"/>
                        <w:szCs w:val="16"/>
                        <w:lang w:val="id-ID"/>
                      </w:rPr>
                    </m:ctrlPr>
                  </m:funcPr>
                  <m:fName>
                    <m:r>
                      <m:rPr>
                        <m:sty m:val="p"/>
                      </m:rPr>
                      <w:rPr>
                        <w:rFonts w:ascii="Cambria Math" w:hAnsi="Cambria Math" w:cs="Times New Roman"/>
                        <w:noProof/>
                        <w:sz w:val="16"/>
                        <w:szCs w:val="16"/>
                        <w:lang w:val="id-ID"/>
                      </w:rPr>
                      <m:t>log</m:t>
                    </m:r>
                  </m:fName>
                  <m:e>
                    <m:d>
                      <m:dPr>
                        <m:begChr m:val="{"/>
                        <m:endChr m:val="}"/>
                        <m:ctrlPr>
                          <w:rPr>
                            <w:rFonts w:ascii="Cambria Math" w:hAnsi="Cambria Math" w:cs="Times New Roman"/>
                            <w:i/>
                            <w:noProof/>
                            <w:sz w:val="16"/>
                            <w:szCs w:val="16"/>
                            <w:lang w:val="id-ID"/>
                          </w:rPr>
                        </m:ctrlPr>
                      </m:dPr>
                      <m:e>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j</m:t>
                            </m:r>
                          </m:e>
                        </m:d>
                      </m:e>
                    </m:d>
                  </m:e>
                </m:func>
              </m:oMath>
            </m:oMathPara>
          </w:p>
        </w:tc>
        <w:tc>
          <w:tcPr>
            <w:tcW w:w="653" w:type="dxa"/>
          </w:tcPr>
          <w:p w14:paraId="1EEB252F" w14:textId="77777777" w:rsidR="00AD55EB" w:rsidRPr="00977531" w:rsidRDefault="00AD55EB" w:rsidP="006323B7">
            <w:pPr>
              <w:spacing w:line="360" w:lineRule="auto"/>
              <w:ind w:right="75"/>
              <w:jc w:val="both"/>
              <w:rPr>
                <w:rFonts w:ascii="Times New Roman" w:hAnsi="Times New Roman" w:cs="Times New Roman"/>
                <w:noProof/>
                <w:sz w:val="16"/>
                <w:szCs w:val="16"/>
                <w:lang w:val="id-ID"/>
              </w:rPr>
            </w:pPr>
          </w:p>
        </w:tc>
      </w:tr>
      <w:tr w:rsidR="00AD55EB" w:rsidRPr="00977531" w14:paraId="05C73AA0" w14:textId="77777777" w:rsidTr="00521CA5">
        <w:trPr>
          <w:trHeight w:val="313"/>
        </w:trPr>
        <w:tc>
          <w:tcPr>
            <w:tcW w:w="535" w:type="dxa"/>
            <w:vMerge/>
          </w:tcPr>
          <w:p w14:paraId="5CA3B82F" w14:textId="77777777" w:rsidR="00AD55EB" w:rsidRPr="00977531" w:rsidRDefault="00AD55EB" w:rsidP="006323B7">
            <w:pPr>
              <w:spacing w:line="360" w:lineRule="auto"/>
              <w:ind w:right="75"/>
              <w:rPr>
                <w:rFonts w:ascii="Times New Roman" w:eastAsia="Times New Roman" w:hAnsi="Times New Roman" w:cs="Times New Roman"/>
                <w:sz w:val="16"/>
                <w:szCs w:val="16"/>
                <w:lang w:val="id-ID"/>
              </w:rPr>
            </w:pPr>
          </w:p>
        </w:tc>
        <w:tc>
          <w:tcPr>
            <w:tcW w:w="1154" w:type="dxa"/>
            <w:vMerge/>
          </w:tcPr>
          <w:p w14:paraId="0FDDD3FF" w14:textId="77777777" w:rsidR="00AD55EB" w:rsidRPr="00977531" w:rsidRDefault="00AD55EB" w:rsidP="006323B7">
            <w:pPr>
              <w:spacing w:line="360" w:lineRule="auto"/>
              <w:ind w:right="75"/>
              <w:rPr>
                <w:rFonts w:ascii="Times New Roman" w:eastAsia="Times New Roman" w:hAnsi="Times New Roman" w:cs="Times New Roman"/>
                <w:i/>
                <w:position w:val="3"/>
                <w:sz w:val="16"/>
                <w:szCs w:val="16"/>
                <w:lang w:val="id-ID"/>
              </w:rPr>
            </w:pPr>
          </w:p>
        </w:tc>
        <w:tc>
          <w:tcPr>
            <w:tcW w:w="2530" w:type="dxa"/>
          </w:tcPr>
          <w:p w14:paraId="4C1A86D9" w14:textId="77777777" w:rsidR="00AD55EB" w:rsidRPr="00977531" w:rsidRDefault="00AD55EB" w:rsidP="006323B7">
            <w:pPr>
              <w:spacing w:line="360" w:lineRule="auto"/>
              <w:ind w:right="75"/>
              <w:jc w:val="both"/>
              <w:rPr>
                <w:rFonts w:ascii="Times New Roman" w:hAnsi="Times New Roman" w:cs="Times New Roman"/>
                <w:noProof/>
                <w:sz w:val="16"/>
                <w:szCs w:val="16"/>
                <w:lang w:val="id-ID"/>
              </w:rPr>
            </w:pPr>
            <m:oMathPara>
              <m:oMath>
                <m:r>
                  <w:rPr>
                    <w:rFonts w:ascii="Cambria Math" w:hAnsi="Cambria Math" w:cs="Times New Roman"/>
                    <w:noProof/>
                    <w:sz w:val="16"/>
                    <w:szCs w:val="16"/>
                    <w:lang w:val="id-ID"/>
                  </w:rPr>
                  <m:t>HXY2=</m:t>
                </m:r>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i</m:t>
                    </m:r>
                  </m:sub>
                </m:sSub>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j</m:t>
                    </m:r>
                  </m:sub>
                </m:sSub>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j</m:t>
                    </m:r>
                  </m:e>
                </m:d>
                <m:func>
                  <m:funcPr>
                    <m:ctrlPr>
                      <w:rPr>
                        <w:rFonts w:ascii="Cambria Math" w:hAnsi="Cambria Math" w:cs="Times New Roman"/>
                        <w:i/>
                        <w:noProof/>
                        <w:sz w:val="16"/>
                        <w:szCs w:val="16"/>
                        <w:lang w:val="id-ID"/>
                      </w:rPr>
                    </m:ctrlPr>
                  </m:funcPr>
                  <m:fName>
                    <m:r>
                      <m:rPr>
                        <m:sty m:val="p"/>
                      </m:rPr>
                      <w:rPr>
                        <w:rFonts w:ascii="Cambria Math" w:hAnsi="Cambria Math" w:cs="Times New Roman"/>
                        <w:noProof/>
                        <w:sz w:val="16"/>
                        <w:szCs w:val="16"/>
                        <w:lang w:val="id-ID"/>
                      </w:rPr>
                      <m:t>log</m:t>
                    </m:r>
                  </m:fName>
                  <m:e>
                    <m:d>
                      <m:dPr>
                        <m:begChr m:val="{"/>
                        <m:endChr m:val="}"/>
                        <m:ctrlPr>
                          <w:rPr>
                            <w:rFonts w:ascii="Cambria Math" w:hAnsi="Cambria Math" w:cs="Times New Roman"/>
                            <w:i/>
                            <w:noProof/>
                            <w:sz w:val="16"/>
                            <w:szCs w:val="16"/>
                            <w:lang w:val="id-ID"/>
                          </w:rPr>
                        </m:ctrlPr>
                      </m:dPr>
                      <m:e>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j</m:t>
                            </m:r>
                          </m:e>
                        </m:d>
                      </m:e>
                    </m:d>
                  </m:e>
                </m:func>
              </m:oMath>
            </m:oMathPara>
          </w:p>
        </w:tc>
        <w:tc>
          <w:tcPr>
            <w:tcW w:w="653" w:type="dxa"/>
          </w:tcPr>
          <w:p w14:paraId="30B408ED" w14:textId="77777777" w:rsidR="00AD55EB" w:rsidRPr="00977531" w:rsidRDefault="00AD55EB" w:rsidP="006323B7">
            <w:pPr>
              <w:spacing w:line="360" w:lineRule="auto"/>
              <w:ind w:right="75"/>
              <w:jc w:val="both"/>
              <w:rPr>
                <w:rFonts w:ascii="Times New Roman" w:hAnsi="Times New Roman" w:cs="Times New Roman"/>
                <w:noProof/>
                <w:sz w:val="16"/>
                <w:szCs w:val="16"/>
                <w:lang w:val="id-ID"/>
              </w:rPr>
            </w:pPr>
          </w:p>
        </w:tc>
      </w:tr>
      <w:tr w:rsidR="00AD55EB" w:rsidRPr="00977531" w14:paraId="53027D52" w14:textId="77777777" w:rsidTr="00521CA5">
        <w:trPr>
          <w:trHeight w:val="411"/>
        </w:trPr>
        <w:tc>
          <w:tcPr>
            <w:tcW w:w="535" w:type="dxa"/>
            <w:vMerge w:val="restart"/>
          </w:tcPr>
          <w:p w14:paraId="4720CD63" w14:textId="77777777" w:rsidR="00AD55EB" w:rsidRPr="00977531" w:rsidRDefault="00AD55EB" w:rsidP="006323B7">
            <w:pPr>
              <w:spacing w:line="360" w:lineRule="auto"/>
              <w:ind w:right="75"/>
              <w:rPr>
                <w:rFonts w:ascii="Times New Roman" w:eastAsia="Times New Roman" w:hAnsi="Times New Roman" w:cs="Times New Roman"/>
                <w:sz w:val="16"/>
                <w:szCs w:val="16"/>
                <w:lang w:val="id-ID"/>
              </w:rPr>
            </w:pPr>
            <w:r w:rsidRPr="00977531">
              <w:rPr>
                <w:rFonts w:ascii="Times New Roman" w:eastAsia="Times New Roman" w:hAnsi="Times New Roman" w:cs="Times New Roman"/>
                <w:sz w:val="16"/>
                <w:szCs w:val="16"/>
                <w:lang w:val="id-ID"/>
              </w:rPr>
              <w:t>13</w:t>
            </w:r>
          </w:p>
        </w:tc>
        <w:tc>
          <w:tcPr>
            <w:tcW w:w="1154" w:type="dxa"/>
            <w:vMerge w:val="restart"/>
          </w:tcPr>
          <w:p w14:paraId="507430D2" w14:textId="77777777" w:rsidR="00AD55EB" w:rsidRPr="00977531" w:rsidRDefault="00AD55EB" w:rsidP="006323B7">
            <w:pPr>
              <w:spacing w:line="360" w:lineRule="auto"/>
              <w:ind w:right="75"/>
              <w:rPr>
                <w:rFonts w:ascii="Times New Roman" w:eastAsia="Times New Roman" w:hAnsi="Times New Roman" w:cs="Times New Roman"/>
                <w:i/>
                <w:position w:val="3"/>
                <w:sz w:val="16"/>
                <w:szCs w:val="16"/>
                <w:lang w:val="id-ID"/>
              </w:rPr>
            </w:pPr>
            <w:proofErr w:type="spellStart"/>
            <w:r w:rsidRPr="00977531">
              <w:rPr>
                <w:rFonts w:ascii="Times New Roman" w:eastAsia="Times New Roman" w:hAnsi="Times New Roman" w:cs="Times New Roman"/>
                <w:i/>
                <w:spacing w:val="-1"/>
                <w:position w:val="-1"/>
                <w:sz w:val="16"/>
                <w:szCs w:val="16"/>
                <w:lang w:val="id-ID"/>
              </w:rPr>
              <w:t>M</w:t>
            </w:r>
            <w:r w:rsidRPr="00977531">
              <w:rPr>
                <w:rFonts w:ascii="Times New Roman" w:eastAsia="Times New Roman" w:hAnsi="Times New Roman" w:cs="Times New Roman"/>
                <w:i/>
                <w:position w:val="-1"/>
                <w:sz w:val="16"/>
                <w:szCs w:val="16"/>
                <w:lang w:val="id-ID"/>
              </w:rPr>
              <w:t>a</w:t>
            </w:r>
            <w:r w:rsidRPr="00977531">
              <w:rPr>
                <w:rFonts w:ascii="Times New Roman" w:eastAsia="Times New Roman" w:hAnsi="Times New Roman" w:cs="Times New Roman"/>
                <w:i/>
                <w:spacing w:val="-1"/>
                <w:position w:val="-1"/>
                <w:sz w:val="16"/>
                <w:szCs w:val="16"/>
                <w:lang w:val="id-ID"/>
              </w:rPr>
              <w:t>x</w:t>
            </w:r>
            <w:r w:rsidRPr="00977531">
              <w:rPr>
                <w:rFonts w:ascii="Times New Roman" w:eastAsia="Times New Roman" w:hAnsi="Times New Roman" w:cs="Times New Roman"/>
                <w:i/>
                <w:position w:val="-1"/>
                <w:sz w:val="16"/>
                <w:szCs w:val="16"/>
                <w:lang w:val="id-ID"/>
              </w:rPr>
              <w:t>imal</w:t>
            </w:r>
            <w:proofErr w:type="spellEnd"/>
            <w:r w:rsidRPr="00977531">
              <w:rPr>
                <w:rFonts w:ascii="Times New Roman" w:eastAsia="Times New Roman" w:hAnsi="Times New Roman" w:cs="Times New Roman"/>
                <w:i/>
                <w:position w:val="-1"/>
                <w:sz w:val="16"/>
                <w:szCs w:val="16"/>
                <w:lang w:val="id-ID"/>
              </w:rPr>
              <w:t xml:space="preserve"> </w:t>
            </w:r>
            <w:proofErr w:type="spellStart"/>
            <w:r w:rsidRPr="00977531">
              <w:rPr>
                <w:rFonts w:ascii="Times New Roman" w:eastAsia="Times New Roman" w:hAnsi="Times New Roman" w:cs="Times New Roman"/>
                <w:i/>
                <w:spacing w:val="1"/>
                <w:position w:val="-1"/>
                <w:sz w:val="16"/>
                <w:szCs w:val="16"/>
                <w:lang w:val="id-ID"/>
              </w:rPr>
              <w:t>C</w:t>
            </w:r>
            <w:r w:rsidRPr="00977531">
              <w:rPr>
                <w:rFonts w:ascii="Times New Roman" w:eastAsia="Times New Roman" w:hAnsi="Times New Roman" w:cs="Times New Roman"/>
                <w:i/>
                <w:position w:val="-1"/>
                <w:sz w:val="16"/>
                <w:szCs w:val="16"/>
                <w:lang w:val="id-ID"/>
              </w:rPr>
              <w:t>orrelat</w:t>
            </w:r>
            <w:r w:rsidRPr="00977531">
              <w:rPr>
                <w:rFonts w:ascii="Times New Roman" w:eastAsia="Times New Roman" w:hAnsi="Times New Roman" w:cs="Times New Roman"/>
                <w:i/>
                <w:spacing w:val="1"/>
                <w:position w:val="-1"/>
                <w:sz w:val="16"/>
                <w:szCs w:val="16"/>
                <w:lang w:val="id-ID"/>
              </w:rPr>
              <w:t>i</w:t>
            </w:r>
            <w:r w:rsidRPr="00977531">
              <w:rPr>
                <w:rFonts w:ascii="Times New Roman" w:eastAsia="Times New Roman" w:hAnsi="Times New Roman" w:cs="Times New Roman"/>
                <w:i/>
                <w:position w:val="-1"/>
                <w:sz w:val="16"/>
                <w:szCs w:val="16"/>
                <w:lang w:val="id-ID"/>
              </w:rPr>
              <w:t>on</w:t>
            </w:r>
            <w:proofErr w:type="spellEnd"/>
            <w:r w:rsidRPr="00977531">
              <w:rPr>
                <w:rFonts w:ascii="Times New Roman" w:eastAsia="Times New Roman" w:hAnsi="Times New Roman" w:cs="Times New Roman"/>
                <w:i/>
                <w:position w:val="-1"/>
                <w:sz w:val="16"/>
                <w:szCs w:val="16"/>
                <w:lang w:val="id-ID"/>
              </w:rPr>
              <w:t xml:space="preserve"> </w:t>
            </w:r>
            <w:proofErr w:type="spellStart"/>
            <w:r w:rsidRPr="00977531">
              <w:rPr>
                <w:rFonts w:ascii="Times New Roman" w:eastAsia="Times New Roman" w:hAnsi="Times New Roman" w:cs="Times New Roman"/>
                <w:i/>
                <w:position w:val="-1"/>
                <w:sz w:val="16"/>
                <w:szCs w:val="16"/>
                <w:lang w:val="id-ID"/>
              </w:rPr>
              <w:t>Co</w:t>
            </w:r>
            <w:r w:rsidRPr="00977531">
              <w:rPr>
                <w:rFonts w:ascii="Times New Roman" w:eastAsia="Times New Roman" w:hAnsi="Times New Roman" w:cs="Times New Roman"/>
                <w:i/>
                <w:spacing w:val="-1"/>
                <w:position w:val="-1"/>
                <w:sz w:val="16"/>
                <w:szCs w:val="16"/>
                <w:lang w:val="id-ID"/>
              </w:rPr>
              <w:t>e</w:t>
            </w:r>
            <w:r w:rsidRPr="00977531">
              <w:rPr>
                <w:rFonts w:ascii="Times New Roman" w:eastAsia="Times New Roman" w:hAnsi="Times New Roman" w:cs="Times New Roman"/>
                <w:i/>
                <w:position w:val="-1"/>
                <w:sz w:val="16"/>
                <w:szCs w:val="16"/>
                <w:lang w:val="id-ID"/>
              </w:rPr>
              <w:t>f</w:t>
            </w:r>
            <w:r w:rsidRPr="00977531">
              <w:rPr>
                <w:rFonts w:ascii="Times New Roman" w:eastAsia="Times New Roman" w:hAnsi="Times New Roman" w:cs="Times New Roman"/>
                <w:i/>
                <w:spacing w:val="1"/>
                <w:position w:val="-1"/>
                <w:sz w:val="16"/>
                <w:szCs w:val="16"/>
                <w:lang w:val="id-ID"/>
              </w:rPr>
              <w:t>f</w:t>
            </w:r>
            <w:r w:rsidRPr="00977531">
              <w:rPr>
                <w:rFonts w:ascii="Times New Roman" w:eastAsia="Times New Roman" w:hAnsi="Times New Roman" w:cs="Times New Roman"/>
                <w:i/>
                <w:position w:val="-1"/>
                <w:sz w:val="16"/>
                <w:szCs w:val="16"/>
                <w:lang w:val="id-ID"/>
              </w:rPr>
              <w:t>ici</w:t>
            </w:r>
            <w:r w:rsidRPr="00977531">
              <w:rPr>
                <w:rFonts w:ascii="Times New Roman" w:eastAsia="Times New Roman" w:hAnsi="Times New Roman" w:cs="Times New Roman"/>
                <w:i/>
                <w:spacing w:val="-1"/>
                <w:position w:val="-1"/>
                <w:sz w:val="16"/>
                <w:szCs w:val="16"/>
                <w:lang w:val="id-ID"/>
              </w:rPr>
              <w:t>e</w:t>
            </w:r>
            <w:r w:rsidRPr="00977531">
              <w:rPr>
                <w:rFonts w:ascii="Times New Roman" w:eastAsia="Times New Roman" w:hAnsi="Times New Roman" w:cs="Times New Roman"/>
                <w:i/>
                <w:position w:val="-1"/>
                <w:sz w:val="16"/>
                <w:szCs w:val="16"/>
                <w:lang w:val="id-ID"/>
              </w:rPr>
              <w:t>nt</w:t>
            </w:r>
            <w:proofErr w:type="spellEnd"/>
          </w:p>
        </w:tc>
        <w:tc>
          <w:tcPr>
            <w:tcW w:w="2530" w:type="dxa"/>
          </w:tcPr>
          <w:p w14:paraId="1481CAAC" w14:textId="77777777" w:rsidR="00AD55EB" w:rsidRPr="00977531" w:rsidRDefault="006323B7" w:rsidP="006323B7">
            <w:pPr>
              <w:spacing w:line="360" w:lineRule="auto"/>
              <w:ind w:right="75"/>
              <w:jc w:val="both"/>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14</m:t>
                    </m:r>
                  </m:sub>
                </m:sSub>
                <m:r>
                  <w:rPr>
                    <w:rFonts w:ascii="Cambria Math" w:eastAsia="Times New Roman" w:hAnsi="Cambria Math" w:cs="Times New Roman"/>
                    <w:sz w:val="16"/>
                    <w:szCs w:val="16"/>
                    <w:lang w:val="id-ID"/>
                  </w:rPr>
                  <m:t>=</m:t>
                </m:r>
                <m:sSup>
                  <m:sSupPr>
                    <m:ctrlPr>
                      <w:rPr>
                        <w:rFonts w:ascii="Cambria Math" w:eastAsia="Times New Roman" w:hAnsi="Cambria Math" w:cs="Times New Roman"/>
                        <w:i/>
                        <w:sz w:val="16"/>
                        <w:szCs w:val="16"/>
                        <w:lang w:val="id-ID"/>
                      </w:rPr>
                    </m:ctrlPr>
                  </m:sSupPr>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Second largest eigenvalue of Q</m:t>
                        </m:r>
                      </m:e>
                    </m:d>
                  </m:e>
                  <m:sup>
                    <m:f>
                      <m:fPr>
                        <m:ctrlPr>
                          <w:rPr>
                            <w:rFonts w:ascii="Cambria Math" w:eastAsia="Times New Roman" w:hAnsi="Cambria Math" w:cs="Times New Roman"/>
                            <w:i/>
                            <w:sz w:val="16"/>
                            <w:szCs w:val="16"/>
                            <w:lang w:val="id-ID"/>
                          </w:rPr>
                        </m:ctrlPr>
                      </m:fPr>
                      <m:num>
                        <m:r>
                          <w:rPr>
                            <w:rFonts w:ascii="Cambria Math" w:eastAsia="Times New Roman" w:hAnsi="Cambria Math" w:cs="Times New Roman"/>
                            <w:sz w:val="16"/>
                            <w:szCs w:val="16"/>
                            <w:lang w:val="id-ID"/>
                          </w:rPr>
                          <m:t>1</m:t>
                        </m:r>
                      </m:num>
                      <m:den>
                        <m:r>
                          <w:rPr>
                            <w:rFonts w:ascii="Cambria Math" w:eastAsia="Times New Roman" w:hAnsi="Cambria Math" w:cs="Times New Roman"/>
                            <w:sz w:val="16"/>
                            <w:szCs w:val="16"/>
                            <w:lang w:val="id-ID"/>
                          </w:rPr>
                          <m:t>2</m:t>
                        </m:r>
                      </m:den>
                    </m:f>
                  </m:sup>
                </m:sSup>
              </m:oMath>
            </m:oMathPara>
          </w:p>
        </w:tc>
        <w:tc>
          <w:tcPr>
            <w:tcW w:w="653" w:type="dxa"/>
          </w:tcPr>
          <w:p w14:paraId="5248EEEB" w14:textId="1FA3F522" w:rsidR="00AD55EB" w:rsidRPr="00977531" w:rsidRDefault="00521CA5" w:rsidP="006323B7">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w:t>
            </w:r>
            <w:r w:rsidR="00AD55EB" w:rsidRPr="00977531">
              <w:rPr>
                <w:rFonts w:ascii="Times New Roman" w:hAnsi="Times New Roman" w:cs="Times New Roman"/>
                <w:noProof/>
                <w:sz w:val="16"/>
                <w:szCs w:val="16"/>
                <w:lang w:val="id-ID"/>
              </w:rPr>
              <w:t>14)</w:t>
            </w:r>
          </w:p>
        </w:tc>
      </w:tr>
      <w:tr w:rsidR="00AD55EB" w:rsidRPr="00977531" w14:paraId="59F84A58" w14:textId="77777777" w:rsidTr="00521CA5">
        <w:trPr>
          <w:trHeight w:val="186"/>
        </w:trPr>
        <w:tc>
          <w:tcPr>
            <w:tcW w:w="535" w:type="dxa"/>
            <w:vMerge/>
          </w:tcPr>
          <w:p w14:paraId="218E855D" w14:textId="77777777" w:rsidR="00AD55EB" w:rsidRPr="00977531" w:rsidRDefault="00AD55EB" w:rsidP="006323B7">
            <w:pPr>
              <w:spacing w:line="360" w:lineRule="auto"/>
              <w:ind w:right="75"/>
              <w:rPr>
                <w:rFonts w:ascii="Times New Roman" w:eastAsia="Times New Roman" w:hAnsi="Times New Roman" w:cs="Times New Roman"/>
                <w:sz w:val="16"/>
                <w:szCs w:val="16"/>
                <w:lang w:val="id-ID"/>
              </w:rPr>
            </w:pPr>
          </w:p>
        </w:tc>
        <w:tc>
          <w:tcPr>
            <w:tcW w:w="1154" w:type="dxa"/>
            <w:vMerge/>
          </w:tcPr>
          <w:p w14:paraId="739EFAB4" w14:textId="77777777" w:rsidR="00AD55EB" w:rsidRPr="00977531" w:rsidRDefault="00AD55EB" w:rsidP="006323B7">
            <w:pPr>
              <w:spacing w:line="360" w:lineRule="auto"/>
              <w:ind w:right="75"/>
              <w:rPr>
                <w:rFonts w:ascii="Times New Roman" w:eastAsia="Times New Roman" w:hAnsi="Times New Roman" w:cs="Times New Roman"/>
                <w:i/>
                <w:spacing w:val="-1"/>
                <w:position w:val="-1"/>
                <w:sz w:val="16"/>
                <w:szCs w:val="16"/>
                <w:lang w:val="id-ID"/>
              </w:rPr>
            </w:pPr>
          </w:p>
        </w:tc>
        <w:tc>
          <w:tcPr>
            <w:tcW w:w="2530" w:type="dxa"/>
          </w:tcPr>
          <w:p w14:paraId="3504B4E4" w14:textId="77777777" w:rsidR="00AD55EB" w:rsidRPr="00977531" w:rsidRDefault="00AD55EB" w:rsidP="006323B7">
            <w:pPr>
              <w:spacing w:line="360" w:lineRule="auto"/>
              <w:ind w:right="75"/>
              <w:jc w:val="both"/>
              <w:rPr>
                <w:rFonts w:ascii="Times New Roman" w:hAnsi="Times New Roman" w:cs="Times New Roman"/>
                <w:noProof/>
                <w:sz w:val="16"/>
                <w:szCs w:val="16"/>
                <w:lang w:val="id-ID"/>
              </w:rPr>
            </w:pPr>
            <w:r w:rsidRPr="00977531">
              <w:rPr>
                <w:rFonts w:ascii="Times New Roman" w:hAnsi="Times New Roman" w:cs="Times New Roman"/>
                <w:noProof/>
                <w:sz w:val="16"/>
                <w:szCs w:val="16"/>
                <w:lang w:val="id-ID"/>
              </w:rPr>
              <w:t>dimana</w:t>
            </w:r>
          </w:p>
        </w:tc>
        <w:tc>
          <w:tcPr>
            <w:tcW w:w="653" w:type="dxa"/>
          </w:tcPr>
          <w:p w14:paraId="109C5F14" w14:textId="77777777" w:rsidR="00AD55EB" w:rsidRPr="00977531" w:rsidRDefault="00AD55EB" w:rsidP="006323B7">
            <w:pPr>
              <w:spacing w:line="360" w:lineRule="auto"/>
              <w:ind w:right="75"/>
              <w:jc w:val="both"/>
              <w:rPr>
                <w:rFonts w:ascii="Times New Roman" w:hAnsi="Times New Roman" w:cs="Times New Roman"/>
                <w:noProof/>
                <w:sz w:val="16"/>
                <w:szCs w:val="16"/>
                <w:lang w:val="id-ID"/>
              </w:rPr>
            </w:pPr>
          </w:p>
        </w:tc>
      </w:tr>
      <w:tr w:rsidR="00AD55EB" w:rsidRPr="00977531" w14:paraId="7A9DFD0B" w14:textId="77777777" w:rsidTr="00521CA5">
        <w:trPr>
          <w:trHeight w:val="353"/>
        </w:trPr>
        <w:tc>
          <w:tcPr>
            <w:tcW w:w="535" w:type="dxa"/>
            <w:vMerge/>
          </w:tcPr>
          <w:p w14:paraId="25490822" w14:textId="77777777" w:rsidR="00AD55EB" w:rsidRPr="00977531" w:rsidRDefault="00AD55EB" w:rsidP="006323B7">
            <w:pPr>
              <w:spacing w:line="360" w:lineRule="auto"/>
              <w:ind w:right="75"/>
              <w:rPr>
                <w:rFonts w:ascii="Times New Roman" w:eastAsia="Times New Roman" w:hAnsi="Times New Roman" w:cs="Times New Roman"/>
                <w:sz w:val="16"/>
                <w:szCs w:val="16"/>
                <w:lang w:val="id-ID"/>
              </w:rPr>
            </w:pPr>
          </w:p>
        </w:tc>
        <w:tc>
          <w:tcPr>
            <w:tcW w:w="1154" w:type="dxa"/>
            <w:vMerge/>
          </w:tcPr>
          <w:p w14:paraId="7DC9C4FC" w14:textId="77777777" w:rsidR="00AD55EB" w:rsidRPr="00977531" w:rsidRDefault="00AD55EB" w:rsidP="006323B7">
            <w:pPr>
              <w:spacing w:line="360" w:lineRule="auto"/>
              <w:ind w:right="75"/>
              <w:rPr>
                <w:rFonts w:ascii="Times New Roman" w:eastAsia="Times New Roman" w:hAnsi="Times New Roman" w:cs="Times New Roman"/>
                <w:i/>
                <w:spacing w:val="-1"/>
                <w:position w:val="-1"/>
                <w:sz w:val="16"/>
                <w:szCs w:val="16"/>
                <w:lang w:val="id-ID"/>
              </w:rPr>
            </w:pPr>
          </w:p>
        </w:tc>
        <w:tc>
          <w:tcPr>
            <w:tcW w:w="2530" w:type="dxa"/>
            <w:vAlign w:val="center"/>
          </w:tcPr>
          <w:p w14:paraId="4096E012" w14:textId="77777777" w:rsidR="00AD55EB" w:rsidRPr="00977531" w:rsidRDefault="006323B7" w:rsidP="006323B7">
            <w:pPr>
              <w:spacing w:line="360" w:lineRule="auto"/>
              <w:ind w:right="75"/>
              <w:rPr>
                <w:rFonts w:ascii="Times New Roman" w:hAnsi="Times New Roman" w:cs="Times New Roman"/>
                <w:noProof/>
                <w:sz w:val="16"/>
                <w:szCs w:val="16"/>
                <w:lang w:val="id-ID"/>
              </w:rPr>
            </w:pPr>
            <m:oMathPara>
              <m:oMath>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Q</m:t>
                    </m:r>
                  </m:e>
                  <m: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i,j</m:t>
                        </m:r>
                      </m:e>
                    </m:d>
                  </m:sub>
                </m:sSub>
                <m:r>
                  <w:rPr>
                    <w:rFonts w:ascii="Cambria Math" w:hAnsi="Cambria Math" w:cs="Times New Roman"/>
                    <w:noProof/>
                    <w:sz w:val="16"/>
                    <w:szCs w:val="16"/>
                    <w:lang w:val="id-ID"/>
                  </w:rPr>
                  <m:t>=</m:t>
                </m:r>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k</m:t>
                    </m:r>
                  </m:sub>
                </m:sSub>
                <m:f>
                  <m:fPr>
                    <m:ctrlPr>
                      <w:rPr>
                        <w:rFonts w:ascii="Cambria Math" w:hAnsi="Cambria Math" w:cs="Times New Roman"/>
                        <w:i/>
                        <w:noProof/>
                        <w:sz w:val="16"/>
                        <w:szCs w:val="16"/>
                        <w:lang w:val="id-ID"/>
                      </w:rPr>
                    </m:ctrlPr>
                  </m:fPr>
                  <m:num>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i,k</m:t>
                        </m:r>
                      </m:e>
                    </m:d>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j,k</m:t>
                        </m:r>
                      </m:e>
                    </m:d>
                  </m:num>
                  <m:den>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k</m:t>
                        </m:r>
                      </m:e>
                    </m:d>
                  </m:den>
                </m:f>
              </m:oMath>
            </m:oMathPara>
          </w:p>
        </w:tc>
        <w:tc>
          <w:tcPr>
            <w:tcW w:w="653" w:type="dxa"/>
          </w:tcPr>
          <w:p w14:paraId="771EFB5C" w14:textId="77777777" w:rsidR="00AD55EB" w:rsidRPr="00977531" w:rsidRDefault="00AD55EB" w:rsidP="006323B7">
            <w:pPr>
              <w:spacing w:line="360" w:lineRule="auto"/>
              <w:ind w:right="75"/>
              <w:jc w:val="both"/>
              <w:rPr>
                <w:rFonts w:ascii="Times New Roman" w:hAnsi="Times New Roman" w:cs="Times New Roman"/>
                <w:noProof/>
                <w:sz w:val="16"/>
                <w:szCs w:val="16"/>
                <w:lang w:val="id-ID"/>
              </w:rPr>
            </w:pPr>
          </w:p>
        </w:tc>
      </w:tr>
    </w:tbl>
    <w:p w14:paraId="66912731" w14:textId="4F0B6DDB" w:rsidR="00AD55EB" w:rsidRPr="00977531" w:rsidRDefault="00521CA5" w:rsidP="00521CA5">
      <w:pPr>
        <w:pStyle w:val="BodyText"/>
        <w:rPr>
          <w:rFonts w:eastAsia="Times New Roman"/>
          <w:spacing w:val="0"/>
          <w:lang w:val="id-ID"/>
        </w:rPr>
      </w:pPr>
      <w:r w:rsidRPr="00977531">
        <w:rPr>
          <w:rFonts w:eastAsia="Times New Roman"/>
          <w:spacing w:val="0"/>
          <w:lang w:val="id-ID"/>
        </w:rPr>
        <w:t>Pada jurnal internasional dengan judul “</w:t>
      </w:r>
      <w:proofErr w:type="spellStart"/>
      <w:r w:rsidRPr="00977531">
        <w:rPr>
          <w:rFonts w:eastAsia="Times New Roman"/>
          <w:i/>
          <w:spacing w:val="0"/>
          <w:lang w:val="id-ID"/>
        </w:rPr>
        <w:t>Efficient</w:t>
      </w:r>
      <w:proofErr w:type="spellEnd"/>
      <w:r w:rsidRPr="00977531">
        <w:rPr>
          <w:rFonts w:eastAsia="Times New Roman"/>
          <w:i/>
          <w:spacing w:val="0"/>
          <w:lang w:val="id-ID"/>
        </w:rPr>
        <w:t xml:space="preserve"> </w:t>
      </w:r>
      <w:proofErr w:type="spellStart"/>
      <w:r w:rsidRPr="00977531">
        <w:rPr>
          <w:rFonts w:eastAsia="Times New Roman"/>
          <w:i/>
          <w:spacing w:val="0"/>
          <w:lang w:val="id-ID"/>
        </w:rPr>
        <w:t>analysis</w:t>
      </w:r>
      <w:proofErr w:type="spellEnd"/>
      <w:r w:rsidRPr="00977531">
        <w:rPr>
          <w:rFonts w:eastAsia="Times New Roman"/>
          <w:i/>
          <w:spacing w:val="0"/>
          <w:lang w:val="id-ID"/>
        </w:rPr>
        <w:t xml:space="preserve"> </w:t>
      </w:r>
      <w:proofErr w:type="spellStart"/>
      <w:r w:rsidRPr="00977531">
        <w:rPr>
          <w:rFonts w:eastAsia="Times New Roman"/>
          <w:i/>
          <w:spacing w:val="0"/>
          <w:lang w:val="id-ID"/>
        </w:rPr>
        <w:t>of</w:t>
      </w:r>
      <w:proofErr w:type="spellEnd"/>
      <w:r w:rsidRPr="00977531">
        <w:rPr>
          <w:rFonts w:eastAsia="Times New Roman"/>
          <w:i/>
          <w:spacing w:val="0"/>
          <w:lang w:val="id-ID"/>
        </w:rPr>
        <w:t xml:space="preserve"> </w:t>
      </w:r>
      <w:proofErr w:type="spellStart"/>
      <w:r w:rsidRPr="00977531">
        <w:rPr>
          <w:rFonts w:eastAsia="Times New Roman"/>
          <w:i/>
          <w:spacing w:val="0"/>
          <w:lang w:val="id-ID"/>
        </w:rPr>
        <w:t>satellite</w:t>
      </w:r>
      <w:proofErr w:type="spellEnd"/>
      <w:r w:rsidRPr="00977531">
        <w:rPr>
          <w:rFonts w:eastAsia="Times New Roman"/>
          <w:i/>
          <w:spacing w:val="0"/>
          <w:lang w:val="id-ID"/>
        </w:rPr>
        <w:t xml:space="preserve"> </w:t>
      </w:r>
      <w:proofErr w:type="spellStart"/>
      <w:r w:rsidRPr="00977531">
        <w:rPr>
          <w:rFonts w:eastAsia="Times New Roman"/>
          <w:i/>
          <w:spacing w:val="0"/>
          <w:lang w:val="id-ID"/>
        </w:rPr>
        <w:t>image</w:t>
      </w:r>
      <w:proofErr w:type="spellEnd"/>
      <w:r w:rsidRPr="00977531">
        <w:rPr>
          <w:rFonts w:eastAsia="Times New Roman"/>
          <w:i/>
          <w:spacing w:val="0"/>
          <w:lang w:val="id-ID"/>
        </w:rPr>
        <w:t xml:space="preserve"> </w:t>
      </w:r>
      <w:proofErr w:type="spellStart"/>
      <w:r w:rsidRPr="00977531">
        <w:rPr>
          <w:rFonts w:eastAsia="Times New Roman"/>
          <w:i/>
          <w:spacing w:val="0"/>
          <w:lang w:val="id-ID"/>
        </w:rPr>
        <w:t>denoising</w:t>
      </w:r>
      <w:proofErr w:type="spellEnd"/>
      <w:r w:rsidRPr="00977531">
        <w:rPr>
          <w:rFonts w:eastAsia="Times New Roman"/>
          <w:i/>
          <w:spacing w:val="0"/>
          <w:lang w:val="id-ID"/>
        </w:rPr>
        <w:t xml:space="preserve"> </w:t>
      </w:r>
      <w:proofErr w:type="spellStart"/>
      <w:r w:rsidRPr="00977531">
        <w:rPr>
          <w:rFonts w:eastAsia="Times New Roman"/>
          <w:i/>
          <w:spacing w:val="0"/>
          <w:lang w:val="id-ID"/>
        </w:rPr>
        <w:t>and</w:t>
      </w:r>
      <w:proofErr w:type="spellEnd"/>
      <w:r w:rsidRPr="00977531">
        <w:rPr>
          <w:rFonts w:eastAsia="Times New Roman"/>
          <w:i/>
          <w:spacing w:val="0"/>
          <w:lang w:val="id-ID"/>
        </w:rPr>
        <w:t xml:space="preserve"> </w:t>
      </w:r>
      <w:proofErr w:type="spellStart"/>
      <w:r w:rsidRPr="00977531">
        <w:rPr>
          <w:rFonts w:eastAsia="Times New Roman"/>
          <w:i/>
          <w:spacing w:val="0"/>
          <w:lang w:val="id-ID"/>
        </w:rPr>
        <w:t>resolution</w:t>
      </w:r>
      <w:proofErr w:type="spellEnd"/>
      <w:r w:rsidRPr="00977531">
        <w:rPr>
          <w:rFonts w:eastAsia="Times New Roman"/>
          <w:i/>
          <w:spacing w:val="0"/>
          <w:lang w:val="id-ID"/>
        </w:rPr>
        <w:t xml:space="preserve"> </w:t>
      </w:r>
      <w:proofErr w:type="spellStart"/>
      <w:r w:rsidRPr="00977531">
        <w:rPr>
          <w:rFonts w:eastAsia="Times New Roman"/>
          <w:i/>
          <w:spacing w:val="0"/>
          <w:lang w:val="id-ID"/>
        </w:rPr>
        <w:t>enhancement</w:t>
      </w:r>
      <w:proofErr w:type="spellEnd"/>
      <w:r w:rsidRPr="00977531">
        <w:rPr>
          <w:rFonts w:eastAsia="Times New Roman"/>
          <w:i/>
          <w:spacing w:val="0"/>
          <w:lang w:val="id-ID"/>
        </w:rPr>
        <w:t xml:space="preserve"> </w:t>
      </w:r>
      <w:proofErr w:type="spellStart"/>
      <w:r w:rsidRPr="00977531">
        <w:rPr>
          <w:rFonts w:eastAsia="Times New Roman"/>
          <w:i/>
          <w:spacing w:val="0"/>
          <w:lang w:val="id-ID"/>
        </w:rPr>
        <w:t>for</w:t>
      </w:r>
      <w:proofErr w:type="spellEnd"/>
      <w:r w:rsidRPr="00977531">
        <w:rPr>
          <w:rFonts w:eastAsia="Times New Roman"/>
          <w:i/>
          <w:spacing w:val="0"/>
          <w:lang w:val="id-ID"/>
        </w:rPr>
        <w:t xml:space="preserve"> </w:t>
      </w:r>
      <w:proofErr w:type="spellStart"/>
      <w:r w:rsidRPr="00977531">
        <w:rPr>
          <w:rFonts w:eastAsia="Times New Roman"/>
          <w:i/>
          <w:spacing w:val="0"/>
          <w:lang w:val="id-ID"/>
        </w:rPr>
        <w:t>improving</w:t>
      </w:r>
      <w:proofErr w:type="spellEnd"/>
      <w:r w:rsidRPr="00977531">
        <w:rPr>
          <w:rFonts w:eastAsia="Times New Roman"/>
          <w:i/>
          <w:spacing w:val="0"/>
          <w:lang w:val="id-ID"/>
        </w:rPr>
        <w:t xml:space="preserve"> </w:t>
      </w:r>
      <w:proofErr w:type="spellStart"/>
      <w:r w:rsidRPr="00977531">
        <w:rPr>
          <w:rFonts w:eastAsia="Times New Roman"/>
          <w:i/>
          <w:spacing w:val="0"/>
          <w:lang w:val="id-ID"/>
        </w:rPr>
        <w:t>classification</w:t>
      </w:r>
      <w:proofErr w:type="spellEnd"/>
      <w:r w:rsidRPr="00977531">
        <w:rPr>
          <w:rFonts w:eastAsia="Times New Roman"/>
          <w:i/>
          <w:spacing w:val="0"/>
          <w:lang w:val="id-ID"/>
        </w:rPr>
        <w:t xml:space="preserve"> </w:t>
      </w:r>
      <w:proofErr w:type="spellStart"/>
      <w:r w:rsidRPr="00977531">
        <w:rPr>
          <w:rFonts w:eastAsia="Times New Roman"/>
          <w:i/>
          <w:spacing w:val="0"/>
          <w:lang w:val="id-ID"/>
        </w:rPr>
        <w:t>accuracy</w:t>
      </w:r>
      <w:proofErr w:type="spellEnd"/>
      <w:r w:rsidRPr="00977531">
        <w:rPr>
          <w:rFonts w:eastAsia="Times New Roman"/>
          <w:spacing w:val="0"/>
          <w:lang w:val="id-ID"/>
        </w:rPr>
        <w:t xml:space="preserve">”, terdapat 5 fitur yang paling baik untuk digunakan yaitu </w:t>
      </w:r>
      <w:r w:rsidRPr="00977531">
        <w:rPr>
          <w:rFonts w:eastAsia="Times New Roman"/>
          <w:i/>
          <w:spacing w:val="0"/>
          <w:lang w:val="id-ID"/>
        </w:rPr>
        <w:t xml:space="preserve">Energy, </w:t>
      </w:r>
      <w:proofErr w:type="spellStart"/>
      <w:r w:rsidRPr="00977531">
        <w:rPr>
          <w:rFonts w:eastAsia="Times New Roman"/>
          <w:i/>
          <w:spacing w:val="0"/>
          <w:lang w:val="id-ID"/>
        </w:rPr>
        <w:t>Contrast</w:t>
      </w:r>
      <w:proofErr w:type="spellEnd"/>
      <w:r w:rsidRPr="00977531">
        <w:rPr>
          <w:rFonts w:eastAsia="Times New Roman"/>
          <w:i/>
          <w:spacing w:val="0"/>
          <w:lang w:val="id-ID"/>
        </w:rPr>
        <w:t xml:space="preserve">, </w:t>
      </w:r>
      <w:proofErr w:type="spellStart"/>
      <w:r w:rsidRPr="00977531">
        <w:rPr>
          <w:rFonts w:eastAsia="Times New Roman"/>
          <w:i/>
          <w:spacing w:val="0"/>
          <w:lang w:val="id-ID"/>
        </w:rPr>
        <w:t>Correlation</w:t>
      </w:r>
      <w:proofErr w:type="spellEnd"/>
      <w:r w:rsidRPr="00977531">
        <w:rPr>
          <w:rFonts w:eastAsia="Times New Roman"/>
          <w:i/>
          <w:spacing w:val="0"/>
          <w:lang w:val="id-ID"/>
        </w:rPr>
        <w:t xml:space="preserve">, </w:t>
      </w:r>
      <w:proofErr w:type="spellStart"/>
      <w:r w:rsidRPr="00977531">
        <w:rPr>
          <w:rFonts w:eastAsia="Times New Roman"/>
          <w:i/>
          <w:spacing w:val="0"/>
          <w:lang w:val="id-ID"/>
        </w:rPr>
        <w:t>Homogeneity</w:t>
      </w:r>
      <w:proofErr w:type="spellEnd"/>
      <w:r w:rsidRPr="00977531">
        <w:rPr>
          <w:rFonts w:eastAsia="Times New Roman"/>
          <w:spacing w:val="0"/>
          <w:lang w:val="id-ID"/>
        </w:rPr>
        <w:t xml:space="preserve"> dan </w:t>
      </w:r>
      <w:proofErr w:type="spellStart"/>
      <w:r w:rsidRPr="00977531">
        <w:rPr>
          <w:rFonts w:eastAsia="Times New Roman"/>
          <w:i/>
          <w:spacing w:val="0"/>
          <w:lang w:val="id-ID"/>
        </w:rPr>
        <w:t>Entropy</w:t>
      </w:r>
      <w:proofErr w:type="spellEnd"/>
      <w:r w:rsidRPr="00977531">
        <w:rPr>
          <w:rFonts w:eastAsia="Times New Roman"/>
          <w:spacing w:val="0"/>
          <w:lang w:val="id-ID"/>
        </w:rPr>
        <w:t xml:space="preserve">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eviouslyFormattedCitation":"[16]"},"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[16]</w:t>
      </w:r>
      <w:r w:rsidRPr="00977531">
        <w:rPr>
          <w:rFonts w:eastAsia="Times New Roman"/>
          <w:spacing w:val="0"/>
          <w:lang w:val="id-ID"/>
        </w:rPr>
        <w:fldChar w:fldCharType="end"/>
      </w:r>
      <w:r w:rsidRPr="00977531">
        <w:rPr>
          <w:rFonts w:eastAsia="Times New Roman"/>
          <w:spacing w:val="0"/>
          <w:lang w:val="id-ID"/>
        </w:rPr>
        <w:t>.</w:t>
      </w:r>
    </w:p>
    <w:p w14:paraId="30864657" w14:textId="2A455664" w:rsidR="00AD55EB" w:rsidRPr="00977531" w:rsidRDefault="00AD55EB" w:rsidP="00521CA5">
      <w:pPr>
        <w:pStyle w:val="BodyText"/>
        <w:rPr>
          <w:rFonts w:eastAsia="Times New Roman"/>
          <w:spacing w:val="0"/>
          <w:lang w:val="id-ID"/>
        </w:rPr>
      </w:pPr>
      <w:r w:rsidRPr="00977531">
        <w:rPr>
          <w:rFonts w:eastAsia="Times New Roman"/>
          <w:spacing w:val="0"/>
          <w:lang w:val="id-ID"/>
        </w:rPr>
        <w:t>Proses ekstraksi fitur dengan metode GLCM dibagi menjadi dua tahap, yaitu pembentukan matriks GLCM dan perhitungan nilai fitur GLCM.</w:t>
      </w:r>
    </w:p>
    <w:p w14:paraId="364D1EDB" w14:textId="0E7E0A80" w:rsidR="008873F2" w:rsidRPr="00977531" w:rsidRDefault="008873F2" w:rsidP="008873F2">
      <w:pPr>
        <w:pStyle w:val="BodyText"/>
        <w:numPr>
          <w:ilvl w:val="0"/>
          <w:numId w:val="46"/>
        </w:numPr>
        <w:ind w:left="426" w:hanging="426"/>
        <w:rPr>
          <w:i/>
          <w:lang w:val="id-ID" w:eastAsia="en-US"/>
        </w:rPr>
      </w:pPr>
      <w:r w:rsidRPr="00977531">
        <w:rPr>
          <w:rFonts w:eastAsia="Times New Roman"/>
          <w:spacing w:val="1"/>
          <w:lang w:val="id-ID"/>
        </w:rPr>
        <w:t>P</w:t>
      </w:r>
      <w:r w:rsidRPr="00977531">
        <w:rPr>
          <w:rFonts w:eastAsia="Times New Roman"/>
          <w:lang w:val="id-ID"/>
        </w:rPr>
        <w:t>embentukan matriks</w:t>
      </w:r>
      <w:r w:rsidRPr="00977531">
        <w:rPr>
          <w:rFonts w:eastAsia="Times New Roman"/>
          <w:spacing w:val="2"/>
          <w:lang w:val="id-ID"/>
        </w:rPr>
        <w:t xml:space="preserve"> G</w:t>
      </w:r>
      <w:r w:rsidRPr="00977531">
        <w:rPr>
          <w:rFonts w:eastAsia="Times New Roman"/>
          <w:spacing w:val="-3"/>
          <w:lang w:val="id-ID"/>
        </w:rPr>
        <w:t>L</w:t>
      </w:r>
      <w:r w:rsidRPr="00977531">
        <w:rPr>
          <w:rFonts w:eastAsia="Times New Roman"/>
          <w:lang w:val="id-ID"/>
        </w:rPr>
        <w:t>CM</w:t>
      </w:r>
    </w:p>
    <w:p w14:paraId="1D89246A" w14:textId="21511E31" w:rsidR="003578FD" w:rsidRPr="00977531" w:rsidRDefault="003578FD" w:rsidP="003578FD">
      <w:pPr>
        <w:pStyle w:val="BodyText"/>
        <w:ind w:left="426"/>
        <w:rPr>
          <w:rFonts w:eastAsia="Times New Roman"/>
          <w:spacing w:val="0"/>
          <w:lang w:val="id-ID"/>
        </w:rPr>
      </w:pPr>
      <w:r w:rsidRPr="00977531">
        <w:rPr>
          <w:rFonts w:eastAsia="Times New Roman"/>
          <w:spacing w:val="0"/>
          <w:lang w:val="id-ID"/>
        </w:rPr>
        <w:t xml:space="preserve">Misalkan terdapat citra </w:t>
      </w:r>
      <w:proofErr w:type="spellStart"/>
      <w:r w:rsidRPr="00977531">
        <w:rPr>
          <w:rFonts w:eastAsia="Times New Roman"/>
          <w:i/>
          <w:spacing w:val="0"/>
          <w:lang w:val="id-ID"/>
        </w:rPr>
        <w:t>grayscale</w:t>
      </w:r>
      <w:proofErr w:type="spellEnd"/>
      <w:r w:rsidRPr="00977531">
        <w:rPr>
          <w:rFonts w:eastAsia="Times New Roman"/>
          <w:spacing w:val="0"/>
          <w:lang w:val="id-ID"/>
        </w:rPr>
        <w:t xml:space="preserve"> dengan matriks seperti pada</w:t>
      </w:r>
      <w:r w:rsidR="009B01FE">
        <w:rPr>
          <w:rFonts w:eastAsia="Times New Roman"/>
          <w:spacing w:val="0"/>
          <w:lang w:val="id-ID"/>
        </w:rPr>
        <w:t xml:space="preserve"> Gambar </w:t>
      </w:r>
      <w:r w:rsidR="00AD55EB" w:rsidRPr="00977531">
        <w:rPr>
          <w:rFonts w:eastAsia="Times New Roman"/>
          <w:spacing w:val="0"/>
          <w:lang w:val="id-ID"/>
        </w:rPr>
        <w:t>5</w:t>
      </w:r>
      <w:r w:rsidRPr="00977531">
        <w:rPr>
          <w:rFonts w:eastAsia="Times New Roman"/>
          <w:spacing w:val="0"/>
          <w:lang w:val="id-ID"/>
        </w:rPr>
        <w:t>.</w:t>
      </w:r>
    </w:p>
    <w:p w14:paraId="1270D7A6" w14:textId="0E0DBA19" w:rsidR="003578FD" w:rsidRPr="00977531" w:rsidRDefault="003578FD" w:rsidP="003578FD">
      <w:pPr>
        <w:pStyle w:val="BodyText"/>
        <w:ind w:left="426" w:firstLine="0"/>
        <w:jc w:val="center"/>
        <w:rPr>
          <w:rFonts w:eastAsia="Times New Roman"/>
          <w:sz w:val="24"/>
          <w:szCs w:val="24"/>
          <w:lang w:val="id-ID"/>
        </w:rPr>
      </w:pPr>
      <w:r w:rsidRPr="00977531">
        <w:rPr>
          <w:noProof/>
          <w:color w:val="000000" w:themeColor="text1"/>
          <w:lang w:val="id-ID" w:eastAsia="id-ID"/>
        </w:rPr>
        <w:drawing>
          <wp:inline distT="0" distB="0" distL="0" distR="0" wp14:anchorId="3FA90CCD" wp14:editId="436BA138">
            <wp:extent cx="1057735" cy="80962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63779" cy="814252"/>
                    </a:xfrm>
                    <a:prstGeom prst="rect">
                      <a:avLst/>
                    </a:prstGeom>
                  </pic:spPr>
                </pic:pic>
              </a:graphicData>
            </a:graphic>
          </wp:inline>
        </w:drawing>
      </w:r>
    </w:p>
    <w:p w14:paraId="1314C5D3" w14:textId="5C63E037" w:rsidR="003578FD" w:rsidRPr="00977531" w:rsidRDefault="003578FD" w:rsidP="003578FD">
      <w:pPr>
        <w:pStyle w:val="figurecaption"/>
        <w:ind w:left="1276" w:hanging="850"/>
        <w:jc w:val="left"/>
        <w:rPr>
          <w:sz w:val="10"/>
          <w:lang w:val="id-ID"/>
        </w:rPr>
      </w:pPr>
      <w:r w:rsidRPr="00977531">
        <w:rPr>
          <w:i/>
          <w:color w:val="000000" w:themeColor="text1"/>
          <w:szCs w:val="22"/>
          <w:lang w:val="id-ID"/>
        </w:rPr>
        <w:t xml:space="preserve">Contoh matriks citra </w:t>
      </w:r>
      <w:proofErr w:type="spellStart"/>
      <w:r w:rsidRPr="00977531">
        <w:rPr>
          <w:color w:val="000000" w:themeColor="text1"/>
          <w:szCs w:val="22"/>
          <w:lang w:val="id-ID"/>
        </w:rPr>
        <w:t>grayscale</w:t>
      </w:r>
      <w:proofErr w:type="spellEnd"/>
    </w:p>
    <w:p w14:paraId="6BE6A941" w14:textId="77777777" w:rsidR="003578FD" w:rsidRPr="00977531" w:rsidRDefault="003578FD" w:rsidP="003578FD">
      <w:pPr>
        <w:pStyle w:val="BodyText"/>
        <w:ind w:left="426"/>
        <w:rPr>
          <w:rFonts w:eastAsia="Times New Roman"/>
          <w:spacing w:val="0"/>
          <w:lang w:val="id-ID"/>
        </w:rPr>
      </w:pPr>
      <w:r w:rsidRPr="00977531">
        <w:rPr>
          <w:rFonts w:eastAsia="Times New Roman"/>
          <w:spacing w:val="0"/>
          <w:lang w:val="id-ID"/>
        </w:rPr>
        <w:t xml:space="preserve">Dari matriks di atas dibentuk matriks GLCM dengan orientasi sudut 0º, 45º, 90º, 135º. Adapun langkah-langkah pembentukan matriks GLCM sebagai berikut: </w:t>
      </w:r>
    </w:p>
    <w:p w14:paraId="4DDC3748" w14:textId="5D9ACBA1" w:rsidR="003578FD" w:rsidRPr="00977531" w:rsidRDefault="003578FD" w:rsidP="003578FD">
      <w:pPr>
        <w:pStyle w:val="BodyText"/>
        <w:numPr>
          <w:ilvl w:val="1"/>
          <w:numId w:val="32"/>
        </w:numPr>
        <w:ind w:left="709" w:hanging="283"/>
        <w:rPr>
          <w:i/>
          <w:sz w:val="16"/>
          <w:lang w:val="id-ID" w:eastAsia="en-US"/>
        </w:rPr>
      </w:pPr>
      <w:r w:rsidRPr="00977531">
        <w:rPr>
          <w:rFonts w:eastAsia="Times New Roman"/>
          <w:spacing w:val="-3"/>
          <w:szCs w:val="24"/>
          <w:lang w:val="id-ID"/>
        </w:rPr>
        <w:t>L</w:t>
      </w:r>
      <w:r w:rsidRPr="00977531">
        <w:rPr>
          <w:rFonts w:eastAsia="Times New Roman"/>
          <w:szCs w:val="24"/>
          <w:lang w:val="id-ID"/>
        </w:rPr>
        <w:t>a</w:t>
      </w:r>
      <w:r w:rsidRPr="00977531">
        <w:rPr>
          <w:rFonts w:eastAsia="Times New Roman"/>
          <w:spacing w:val="2"/>
          <w:szCs w:val="24"/>
          <w:lang w:val="id-ID"/>
        </w:rPr>
        <w:t>n</w:t>
      </w:r>
      <w:r w:rsidRPr="00977531">
        <w:rPr>
          <w:rFonts w:eastAsia="Times New Roman"/>
          <w:spacing w:val="-2"/>
          <w:szCs w:val="24"/>
          <w:lang w:val="id-ID"/>
        </w:rPr>
        <w:t>g</w:t>
      </w:r>
      <w:r w:rsidRPr="00977531">
        <w:rPr>
          <w:rFonts w:eastAsia="Times New Roman"/>
          <w:spacing w:val="2"/>
          <w:szCs w:val="24"/>
          <w:lang w:val="id-ID"/>
        </w:rPr>
        <w:t>k</w:t>
      </w:r>
      <w:r w:rsidRPr="00977531">
        <w:rPr>
          <w:rFonts w:eastAsia="Times New Roman"/>
          <w:szCs w:val="24"/>
          <w:lang w:val="id-ID"/>
        </w:rPr>
        <w:t>ah</w:t>
      </w:r>
      <w:r w:rsidRPr="00977531">
        <w:rPr>
          <w:rFonts w:eastAsia="Times New Roman"/>
          <w:spacing w:val="5"/>
          <w:szCs w:val="24"/>
          <w:lang w:val="id-ID"/>
        </w:rPr>
        <w:t xml:space="preserve"> </w:t>
      </w:r>
      <w:r w:rsidRPr="00977531">
        <w:rPr>
          <w:rFonts w:eastAsia="Times New Roman"/>
          <w:szCs w:val="24"/>
          <w:lang w:val="id-ID"/>
        </w:rPr>
        <w:t>per</w:t>
      </w:r>
      <w:r w:rsidRPr="00977531">
        <w:rPr>
          <w:rFonts w:eastAsia="Times New Roman"/>
          <w:spacing w:val="2"/>
          <w:szCs w:val="24"/>
          <w:lang w:val="id-ID"/>
        </w:rPr>
        <w:t>t</w:t>
      </w:r>
      <w:r w:rsidRPr="00977531">
        <w:rPr>
          <w:rFonts w:eastAsia="Times New Roman"/>
          <w:szCs w:val="24"/>
          <w:lang w:val="id-ID"/>
        </w:rPr>
        <w:t>ama</w:t>
      </w:r>
      <w:r w:rsidRPr="00977531">
        <w:rPr>
          <w:rFonts w:eastAsia="Times New Roman"/>
          <w:spacing w:val="9"/>
          <w:szCs w:val="24"/>
          <w:lang w:val="id-ID"/>
        </w:rPr>
        <w:t xml:space="preserve"> </w:t>
      </w:r>
      <w:r w:rsidRPr="00977531">
        <w:rPr>
          <w:rFonts w:eastAsia="Times New Roman"/>
          <w:spacing w:val="-5"/>
          <w:szCs w:val="24"/>
          <w:lang w:val="id-ID"/>
        </w:rPr>
        <w:t>y</w:t>
      </w:r>
      <w:r w:rsidRPr="00977531">
        <w:rPr>
          <w:rFonts w:eastAsia="Times New Roman"/>
          <w:szCs w:val="24"/>
          <w:lang w:val="id-ID"/>
        </w:rPr>
        <w:t>ai</w:t>
      </w:r>
      <w:r w:rsidRPr="00977531">
        <w:rPr>
          <w:rFonts w:eastAsia="Times New Roman"/>
          <w:spacing w:val="1"/>
          <w:szCs w:val="24"/>
          <w:lang w:val="id-ID"/>
        </w:rPr>
        <w:t>t</w:t>
      </w:r>
      <w:r w:rsidRPr="00977531">
        <w:rPr>
          <w:rFonts w:eastAsia="Times New Roman"/>
          <w:szCs w:val="24"/>
          <w:lang w:val="id-ID"/>
        </w:rPr>
        <w:t>u</w:t>
      </w:r>
      <w:r w:rsidRPr="00977531">
        <w:rPr>
          <w:rFonts w:eastAsia="Times New Roman"/>
          <w:spacing w:val="7"/>
          <w:szCs w:val="24"/>
          <w:lang w:val="id-ID"/>
        </w:rPr>
        <w:t xml:space="preserve"> </w:t>
      </w:r>
      <w:r w:rsidRPr="00977531">
        <w:rPr>
          <w:rFonts w:eastAsia="Times New Roman"/>
          <w:szCs w:val="24"/>
          <w:lang w:val="id-ID"/>
        </w:rPr>
        <w:t>membuat</w:t>
      </w:r>
      <w:r w:rsidRPr="00977531">
        <w:rPr>
          <w:rFonts w:eastAsia="Times New Roman"/>
          <w:spacing w:val="5"/>
          <w:szCs w:val="24"/>
          <w:lang w:val="id-ID"/>
        </w:rPr>
        <w:t xml:space="preserve"> </w:t>
      </w:r>
      <w:r w:rsidRPr="00977531">
        <w:rPr>
          <w:rFonts w:eastAsia="Times New Roman"/>
          <w:szCs w:val="24"/>
          <w:lang w:val="id-ID"/>
        </w:rPr>
        <w:t>matriks</w:t>
      </w:r>
      <w:r w:rsidRPr="00977531">
        <w:rPr>
          <w:rFonts w:eastAsia="Times New Roman"/>
          <w:spacing w:val="5"/>
          <w:szCs w:val="24"/>
          <w:lang w:val="id-ID"/>
        </w:rPr>
        <w:t xml:space="preserve"> </w:t>
      </w:r>
      <w:r w:rsidRPr="00977531">
        <w:rPr>
          <w:rFonts w:eastAsia="Times New Roman"/>
          <w:szCs w:val="24"/>
          <w:lang w:val="id-ID"/>
        </w:rPr>
        <w:t>dengan</w:t>
      </w:r>
      <w:r w:rsidRPr="00977531">
        <w:rPr>
          <w:rFonts w:eastAsia="Times New Roman"/>
          <w:spacing w:val="7"/>
          <w:szCs w:val="24"/>
          <w:lang w:val="id-ID"/>
        </w:rPr>
        <w:t xml:space="preserve"> </w:t>
      </w:r>
      <w:r w:rsidRPr="00977531">
        <w:rPr>
          <w:rFonts w:eastAsia="Times New Roman"/>
          <w:szCs w:val="24"/>
          <w:lang w:val="id-ID"/>
        </w:rPr>
        <w:t>ordo</w:t>
      </w:r>
      <w:r w:rsidRPr="00977531">
        <w:rPr>
          <w:rFonts w:eastAsia="Times New Roman"/>
          <w:spacing w:val="4"/>
          <w:szCs w:val="24"/>
          <w:lang w:val="id-ID"/>
        </w:rPr>
        <w:t xml:space="preserve"> </w:t>
      </w:r>
      <w:proofErr w:type="spellStart"/>
      <w:r w:rsidRPr="00977531">
        <w:rPr>
          <w:rFonts w:eastAsia="Times New Roman"/>
          <w:spacing w:val="4"/>
          <w:szCs w:val="24"/>
          <w:lang w:val="id-ID"/>
        </w:rPr>
        <w:t>n</w:t>
      </w:r>
      <w:r w:rsidRPr="00977531">
        <w:rPr>
          <w:rFonts w:eastAsia="Times New Roman"/>
          <w:szCs w:val="24"/>
          <w:lang w:val="id-ID"/>
        </w:rPr>
        <w:t>×n</w:t>
      </w:r>
      <w:proofErr w:type="spellEnd"/>
      <w:r w:rsidRPr="00977531">
        <w:rPr>
          <w:rFonts w:eastAsia="Times New Roman"/>
          <w:spacing w:val="5"/>
          <w:szCs w:val="24"/>
          <w:lang w:val="id-ID"/>
        </w:rPr>
        <w:t xml:space="preserve"> </w:t>
      </w:r>
      <w:r w:rsidRPr="00977531">
        <w:rPr>
          <w:rFonts w:eastAsia="Times New Roman"/>
          <w:szCs w:val="24"/>
          <w:lang w:val="id-ID"/>
        </w:rPr>
        <w:t xml:space="preserve">di </w:t>
      </w:r>
      <w:r w:rsidRPr="00977531">
        <w:rPr>
          <w:rFonts w:eastAsia="Times New Roman"/>
          <w:spacing w:val="1"/>
          <w:szCs w:val="24"/>
          <w:lang w:val="id-ID"/>
        </w:rPr>
        <w:t>m</w:t>
      </w:r>
      <w:r w:rsidRPr="00977531">
        <w:rPr>
          <w:rFonts w:eastAsia="Times New Roman"/>
          <w:szCs w:val="24"/>
          <w:lang w:val="id-ID"/>
        </w:rPr>
        <w:t>ana</w:t>
      </w:r>
      <w:r w:rsidRPr="00977531">
        <w:rPr>
          <w:rFonts w:eastAsia="Times New Roman"/>
          <w:spacing w:val="4"/>
          <w:szCs w:val="24"/>
          <w:lang w:val="id-ID"/>
        </w:rPr>
        <w:t xml:space="preserve"> </w:t>
      </w:r>
      <w:r w:rsidRPr="00977531">
        <w:rPr>
          <w:rFonts w:eastAsia="Times New Roman"/>
          <w:szCs w:val="24"/>
          <w:lang w:val="id-ID"/>
        </w:rPr>
        <w:t>n</w:t>
      </w:r>
      <w:r w:rsidRPr="00977531">
        <w:rPr>
          <w:rFonts w:eastAsia="Times New Roman"/>
          <w:spacing w:val="5"/>
          <w:szCs w:val="24"/>
          <w:lang w:val="id-ID"/>
        </w:rPr>
        <w:t xml:space="preserve"> </w:t>
      </w:r>
      <w:r w:rsidRPr="00977531">
        <w:rPr>
          <w:rFonts w:eastAsia="Times New Roman"/>
          <w:szCs w:val="24"/>
          <w:lang w:val="id-ID"/>
        </w:rPr>
        <w:t>sa</w:t>
      </w:r>
      <w:r w:rsidRPr="00977531">
        <w:rPr>
          <w:rFonts w:eastAsia="Times New Roman"/>
          <w:spacing w:val="3"/>
          <w:szCs w:val="24"/>
          <w:lang w:val="id-ID"/>
        </w:rPr>
        <w:t>m</w:t>
      </w:r>
      <w:r w:rsidRPr="00977531">
        <w:rPr>
          <w:rFonts w:eastAsia="Times New Roman"/>
          <w:szCs w:val="24"/>
          <w:lang w:val="id-ID"/>
        </w:rPr>
        <w:t>a</w:t>
      </w:r>
      <w:r w:rsidRPr="00977531">
        <w:rPr>
          <w:rFonts w:eastAsia="Times New Roman"/>
          <w:spacing w:val="4"/>
          <w:szCs w:val="24"/>
          <w:lang w:val="id-ID"/>
        </w:rPr>
        <w:t xml:space="preserve"> </w:t>
      </w:r>
      <w:r w:rsidRPr="00977531">
        <w:rPr>
          <w:rFonts w:eastAsia="Times New Roman"/>
          <w:szCs w:val="24"/>
          <w:lang w:val="id-ID"/>
        </w:rPr>
        <w:t>de</w:t>
      </w:r>
      <w:r w:rsidRPr="00977531">
        <w:rPr>
          <w:rFonts w:eastAsia="Times New Roman"/>
          <w:spacing w:val="2"/>
          <w:szCs w:val="24"/>
          <w:lang w:val="id-ID"/>
        </w:rPr>
        <w:t>n</w:t>
      </w:r>
      <w:r w:rsidRPr="00977531">
        <w:rPr>
          <w:rFonts w:eastAsia="Times New Roman"/>
          <w:spacing w:val="-2"/>
          <w:szCs w:val="24"/>
          <w:lang w:val="id-ID"/>
        </w:rPr>
        <w:t>g</w:t>
      </w:r>
      <w:r w:rsidRPr="00977531">
        <w:rPr>
          <w:rFonts w:eastAsia="Times New Roman"/>
          <w:szCs w:val="24"/>
          <w:lang w:val="id-ID"/>
        </w:rPr>
        <w:t>an ni</w:t>
      </w:r>
      <w:r w:rsidRPr="00977531">
        <w:rPr>
          <w:rFonts w:eastAsia="Times New Roman"/>
          <w:spacing w:val="1"/>
          <w:szCs w:val="24"/>
          <w:lang w:val="id-ID"/>
        </w:rPr>
        <w:t>l</w:t>
      </w:r>
      <w:r w:rsidRPr="00977531">
        <w:rPr>
          <w:rFonts w:eastAsia="Times New Roman"/>
          <w:szCs w:val="24"/>
          <w:lang w:val="id-ID"/>
        </w:rPr>
        <w:t>ai</w:t>
      </w:r>
      <w:r w:rsidRPr="00977531">
        <w:rPr>
          <w:rFonts w:eastAsia="Times New Roman"/>
          <w:spacing w:val="-4"/>
          <w:szCs w:val="24"/>
          <w:lang w:val="id-ID"/>
        </w:rPr>
        <w:t xml:space="preserve"> </w:t>
      </w:r>
      <w:r w:rsidRPr="00977531">
        <w:rPr>
          <w:rFonts w:eastAsia="Times New Roman"/>
          <w:szCs w:val="24"/>
          <w:lang w:val="id-ID"/>
        </w:rPr>
        <w:t>elemen</w:t>
      </w:r>
      <w:r w:rsidRPr="00977531">
        <w:rPr>
          <w:rFonts w:eastAsia="Times New Roman"/>
          <w:spacing w:val="-5"/>
          <w:szCs w:val="24"/>
          <w:lang w:val="id-ID"/>
        </w:rPr>
        <w:t xml:space="preserve"> </w:t>
      </w:r>
      <w:r w:rsidRPr="00977531">
        <w:rPr>
          <w:rFonts w:eastAsia="Times New Roman"/>
          <w:szCs w:val="24"/>
          <w:lang w:val="id-ID"/>
        </w:rPr>
        <w:t>t</w:t>
      </w:r>
      <w:r w:rsidRPr="00977531">
        <w:rPr>
          <w:rFonts w:eastAsia="Times New Roman"/>
          <w:spacing w:val="2"/>
          <w:szCs w:val="24"/>
          <w:lang w:val="id-ID"/>
        </w:rPr>
        <w:t>e</w:t>
      </w:r>
      <w:r w:rsidRPr="00977531">
        <w:rPr>
          <w:rFonts w:eastAsia="Times New Roman"/>
          <w:szCs w:val="24"/>
          <w:lang w:val="id-ID"/>
        </w:rPr>
        <w:t>rb</w:t>
      </w:r>
      <w:r w:rsidRPr="00977531">
        <w:rPr>
          <w:rFonts w:eastAsia="Times New Roman"/>
          <w:spacing w:val="-2"/>
          <w:szCs w:val="24"/>
          <w:lang w:val="id-ID"/>
        </w:rPr>
        <w:t>e</w:t>
      </w:r>
      <w:r w:rsidRPr="00977531">
        <w:rPr>
          <w:rFonts w:eastAsia="Times New Roman"/>
          <w:szCs w:val="24"/>
          <w:lang w:val="id-ID"/>
        </w:rPr>
        <w:t>s</w:t>
      </w:r>
      <w:r w:rsidRPr="00977531">
        <w:rPr>
          <w:rFonts w:eastAsia="Times New Roman"/>
          <w:spacing w:val="1"/>
          <w:szCs w:val="24"/>
          <w:lang w:val="id-ID"/>
        </w:rPr>
        <w:t>a</w:t>
      </w:r>
      <w:r w:rsidRPr="00977531">
        <w:rPr>
          <w:rFonts w:eastAsia="Times New Roman"/>
          <w:szCs w:val="24"/>
          <w:lang w:val="id-ID"/>
        </w:rPr>
        <w:t>r</w:t>
      </w:r>
      <w:r w:rsidRPr="00977531">
        <w:rPr>
          <w:rFonts w:eastAsia="Times New Roman"/>
          <w:spacing w:val="-6"/>
          <w:szCs w:val="24"/>
          <w:lang w:val="id-ID"/>
        </w:rPr>
        <w:t xml:space="preserve"> </w:t>
      </w:r>
      <w:r w:rsidRPr="00977531">
        <w:rPr>
          <w:rFonts w:eastAsia="Times New Roman"/>
          <w:szCs w:val="24"/>
          <w:lang w:val="id-ID"/>
        </w:rPr>
        <w:t>d</w:t>
      </w:r>
      <w:r w:rsidRPr="00977531">
        <w:rPr>
          <w:rFonts w:eastAsia="Times New Roman"/>
          <w:spacing w:val="1"/>
          <w:szCs w:val="24"/>
          <w:lang w:val="id-ID"/>
        </w:rPr>
        <w:t>a</w:t>
      </w:r>
      <w:r w:rsidRPr="00977531">
        <w:rPr>
          <w:rFonts w:eastAsia="Times New Roman"/>
          <w:szCs w:val="24"/>
          <w:lang w:val="id-ID"/>
        </w:rPr>
        <w:t>ri</w:t>
      </w:r>
      <w:r w:rsidRPr="00977531">
        <w:rPr>
          <w:rFonts w:eastAsia="Times New Roman"/>
          <w:spacing w:val="-5"/>
          <w:szCs w:val="24"/>
          <w:lang w:val="id-ID"/>
        </w:rPr>
        <w:t xml:space="preserve"> </w:t>
      </w:r>
      <w:r w:rsidRPr="00977531">
        <w:rPr>
          <w:rFonts w:eastAsia="Times New Roman"/>
          <w:szCs w:val="24"/>
          <w:lang w:val="id-ID"/>
        </w:rPr>
        <w:t>matriks</w:t>
      </w:r>
      <w:r w:rsidRPr="00977531">
        <w:rPr>
          <w:rFonts w:eastAsia="Times New Roman"/>
          <w:spacing w:val="-3"/>
          <w:szCs w:val="24"/>
          <w:lang w:val="id-ID"/>
        </w:rPr>
        <w:t xml:space="preserve"> </w:t>
      </w:r>
      <w:proofErr w:type="spellStart"/>
      <w:r w:rsidRPr="00977531">
        <w:rPr>
          <w:rFonts w:eastAsia="Times New Roman"/>
          <w:i/>
          <w:szCs w:val="24"/>
          <w:lang w:val="id-ID"/>
        </w:rPr>
        <w:t>grayscale</w:t>
      </w:r>
      <w:proofErr w:type="spellEnd"/>
      <w:r w:rsidRPr="00977531">
        <w:rPr>
          <w:rFonts w:eastAsia="Times New Roman"/>
          <w:i/>
          <w:spacing w:val="-2"/>
          <w:szCs w:val="24"/>
          <w:lang w:val="id-ID"/>
        </w:rPr>
        <w:t xml:space="preserve"> </w:t>
      </w:r>
      <w:r w:rsidRPr="00977531">
        <w:rPr>
          <w:rFonts w:eastAsia="Times New Roman"/>
          <w:szCs w:val="24"/>
          <w:lang w:val="id-ID"/>
        </w:rPr>
        <w:t>A.</w:t>
      </w:r>
      <w:r w:rsidRPr="00977531">
        <w:rPr>
          <w:rFonts w:eastAsia="Times New Roman"/>
          <w:spacing w:val="-3"/>
          <w:szCs w:val="24"/>
          <w:lang w:val="id-ID"/>
        </w:rPr>
        <w:t xml:space="preserve"> </w:t>
      </w:r>
      <w:r w:rsidRPr="00977531">
        <w:rPr>
          <w:rFonts w:eastAsia="Times New Roman"/>
          <w:szCs w:val="24"/>
          <w:lang w:val="id-ID"/>
        </w:rPr>
        <w:t>D</w:t>
      </w:r>
      <w:r w:rsidRPr="00977531">
        <w:rPr>
          <w:rFonts w:eastAsia="Times New Roman"/>
          <w:spacing w:val="1"/>
          <w:szCs w:val="24"/>
          <w:lang w:val="id-ID"/>
        </w:rPr>
        <w:t>a</w:t>
      </w:r>
      <w:r w:rsidRPr="00977531">
        <w:rPr>
          <w:rFonts w:eastAsia="Times New Roman"/>
          <w:szCs w:val="24"/>
          <w:lang w:val="id-ID"/>
        </w:rPr>
        <w:t>lam</w:t>
      </w:r>
      <w:r w:rsidRPr="00977531">
        <w:rPr>
          <w:rFonts w:eastAsia="Times New Roman"/>
          <w:spacing w:val="-5"/>
          <w:szCs w:val="24"/>
          <w:lang w:val="id-ID"/>
        </w:rPr>
        <w:t xml:space="preserve"> </w:t>
      </w:r>
      <w:r w:rsidRPr="00977531">
        <w:rPr>
          <w:rFonts w:eastAsia="Times New Roman"/>
          <w:szCs w:val="24"/>
          <w:lang w:val="id-ID"/>
        </w:rPr>
        <w:t>hal</w:t>
      </w:r>
      <w:r w:rsidRPr="00977531">
        <w:rPr>
          <w:rFonts w:eastAsia="Times New Roman"/>
          <w:spacing w:val="-4"/>
          <w:szCs w:val="24"/>
          <w:lang w:val="id-ID"/>
        </w:rPr>
        <w:t xml:space="preserve"> </w:t>
      </w:r>
      <w:r w:rsidRPr="00977531">
        <w:rPr>
          <w:rFonts w:eastAsia="Times New Roman"/>
          <w:szCs w:val="24"/>
          <w:lang w:val="id-ID"/>
        </w:rPr>
        <w:t>in</w:t>
      </w:r>
      <w:r w:rsidRPr="00977531">
        <w:rPr>
          <w:rFonts w:eastAsia="Times New Roman"/>
          <w:spacing w:val="1"/>
          <w:szCs w:val="24"/>
          <w:lang w:val="id-ID"/>
        </w:rPr>
        <w:t>i</w:t>
      </w:r>
      <w:r w:rsidRPr="00977531">
        <w:rPr>
          <w:rFonts w:eastAsia="Times New Roman"/>
          <w:szCs w:val="24"/>
          <w:lang w:val="id-ID"/>
        </w:rPr>
        <w:t>,</w:t>
      </w:r>
      <w:r w:rsidRPr="00977531">
        <w:rPr>
          <w:rFonts w:eastAsia="Times New Roman"/>
          <w:spacing w:val="-5"/>
          <w:szCs w:val="24"/>
          <w:lang w:val="id-ID"/>
        </w:rPr>
        <w:t xml:space="preserve"> </w:t>
      </w:r>
      <w:r w:rsidRPr="00977531">
        <w:rPr>
          <w:rFonts w:eastAsia="Times New Roman"/>
          <w:szCs w:val="24"/>
          <w:lang w:val="id-ID"/>
        </w:rPr>
        <w:t>ni</w:t>
      </w:r>
      <w:r w:rsidRPr="00977531">
        <w:rPr>
          <w:rFonts w:eastAsia="Times New Roman"/>
          <w:spacing w:val="1"/>
          <w:szCs w:val="24"/>
          <w:lang w:val="id-ID"/>
        </w:rPr>
        <w:t>l</w:t>
      </w:r>
      <w:r w:rsidRPr="00977531">
        <w:rPr>
          <w:rFonts w:eastAsia="Times New Roman"/>
          <w:szCs w:val="24"/>
          <w:lang w:val="id-ID"/>
        </w:rPr>
        <w:t>ai</w:t>
      </w:r>
      <w:r w:rsidRPr="00977531">
        <w:rPr>
          <w:rFonts w:eastAsia="Times New Roman"/>
          <w:spacing w:val="-4"/>
          <w:szCs w:val="24"/>
          <w:lang w:val="id-ID"/>
        </w:rPr>
        <w:t xml:space="preserve"> </w:t>
      </w:r>
      <w:r w:rsidRPr="00977531">
        <w:rPr>
          <w:rFonts w:eastAsia="Times New Roman"/>
          <w:szCs w:val="24"/>
          <w:lang w:val="id-ID"/>
        </w:rPr>
        <w:t>ele</w:t>
      </w:r>
      <w:r w:rsidRPr="00977531">
        <w:rPr>
          <w:rFonts w:eastAsia="Times New Roman"/>
          <w:spacing w:val="2"/>
          <w:szCs w:val="24"/>
          <w:lang w:val="id-ID"/>
        </w:rPr>
        <w:t>m</w:t>
      </w:r>
      <w:r w:rsidRPr="00977531">
        <w:rPr>
          <w:rFonts w:eastAsia="Times New Roman"/>
          <w:szCs w:val="24"/>
          <w:lang w:val="id-ID"/>
        </w:rPr>
        <w:t>en</w:t>
      </w:r>
      <w:r w:rsidRPr="00977531">
        <w:rPr>
          <w:rFonts w:eastAsia="Times New Roman"/>
          <w:spacing w:val="-5"/>
          <w:szCs w:val="24"/>
          <w:lang w:val="id-ID"/>
        </w:rPr>
        <w:t xml:space="preserve"> </w:t>
      </w:r>
      <w:r w:rsidRPr="00977531">
        <w:rPr>
          <w:rFonts w:eastAsia="Times New Roman"/>
          <w:spacing w:val="3"/>
          <w:szCs w:val="24"/>
          <w:lang w:val="id-ID"/>
        </w:rPr>
        <w:t>t</w:t>
      </w:r>
      <w:r w:rsidRPr="00977531">
        <w:rPr>
          <w:rFonts w:eastAsia="Times New Roman"/>
          <w:szCs w:val="24"/>
          <w:lang w:val="id-ID"/>
        </w:rPr>
        <w:t>erb</w:t>
      </w:r>
      <w:r w:rsidRPr="00977531">
        <w:rPr>
          <w:rFonts w:eastAsia="Times New Roman"/>
          <w:spacing w:val="-2"/>
          <w:szCs w:val="24"/>
          <w:lang w:val="id-ID"/>
        </w:rPr>
        <w:t>e</w:t>
      </w:r>
      <w:r w:rsidRPr="00977531">
        <w:rPr>
          <w:rFonts w:eastAsia="Times New Roman"/>
          <w:szCs w:val="24"/>
          <w:lang w:val="id-ID"/>
        </w:rPr>
        <w:t>s</w:t>
      </w:r>
      <w:r w:rsidRPr="00977531">
        <w:rPr>
          <w:rFonts w:eastAsia="Times New Roman"/>
          <w:spacing w:val="1"/>
          <w:szCs w:val="24"/>
          <w:lang w:val="id-ID"/>
        </w:rPr>
        <w:t>a</w:t>
      </w:r>
      <w:r w:rsidRPr="00977531">
        <w:rPr>
          <w:rFonts w:eastAsia="Times New Roman"/>
          <w:szCs w:val="24"/>
          <w:lang w:val="id-ID"/>
        </w:rPr>
        <w:t>r matriks</w:t>
      </w:r>
      <w:r w:rsidRPr="00977531">
        <w:rPr>
          <w:rFonts w:eastAsia="Times New Roman"/>
          <w:spacing w:val="2"/>
          <w:szCs w:val="24"/>
          <w:lang w:val="id-ID"/>
        </w:rPr>
        <w:t xml:space="preserve"> </w:t>
      </w:r>
      <w:r w:rsidRPr="00977531">
        <w:rPr>
          <w:rFonts w:eastAsia="Times New Roman"/>
          <w:szCs w:val="24"/>
          <w:lang w:val="id-ID"/>
        </w:rPr>
        <w:t>A</w:t>
      </w:r>
      <w:r w:rsidRPr="00977531">
        <w:rPr>
          <w:rFonts w:eastAsia="Times New Roman"/>
          <w:spacing w:val="1"/>
          <w:szCs w:val="24"/>
          <w:lang w:val="id-ID"/>
        </w:rPr>
        <w:t xml:space="preserve"> </w:t>
      </w:r>
      <w:r w:rsidRPr="00977531">
        <w:rPr>
          <w:rFonts w:eastAsia="Times New Roman"/>
          <w:szCs w:val="24"/>
          <w:lang w:val="id-ID"/>
        </w:rPr>
        <w:t>a</w:t>
      </w:r>
      <w:r w:rsidRPr="00977531">
        <w:rPr>
          <w:rFonts w:eastAsia="Times New Roman"/>
          <w:spacing w:val="2"/>
          <w:szCs w:val="24"/>
          <w:lang w:val="id-ID"/>
        </w:rPr>
        <w:t>d</w:t>
      </w:r>
      <w:r w:rsidRPr="00977531">
        <w:rPr>
          <w:rFonts w:eastAsia="Times New Roman"/>
          <w:szCs w:val="24"/>
          <w:lang w:val="id-ID"/>
        </w:rPr>
        <w:t>a</w:t>
      </w:r>
      <w:r w:rsidRPr="00977531">
        <w:rPr>
          <w:rFonts w:eastAsia="Times New Roman"/>
          <w:spacing w:val="2"/>
          <w:szCs w:val="24"/>
          <w:lang w:val="id-ID"/>
        </w:rPr>
        <w:t>l</w:t>
      </w:r>
      <w:r w:rsidRPr="00977531">
        <w:rPr>
          <w:rFonts w:eastAsia="Times New Roman"/>
          <w:szCs w:val="24"/>
          <w:lang w:val="id-ID"/>
        </w:rPr>
        <w:t>ah</w:t>
      </w:r>
      <w:r w:rsidRPr="00977531">
        <w:rPr>
          <w:rFonts w:eastAsia="Times New Roman"/>
          <w:spacing w:val="1"/>
          <w:szCs w:val="24"/>
          <w:lang w:val="id-ID"/>
        </w:rPr>
        <w:t xml:space="preserve"> </w:t>
      </w:r>
      <w:r w:rsidRPr="00977531">
        <w:rPr>
          <w:rFonts w:eastAsia="Times New Roman"/>
          <w:szCs w:val="24"/>
          <w:lang w:val="id-ID"/>
        </w:rPr>
        <w:t>3,</w:t>
      </w:r>
      <w:r w:rsidRPr="00977531">
        <w:rPr>
          <w:rFonts w:eastAsia="Times New Roman"/>
          <w:spacing w:val="3"/>
          <w:szCs w:val="24"/>
          <w:lang w:val="id-ID"/>
        </w:rPr>
        <w:t xml:space="preserve"> </w:t>
      </w:r>
      <w:r w:rsidRPr="00977531">
        <w:rPr>
          <w:rFonts w:eastAsia="Times New Roman"/>
          <w:szCs w:val="24"/>
          <w:lang w:val="id-ID"/>
        </w:rPr>
        <w:t>ma</w:t>
      </w:r>
      <w:r w:rsidRPr="00977531">
        <w:rPr>
          <w:rFonts w:eastAsia="Times New Roman"/>
          <w:spacing w:val="2"/>
          <w:szCs w:val="24"/>
          <w:lang w:val="id-ID"/>
        </w:rPr>
        <w:t>k</w:t>
      </w:r>
      <w:r w:rsidRPr="00977531">
        <w:rPr>
          <w:rFonts w:eastAsia="Times New Roman"/>
          <w:szCs w:val="24"/>
          <w:lang w:val="id-ID"/>
        </w:rPr>
        <w:t>a dibu</w:t>
      </w:r>
      <w:r w:rsidRPr="00977531">
        <w:rPr>
          <w:rFonts w:eastAsia="Times New Roman"/>
          <w:spacing w:val="1"/>
          <w:szCs w:val="24"/>
          <w:lang w:val="id-ID"/>
        </w:rPr>
        <w:t>a</w:t>
      </w:r>
      <w:r w:rsidRPr="00977531">
        <w:rPr>
          <w:rFonts w:eastAsia="Times New Roman"/>
          <w:szCs w:val="24"/>
          <w:lang w:val="id-ID"/>
        </w:rPr>
        <w:t>t</w:t>
      </w:r>
      <w:r w:rsidRPr="00977531">
        <w:rPr>
          <w:rFonts w:eastAsia="Times New Roman"/>
          <w:spacing w:val="2"/>
          <w:szCs w:val="24"/>
          <w:lang w:val="id-ID"/>
        </w:rPr>
        <w:t xml:space="preserve"> </w:t>
      </w:r>
      <w:r w:rsidRPr="00977531">
        <w:rPr>
          <w:rFonts w:eastAsia="Times New Roman"/>
          <w:szCs w:val="24"/>
          <w:lang w:val="id-ID"/>
        </w:rPr>
        <w:t>matriks</w:t>
      </w:r>
      <w:r w:rsidRPr="00977531">
        <w:rPr>
          <w:rFonts w:eastAsia="Times New Roman"/>
          <w:spacing w:val="5"/>
          <w:szCs w:val="24"/>
          <w:lang w:val="id-ID"/>
        </w:rPr>
        <w:t xml:space="preserve"> </w:t>
      </w:r>
      <w:r w:rsidRPr="00977531">
        <w:rPr>
          <w:rFonts w:eastAsia="Times New Roman"/>
          <w:szCs w:val="24"/>
          <w:lang w:val="id-ID"/>
        </w:rPr>
        <w:t>ukur</w:t>
      </w:r>
      <w:r w:rsidRPr="00977531">
        <w:rPr>
          <w:rFonts w:eastAsia="Times New Roman"/>
          <w:spacing w:val="-2"/>
          <w:szCs w:val="24"/>
          <w:lang w:val="id-ID"/>
        </w:rPr>
        <w:t>a</w:t>
      </w:r>
      <w:r w:rsidRPr="00977531">
        <w:rPr>
          <w:rFonts w:eastAsia="Times New Roman"/>
          <w:szCs w:val="24"/>
          <w:lang w:val="id-ID"/>
        </w:rPr>
        <w:t>n</w:t>
      </w:r>
      <w:r w:rsidRPr="00977531">
        <w:rPr>
          <w:rFonts w:eastAsia="Times New Roman"/>
          <w:spacing w:val="6"/>
          <w:szCs w:val="24"/>
          <w:lang w:val="id-ID"/>
        </w:rPr>
        <w:t xml:space="preserve"> </w:t>
      </w:r>
      <w:r w:rsidRPr="00977531">
        <w:rPr>
          <w:rFonts w:eastAsia="Times New Roman"/>
          <w:szCs w:val="24"/>
          <w:lang w:val="id-ID"/>
        </w:rPr>
        <w:t>3</w:t>
      </w:r>
      <w:r w:rsidRPr="00977531">
        <w:rPr>
          <w:rFonts w:eastAsia="Times New Roman"/>
          <w:spacing w:val="2"/>
          <w:szCs w:val="24"/>
          <w:lang w:val="id-ID"/>
        </w:rPr>
        <w:t>x</w:t>
      </w:r>
      <w:r w:rsidRPr="00977531">
        <w:rPr>
          <w:rFonts w:eastAsia="Times New Roman"/>
          <w:szCs w:val="24"/>
          <w:lang w:val="id-ID"/>
        </w:rPr>
        <w:t>3</w:t>
      </w:r>
      <w:r w:rsidRPr="00977531">
        <w:rPr>
          <w:rFonts w:eastAsia="Times New Roman"/>
          <w:spacing w:val="2"/>
          <w:szCs w:val="24"/>
          <w:lang w:val="id-ID"/>
        </w:rPr>
        <w:t xml:space="preserve"> </w:t>
      </w:r>
      <w:r w:rsidRPr="00977531">
        <w:rPr>
          <w:rFonts w:eastAsia="Times New Roman"/>
          <w:szCs w:val="24"/>
          <w:lang w:val="id-ID"/>
        </w:rPr>
        <w:t>den</w:t>
      </w:r>
      <w:r w:rsidRPr="00977531">
        <w:rPr>
          <w:rFonts w:eastAsia="Times New Roman"/>
          <w:spacing w:val="-2"/>
          <w:szCs w:val="24"/>
          <w:lang w:val="id-ID"/>
        </w:rPr>
        <w:t>g</w:t>
      </w:r>
      <w:r w:rsidRPr="00977531">
        <w:rPr>
          <w:rFonts w:eastAsia="Times New Roman"/>
          <w:szCs w:val="24"/>
          <w:lang w:val="id-ID"/>
        </w:rPr>
        <w:t>an</w:t>
      </w:r>
      <w:r w:rsidRPr="00977531">
        <w:rPr>
          <w:rFonts w:eastAsia="Times New Roman"/>
          <w:spacing w:val="3"/>
          <w:szCs w:val="24"/>
          <w:lang w:val="id-ID"/>
        </w:rPr>
        <w:t xml:space="preserve"> </w:t>
      </w:r>
      <w:r w:rsidRPr="00977531">
        <w:rPr>
          <w:rFonts w:eastAsia="Times New Roman"/>
          <w:szCs w:val="24"/>
          <w:lang w:val="id-ID"/>
        </w:rPr>
        <w:t>indeks</w:t>
      </w:r>
      <w:r w:rsidRPr="00977531">
        <w:rPr>
          <w:rFonts w:eastAsia="Times New Roman"/>
          <w:spacing w:val="1"/>
          <w:szCs w:val="24"/>
          <w:lang w:val="id-ID"/>
        </w:rPr>
        <w:t xml:space="preserve"> </w:t>
      </w:r>
      <w:r w:rsidRPr="00977531">
        <w:rPr>
          <w:rFonts w:eastAsia="Times New Roman"/>
          <w:szCs w:val="24"/>
          <w:lang w:val="id-ID"/>
        </w:rPr>
        <w:t>di</w:t>
      </w:r>
      <w:r w:rsidRPr="00977531">
        <w:rPr>
          <w:rFonts w:eastAsia="Times New Roman"/>
          <w:spacing w:val="1"/>
          <w:szCs w:val="24"/>
          <w:lang w:val="id-ID"/>
        </w:rPr>
        <w:t>m</w:t>
      </w:r>
      <w:r w:rsidRPr="00977531">
        <w:rPr>
          <w:rFonts w:eastAsia="Times New Roman"/>
          <w:szCs w:val="24"/>
          <w:lang w:val="id-ID"/>
        </w:rPr>
        <w:t>u</w:t>
      </w:r>
      <w:r w:rsidRPr="00977531">
        <w:rPr>
          <w:rFonts w:eastAsia="Times New Roman"/>
          <w:spacing w:val="3"/>
          <w:szCs w:val="24"/>
          <w:lang w:val="id-ID"/>
        </w:rPr>
        <w:t>l</w:t>
      </w:r>
      <w:r w:rsidRPr="00977531">
        <w:rPr>
          <w:rFonts w:eastAsia="Times New Roman"/>
          <w:szCs w:val="24"/>
          <w:lang w:val="id-ID"/>
        </w:rPr>
        <w:t>ai</w:t>
      </w:r>
      <w:r w:rsidRPr="00977531">
        <w:rPr>
          <w:rFonts w:eastAsia="Times New Roman"/>
          <w:spacing w:val="2"/>
          <w:szCs w:val="24"/>
          <w:lang w:val="id-ID"/>
        </w:rPr>
        <w:t xml:space="preserve"> </w:t>
      </w:r>
      <w:r w:rsidRPr="00977531">
        <w:rPr>
          <w:rFonts w:eastAsia="Times New Roman"/>
          <w:szCs w:val="24"/>
          <w:lang w:val="id-ID"/>
        </w:rPr>
        <w:t>dari</w:t>
      </w:r>
      <w:r w:rsidRPr="00977531">
        <w:rPr>
          <w:rFonts w:eastAsia="Times New Roman"/>
          <w:spacing w:val="3"/>
          <w:szCs w:val="24"/>
          <w:lang w:val="id-ID"/>
        </w:rPr>
        <w:t xml:space="preserve"> </w:t>
      </w:r>
      <w:r w:rsidRPr="00977531">
        <w:rPr>
          <w:rFonts w:eastAsia="Times New Roman"/>
          <w:szCs w:val="24"/>
          <w:lang w:val="id-ID"/>
        </w:rPr>
        <w:t>0 seperti terlihat pa</w:t>
      </w:r>
      <w:r w:rsidRPr="00977531">
        <w:rPr>
          <w:rFonts w:eastAsia="Times New Roman"/>
          <w:spacing w:val="2"/>
          <w:szCs w:val="24"/>
          <w:lang w:val="id-ID"/>
        </w:rPr>
        <w:t>d</w:t>
      </w:r>
      <w:r w:rsidRPr="00977531">
        <w:rPr>
          <w:rFonts w:eastAsia="Times New Roman"/>
          <w:szCs w:val="24"/>
          <w:lang w:val="id-ID"/>
        </w:rPr>
        <w:t>a</w:t>
      </w:r>
      <w:r w:rsidR="009B01FE">
        <w:rPr>
          <w:rFonts w:eastAsia="Times New Roman"/>
          <w:szCs w:val="24"/>
          <w:lang w:val="id-ID"/>
        </w:rPr>
        <w:t xml:space="preserve"> Gambar </w:t>
      </w:r>
      <w:r w:rsidR="00AD55EB" w:rsidRPr="00977531">
        <w:rPr>
          <w:rFonts w:eastAsia="Times New Roman"/>
          <w:szCs w:val="24"/>
          <w:lang w:val="id-ID"/>
        </w:rPr>
        <w:t>6</w:t>
      </w:r>
      <w:r w:rsidRPr="00977531">
        <w:rPr>
          <w:rFonts w:eastAsia="Times New Roman"/>
          <w:szCs w:val="24"/>
          <w:lang w:val="id-ID"/>
        </w:rPr>
        <w:t>.</w:t>
      </w:r>
    </w:p>
    <w:p w14:paraId="31F06BE7" w14:textId="30F7540E" w:rsidR="003578FD" w:rsidRPr="00977531" w:rsidRDefault="003578FD" w:rsidP="003578FD">
      <w:pPr>
        <w:pStyle w:val="BodyText"/>
        <w:ind w:left="709" w:firstLine="0"/>
        <w:jc w:val="center"/>
        <w:rPr>
          <w:i/>
          <w:sz w:val="16"/>
          <w:lang w:val="id-ID" w:eastAsia="en-US"/>
        </w:rPr>
      </w:pPr>
      <w:r w:rsidRPr="00977531">
        <w:rPr>
          <w:noProof/>
          <w:lang w:val="id-ID" w:eastAsia="id-ID"/>
        </w:rPr>
        <w:drawing>
          <wp:inline distT="0" distB="0" distL="0" distR="0" wp14:anchorId="1B606432" wp14:editId="5BF09419">
            <wp:extent cx="1533525" cy="108124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46097" cy="1090105"/>
                    </a:xfrm>
                    <a:prstGeom prst="rect">
                      <a:avLst/>
                    </a:prstGeom>
                  </pic:spPr>
                </pic:pic>
              </a:graphicData>
            </a:graphic>
          </wp:inline>
        </w:drawing>
      </w:r>
    </w:p>
    <w:p w14:paraId="31CF9855" w14:textId="2A01BD88" w:rsidR="003578FD" w:rsidRPr="00977531" w:rsidRDefault="003578FD" w:rsidP="003578FD">
      <w:pPr>
        <w:pStyle w:val="figurecaption"/>
        <w:ind w:left="1069"/>
        <w:jc w:val="left"/>
        <w:rPr>
          <w:sz w:val="10"/>
          <w:lang w:val="id-ID"/>
        </w:rPr>
      </w:pPr>
      <w:r w:rsidRPr="00977531">
        <w:rPr>
          <w:i/>
          <w:color w:val="000000" w:themeColor="text1"/>
          <w:lang w:val="id-ID"/>
        </w:rPr>
        <w:t>Matriks GLCM 3x3</w:t>
      </w:r>
    </w:p>
    <w:p w14:paraId="1441ABE3" w14:textId="77777777" w:rsidR="003578FD" w:rsidRPr="00977531" w:rsidRDefault="003578FD" w:rsidP="003578FD">
      <w:pPr>
        <w:pStyle w:val="BodyText"/>
        <w:numPr>
          <w:ilvl w:val="1"/>
          <w:numId w:val="32"/>
        </w:numPr>
        <w:ind w:left="709" w:hanging="283"/>
        <w:rPr>
          <w:i/>
          <w:sz w:val="16"/>
          <w:lang w:val="id-ID" w:eastAsia="en-US"/>
        </w:rPr>
      </w:pPr>
      <w:r w:rsidRPr="00977531">
        <w:rPr>
          <w:rFonts w:eastAsia="Times New Roman"/>
          <w:spacing w:val="1"/>
          <w:szCs w:val="24"/>
          <w:lang w:val="id-ID"/>
        </w:rPr>
        <w:t>P</w:t>
      </w:r>
      <w:r w:rsidRPr="00977531">
        <w:rPr>
          <w:rFonts w:eastAsia="Times New Roman"/>
          <w:szCs w:val="24"/>
          <w:lang w:val="id-ID"/>
        </w:rPr>
        <w:t>enentuan</w:t>
      </w:r>
      <w:r w:rsidRPr="00977531">
        <w:rPr>
          <w:rFonts w:eastAsia="Times New Roman"/>
          <w:spacing w:val="38"/>
          <w:szCs w:val="24"/>
          <w:lang w:val="id-ID"/>
        </w:rPr>
        <w:t xml:space="preserve"> </w:t>
      </w:r>
      <w:r w:rsidRPr="00977531">
        <w:rPr>
          <w:rFonts w:eastAsia="Times New Roman"/>
          <w:szCs w:val="24"/>
          <w:lang w:val="id-ID"/>
        </w:rPr>
        <w:t>ni</w:t>
      </w:r>
      <w:r w:rsidRPr="00977531">
        <w:rPr>
          <w:rFonts w:eastAsia="Times New Roman"/>
          <w:spacing w:val="1"/>
          <w:szCs w:val="24"/>
          <w:lang w:val="id-ID"/>
        </w:rPr>
        <w:t>l</w:t>
      </w:r>
      <w:r w:rsidRPr="00977531">
        <w:rPr>
          <w:rFonts w:eastAsia="Times New Roman"/>
          <w:szCs w:val="24"/>
          <w:lang w:val="id-ID"/>
        </w:rPr>
        <w:t>ai</w:t>
      </w:r>
      <w:r w:rsidRPr="00977531">
        <w:rPr>
          <w:rFonts w:eastAsia="Times New Roman"/>
          <w:spacing w:val="39"/>
          <w:szCs w:val="24"/>
          <w:lang w:val="id-ID"/>
        </w:rPr>
        <w:t xml:space="preserve"> </w:t>
      </w:r>
      <w:r w:rsidRPr="00977531">
        <w:rPr>
          <w:rFonts w:eastAsia="Times New Roman"/>
          <w:szCs w:val="24"/>
          <w:lang w:val="id-ID"/>
        </w:rPr>
        <w:t>matriks</w:t>
      </w:r>
      <w:r w:rsidRPr="00977531">
        <w:rPr>
          <w:rFonts w:eastAsia="Times New Roman"/>
          <w:spacing w:val="36"/>
          <w:szCs w:val="24"/>
          <w:lang w:val="id-ID"/>
        </w:rPr>
        <w:t xml:space="preserve"> </w:t>
      </w:r>
      <w:r w:rsidRPr="00977531">
        <w:rPr>
          <w:rFonts w:eastAsia="Times New Roman"/>
          <w:szCs w:val="24"/>
          <w:lang w:val="id-ID"/>
        </w:rPr>
        <w:t>B</w:t>
      </w:r>
      <w:r w:rsidRPr="00977531">
        <w:rPr>
          <w:rFonts w:eastAsia="Times New Roman"/>
          <w:spacing w:val="36"/>
          <w:szCs w:val="24"/>
          <w:lang w:val="id-ID"/>
        </w:rPr>
        <w:t xml:space="preserve"> </w:t>
      </w:r>
      <w:r w:rsidRPr="00977531">
        <w:rPr>
          <w:rFonts w:eastAsia="Times New Roman"/>
          <w:szCs w:val="24"/>
          <w:lang w:val="id-ID"/>
        </w:rPr>
        <w:t>di</w:t>
      </w:r>
      <w:r w:rsidRPr="00977531">
        <w:rPr>
          <w:rFonts w:eastAsia="Times New Roman"/>
          <w:spacing w:val="1"/>
          <w:szCs w:val="24"/>
          <w:lang w:val="id-ID"/>
        </w:rPr>
        <w:t>m</w:t>
      </w:r>
      <w:r w:rsidRPr="00977531">
        <w:rPr>
          <w:rFonts w:eastAsia="Times New Roman"/>
          <w:szCs w:val="24"/>
          <w:lang w:val="id-ID"/>
        </w:rPr>
        <w:t>ulai</w:t>
      </w:r>
      <w:r w:rsidRPr="00977531">
        <w:rPr>
          <w:rFonts w:eastAsia="Times New Roman"/>
          <w:spacing w:val="38"/>
          <w:szCs w:val="24"/>
          <w:lang w:val="id-ID"/>
        </w:rPr>
        <w:t xml:space="preserve"> </w:t>
      </w:r>
      <w:r w:rsidRPr="00977531">
        <w:rPr>
          <w:rFonts w:eastAsia="Times New Roman"/>
          <w:szCs w:val="24"/>
          <w:lang w:val="id-ID"/>
        </w:rPr>
        <w:t>dari</w:t>
      </w:r>
      <w:r w:rsidRPr="00977531">
        <w:rPr>
          <w:rFonts w:eastAsia="Times New Roman"/>
          <w:spacing w:val="38"/>
          <w:szCs w:val="24"/>
          <w:lang w:val="id-ID"/>
        </w:rPr>
        <w:t xml:space="preserve"> </w:t>
      </w:r>
      <w:r w:rsidRPr="00977531">
        <w:rPr>
          <w:rFonts w:eastAsia="Times New Roman"/>
          <w:szCs w:val="24"/>
          <w:lang w:val="id-ID"/>
        </w:rPr>
        <w:t>elemen</w:t>
      </w:r>
      <w:r w:rsidRPr="00977531">
        <w:rPr>
          <w:rFonts w:eastAsia="Times New Roman"/>
          <w:spacing w:val="38"/>
          <w:szCs w:val="24"/>
          <w:lang w:val="id-ID"/>
        </w:rPr>
        <w:t xml:space="preserve"> </w:t>
      </w:r>
      <w:r w:rsidRPr="00977531">
        <w:rPr>
          <w:rFonts w:eastAsia="Times New Roman"/>
          <w:szCs w:val="24"/>
          <w:lang w:val="id-ID"/>
        </w:rPr>
        <w:t>(0,0).</w:t>
      </w:r>
      <w:r w:rsidRPr="00977531">
        <w:rPr>
          <w:rFonts w:eastAsia="Times New Roman"/>
          <w:spacing w:val="38"/>
          <w:szCs w:val="24"/>
          <w:lang w:val="id-ID"/>
        </w:rPr>
        <w:t xml:space="preserve"> </w:t>
      </w:r>
      <w:r w:rsidRPr="00977531">
        <w:rPr>
          <w:rFonts w:eastAsia="Times New Roman"/>
          <w:szCs w:val="24"/>
          <w:lang w:val="id-ID"/>
        </w:rPr>
        <w:t>Untuk</w:t>
      </w:r>
      <w:r w:rsidRPr="00977531">
        <w:rPr>
          <w:rFonts w:eastAsia="Times New Roman"/>
          <w:spacing w:val="38"/>
          <w:szCs w:val="24"/>
          <w:lang w:val="id-ID"/>
        </w:rPr>
        <w:t xml:space="preserve"> </w:t>
      </w:r>
      <w:r w:rsidRPr="00977531">
        <w:rPr>
          <w:rFonts w:eastAsia="Times New Roman"/>
          <w:szCs w:val="24"/>
          <w:lang w:val="id-ID"/>
        </w:rPr>
        <w:t>men</w:t>
      </w:r>
      <w:r w:rsidRPr="00977531">
        <w:rPr>
          <w:rFonts w:eastAsia="Times New Roman"/>
          <w:spacing w:val="-3"/>
          <w:szCs w:val="24"/>
          <w:lang w:val="id-ID"/>
        </w:rPr>
        <w:t>g</w:t>
      </w:r>
      <w:r w:rsidRPr="00977531">
        <w:rPr>
          <w:rFonts w:eastAsia="Times New Roman"/>
          <w:szCs w:val="24"/>
          <w:lang w:val="id-ID"/>
        </w:rPr>
        <w:t>isi</w:t>
      </w:r>
      <w:r w:rsidRPr="00977531">
        <w:rPr>
          <w:rFonts w:eastAsia="Times New Roman"/>
          <w:spacing w:val="39"/>
          <w:szCs w:val="24"/>
          <w:lang w:val="id-ID"/>
        </w:rPr>
        <w:t xml:space="preserve"> </w:t>
      </w:r>
      <w:r w:rsidRPr="00977531">
        <w:rPr>
          <w:rFonts w:eastAsia="Times New Roman"/>
          <w:szCs w:val="24"/>
          <w:lang w:val="id-ID"/>
        </w:rPr>
        <w:t>matriks</w:t>
      </w:r>
      <w:r w:rsidRPr="00977531">
        <w:rPr>
          <w:rFonts w:eastAsia="Times New Roman"/>
          <w:spacing w:val="39"/>
          <w:szCs w:val="24"/>
          <w:lang w:val="id-ID"/>
        </w:rPr>
        <w:t xml:space="preserve"> </w:t>
      </w:r>
      <w:r w:rsidRPr="00977531">
        <w:rPr>
          <w:rFonts w:eastAsia="Times New Roman"/>
          <w:szCs w:val="24"/>
          <w:lang w:val="id-ID"/>
        </w:rPr>
        <w:t>B di</w:t>
      </w:r>
      <w:r w:rsidRPr="00977531">
        <w:rPr>
          <w:rFonts w:eastAsia="Times New Roman"/>
          <w:spacing w:val="1"/>
          <w:szCs w:val="24"/>
          <w:lang w:val="id-ID"/>
        </w:rPr>
        <w:t>l</w:t>
      </w:r>
      <w:r w:rsidRPr="00977531">
        <w:rPr>
          <w:rFonts w:eastAsia="Times New Roman"/>
          <w:szCs w:val="24"/>
          <w:lang w:val="id-ID"/>
        </w:rPr>
        <w:t>akukan</w:t>
      </w:r>
      <w:r w:rsidRPr="00977531">
        <w:rPr>
          <w:rFonts w:eastAsia="Times New Roman"/>
          <w:spacing w:val="-12"/>
          <w:szCs w:val="24"/>
          <w:lang w:val="id-ID"/>
        </w:rPr>
        <w:t xml:space="preserve"> </w:t>
      </w:r>
      <w:r w:rsidRPr="00977531">
        <w:rPr>
          <w:rFonts w:eastAsia="Times New Roman"/>
          <w:szCs w:val="24"/>
          <w:lang w:val="id-ID"/>
        </w:rPr>
        <w:t>i</w:t>
      </w:r>
      <w:r w:rsidRPr="00977531">
        <w:rPr>
          <w:rFonts w:eastAsia="Times New Roman"/>
          <w:spacing w:val="1"/>
          <w:szCs w:val="24"/>
          <w:lang w:val="id-ID"/>
        </w:rPr>
        <w:t>t</w:t>
      </w:r>
      <w:r w:rsidRPr="00977531">
        <w:rPr>
          <w:rFonts w:eastAsia="Times New Roman"/>
          <w:szCs w:val="24"/>
          <w:lang w:val="id-ID"/>
        </w:rPr>
        <w:t>er</w:t>
      </w:r>
      <w:r w:rsidRPr="00977531">
        <w:rPr>
          <w:rFonts w:eastAsia="Times New Roman"/>
          <w:spacing w:val="-2"/>
          <w:szCs w:val="24"/>
          <w:lang w:val="id-ID"/>
        </w:rPr>
        <w:t>a</w:t>
      </w:r>
      <w:r w:rsidRPr="00977531">
        <w:rPr>
          <w:rFonts w:eastAsia="Times New Roman"/>
          <w:szCs w:val="24"/>
          <w:lang w:val="id-ID"/>
        </w:rPr>
        <w:t>si</w:t>
      </w:r>
      <w:r w:rsidRPr="00977531">
        <w:rPr>
          <w:rFonts w:eastAsia="Times New Roman"/>
          <w:spacing w:val="-11"/>
          <w:szCs w:val="24"/>
          <w:lang w:val="id-ID"/>
        </w:rPr>
        <w:t xml:space="preserve"> </w:t>
      </w:r>
      <w:r w:rsidRPr="00977531">
        <w:rPr>
          <w:rFonts w:eastAsia="Times New Roman"/>
          <w:szCs w:val="24"/>
          <w:lang w:val="id-ID"/>
        </w:rPr>
        <w:t>ter</w:t>
      </w:r>
      <w:r w:rsidRPr="00977531">
        <w:rPr>
          <w:rFonts w:eastAsia="Times New Roman"/>
          <w:spacing w:val="2"/>
          <w:szCs w:val="24"/>
          <w:lang w:val="id-ID"/>
        </w:rPr>
        <w:t>h</w:t>
      </w:r>
      <w:r w:rsidRPr="00977531">
        <w:rPr>
          <w:rFonts w:eastAsia="Times New Roman"/>
          <w:szCs w:val="24"/>
          <w:lang w:val="id-ID"/>
        </w:rPr>
        <w:t>adap</w:t>
      </w:r>
      <w:r w:rsidRPr="00977531">
        <w:rPr>
          <w:rFonts w:eastAsia="Times New Roman"/>
          <w:spacing w:val="-10"/>
          <w:szCs w:val="24"/>
          <w:lang w:val="id-ID"/>
        </w:rPr>
        <w:t xml:space="preserve"> </w:t>
      </w:r>
      <w:r w:rsidRPr="00977531">
        <w:rPr>
          <w:rFonts w:eastAsia="Times New Roman"/>
          <w:szCs w:val="24"/>
          <w:lang w:val="id-ID"/>
        </w:rPr>
        <w:t>set</w:t>
      </w:r>
      <w:r w:rsidRPr="00977531">
        <w:rPr>
          <w:rFonts w:eastAsia="Times New Roman"/>
          <w:spacing w:val="1"/>
          <w:szCs w:val="24"/>
          <w:lang w:val="id-ID"/>
        </w:rPr>
        <w:t>i</w:t>
      </w:r>
      <w:r w:rsidRPr="00977531">
        <w:rPr>
          <w:rFonts w:eastAsia="Times New Roman"/>
          <w:szCs w:val="24"/>
          <w:lang w:val="id-ID"/>
        </w:rPr>
        <w:t>ap</w:t>
      </w:r>
      <w:r w:rsidRPr="00977531">
        <w:rPr>
          <w:rFonts w:eastAsia="Times New Roman"/>
          <w:spacing w:val="-12"/>
          <w:szCs w:val="24"/>
          <w:lang w:val="id-ID"/>
        </w:rPr>
        <w:t xml:space="preserve"> </w:t>
      </w:r>
      <w:r w:rsidRPr="00977531">
        <w:rPr>
          <w:rFonts w:eastAsia="Times New Roman"/>
          <w:szCs w:val="24"/>
          <w:lang w:val="id-ID"/>
        </w:rPr>
        <w:t>2</w:t>
      </w:r>
      <w:r w:rsidRPr="00977531">
        <w:rPr>
          <w:rFonts w:eastAsia="Times New Roman"/>
          <w:spacing w:val="-12"/>
          <w:szCs w:val="24"/>
          <w:lang w:val="id-ID"/>
        </w:rPr>
        <w:t xml:space="preserve"> </w:t>
      </w:r>
      <w:r w:rsidRPr="00977531">
        <w:rPr>
          <w:rFonts w:eastAsia="Times New Roman"/>
          <w:szCs w:val="24"/>
          <w:lang w:val="id-ID"/>
        </w:rPr>
        <w:t>blok</w:t>
      </w:r>
      <w:r w:rsidRPr="00977531">
        <w:rPr>
          <w:rFonts w:eastAsia="Times New Roman"/>
          <w:spacing w:val="-12"/>
          <w:szCs w:val="24"/>
          <w:lang w:val="id-ID"/>
        </w:rPr>
        <w:t xml:space="preserve"> </w:t>
      </w:r>
      <w:r w:rsidRPr="00977531">
        <w:rPr>
          <w:rFonts w:eastAsia="Times New Roman"/>
          <w:szCs w:val="24"/>
          <w:lang w:val="id-ID"/>
        </w:rPr>
        <w:t>matriks</w:t>
      </w:r>
      <w:r w:rsidRPr="00977531">
        <w:rPr>
          <w:rFonts w:eastAsia="Times New Roman"/>
          <w:spacing w:val="-11"/>
          <w:szCs w:val="24"/>
          <w:lang w:val="id-ID"/>
        </w:rPr>
        <w:t xml:space="preserve"> </w:t>
      </w:r>
      <w:r w:rsidRPr="00977531">
        <w:rPr>
          <w:rFonts w:eastAsia="Times New Roman"/>
          <w:szCs w:val="24"/>
          <w:lang w:val="id-ID"/>
        </w:rPr>
        <w:t>A</w:t>
      </w:r>
      <w:r w:rsidRPr="00977531">
        <w:rPr>
          <w:rFonts w:eastAsia="Times New Roman"/>
          <w:spacing w:val="-12"/>
          <w:szCs w:val="24"/>
          <w:lang w:val="id-ID"/>
        </w:rPr>
        <w:t xml:space="preserve"> </w:t>
      </w:r>
      <w:r w:rsidRPr="00977531">
        <w:rPr>
          <w:rFonts w:eastAsia="Times New Roman"/>
          <w:spacing w:val="2"/>
          <w:szCs w:val="24"/>
          <w:lang w:val="id-ID"/>
        </w:rPr>
        <w:t>u</w:t>
      </w:r>
      <w:r w:rsidRPr="00977531">
        <w:rPr>
          <w:rFonts w:eastAsia="Times New Roman"/>
          <w:szCs w:val="24"/>
          <w:lang w:val="id-ID"/>
        </w:rPr>
        <w:t>ntuk</w:t>
      </w:r>
      <w:r w:rsidRPr="00977531">
        <w:rPr>
          <w:rFonts w:eastAsia="Times New Roman"/>
          <w:spacing w:val="-12"/>
          <w:szCs w:val="24"/>
          <w:lang w:val="id-ID"/>
        </w:rPr>
        <w:t xml:space="preserve"> </w:t>
      </w:r>
      <w:r w:rsidRPr="00977531">
        <w:rPr>
          <w:rFonts w:eastAsia="Times New Roman"/>
          <w:szCs w:val="24"/>
          <w:lang w:val="id-ID"/>
        </w:rPr>
        <w:t>mengecek</w:t>
      </w:r>
      <w:r w:rsidRPr="00977531">
        <w:rPr>
          <w:rFonts w:eastAsia="Times New Roman"/>
          <w:spacing w:val="-12"/>
          <w:szCs w:val="24"/>
          <w:lang w:val="id-ID"/>
        </w:rPr>
        <w:t xml:space="preserve"> </w:t>
      </w:r>
      <w:r w:rsidRPr="00977531">
        <w:rPr>
          <w:rFonts w:eastAsia="Times New Roman"/>
          <w:szCs w:val="24"/>
          <w:lang w:val="id-ID"/>
        </w:rPr>
        <w:t>ni</w:t>
      </w:r>
      <w:r w:rsidRPr="00977531">
        <w:rPr>
          <w:rFonts w:eastAsia="Times New Roman"/>
          <w:spacing w:val="1"/>
          <w:szCs w:val="24"/>
          <w:lang w:val="id-ID"/>
        </w:rPr>
        <w:t>l</w:t>
      </w:r>
      <w:r w:rsidRPr="00977531">
        <w:rPr>
          <w:rFonts w:eastAsia="Times New Roman"/>
          <w:szCs w:val="24"/>
          <w:lang w:val="id-ID"/>
        </w:rPr>
        <w:t>ai</w:t>
      </w:r>
      <w:r w:rsidRPr="00977531">
        <w:rPr>
          <w:rFonts w:eastAsia="Times New Roman"/>
          <w:spacing w:val="-9"/>
          <w:szCs w:val="24"/>
          <w:lang w:val="id-ID"/>
        </w:rPr>
        <w:t xml:space="preserve"> </w:t>
      </w:r>
      <w:r w:rsidRPr="00977531">
        <w:rPr>
          <w:rFonts w:eastAsia="Times New Roman"/>
          <w:szCs w:val="24"/>
          <w:lang w:val="id-ID"/>
        </w:rPr>
        <w:t>ele</w:t>
      </w:r>
      <w:r w:rsidRPr="00977531">
        <w:rPr>
          <w:rFonts w:eastAsia="Times New Roman"/>
          <w:spacing w:val="2"/>
          <w:szCs w:val="24"/>
          <w:lang w:val="id-ID"/>
        </w:rPr>
        <w:t>m</w:t>
      </w:r>
      <w:r w:rsidRPr="00977531">
        <w:rPr>
          <w:rFonts w:eastAsia="Times New Roman"/>
          <w:szCs w:val="24"/>
          <w:lang w:val="id-ID"/>
        </w:rPr>
        <w:t>en</w:t>
      </w:r>
      <w:r w:rsidRPr="00977531">
        <w:rPr>
          <w:rFonts w:eastAsia="Times New Roman"/>
          <w:spacing w:val="2"/>
          <w:szCs w:val="24"/>
          <w:lang w:val="id-ID"/>
        </w:rPr>
        <w:t>n</w:t>
      </w:r>
      <w:r w:rsidRPr="00977531">
        <w:rPr>
          <w:rFonts w:eastAsia="Times New Roman"/>
          <w:spacing w:val="-5"/>
          <w:szCs w:val="24"/>
          <w:lang w:val="id-ID"/>
        </w:rPr>
        <w:t>y</w:t>
      </w:r>
      <w:r w:rsidRPr="00977531">
        <w:rPr>
          <w:rFonts w:eastAsia="Times New Roman"/>
          <w:spacing w:val="1"/>
          <w:szCs w:val="24"/>
          <w:lang w:val="id-ID"/>
        </w:rPr>
        <w:t>a</w:t>
      </w:r>
      <w:r w:rsidRPr="00977531">
        <w:rPr>
          <w:rFonts w:eastAsia="Times New Roman"/>
          <w:szCs w:val="24"/>
          <w:lang w:val="id-ID"/>
        </w:rPr>
        <w:t xml:space="preserve">. </w:t>
      </w:r>
      <w:r w:rsidRPr="00977531">
        <w:rPr>
          <w:rFonts w:eastAsia="Times New Roman"/>
          <w:spacing w:val="1"/>
          <w:szCs w:val="24"/>
          <w:lang w:val="id-ID"/>
        </w:rPr>
        <w:t>S</w:t>
      </w:r>
      <w:r w:rsidRPr="00977531">
        <w:rPr>
          <w:rFonts w:eastAsia="Times New Roman"/>
          <w:szCs w:val="24"/>
          <w:lang w:val="id-ID"/>
        </w:rPr>
        <w:t>ebagai</w:t>
      </w:r>
      <w:r w:rsidRPr="00977531">
        <w:rPr>
          <w:rFonts w:eastAsia="Times New Roman"/>
          <w:spacing w:val="2"/>
          <w:szCs w:val="24"/>
          <w:lang w:val="id-ID"/>
        </w:rPr>
        <w:t xml:space="preserve"> </w:t>
      </w:r>
      <w:r w:rsidRPr="00977531">
        <w:rPr>
          <w:rFonts w:eastAsia="Times New Roman"/>
          <w:szCs w:val="24"/>
          <w:lang w:val="id-ID"/>
        </w:rPr>
        <w:t>contoh,</w:t>
      </w:r>
      <w:r w:rsidRPr="00977531">
        <w:rPr>
          <w:rFonts w:eastAsia="Times New Roman"/>
          <w:spacing w:val="2"/>
          <w:szCs w:val="24"/>
          <w:lang w:val="id-ID"/>
        </w:rPr>
        <w:t xml:space="preserve"> </w:t>
      </w:r>
      <w:r w:rsidRPr="00977531">
        <w:rPr>
          <w:rFonts w:eastAsia="Times New Roman"/>
          <w:szCs w:val="24"/>
          <w:lang w:val="id-ID"/>
        </w:rPr>
        <w:t>membuat</w:t>
      </w:r>
      <w:r w:rsidRPr="00977531">
        <w:rPr>
          <w:rFonts w:eastAsia="Times New Roman"/>
          <w:spacing w:val="2"/>
          <w:szCs w:val="24"/>
          <w:lang w:val="id-ID"/>
        </w:rPr>
        <w:t xml:space="preserve"> </w:t>
      </w:r>
      <w:r w:rsidRPr="00977531">
        <w:rPr>
          <w:rFonts w:eastAsia="Times New Roman"/>
          <w:szCs w:val="24"/>
          <w:lang w:val="id-ID"/>
        </w:rPr>
        <w:t>matriks</w:t>
      </w:r>
      <w:r w:rsidRPr="00977531">
        <w:rPr>
          <w:rFonts w:eastAsia="Times New Roman"/>
          <w:spacing w:val="2"/>
          <w:szCs w:val="24"/>
          <w:lang w:val="id-ID"/>
        </w:rPr>
        <w:t xml:space="preserve"> </w:t>
      </w:r>
      <w:r w:rsidRPr="00977531">
        <w:rPr>
          <w:rFonts w:eastAsia="Times New Roman"/>
          <w:szCs w:val="24"/>
          <w:lang w:val="id-ID"/>
        </w:rPr>
        <w:t>G</w:t>
      </w:r>
      <w:r w:rsidRPr="00977531">
        <w:rPr>
          <w:rFonts w:eastAsia="Times New Roman"/>
          <w:spacing w:val="-6"/>
          <w:szCs w:val="24"/>
          <w:lang w:val="id-ID"/>
        </w:rPr>
        <w:t>L</w:t>
      </w:r>
      <w:r w:rsidRPr="00977531">
        <w:rPr>
          <w:rFonts w:eastAsia="Times New Roman"/>
          <w:szCs w:val="24"/>
          <w:lang w:val="id-ID"/>
        </w:rPr>
        <w:t>CM</w:t>
      </w:r>
      <w:r w:rsidRPr="00977531">
        <w:rPr>
          <w:rFonts w:eastAsia="Times New Roman"/>
          <w:spacing w:val="2"/>
          <w:szCs w:val="24"/>
          <w:lang w:val="id-ID"/>
        </w:rPr>
        <w:t xml:space="preserve"> </w:t>
      </w:r>
      <w:r w:rsidRPr="00977531">
        <w:rPr>
          <w:rFonts w:eastAsia="Times New Roman"/>
          <w:szCs w:val="24"/>
          <w:lang w:val="id-ID"/>
        </w:rPr>
        <w:t>de</w:t>
      </w:r>
      <w:r w:rsidRPr="00977531">
        <w:rPr>
          <w:rFonts w:eastAsia="Times New Roman"/>
          <w:spacing w:val="2"/>
          <w:szCs w:val="24"/>
          <w:lang w:val="id-ID"/>
        </w:rPr>
        <w:t>n</w:t>
      </w:r>
      <w:r w:rsidRPr="00977531">
        <w:rPr>
          <w:rFonts w:eastAsia="Times New Roman"/>
          <w:spacing w:val="-2"/>
          <w:szCs w:val="24"/>
          <w:lang w:val="id-ID"/>
        </w:rPr>
        <w:t>g</w:t>
      </w:r>
      <w:r w:rsidRPr="00977531">
        <w:rPr>
          <w:rFonts w:eastAsia="Times New Roman"/>
          <w:szCs w:val="24"/>
          <w:lang w:val="id-ID"/>
        </w:rPr>
        <w:t>an</w:t>
      </w:r>
      <w:r w:rsidRPr="00977531">
        <w:rPr>
          <w:rFonts w:eastAsia="Times New Roman"/>
          <w:spacing w:val="4"/>
          <w:szCs w:val="24"/>
          <w:lang w:val="id-ID"/>
        </w:rPr>
        <w:t xml:space="preserve"> </w:t>
      </w:r>
      <w:r w:rsidRPr="00977531">
        <w:rPr>
          <w:rFonts w:eastAsia="Times New Roman"/>
          <w:szCs w:val="24"/>
          <w:lang w:val="id-ID"/>
        </w:rPr>
        <w:t>sudut</w:t>
      </w:r>
      <w:r w:rsidRPr="00977531">
        <w:rPr>
          <w:rFonts w:eastAsia="Times New Roman"/>
          <w:spacing w:val="2"/>
          <w:szCs w:val="24"/>
          <w:lang w:val="id-ID"/>
        </w:rPr>
        <w:t xml:space="preserve"> </w:t>
      </w:r>
      <w:r w:rsidRPr="00977531">
        <w:rPr>
          <w:rFonts w:eastAsia="Times New Roman"/>
          <w:szCs w:val="24"/>
          <w:lang w:val="id-ID"/>
        </w:rPr>
        <w:t>0º,</w:t>
      </w:r>
      <w:r w:rsidRPr="00977531">
        <w:rPr>
          <w:rFonts w:eastAsia="Times New Roman"/>
          <w:spacing w:val="2"/>
          <w:szCs w:val="24"/>
          <w:lang w:val="id-ID"/>
        </w:rPr>
        <w:t xml:space="preserve"> </w:t>
      </w:r>
      <w:r w:rsidRPr="00977531">
        <w:rPr>
          <w:rFonts w:eastAsia="Times New Roman"/>
          <w:szCs w:val="24"/>
          <w:lang w:val="id-ID"/>
        </w:rPr>
        <w:t>maka ar</w:t>
      </w:r>
      <w:r w:rsidRPr="00977531">
        <w:rPr>
          <w:rFonts w:eastAsia="Times New Roman"/>
          <w:spacing w:val="-2"/>
          <w:szCs w:val="24"/>
          <w:lang w:val="id-ID"/>
        </w:rPr>
        <w:t>a</w:t>
      </w:r>
      <w:r w:rsidRPr="00977531">
        <w:rPr>
          <w:rFonts w:eastAsia="Times New Roman"/>
          <w:szCs w:val="24"/>
          <w:lang w:val="id-ID"/>
        </w:rPr>
        <w:t>h</w:t>
      </w:r>
      <w:r w:rsidRPr="00977531">
        <w:rPr>
          <w:rFonts w:eastAsia="Times New Roman"/>
          <w:spacing w:val="2"/>
          <w:szCs w:val="24"/>
          <w:lang w:val="id-ID"/>
        </w:rPr>
        <w:t xml:space="preserve"> </w:t>
      </w:r>
      <w:r w:rsidRPr="00977531">
        <w:rPr>
          <w:rFonts w:eastAsia="Times New Roman"/>
          <w:szCs w:val="24"/>
          <w:lang w:val="id-ID"/>
        </w:rPr>
        <w:t>i</w:t>
      </w:r>
      <w:r w:rsidRPr="00977531">
        <w:rPr>
          <w:rFonts w:eastAsia="Times New Roman"/>
          <w:spacing w:val="1"/>
          <w:szCs w:val="24"/>
          <w:lang w:val="id-ID"/>
        </w:rPr>
        <w:t>t</w:t>
      </w:r>
      <w:r w:rsidRPr="00977531">
        <w:rPr>
          <w:rFonts w:eastAsia="Times New Roman"/>
          <w:szCs w:val="24"/>
          <w:lang w:val="id-ID"/>
        </w:rPr>
        <w:t>erasi</w:t>
      </w:r>
      <w:r w:rsidRPr="00977531">
        <w:rPr>
          <w:rFonts w:eastAsia="Times New Roman"/>
          <w:spacing w:val="5"/>
          <w:szCs w:val="24"/>
          <w:lang w:val="id-ID"/>
        </w:rPr>
        <w:t xml:space="preserve"> </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2"/>
          <w:szCs w:val="24"/>
          <w:lang w:val="id-ID"/>
        </w:rPr>
        <w:t>n</w:t>
      </w:r>
      <w:r w:rsidRPr="00977531">
        <w:rPr>
          <w:rFonts w:eastAsia="Times New Roman"/>
          <w:szCs w:val="24"/>
          <w:lang w:val="id-ID"/>
        </w:rPr>
        <w:t>g di</w:t>
      </w:r>
      <w:r w:rsidRPr="00977531">
        <w:rPr>
          <w:rFonts w:eastAsia="Times New Roman"/>
          <w:spacing w:val="1"/>
          <w:szCs w:val="24"/>
          <w:lang w:val="id-ID"/>
        </w:rPr>
        <w:t>l</w:t>
      </w:r>
      <w:r w:rsidRPr="00977531">
        <w:rPr>
          <w:rFonts w:eastAsia="Times New Roman"/>
          <w:szCs w:val="24"/>
          <w:lang w:val="id-ID"/>
        </w:rPr>
        <w:t>akukan</w:t>
      </w:r>
      <w:r w:rsidRPr="00977531">
        <w:rPr>
          <w:rFonts w:eastAsia="Times New Roman"/>
          <w:spacing w:val="2"/>
          <w:szCs w:val="24"/>
          <w:lang w:val="id-ID"/>
        </w:rPr>
        <w:t xml:space="preserve"> </w:t>
      </w:r>
      <w:r w:rsidRPr="00977531">
        <w:rPr>
          <w:rFonts w:eastAsia="Times New Roman"/>
          <w:spacing w:val="-5"/>
          <w:szCs w:val="24"/>
          <w:lang w:val="id-ID"/>
        </w:rPr>
        <w:t>y</w:t>
      </w:r>
      <w:r w:rsidRPr="00977531">
        <w:rPr>
          <w:rFonts w:eastAsia="Times New Roman"/>
          <w:spacing w:val="1"/>
          <w:szCs w:val="24"/>
          <w:lang w:val="id-ID"/>
        </w:rPr>
        <w:t>a</w:t>
      </w:r>
      <w:r w:rsidRPr="00977531">
        <w:rPr>
          <w:rFonts w:eastAsia="Times New Roman"/>
          <w:szCs w:val="24"/>
          <w:lang w:val="id-ID"/>
        </w:rPr>
        <w:t>i</w:t>
      </w:r>
      <w:r w:rsidRPr="00977531">
        <w:rPr>
          <w:rFonts w:eastAsia="Times New Roman"/>
          <w:spacing w:val="1"/>
          <w:szCs w:val="24"/>
          <w:lang w:val="id-ID"/>
        </w:rPr>
        <w:t>t</w:t>
      </w:r>
      <w:r w:rsidRPr="00977531">
        <w:rPr>
          <w:rFonts w:eastAsia="Times New Roman"/>
          <w:szCs w:val="24"/>
          <w:lang w:val="id-ID"/>
        </w:rPr>
        <w:t>u hori</w:t>
      </w:r>
      <w:r w:rsidRPr="00977531">
        <w:rPr>
          <w:rFonts w:eastAsia="Times New Roman"/>
          <w:spacing w:val="2"/>
          <w:szCs w:val="24"/>
          <w:lang w:val="id-ID"/>
        </w:rPr>
        <w:t>z</w:t>
      </w:r>
      <w:r w:rsidRPr="00977531">
        <w:rPr>
          <w:rFonts w:eastAsia="Times New Roman"/>
          <w:szCs w:val="24"/>
          <w:lang w:val="id-ID"/>
        </w:rPr>
        <w:t>ontal (sesuai de</w:t>
      </w:r>
      <w:r w:rsidRPr="00977531">
        <w:rPr>
          <w:rFonts w:eastAsia="Times New Roman"/>
          <w:spacing w:val="2"/>
          <w:szCs w:val="24"/>
          <w:lang w:val="id-ID"/>
        </w:rPr>
        <w:t>n</w:t>
      </w:r>
      <w:r w:rsidRPr="00977531">
        <w:rPr>
          <w:rFonts w:eastAsia="Times New Roman"/>
          <w:spacing w:val="-2"/>
          <w:szCs w:val="24"/>
          <w:lang w:val="id-ID"/>
        </w:rPr>
        <w:t>g</w:t>
      </w:r>
      <w:r w:rsidRPr="00977531">
        <w:rPr>
          <w:rFonts w:eastAsia="Times New Roman"/>
          <w:szCs w:val="24"/>
          <w:lang w:val="id-ID"/>
        </w:rPr>
        <w:t>an</w:t>
      </w:r>
      <w:r w:rsidRPr="00977531">
        <w:rPr>
          <w:rFonts w:eastAsia="Times New Roman"/>
          <w:spacing w:val="2"/>
          <w:szCs w:val="24"/>
          <w:lang w:val="id-ID"/>
        </w:rPr>
        <w:t xml:space="preserve"> </w:t>
      </w:r>
      <w:r w:rsidRPr="00977531">
        <w:rPr>
          <w:rFonts w:eastAsia="Times New Roman"/>
          <w:szCs w:val="24"/>
          <w:lang w:val="id-ID"/>
        </w:rPr>
        <w:t>ar</w:t>
      </w:r>
      <w:r w:rsidRPr="00977531">
        <w:rPr>
          <w:rFonts w:eastAsia="Times New Roman"/>
          <w:spacing w:val="-2"/>
          <w:szCs w:val="24"/>
          <w:lang w:val="id-ID"/>
        </w:rPr>
        <w:t>a</w:t>
      </w:r>
      <w:r w:rsidRPr="00977531">
        <w:rPr>
          <w:rFonts w:eastAsia="Times New Roman"/>
          <w:szCs w:val="24"/>
          <w:lang w:val="id-ID"/>
        </w:rPr>
        <w:t>h su</w:t>
      </w:r>
      <w:r w:rsidRPr="00977531">
        <w:rPr>
          <w:rFonts w:eastAsia="Times New Roman"/>
          <w:spacing w:val="2"/>
          <w:szCs w:val="24"/>
          <w:lang w:val="id-ID"/>
        </w:rPr>
        <w:t>d</w:t>
      </w:r>
      <w:r w:rsidRPr="00977531">
        <w:rPr>
          <w:rFonts w:eastAsia="Times New Roman"/>
          <w:szCs w:val="24"/>
          <w:lang w:val="id-ID"/>
        </w:rPr>
        <w:t xml:space="preserve">ut </w:t>
      </w:r>
      <w:r w:rsidRPr="00977531">
        <w:rPr>
          <w:rFonts w:eastAsia="Times New Roman"/>
          <w:spacing w:val="1"/>
          <w:szCs w:val="24"/>
          <w:lang w:val="id-ID"/>
        </w:rPr>
        <w:t>m</w:t>
      </w:r>
      <w:r w:rsidRPr="00977531">
        <w:rPr>
          <w:rFonts w:eastAsia="Times New Roman"/>
          <w:szCs w:val="24"/>
          <w:lang w:val="id-ID"/>
        </w:rPr>
        <w:t xml:space="preserve">atriks </w:t>
      </w:r>
      <w:r w:rsidRPr="00977531">
        <w:rPr>
          <w:rFonts w:eastAsia="Times New Roman"/>
          <w:spacing w:val="2"/>
          <w:szCs w:val="24"/>
          <w:lang w:val="id-ID"/>
        </w:rPr>
        <w:t>G</w:t>
      </w:r>
      <w:r w:rsidRPr="00977531">
        <w:rPr>
          <w:rFonts w:eastAsia="Times New Roman"/>
          <w:spacing w:val="-5"/>
          <w:szCs w:val="24"/>
          <w:lang w:val="id-ID"/>
        </w:rPr>
        <w:t>L</w:t>
      </w:r>
      <w:r w:rsidRPr="00977531">
        <w:rPr>
          <w:rFonts w:eastAsia="Times New Roman"/>
          <w:szCs w:val="24"/>
          <w:lang w:val="id-ID"/>
        </w:rPr>
        <w:t>CM).</w:t>
      </w:r>
    </w:p>
    <w:p w14:paraId="366BE388" w14:textId="32963FF6" w:rsidR="003578FD" w:rsidRPr="009B01FE" w:rsidRDefault="003578FD" w:rsidP="003578FD">
      <w:pPr>
        <w:pStyle w:val="BodyText"/>
        <w:numPr>
          <w:ilvl w:val="1"/>
          <w:numId w:val="32"/>
        </w:numPr>
        <w:ind w:left="709" w:hanging="283"/>
        <w:rPr>
          <w:i/>
          <w:sz w:val="16"/>
          <w:lang w:val="id-ID" w:eastAsia="en-US"/>
        </w:rPr>
      </w:pPr>
      <w:r w:rsidRPr="00977531">
        <w:rPr>
          <w:rFonts w:eastAsia="Times New Roman"/>
          <w:spacing w:val="-3"/>
          <w:szCs w:val="24"/>
          <w:lang w:val="id-ID"/>
        </w:rPr>
        <w:t>I</w:t>
      </w:r>
      <w:r w:rsidRPr="00977531">
        <w:rPr>
          <w:rFonts w:eastAsia="Times New Roman"/>
          <w:szCs w:val="24"/>
          <w:lang w:val="id-ID"/>
        </w:rPr>
        <w:t>t</w:t>
      </w:r>
      <w:r w:rsidRPr="00977531">
        <w:rPr>
          <w:rFonts w:eastAsia="Times New Roman"/>
          <w:spacing w:val="2"/>
          <w:szCs w:val="24"/>
          <w:lang w:val="id-ID"/>
        </w:rPr>
        <w:t>e</w:t>
      </w:r>
      <w:r w:rsidRPr="00977531">
        <w:rPr>
          <w:rFonts w:eastAsia="Times New Roman"/>
          <w:szCs w:val="24"/>
          <w:lang w:val="id-ID"/>
        </w:rPr>
        <w:t>r</w:t>
      </w:r>
      <w:r w:rsidRPr="00977531">
        <w:rPr>
          <w:rFonts w:eastAsia="Times New Roman"/>
          <w:spacing w:val="-2"/>
          <w:szCs w:val="24"/>
          <w:lang w:val="id-ID"/>
        </w:rPr>
        <w:t>a</w:t>
      </w:r>
      <w:r w:rsidRPr="00977531">
        <w:rPr>
          <w:rFonts w:eastAsia="Times New Roman"/>
          <w:szCs w:val="24"/>
          <w:lang w:val="id-ID"/>
        </w:rPr>
        <w:t xml:space="preserve">si </w:t>
      </w:r>
      <w:r w:rsidRPr="00977531">
        <w:rPr>
          <w:rFonts w:eastAsia="Times New Roman"/>
          <w:spacing w:val="3"/>
          <w:szCs w:val="24"/>
          <w:lang w:val="id-ID"/>
        </w:rPr>
        <w:t xml:space="preserve"> </w:t>
      </w:r>
      <w:r w:rsidRPr="00977531">
        <w:rPr>
          <w:rFonts w:eastAsia="Times New Roman"/>
          <w:szCs w:val="24"/>
          <w:lang w:val="id-ID"/>
        </w:rPr>
        <w:t>p</w:t>
      </w:r>
      <w:r w:rsidRPr="00977531">
        <w:rPr>
          <w:rFonts w:eastAsia="Times New Roman"/>
          <w:spacing w:val="1"/>
          <w:szCs w:val="24"/>
          <w:lang w:val="id-ID"/>
        </w:rPr>
        <w:t>e</w:t>
      </w:r>
      <w:r w:rsidRPr="00977531">
        <w:rPr>
          <w:rFonts w:eastAsia="Times New Roman"/>
          <w:szCs w:val="24"/>
          <w:lang w:val="id-ID"/>
        </w:rPr>
        <w:t xml:space="preserve">rtama </w:t>
      </w:r>
      <w:r w:rsidRPr="00977531">
        <w:rPr>
          <w:rFonts w:eastAsia="Times New Roman"/>
          <w:spacing w:val="2"/>
          <w:szCs w:val="24"/>
          <w:lang w:val="id-ID"/>
        </w:rPr>
        <w:t xml:space="preserve"> </w:t>
      </w:r>
      <w:r w:rsidRPr="00977531">
        <w:rPr>
          <w:rFonts w:eastAsia="Times New Roman"/>
          <w:szCs w:val="24"/>
          <w:lang w:val="id-ID"/>
        </w:rPr>
        <w:t>di</w:t>
      </w:r>
      <w:r w:rsidRPr="00977531">
        <w:rPr>
          <w:rFonts w:eastAsia="Times New Roman"/>
          <w:spacing w:val="1"/>
          <w:szCs w:val="24"/>
          <w:lang w:val="id-ID"/>
        </w:rPr>
        <w:t>l</w:t>
      </w:r>
      <w:r w:rsidRPr="00977531">
        <w:rPr>
          <w:rFonts w:eastAsia="Times New Roman"/>
          <w:szCs w:val="24"/>
          <w:lang w:val="id-ID"/>
        </w:rPr>
        <w:t>akuk</w:t>
      </w:r>
      <w:r w:rsidRPr="00977531">
        <w:rPr>
          <w:rFonts w:eastAsia="Times New Roman"/>
          <w:spacing w:val="1"/>
          <w:szCs w:val="24"/>
          <w:lang w:val="id-ID"/>
        </w:rPr>
        <w:t>a</w:t>
      </w:r>
      <w:r w:rsidRPr="00977531">
        <w:rPr>
          <w:rFonts w:eastAsia="Times New Roman"/>
          <w:szCs w:val="24"/>
          <w:lang w:val="id-ID"/>
        </w:rPr>
        <w:t xml:space="preserve">n </w:t>
      </w:r>
      <w:r w:rsidRPr="00977531">
        <w:rPr>
          <w:rFonts w:eastAsia="Times New Roman"/>
          <w:spacing w:val="2"/>
          <w:szCs w:val="24"/>
          <w:lang w:val="id-ID"/>
        </w:rPr>
        <w:t xml:space="preserve"> </w:t>
      </w:r>
      <w:r w:rsidRPr="00977531">
        <w:rPr>
          <w:rFonts w:eastAsia="Times New Roman"/>
          <w:szCs w:val="24"/>
          <w:lang w:val="id-ID"/>
        </w:rPr>
        <w:t xml:space="preserve">untuk </w:t>
      </w:r>
      <w:r w:rsidRPr="00977531">
        <w:rPr>
          <w:rFonts w:eastAsia="Times New Roman"/>
          <w:spacing w:val="3"/>
          <w:szCs w:val="24"/>
          <w:lang w:val="id-ID"/>
        </w:rPr>
        <w:t xml:space="preserve"> </w:t>
      </w:r>
      <w:r w:rsidRPr="00977531">
        <w:rPr>
          <w:rFonts w:eastAsia="Times New Roman"/>
          <w:szCs w:val="24"/>
          <w:lang w:val="id-ID"/>
        </w:rPr>
        <w:t>men</w:t>
      </w:r>
      <w:r w:rsidRPr="00977531">
        <w:rPr>
          <w:rFonts w:eastAsia="Times New Roman"/>
          <w:spacing w:val="-3"/>
          <w:szCs w:val="24"/>
          <w:lang w:val="id-ID"/>
        </w:rPr>
        <w:t>g</w:t>
      </w:r>
      <w:r w:rsidRPr="00977531">
        <w:rPr>
          <w:rFonts w:eastAsia="Times New Roman"/>
          <w:spacing w:val="1"/>
          <w:szCs w:val="24"/>
          <w:lang w:val="id-ID"/>
        </w:rPr>
        <w:t>e</w:t>
      </w:r>
      <w:r w:rsidRPr="00977531">
        <w:rPr>
          <w:rFonts w:eastAsia="Times New Roman"/>
          <w:spacing w:val="2"/>
          <w:szCs w:val="24"/>
          <w:lang w:val="id-ID"/>
        </w:rPr>
        <w:t>c</w:t>
      </w:r>
      <w:r w:rsidRPr="00977531">
        <w:rPr>
          <w:rFonts w:eastAsia="Times New Roman"/>
          <w:szCs w:val="24"/>
          <w:lang w:val="id-ID"/>
        </w:rPr>
        <w:t xml:space="preserve">ek </w:t>
      </w:r>
      <w:r w:rsidRPr="00977531">
        <w:rPr>
          <w:rFonts w:eastAsia="Times New Roman"/>
          <w:spacing w:val="2"/>
          <w:szCs w:val="24"/>
          <w:lang w:val="id-ID"/>
        </w:rPr>
        <w:t xml:space="preserve"> </w:t>
      </w:r>
      <w:r w:rsidRPr="00977531">
        <w:rPr>
          <w:rFonts w:eastAsia="Times New Roman"/>
          <w:szCs w:val="24"/>
          <w:lang w:val="id-ID"/>
        </w:rPr>
        <w:t>ju</w:t>
      </w:r>
      <w:r w:rsidRPr="00977531">
        <w:rPr>
          <w:rFonts w:eastAsia="Times New Roman"/>
          <w:spacing w:val="1"/>
          <w:szCs w:val="24"/>
          <w:lang w:val="id-ID"/>
        </w:rPr>
        <w:t>m</w:t>
      </w:r>
      <w:r w:rsidRPr="00977531">
        <w:rPr>
          <w:rFonts w:eastAsia="Times New Roman"/>
          <w:szCs w:val="24"/>
          <w:lang w:val="id-ID"/>
        </w:rPr>
        <w:t xml:space="preserve">lah </w:t>
      </w:r>
      <w:r w:rsidRPr="00977531">
        <w:rPr>
          <w:rFonts w:eastAsia="Times New Roman"/>
          <w:spacing w:val="2"/>
          <w:szCs w:val="24"/>
          <w:lang w:val="id-ID"/>
        </w:rPr>
        <w:t xml:space="preserve"> </w:t>
      </w:r>
      <w:r w:rsidRPr="00977531">
        <w:rPr>
          <w:rFonts w:eastAsia="Times New Roman"/>
          <w:szCs w:val="24"/>
          <w:lang w:val="id-ID"/>
        </w:rPr>
        <w:t xml:space="preserve">matriks </w:t>
      </w:r>
      <w:r w:rsidRPr="00977531">
        <w:rPr>
          <w:rFonts w:eastAsia="Times New Roman"/>
          <w:spacing w:val="3"/>
          <w:szCs w:val="24"/>
          <w:lang w:val="id-ID"/>
        </w:rPr>
        <w:t xml:space="preserve"> </w:t>
      </w:r>
      <w:proofErr w:type="spellStart"/>
      <w:r w:rsidRPr="00977531">
        <w:rPr>
          <w:rFonts w:eastAsia="Times New Roman"/>
          <w:szCs w:val="24"/>
          <w:lang w:val="id-ID"/>
        </w:rPr>
        <w:t>keteta</w:t>
      </w:r>
      <w:r w:rsidRPr="00977531">
        <w:rPr>
          <w:rFonts w:eastAsia="Times New Roman"/>
          <w:spacing w:val="2"/>
          <w:szCs w:val="24"/>
          <w:lang w:val="id-ID"/>
        </w:rPr>
        <w:t>n</w:t>
      </w:r>
      <w:r w:rsidRPr="00977531">
        <w:rPr>
          <w:rFonts w:eastAsia="Times New Roman"/>
          <w:szCs w:val="24"/>
          <w:lang w:val="id-ID"/>
        </w:rPr>
        <w:t>g</w:t>
      </w:r>
      <w:r w:rsidRPr="00977531">
        <w:rPr>
          <w:rFonts w:eastAsia="Times New Roman"/>
          <w:spacing w:val="-2"/>
          <w:szCs w:val="24"/>
          <w:lang w:val="id-ID"/>
        </w:rPr>
        <w:t>g</w:t>
      </w:r>
      <w:r w:rsidRPr="00977531">
        <w:rPr>
          <w:rFonts w:eastAsia="Times New Roman"/>
          <w:spacing w:val="1"/>
          <w:szCs w:val="24"/>
          <w:lang w:val="id-ID"/>
        </w:rPr>
        <w:t>aa</w:t>
      </w:r>
      <w:r w:rsidRPr="00977531">
        <w:rPr>
          <w:rFonts w:eastAsia="Times New Roman"/>
          <w:szCs w:val="24"/>
          <w:lang w:val="id-ID"/>
        </w:rPr>
        <w:t>n</w:t>
      </w:r>
      <w:proofErr w:type="spellEnd"/>
      <w:r w:rsidRPr="00977531">
        <w:rPr>
          <w:rFonts w:eastAsia="Times New Roman"/>
          <w:szCs w:val="24"/>
          <w:lang w:val="id-ID"/>
        </w:rPr>
        <w:t xml:space="preserve"> </w:t>
      </w:r>
      <w:r w:rsidRPr="00977531">
        <w:rPr>
          <w:rFonts w:eastAsia="Times New Roman"/>
          <w:spacing w:val="5"/>
          <w:szCs w:val="24"/>
          <w:lang w:val="id-ID"/>
        </w:rPr>
        <w:t xml:space="preserve"> </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5"/>
          <w:szCs w:val="24"/>
          <w:lang w:val="id-ID"/>
        </w:rPr>
        <w:t>n</w:t>
      </w:r>
      <w:r w:rsidRPr="00977531">
        <w:rPr>
          <w:rFonts w:eastAsia="Times New Roman"/>
          <w:szCs w:val="24"/>
          <w:lang w:val="id-ID"/>
        </w:rPr>
        <w:t>g bernilai</w:t>
      </w:r>
      <w:r w:rsidRPr="00977531">
        <w:rPr>
          <w:rFonts w:eastAsia="Times New Roman"/>
          <w:spacing w:val="2"/>
          <w:szCs w:val="24"/>
          <w:lang w:val="id-ID"/>
        </w:rPr>
        <w:t xml:space="preserve"> </w:t>
      </w:r>
      <w:r w:rsidRPr="00977531">
        <w:rPr>
          <w:rFonts w:eastAsia="Times New Roman"/>
          <w:szCs w:val="24"/>
          <w:lang w:val="id-ID"/>
        </w:rPr>
        <w:t>(0,0).</w:t>
      </w:r>
      <w:r w:rsidRPr="00977531">
        <w:rPr>
          <w:rFonts w:eastAsia="Times New Roman"/>
          <w:spacing w:val="4"/>
          <w:szCs w:val="24"/>
          <w:lang w:val="id-ID"/>
        </w:rPr>
        <w:t xml:space="preserve"> </w:t>
      </w:r>
      <w:r w:rsidRPr="00977531">
        <w:rPr>
          <w:rFonts w:eastAsia="Times New Roman"/>
          <w:spacing w:val="-3"/>
          <w:szCs w:val="24"/>
          <w:lang w:val="id-ID"/>
        </w:rPr>
        <w:t>I</w:t>
      </w:r>
      <w:r w:rsidRPr="00977531">
        <w:rPr>
          <w:rFonts w:eastAsia="Times New Roman"/>
          <w:spacing w:val="3"/>
          <w:szCs w:val="24"/>
          <w:lang w:val="id-ID"/>
        </w:rPr>
        <w:t>t</w:t>
      </w:r>
      <w:r w:rsidRPr="00977531">
        <w:rPr>
          <w:rFonts w:eastAsia="Times New Roman"/>
          <w:szCs w:val="24"/>
          <w:lang w:val="id-ID"/>
        </w:rPr>
        <w:t>er</w:t>
      </w:r>
      <w:r w:rsidRPr="00977531">
        <w:rPr>
          <w:rFonts w:eastAsia="Times New Roman"/>
          <w:spacing w:val="-2"/>
          <w:szCs w:val="24"/>
          <w:lang w:val="id-ID"/>
        </w:rPr>
        <w:t>a</w:t>
      </w:r>
      <w:r w:rsidRPr="00977531">
        <w:rPr>
          <w:rFonts w:eastAsia="Times New Roman"/>
          <w:szCs w:val="24"/>
          <w:lang w:val="id-ID"/>
        </w:rPr>
        <w:t>si</w:t>
      </w:r>
      <w:r w:rsidRPr="00977531">
        <w:rPr>
          <w:rFonts w:eastAsia="Times New Roman"/>
          <w:spacing w:val="2"/>
          <w:szCs w:val="24"/>
          <w:lang w:val="id-ID"/>
        </w:rPr>
        <w:t xml:space="preserve"> d</w:t>
      </w:r>
      <w:r w:rsidRPr="00977531">
        <w:rPr>
          <w:rFonts w:eastAsia="Times New Roman"/>
          <w:szCs w:val="24"/>
          <w:lang w:val="id-ID"/>
        </w:rPr>
        <w:t>i</w:t>
      </w:r>
      <w:r w:rsidRPr="00977531">
        <w:rPr>
          <w:rFonts w:eastAsia="Times New Roman"/>
          <w:spacing w:val="1"/>
          <w:szCs w:val="24"/>
          <w:lang w:val="id-ID"/>
        </w:rPr>
        <w:t>m</w:t>
      </w:r>
      <w:r w:rsidRPr="00977531">
        <w:rPr>
          <w:rFonts w:eastAsia="Times New Roman"/>
          <w:szCs w:val="24"/>
          <w:lang w:val="id-ID"/>
        </w:rPr>
        <w:t>ulai</w:t>
      </w:r>
      <w:r w:rsidRPr="00977531">
        <w:rPr>
          <w:rFonts w:eastAsia="Times New Roman"/>
          <w:spacing w:val="1"/>
          <w:szCs w:val="24"/>
          <w:lang w:val="id-ID"/>
        </w:rPr>
        <w:t xml:space="preserve"> </w:t>
      </w:r>
      <w:r w:rsidRPr="00977531">
        <w:rPr>
          <w:rFonts w:eastAsia="Times New Roman"/>
          <w:szCs w:val="24"/>
          <w:lang w:val="id-ID"/>
        </w:rPr>
        <w:t>dari</w:t>
      </w:r>
      <w:r w:rsidRPr="00977531">
        <w:rPr>
          <w:rFonts w:eastAsia="Times New Roman"/>
          <w:spacing w:val="1"/>
          <w:szCs w:val="24"/>
          <w:lang w:val="id-ID"/>
        </w:rPr>
        <w:t xml:space="preserve"> </w:t>
      </w:r>
      <w:r w:rsidRPr="00977531">
        <w:rPr>
          <w:rFonts w:eastAsia="Times New Roman"/>
          <w:szCs w:val="24"/>
          <w:lang w:val="id-ID"/>
        </w:rPr>
        <w:t>elemen</w:t>
      </w:r>
      <w:r w:rsidRPr="00977531">
        <w:rPr>
          <w:rFonts w:eastAsia="Times New Roman"/>
          <w:spacing w:val="1"/>
          <w:szCs w:val="24"/>
          <w:lang w:val="id-ID"/>
        </w:rPr>
        <w:t xml:space="preserve"> </w:t>
      </w:r>
      <w:r w:rsidRPr="00977531">
        <w:rPr>
          <w:rFonts w:eastAsia="Times New Roman"/>
          <w:szCs w:val="24"/>
          <w:lang w:val="id-ID"/>
        </w:rPr>
        <w:t>(0</w:t>
      </w:r>
      <w:r w:rsidRPr="00977531">
        <w:rPr>
          <w:rFonts w:eastAsia="Times New Roman"/>
          <w:spacing w:val="1"/>
          <w:szCs w:val="24"/>
          <w:lang w:val="id-ID"/>
        </w:rPr>
        <w:t>,</w:t>
      </w:r>
      <w:r w:rsidRPr="00977531">
        <w:rPr>
          <w:rFonts w:eastAsia="Times New Roman"/>
          <w:szCs w:val="24"/>
          <w:lang w:val="id-ID"/>
        </w:rPr>
        <w:t>0) dan</w:t>
      </w:r>
      <w:r w:rsidRPr="00977531">
        <w:rPr>
          <w:rFonts w:eastAsia="Times New Roman"/>
          <w:spacing w:val="1"/>
          <w:szCs w:val="24"/>
          <w:lang w:val="id-ID"/>
        </w:rPr>
        <w:t xml:space="preserve"> </w:t>
      </w:r>
      <w:r w:rsidRPr="00977531">
        <w:rPr>
          <w:rFonts w:eastAsia="Times New Roman"/>
          <w:szCs w:val="24"/>
          <w:lang w:val="id-ID"/>
        </w:rPr>
        <w:t xml:space="preserve">(0,1) </w:t>
      </w:r>
      <w:r w:rsidRPr="00977531">
        <w:rPr>
          <w:rFonts w:eastAsia="Times New Roman"/>
          <w:spacing w:val="2"/>
          <w:szCs w:val="24"/>
          <w:lang w:val="id-ID"/>
        </w:rPr>
        <w:t>p</w:t>
      </w:r>
      <w:r w:rsidRPr="00977531">
        <w:rPr>
          <w:rFonts w:eastAsia="Times New Roman"/>
          <w:szCs w:val="24"/>
          <w:lang w:val="id-ID"/>
        </w:rPr>
        <w:t xml:space="preserve">ada </w:t>
      </w:r>
      <w:r w:rsidRPr="00977531">
        <w:rPr>
          <w:rFonts w:eastAsia="Times New Roman"/>
          <w:spacing w:val="3"/>
          <w:szCs w:val="24"/>
          <w:lang w:val="id-ID"/>
        </w:rPr>
        <w:t>m</w:t>
      </w:r>
      <w:r w:rsidRPr="00977531">
        <w:rPr>
          <w:rFonts w:eastAsia="Times New Roman"/>
          <w:szCs w:val="24"/>
          <w:lang w:val="id-ID"/>
        </w:rPr>
        <w:t>atriks</w:t>
      </w:r>
      <w:r w:rsidRPr="00977531">
        <w:rPr>
          <w:rFonts w:eastAsia="Times New Roman"/>
          <w:spacing w:val="2"/>
          <w:szCs w:val="24"/>
          <w:lang w:val="id-ID"/>
        </w:rPr>
        <w:t xml:space="preserve"> </w:t>
      </w:r>
      <w:r w:rsidRPr="00977531">
        <w:rPr>
          <w:rFonts w:eastAsia="Times New Roman"/>
          <w:szCs w:val="24"/>
          <w:lang w:val="id-ID"/>
        </w:rPr>
        <w:t xml:space="preserve">A. </w:t>
      </w:r>
      <w:r w:rsidRPr="00977531">
        <w:rPr>
          <w:rFonts w:eastAsia="Times New Roman"/>
          <w:spacing w:val="1"/>
          <w:szCs w:val="24"/>
          <w:lang w:val="id-ID"/>
        </w:rPr>
        <w:t>P</w:t>
      </w:r>
      <w:r w:rsidRPr="00977531">
        <w:rPr>
          <w:rFonts w:eastAsia="Times New Roman"/>
          <w:szCs w:val="24"/>
          <w:lang w:val="id-ID"/>
        </w:rPr>
        <w:t>en</w:t>
      </w:r>
      <w:r w:rsidRPr="00977531">
        <w:rPr>
          <w:rFonts w:eastAsia="Times New Roman"/>
          <w:spacing w:val="-2"/>
          <w:szCs w:val="24"/>
          <w:lang w:val="id-ID"/>
        </w:rPr>
        <w:t>g</w:t>
      </w:r>
      <w:r w:rsidRPr="00977531">
        <w:rPr>
          <w:rFonts w:eastAsia="Times New Roman"/>
          <w:spacing w:val="1"/>
          <w:szCs w:val="24"/>
          <w:lang w:val="id-ID"/>
        </w:rPr>
        <w:t>e</w:t>
      </w:r>
      <w:r w:rsidRPr="00977531">
        <w:rPr>
          <w:rFonts w:eastAsia="Times New Roman"/>
          <w:szCs w:val="24"/>
          <w:lang w:val="id-ID"/>
        </w:rPr>
        <w:t>ce</w:t>
      </w:r>
      <w:r w:rsidRPr="00977531">
        <w:rPr>
          <w:rFonts w:eastAsia="Times New Roman"/>
          <w:spacing w:val="2"/>
          <w:szCs w:val="24"/>
          <w:lang w:val="id-ID"/>
        </w:rPr>
        <w:t>k</w:t>
      </w:r>
      <w:r w:rsidRPr="00977531">
        <w:rPr>
          <w:rFonts w:eastAsia="Times New Roman"/>
          <w:szCs w:val="24"/>
          <w:lang w:val="id-ID"/>
        </w:rPr>
        <w:t>an</w:t>
      </w:r>
      <w:r w:rsidRPr="00977531">
        <w:rPr>
          <w:rFonts w:eastAsia="Times New Roman"/>
          <w:spacing w:val="1"/>
          <w:szCs w:val="24"/>
          <w:lang w:val="id-ID"/>
        </w:rPr>
        <w:t xml:space="preserve"> </w:t>
      </w:r>
      <w:r w:rsidRPr="00977531">
        <w:rPr>
          <w:rFonts w:eastAsia="Times New Roman"/>
          <w:szCs w:val="24"/>
          <w:lang w:val="id-ID"/>
        </w:rPr>
        <w:t>berlaku</w:t>
      </w:r>
      <w:r w:rsidRPr="00977531">
        <w:rPr>
          <w:rFonts w:eastAsia="Times New Roman"/>
          <w:spacing w:val="1"/>
          <w:szCs w:val="24"/>
          <w:lang w:val="id-ID"/>
        </w:rPr>
        <w:t xml:space="preserve"> </w:t>
      </w:r>
      <w:r w:rsidRPr="00977531">
        <w:rPr>
          <w:rFonts w:eastAsia="Times New Roman"/>
          <w:szCs w:val="24"/>
          <w:lang w:val="id-ID"/>
        </w:rPr>
        <w:t>dua</w:t>
      </w:r>
      <w:r w:rsidRPr="00977531">
        <w:rPr>
          <w:rFonts w:eastAsia="Times New Roman"/>
          <w:spacing w:val="2"/>
          <w:szCs w:val="24"/>
          <w:lang w:val="id-ID"/>
        </w:rPr>
        <w:t xml:space="preserve"> </w:t>
      </w:r>
      <w:r w:rsidRPr="00977531">
        <w:rPr>
          <w:rFonts w:eastAsia="Times New Roman"/>
          <w:szCs w:val="24"/>
          <w:lang w:val="id-ID"/>
        </w:rPr>
        <w:t>ar</w:t>
      </w:r>
      <w:r w:rsidRPr="00977531">
        <w:rPr>
          <w:rFonts w:eastAsia="Times New Roman"/>
          <w:spacing w:val="-2"/>
          <w:szCs w:val="24"/>
          <w:lang w:val="id-ID"/>
        </w:rPr>
        <w:t>a</w:t>
      </w:r>
      <w:r w:rsidRPr="00977531">
        <w:rPr>
          <w:rFonts w:eastAsia="Times New Roman"/>
          <w:szCs w:val="24"/>
          <w:lang w:val="id-ID"/>
        </w:rPr>
        <w:t>h,</w:t>
      </w:r>
      <w:r w:rsidRPr="00977531">
        <w:rPr>
          <w:rFonts w:eastAsia="Times New Roman"/>
          <w:spacing w:val="1"/>
          <w:szCs w:val="24"/>
          <w:lang w:val="id-ID"/>
        </w:rPr>
        <w:t xml:space="preserve"> a</w:t>
      </w:r>
      <w:r w:rsidRPr="00977531">
        <w:rPr>
          <w:rFonts w:eastAsia="Times New Roman"/>
          <w:szCs w:val="24"/>
          <w:lang w:val="id-ID"/>
        </w:rPr>
        <w:t>rti</w:t>
      </w:r>
      <w:r w:rsidRPr="00977531">
        <w:rPr>
          <w:rFonts w:eastAsia="Times New Roman"/>
          <w:spacing w:val="2"/>
          <w:szCs w:val="24"/>
          <w:lang w:val="id-ID"/>
        </w:rPr>
        <w:t>n</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2"/>
          <w:szCs w:val="24"/>
          <w:lang w:val="id-ID"/>
        </w:rPr>
        <w:t xml:space="preserve"> </w:t>
      </w:r>
      <w:r w:rsidRPr="00977531">
        <w:rPr>
          <w:rFonts w:eastAsia="Times New Roman"/>
          <w:szCs w:val="24"/>
          <w:lang w:val="id-ID"/>
        </w:rPr>
        <w:t>elemen</w:t>
      </w:r>
      <w:r w:rsidRPr="00977531">
        <w:rPr>
          <w:rFonts w:eastAsia="Times New Roman"/>
          <w:spacing w:val="1"/>
          <w:szCs w:val="24"/>
          <w:lang w:val="id-ID"/>
        </w:rPr>
        <w:t xml:space="preserve"> </w:t>
      </w:r>
      <w:r w:rsidRPr="00977531">
        <w:rPr>
          <w:rFonts w:eastAsia="Times New Roman"/>
          <w:szCs w:val="24"/>
          <w:lang w:val="id-ID"/>
        </w:rPr>
        <w:t>(0,</w:t>
      </w:r>
      <w:r w:rsidRPr="00977531">
        <w:rPr>
          <w:rFonts w:eastAsia="Times New Roman"/>
          <w:spacing w:val="1"/>
          <w:szCs w:val="24"/>
          <w:lang w:val="id-ID"/>
        </w:rPr>
        <w:t>0</w:t>
      </w:r>
      <w:r w:rsidRPr="00977531">
        <w:rPr>
          <w:rFonts w:eastAsia="Times New Roman"/>
          <w:szCs w:val="24"/>
          <w:lang w:val="id-ID"/>
        </w:rPr>
        <w:t>) dan</w:t>
      </w:r>
      <w:r w:rsidRPr="00977531">
        <w:rPr>
          <w:rFonts w:eastAsia="Times New Roman"/>
          <w:spacing w:val="1"/>
          <w:szCs w:val="24"/>
          <w:lang w:val="id-ID"/>
        </w:rPr>
        <w:t xml:space="preserve"> </w:t>
      </w:r>
      <w:r w:rsidRPr="00977531">
        <w:rPr>
          <w:rFonts w:eastAsia="Times New Roman"/>
          <w:szCs w:val="24"/>
          <w:lang w:val="id-ID"/>
        </w:rPr>
        <w:t>(0,1) dicek</w:t>
      </w:r>
      <w:r w:rsidRPr="00977531">
        <w:rPr>
          <w:rFonts w:eastAsia="Times New Roman"/>
          <w:spacing w:val="1"/>
          <w:szCs w:val="24"/>
          <w:lang w:val="id-ID"/>
        </w:rPr>
        <w:t xml:space="preserve"> </w:t>
      </w:r>
      <w:r w:rsidRPr="00977531">
        <w:rPr>
          <w:rFonts w:eastAsia="Times New Roman"/>
          <w:szCs w:val="24"/>
          <w:lang w:val="id-ID"/>
        </w:rPr>
        <w:t>se</w:t>
      </w:r>
      <w:r w:rsidRPr="00977531">
        <w:rPr>
          <w:rFonts w:eastAsia="Times New Roman"/>
          <w:spacing w:val="2"/>
          <w:szCs w:val="24"/>
          <w:lang w:val="id-ID"/>
        </w:rPr>
        <w:t>b</w:t>
      </w:r>
      <w:r w:rsidRPr="00977531">
        <w:rPr>
          <w:rFonts w:eastAsia="Times New Roman"/>
          <w:szCs w:val="24"/>
          <w:lang w:val="id-ID"/>
        </w:rPr>
        <w:t>a</w:t>
      </w:r>
      <w:r w:rsidRPr="00977531">
        <w:rPr>
          <w:rFonts w:eastAsia="Times New Roman"/>
          <w:spacing w:val="5"/>
          <w:szCs w:val="24"/>
          <w:lang w:val="id-ID"/>
        </w:rPr>
        <w:t>n</w:t>
      </w:r>
      <w:r w:rsidRPr="00977531">
        <w:rPr>
          <w:rFonts w:eastAsia="Times New Roman"/>
          <w:spacing w:val="-2"/>
          <w:szCs w:val="24"/>
          <w:lang w:val="id-ID"/>
        </w:rPr>
        <w:t>y</w:t>
      </w:r>
      <w:r w:rsidRPr="00977531">
        <w:rPr>
          <w:rFonts w:eastAsia="Times New Roman"/>
          <w:szCs w:val="24"/>
          <w:lang w:val="id-ID"/>
        </w:rPr>
        <w:t>ak</w:t>
      </w:r>
      <w:r w:rsidRPr="00977531">
        <w:rPr>
          <w:rFonts w:eastAsia="Times New Roman"/>
          <w:spacing w:val="1"/>
          <w:szCs w:val="24"/>
          <w:lang w:val="id-ID"/>
        </w:rPr>
        <w:t xml:space="preserve"> </w:t>
      </w:r>
      <w:r w:rsidRPr="00977531">
        <w:rPr>
          <w:rFonts w:eastAsia="Times New Roman"/>
          <w:szCs w:val="24"/>
          <w:lang w:val="id-ID"/>
        </w:rPr>
        <w:t>dua kali</w:t>
      </w:r>
      <w:r w:rsidRPr="00977531">
        <w:rPr>
          <w:rFonts w:eastAsia="Times New Roman"/>
          <w:spacing w:val="1"/>
          <w:szCs w:val="24"/>
          <w:lang w:val="id-ID"/>
        </w:rPr>
        <w:t xml:space="preserve"> </w:t>
      </w:r>
      <w:r w:rsidRPr="00977531">
        <w:rPr>
          <w:rFonts w:eastAsia="Times New Roman"/>
          <w:szCs w:val="24"/>
          <w:lang w:val="id-ID"/>
        </w:rPr>
        <w:t>de</w:t>
      </w:r>
      <w:r w:rsidRPr="00977531">
        <w:rPr>
          <w:rFonts w:eastAsia="Times New Roman"/>
          <w:spacing w:val="2"/>
          <w:szCs w:val="24"/>
          <w:lang w:val="id-ID"/>
        </w:rPr>
        <w:t>n</w:t>
      </w:r>
      <w:r w:rsidRPr="00977531">
        <w:rPr>
          <w:rFonts w:eastAsia="Times New Roman"/>
          <w:spacing w:val="-2"/>
          <w:szCs w:val="24"/>
          <w:lang w:val="id-ID"/>
        </w:rPr>
        <w:t>g</w:t>
      </w:r>
      <w:r w:rsidRPr="00977531">
        <w:rPr>
          <w:rFonts w:eastAsia="Times New Roman"/>
          <w:szCs w:val="24"/>
          <w:lang w:val="id-ID"/>
        </w:rPr>
        <w:t>an</w:t>
      </w:r>
      <w:r w:rsidRPr="00977531">
        <w:rPr>
          <w:rFonts w:eastAsia="Times New Roman"/>
          <w:spacing w:val="2"/>
          <w:szCs w:val="24"/>
          <w:lang w:val="id-ID"/>
        </w:rPr>
        <w:t xml:space="preserve"> </w:t>
      </w:r>
      <w:r w:rsidRPr="00977531">
        <w:rPr>
          <w:rFonts w:eastAsia="Times New Roman"/>
          <w:szCs w:val="24"/>
          <w:lang w:val="id-ID"/>
        </w:rPr>
        <w:t>a</w:t>
      </w:r>
      <w:r w:rsidRPr="00977531">
        <w:rPr>
          <w:rFonts w:eastAsia="Times New Roman"/>
          <w:spacing w:val="1"/>
          <w:szCs w:val="24"/>
          <w:lang w:val="id-ID"/>
        </w:rPr>
        <w:t>r</w:t>
      </w:r>
      <w:r w:rsidRPr="00977531">
        <w:rPr>
          <w:rFonts w:eastAsia="Times New Roman"/>
          <w:szCs w:val="24"/>
          <w:lang w:val="id-ID"/>
        </w:rPr>
        <w:t>ah b</w:t>
      </w:r>
      <w:r w:rsidRPr="00977531">
        <w:rPr>
          <w:rFonts w:eastAsia="Times New Roman"/>
          <w:spacing w:val="1"/>
          <w:szCs w:val="24"/>
          <w:lang w:val="id-ID"/>
        </w:rPr>
        <w:t>e</w:t>
      </w:r>
      <w:r w:rsidRPr="00977531">
        <w:rPr>
          <w:rFonts w:eastAsia="Times New Roman"/>
          <w:szCs w:val="24"/>
          <w:lang w:val="id-ID"/>
        </w:rPr>
        <w:t>rl</w:t>
      </w:r>
      <w:r w:rsidRPr="00977531">
        <w:rPr>
          <w:rFonts w:eastAsia="Times New Roman"/>
          <w:spacing w:val="1"/>
          <w:szCs w:val="24"/>
          <w:lang w:val="id-ID"/>
        </w:rPr>
        <w:t>a</w:t>
      </w:r>
      <w:r w:rsidRPr="00977531">
        <w:rPr>
          <w:rFonts w:eastAsia="Times New Roman"/>
          <w:szCs w:val="24"/>
          <w:lang w:val="id-ID"/>
        </w:rPr>
        <w:t xml:space="preserve">wanan. </w:t>
      </w:r>
      <w:r w:rsidRPr="00977531">
        <w:rPr>
          <w:rFonts w:eastAsia="Times New Roman"/>
          <w:spacing w:val="2"/>
          <w:szCs w:val="24"/>
          <w:lang w:val="id-ID"/>
        </w:rPr>
        <w:t>J</w:t>
      </w:r>
      <w:r w:rsidRPr="00977531">
        <w:rPr>
          <w:rFonts w:eastAsia="Times New Roman"/>
          <w:szCs w:val="24"/>
          <w:lang w:val="id-ID"/>
        </w:rPr>
        <w:t>um</w:t>
      </w:r>
      <w:r w:rsidRPr="00977531">
        <w:rPr>
          <w:rFonts w:eastAsia="Times New Roman"/>
          <w:spacing w:val="1"/>
          <w:szCs w:val="24"/>
          <w:lang w:val="id-ID"/>
        </w:rPr>
        <w:t>l</w:t>
      </w:r>
      <w:r w:rsidRPr="00977531">
        <w:rPr>
          <w:rFonts w:eastAsia="Times New Roman"/>
          <w:szCs w:val="24"/>
          <w:lang w:val="id-ID"/>
        </w:rPr>
        <w:t>ah matriks</w:t>
      </w:r>
      <w:r w:rsidRPr="00977531">
        <w:rPr>
          <w:rFonts w:eastAsia="Times New Roman"/>
          <w:spacing w:val="3"/>
          <w:szCs w:val="24"/>
          <w:lang w:val="id-ID"/>
        </w:rPr>
        <w:t xml:space="preserve"> </w:t>
      </w:r>
      <w:proofErr w:type="spellStart"/>
      <w:r w:rsidRPr="00977531">
        <w:rPr>
          <w:rFonts w:eastAsia="Times New Roman"/>
          <w:szCs w:val="24"/>
          <w:lang w:val="id-ID"/>
        </w:rPr>
        <w:t>keteta</w:t>
      </w:r>
      <w:r w:rsidRPr="00977531">
        <w:rPr>
          <w:rFonts w:eastAsia="Times New Roman"/>
          <w:spacing w:val="2"/>
          <w:szCs w:val="24"/>
          <w:lang w:val="id-ID"/>
        </w:rPr>
        <w:t>n</w:t>
      </w:r>
      <w:r w:rsidRPr="00977531">
        <w:rPr>
          <w:rFonts w:eastAsia="Times New Roman"/>
          <w:szCs w:val="24"/>
          <w:lang w:val="id-ID"/>
        </w:rPr>
        <w:t>g</w:t>
      </w:r>
      <w:r w:rsidRPr="00977531">
        <w:rPr>
          <w:rFonts w:eastAsia="Times New Roman"/>
          <w:spacing w:val="-2"/>
          <w:szCs w:val="24"/>
          <w:lang w:val="id-ID"/>
        </w:rPr>
        <w:t>g</w:t>
      </w:r>
      <w:r w:rsidRPr="00977531">
        <w:rPr>
          <w:rFonts w:eastAsia="Times New Roman"/>
          <w:spacing w:val="1"/>
          <w:szCs w:val="24"/>
          <w:lang w:val="id-ID"/>
        </w:rPr>
        <w:t>a</w:t>
      </w:r>
      <w:r w:rsidRPr="00977531">
        <w:rPr>
          <w:rFonts w:eastAsia="Times New Roman"/>
          <w:szCs w:val="24"/>
          <w:lang w:val="id-ID"/>
        </w:rPr>
        <w:t>an</w:t>
      </w:r>
      <w:proofErr w:type="spellEnd"/>
      <w:r w:rsidRPr="00977531">
        <w:rPr>
          <w:rFonts w:eastAsia="Times New Roman"/>
          <w:szCs w:val="24"/>
          <w:lang w:val="id-ID"/>
        </w:rPr>
        <w:t xml:space="preserve"> de</w:t>
      </w:r>
      <w:r w:rsidRPr="00977531">
        <w:rPr>
          <w:rFonts w:eastAsia="Times New Roman"/>
          <w:spacing w:val="2"/>
          <w:szCs w:val="24"/>
          <w:lang w:val="id-ID"/>
        </w:rPr>
        <w:t>n</w:t>
      </w:r>
      <w:r w:rsidRPr="00977531">
        <w:rPr>
          <w:rFonts w:eastAsia="Times New Roman"/>
          <w:szCs w:val="24"/>
          <w:lang w:val="id-ID"/>
        </w:rPr>
        <w:t xml:space="preserve">gan </w:t>
      </w:r>
      <w:r w:rsidRPr="00977531">
        <w:rPr>
          <w:rFonts w:eastAsia="Times New Roman"/>
          <w:spacing w:val="6"/>
          <w:szCs w:val="24"/>
          <w:lang w:val="id-ID"/>
        </w:rPr>
        <w:t>n</w:t>
      </w:r>
      <w:r w:rsidRPr="00977531">
        <w:rPr>
          <w:rFonts w:eastAsia="Times New Roman"/>
          <w:szCs w:val="24"/>
          <w:lang w:val="id-ID"/>
        </w:rPr>
        <w:t>i</w:t>
      </w:r>
      <w:r w:rsidRPr="00977531">
        <w:rPr>
          <w:rFonts w:eastAsia="Times New Roman"/>
          <w:spacing w:val="3"/>
          <w:szCs w:val="24"/>
          <w:lang w:val="id-ID"/>
        </w:rPr>
        <w:t>l</w:t>
      </w:r>
      <w:r w:rsidRPr="00977531">
        <w:rPr>
          <w:rFonts w:eastAsia="Times New Roman"/>
          <w:szCs w:val="24"/>
          <w:lang w:val="id-ID"/>
        </w:rPr>
        <w:t>ai (0,0) di</w:t>
      </w:r>
      <w:r w:rsidRPr="00977531">
        <w:rPr>
          <w:rFonts w:eastAsia="Times New Roman"/>
          <w:spacing w:val="1"/>
          <w:szCs w:val="24"/>
          <w:lang w:val="id-ID"/>
        </w:rPr>
        <w:t>t</w:t>
      </w:r>
      <w:r w:rsidRPr="00977531">
        <w:rPr>
          <w:rFonts w:eastAsia="Times New Roman"/>
          <w:szCs w:val="24"/>
          <w:lang w:val="id-ID"/>
        </w:rPr>
        <w:t>ul</w:t>
      </w:r>
      <w:r w:rsidRPr="00977531">
        <w:rPr>
          <w:rFonts w:eastAsia="Times New Roman"/>
          <w:spacing w:val="1"/>
          <w:szCs w:val="24"/>
          <w:lang w:val="id-ID"/>
        </w:rPr>
        <w:t>i</w:t>
      </w:r>
      <w:r w:rsidRPr="00977531">
        <w:rPr>
          <w:rFonts w:eastAsia="Times New Roman"/>
          <w:szCs w:val="24"/>
          <w:lang w:val="id-ID"/>
        </w:rPr>
        <w:t>s</w:t>
      </w:r>
      <w:r w:rsidRPr="00977531">
        <w:rPr>
          <w:rFonts w:eastAsia="Times New Roman"/>
          <w:spacing w:val="2"/>
          <w:szCs w:val="24"/>
          <w:lang w:val="id-ID"/>
        </w:rPr>
        <w:t xml:space="preserve"> </w:t>
      </w:r>
      <w:r w:rsidRPr="00977531">
        <w:rPr>
          <w:rFonts w:eastAsia="Times New Roman"/>
          <w:szCs w:val="24"/>
          <w:lang w:val="id-ID"/>
        </w:rPr>
        <w:t>pada matriks</w:t>
      </w:r>
      <w:r w:rsidRPr="00977531">
        <w:rPr>
          <w:rFonts w:eastAsia="Times New Roman"/>
          <w:spacing w:val="4"/>
          <w:szCs w:val="24"/>
          <w:lang w:val="id-ID"/>
        </w:rPr>
        <w:t xml:space="preserve"> </w:t>
      </w:r>
      <w:r w:rsidRPr="00977531">
        <w:rPr>
          <w:rFonts w:eastAsia="Times New Roman"/>
          <w:szCs w:val="24"/>
          <w:lang w:val="id-ID"/>
        </w:rPr>
        <w:t>B</w:t>
      </w:r>
      <w:r w:rsidRPr="00977531">
        <w:rPr>
          <w:rFonts w:eastAsia="Times New Roman"/>
          <w:spacing w:val="2"/>
          <w:szCs w:val="24"/>
          <w:lang w:val="id-ID"/>
        </w:rPr>
        <w:t xml:space="preserve"> </w:t>
      </w:r>
      <w:r w:rsidRPr="00977531">
        <w:rPr>
          <w:rFonts w:eastAsia="Times New Roman"/>
          <w:szCs w:val="24"/>
          <w:lang w:val="id-ID"/>
        </w:rPr>
        <w:t>elemen</w:t>
      </w:r>
      <w:r w:rsidRPr="00977531">
        <w:rPr>
          <w:rFonts w:eastAsia="Times New Roman"/>
          <w:spacing w:val="1"/>
          <w:szCs w:val="24"/>
          <w:lang w:val="id-ID"/>
        </w:rPr>
        <w:t xml:space="preserve"> </w:t>
      </w:r>
      <w:r w:rsidRPr="00977531">
        <w:rPr>
          <w:rFonts w:eastAsia="Times New Roman"/>
          <w:szCs w:val="24"/>
          <w:lang w:val="id-ID"/>
        </w:rPr>
        <w:t>(0,</w:t>
      </w:r>
      <w:r w:rsidRPr="00977531">
        <w:rPr>
          <w:rFonts w:eastAsia="Times New Roman"/>
          <w:spacing w:val="1"/>
          <w:szCs w:val="24"/>
          <w:lang w:val="id-ID"/>
        </w:rPr>
        <w:t>0</w:t>
      </w:r>
      <w:r w:rsidRPr="00977531">
        <w:rPr>
          <w:rFonts w:eastAsia="Times New Roman"/>
          <w:szCs w:val="24"/>
          <w:lang w:val="id-ID"/>
        </w:rPr>
        <w:t>).</w:t>
      </w:r>
      <w:r w:rsidRPr="00977531">
        <w:rPr>
          <w:rFonts w:eastAsia="Times New Roman"/>
          <w:spacing w:val="1"/>
          <w:szCs w:val="24"/>
          <w:lang w:val="id-ID"/>
        </w:rPr>
        <w:t xml:space="preserve"> S</w:t>
      </w:r>
      <w:r w:rsidRPr="00977531">
        <w:rPr>
          <w:rFonts w:eastAsia="Times New Roman"/>
          <w:szCs w:val="24"/>
          <w:lang w:val="id-ID"/>
        </w:rPr>
        <w:t>elanjut</w:t>
      </w:r>
      <w:r w:rsidRPr="00977531">
        <w:rPr>
          <w:rFonts w:eastAsia="Times New Roman"/>
          <w:spacing w:val="5"/>
          <w:szCs w:val="24"/>
          <w:lang w:val="id-ID"/>
        </w:rPr>
        <w:t>n</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5"/>
          <w:szCs w:val="24"/>
          <w:lang w:val="id-ID"/>
        </w:rPr>
        <w:t xml:space="preserve"> </w:t>
      </w:r>
      <w:r w:rsidRPr="00977531">
        <w:rPr>
          <w:rFonts w:eastAsia="Times New Roman"/>
          <w:spacing w:val="-2"/>
          <w:szCs w:val="24"/>
          <w:lang w:val="id-ID"/>
        </w:rPr>
        <w:t>g</w:t>
      </w:r>
      <w:r w:rsidRPr="00977531">
        <w:rPr>
          <w:rFonts w:eastAsia="Times New Roman"/>
          <w:szCs w:val="24"/>
          <w:lang w:val="id-ID"/>
        </w:rPr>
        <w:t>e</w:t>
      </w:r>
      <w:r w:rsidRPr="00977531">
        <w:rPr>
          <w:rFonts w:eastAsia="Times New Roman"/>
          <w:spacing w:val="2"/>
          <w:szCs w:val="24"/>
          <w:lang w:val="id-ID"/>
        </w:rPr>
        <w:t>s</w:t>
      </w:r>
      <w:r w:rsidRPr="00977531">
        <w:rPr>
          <w:rFonts w:eastAsia="Times New Roman"/>
          <w:szCs w:val="24"/>
          <w:lang w:val="id-ID"/>
        </w:rPr>
        <w:t>er</w:t>
      </w:r>
      <w:r w:rsidRPr="00977531">
        <w:rPr>
          <w:rFonts w:eastAsia="Times New Roman"/>
          <w:spacing w:val="1"/>
          <w:szCs w:val="24"/>
          <w:lang w:val="id-ID"/>
        </w:rPr>
        <w:t xml:space="preserve"> </w:t>
      </w:r>
      <w:r w:rsidRPr="00977531">
        <w:rPr>
          <w:rFonts w:eastAsia="Times New Roman"/>
          <w:spacing w:val="2"/>
          <w:szCs w:val="24"/>
          <w:lang w:val="id-ID"/>
        </w:rPr>
        <w:t>s</w:t>
      </w:r>
      <w:r w:rsidRPr="00977531">
        <w:rPr>
          <w:rFonts w:eastAsia="Times New Roman"/>
          <w:szCs w:val="24"/>
          <w:lang w:val="id-ID"/>
        </w:rPr>
        <w:t>atu</w:t>
      </w:r>
      <w:r w:rsidRPr="00977531">
        <w:rPr>
          <w:rFonts w:eastAsia="Times New Roman"/>
          <w:spacing w:val="2"/>
          <w:szCs w:val="24"/>
          <w:lang w:val="id-ID"/>
        </w:rPr>
        <w:t xml:space="preserve"> </w:t>
      </w:r>
      <w:r w:rsidRPr="00977531">
        <w:rPr>
          <w:rFonts w:eastAsia="Times New Roman"/>
          <w:szCs w:val="24"/>
          <w:lang w:val="id-ID"/>
        </w:rPr>
        <w:t>blok</w:t>
      </w:r>
      <w:r w:rsidRPr="00977531">
        <w:rPr>
          <w:rFonts w:eastAsia="Times New Roman"/>
          <w:spacing w:val="2"/>
          <w:szCs w:val="24"/>
          <w:lang w:val="id-ID"/>
        </w:rPr>
        <w:t xml:space="preserve"> k</w:t>
      </w:r>
      <w:r w:rsidRPr="00977531">
        <w:rPr>
          <w:rFonts w:eastAsia="Times New Roman"/>
          <w:szCs w:val="24"/>
          <w:lang w:val="id-ID"/>
        </w:rPr>
        <w:t>e ka</w:t>
      </w:r>
      <w:r w:rsidRPr="00977531">
        <w:rPr>
          <w:rFonts w:eastAsia="Times New Roman"/>
          <w:spacing w:val="2"/>
          <w:szCs w:val="24"/>
          <w:lang w:val="id-ID"/>
        </w:rPr>
        <w:t>n</w:t>
      </w:r>
      <w:r w:rsidRPr="00977531">
        <w:rPr>
          <w:rFonts w:eastAsia="Times New Roman"/>
          <w:szCs w:val="24"/>
          <w:lang w:val="id-ID"/>
        </w:rPr>
        <w:t>an</w:t>
      </w:r>
      <w:r w:rsidRPr="00977531">
        <w:rPr>
          <w:rFonts w:eastAsia="Times New Roman"/>
          <w:spacing w:val="4"/>
          <w:szCs w:val="24"/>
          <w:lang w:val="id-ID"/>
        </w:rPr>
        <w:t xml:space="preserve"> </w:t>
      </w:r>
      <w:r w:rsidRPr="00977531">
        <w:rPr>
          <w:rFonts w:eastAsia="Times New Roman"/>
          <w:szCs w:val="24"/>
          <w:lang w:val="id-ID"/>
        </w:rPr>
        <w:t>untuk mengecek</w:t>
      </w:r>
      <w:r w:rsidRPr="00977531">
        <w:rPr>
          <w:rFonts w:eastAsia="Times New Roman"/>
          <w:spacing w:val="43"/>
          <w:szCs w:val="24"/>
          <w:lang w:val="id-ID"/>
        </w:rPr>
        <w:t xml:space="preserve"> </w:t>
      </w:r>
      <w:r w:rsidRPr="00977531">
        <w:rPr>
          <w:rFonts w:eastAsia="Times New Roman"/>
          <w:szCs w:val="24"/>
          <w:lang w:val="id-ID"/>
        </w:rPr>
        <w:t>elemen</w:t>
      </w:r>
      <w:r w:rsidRPr="00977531">
        <w:rPr>
          <w:rFonts w:eastAsia="Times New Roman"/>
          <w:spacing w:val="41"/>
          <w:szCs w:val="24"/>
          <w:lang w:val="id-ID"/>
        </w:rPr>
        <w:t xml:space="preserve"> </w:t>
      </w:r>
      <w:r w:rsidRPr="00977531">
        <w:rPr>
          <w:rFonts w:eastAsia="Times New Roman"/>
          <w:szCs w:val="24"/>
          <w:lang w:val="id-ID"/>
        </w:rPr>
        <w:t>matr</w:t>
      </w:r>
      <w:r w:rsidRPr="00977531">
        <w:rPr>
          <w:rFonts w:eastAsia="Times New Roman"/>
          <w:spacing w:val="3"/>
          <w:szCs w:val="24"/>
          <w:lang w:val="id-ID"/>
        </w:rPr>
        <w:t>i</w:t>
      </w:r>
      <w:r w:rsidRPr="00977531">
        <w:rPr>
          <w:rFonts w:eastAsia="Times New Roman"/>
          <w:szCs w:val="24"/>
          <w:lang w:val="id-ID"/>
        </w:rPr>
        <w:t>ks</w:t>
      </w:r>
      <w:r w:rsidRPr="00977531">
        <w:rPr>
          <w:rFonts w:eastAsia="Times New Roman"/>
          <w:spacing w:val="41"/>
          <w:szCs w:val="24"/>
          <w:lang w:val="id-ID"/>
        </w:rPr>
        <w:t xml:space="preserve"> </w:t>
      </w:r>
      <w:r w:rsidRPr="00977531">
        <w:rPr>
          <w:rFonts w:eastAsia="Times New Roman"/>
          <w:szCs w:val="24"/>
          <w:lang w:val="id-ID"/>
        </w:rPr>
        <w:t>(0,1)</w:t>
      </w:r>
      <w:r w:rsidRPr="00977531">
        <w:rPr>
          <w:rFonts w:eastAsia="Times New Roman"/>
          <w:spacing w:val="39"/>
          <w:szCs w:val="24"/>
          <w:lang w:val="id-ID"/>
        </w:rPr>
        <w:t xml:space="preserve"> </w:t>
      </w:r>
      <w:r w:rsidRPr="00977531">
        <w:rPr>
          <w:rFonts w:eastAsia="Times New Roman"/>
          <w:szCs w:val="24"/>
          <w:lang w:val="id-ID"/>
        </w:rPr>
        <w:t>dan</w:t>
      </w:r>
      <w:r w:rsidRPr="00977531">
        <w:rPr>
          <w:rFonts w:eastAsia="Times New Roman"/>
          <w:spacing w:val="41"/>
          <w:szCs w:val="24"/>
          <w:lang w:val="id-ID"/>
        </w:rPr>
        <w:t xml:space="preserve"> </w:t>
      </w:r>
      <w:r w:rsidRPr="00977531">
        <w:rPr>
          <w:rFonts w:eastAsia="Times New Roman"/>
          <w:szCs w:val="24"/>
          <w:lang w:val="id-ID"/>
        </w:rPr>
        <w:t>(0,2).</w:t>
      </w:r>
      <w:r w:rsidRPr="00977531">
        <w:rPr>
          <w:rFonts w:eastAsia="Times New Roman"/>
          <w:spacing w:val="43"/>
          <w:szCs w:val="24"/>
          <w:lang w:val="id-ID"/>
        </w:rPr>
        <w:t xml:space="preserve"> </w:t>
      </w:r>
      <w:r w:rsidRPr="00977531">
        <w:rPr>
          <w:rFonts w:eastAsia="Times New Roman"/>
          <w:spacing w:val="-3"/>
          <w:szCs w:val="24"/>
          <w:lang w:val="id-ID"/>
        </w:rPr>
        <w:t>L</w:t>
      </w:r>
      <w:r w:rsidRPr="00977531">
        <w:rPr>
          <w:rFonts w:eastAsia="Times New Roman"/>
          <w:spacing w:val="1"/>
          <w:szCs w:val="24"/>
          <w:lang w:val="id-ID"/>
        </w:rPr>
        <w:t>a</w:t>
      </w:r>
      <w:r w:rsidRPr="00977531">
        <w:rPr>
          <w:rFonts w:eastAsia="Times New Roman"/>
          <w:szCs w:val="24"/>
          <w:lang w:val="id-ID"/>
        </w:rPr>
        <w:t>k</w:t>
      </w:r>
      <w:r w:rsidRPr="00977531">
        <w:rPr>
          <w:rFonts w:eastAsia="Times New Roman"/>
          <w:spacing w:val="2"/>
          <w:szCs w:val="24"/>
          <w:lang w:val="id-ID"/>
        </w:rPr>
        <w:t>u</w:t>
      </w:r>
      <w:r w:rsidRPr="00977531">
        <w:rPr>
          <w:rFonts w:eastAsia="Times New Roman"/>
          <w:szCs w:val="24"/>
          <w:lang w:val="id-ID"/>
        </w:rPr>
        <w:t>kan</w:t>
      </w:r>
      <w:r w:rsidRPr="00977531">
        <w:rPr>
          <w:rFonts w:eastAsia="Times New Roman"/>
          <w:spacing w:val="41"/>
          <w:szCs w:val="24"/>
          <w:lang w:val="id-ID"/>
        </w:rPr>
        <w:t xml:space="preserve"> </w:t>
      </w:r>
      <w:r w:rsidRPr="00977531">
        <w:rPr>
          <w:rFonts w:eastAsia="Times New Roman"/>
          <w:szCs w:val="24"/>
          <w:lang w:val="id-ID"/>
        </w:rPr>
        <w:t>pe</w:t>
      </w:r>
      <w:r w:rsidRPr="00977531">
        <w:rPr>
          <w:rFonts w:eastAsia="Times New Roman"/>
          <w:spacing w:val="2"/>
          <w:szCs w:val="24"/>
          <w:lang w:val="id-ID"/>
        </w:rPr>
        <w:t>n</w:t>
      </w:r>
      <w:r w:rsidRPr="00977531">
        <w:rPr>
          <w:rFonts w:eastAsia="Times New Roman"/>
          <w:spacing w:val="-2"/>
          <w:szCs w:val="24"/>
          <w:lang w:val="id-ID"/>
        </w:rPr>
        <w:t>g</w:t>
      </w:r>
      <w:r w:rsidRPr="00977531">
        <w:rPr>
          <w:rFonts w:eastAsia="Times New Roman"/>
          <w:spacing w:val="1"/>
          <w:szCs w:val="24"/>
          <w:lang w:val="id-ID"/>
        </w:rPr>
        <w:t>e</w:t>
      </w:r>
      <w:r w:rsidRPr="00977531">
        <w:rPr>
          <w:rFonts w:eastAsia="Times New Roman"/>
          <w:szCs w:val="24"/>
          <w:lang w:val="id-ID"/>
        </w:rPr>
        <w:t>cekan</w:t>
      </w:r>
      <w:r w:rsidRPr="00977531">
        <w:rPr>
          <w:rFonts w:eastAsia="Times New Roman"/>
          <w:spacing w:val="41"/>
          <w:szCs w:val="24"/>
          <w:lang w:val="id-ID"/>
        </w:rPr>
        <w:t xml:space="preserve"> </w:t>
      </w:r>
      <w:r w:rsidRPr="00977531">
        <w:rPr>
          <w:rFonts w:eastAsia="Times New Roman"/>
          <w:szCs w:val="24"/>
          <w:lang w:val="id-ID"/>
        </w:rPr>
        <w:t>hi</w:t>
      </w:r>
      <w:r w:rsidRPr="00977531">
        <w:rPr>
          <w:rFonts w:eastAsia="Times New Roman"/>
          <w:spacing w:val="3"/>
          <w:szCs w:val="24"/>
          <w:lang w:val="id-ID"/>
        </w:rPr>
        <w:t>n</w:t>
      </w:r>
      <w:r w:rsidRPr="00977531">
        <w:rPr>
          <w:rFonts w:eastAsia="Times New Roman"/>
          <w:szCs w:val="24"/>
          <w:lang w:val="id-ID"/>
        </w:rPr>
        <w:t>g</w:t>
      </w:r>
      <w:r w:rsidRPr="00977531">
        <w:rPr>
          <w:rFonts w:eastAsia="Times New Roman"/>
          <w:spacing w:val="-2"/>
          <w:szCs w:val="24"/>
          <w:lang w:val="id-ID"/>
        </w:rPr>
        <w:t>g</w:t>
      </w:r>
      <w:r w:rsidRPr="00977531">
        <w:rPr>
          <w:rFonts w:eastAsia="Times New Roman"/>
          <w:szCs w:val="24"/>
          <w:lang w:val="id-ID"/>
        </w:rPr>
        <w:t>a</w:t>
      </w:r>
      <w:r w:rsidRPr="00977531">
        <w:rPr>
          <w:rFonts w:eastAsia="Times New Roman"/>
          <w:spacing w:val="42"/>
          <w:szCs w:val="24"/>
          <w:lang w:val="id-ID"/>
        </w:rPr>
        <w:t xml:space="preserve"> </w:t>
      </w:r>
      <w:r w:rsidRPr="00977531">
        <w:rPr>
          <w:rFonts w:eastAsia="Times New Roman"/>
          <w:szCs w:val="24"/>
          <w:lang w:val="id-ID"/>
        </w:rPr>
        <w:t>elemen (0,2) dan</w:t>
      </w:r>
      <w:r w:rsidRPr="00977531">
        <w:rPr>
          <w:rFonts w:eastAsia="Times New Roman"/>
          <w:spacing w:val="4"/>
          <w:szCs w:val="24"/>
          <w:lang w:val="id-ID"/>
        </w:rPr>
        <w:t xml:space="preserve"> </w:t>
      </w:r>
      <w:r w:rsidRPr="00977531">
        <w:rPr>
          <w:rFonts w:eastAsia="Times New Roman"/>
          <w:szCs w:val="24"/>
          <w:lang w:val="id-ID"/>
        </w:rPr>
        <w:t xml:space="preserve">(0,3) </w:t>
      </w:r>
      <w:r w:rsidRPr="00977531">
        <w:rPr>
          <w:rFonts w:eastAsia="Times New Roman"/>
          <w:spacing w:val="2"/>
          <w:szCs w:val="24"/>
          <w:lang w:val="id-ID"/>
        </w:rPr>
        <w:t>k</w:t>
      </w:r>
      <w:r w:rsidRPr="00977531">
        <w:rPr>
          <w:rFonts w:eastAsia="Times New Roman"/>
          <w:szCs w:val="24"/>
          <w:lang w:val="id-ID"/>
        </w:rPr>
        <w:t>emud</w:t>
      </w:r>
      <w:r w:rsidRPr="00977531">
        <w:rPr>
          <w:rFonts w:eastAsia="Times New Roman"/>
          <w:spacing w:val="1"/>
          <w:szCs w:val="24"/>
          <w:lang w:val="id-ID"/>
        </w:rPr>
        <w:t>i</w:t>
      </w:r>
      <w:r w:rsidRPr="00977531">
        <w:rPr>
          <w:rFonts w:eastAsia="Times New Roman"/>
          <w:szCs w:val="24"/>
          <w:lang w:val="id-ID"/>
        </w:rPr>
        <w:t>an</w:t>
      </w:r>
      <w:r w:rsidRPr="00977531">
        <w:rPr>
          <w:rFonts w:eastAsia="Times New Roman"/>
          <w:spacing w:val="4"/>
          <w:szCs w:val="24"/>
          <w:lang w:val="id-ID"/>
        </w:rPr>
        <w:t xml:space="preserve"> </w:t>
      </w:r>
      <w:r w:rsidRPr="00977531">
        <w:rPr>
          <w:rFonts w:eastAsia="Times New Roman"/>
          <w:szCs w:val="24"/>
          <w:lang w:val="id-ID"/>
        </w:rPr>
        <w:t>pindah</w:t>
      </w:r>
      <w:r w:rsidRPr="00977531">
        <w:rPr>
          <w:rFonts w:eastAsia="Times New Roman"/>
          <w:spacing w:val="1"/>
          <w:szCs w:val="24"/>
          <w:lang w:val="id-ID"/>
        </w:rPr>
        <w:t xml:space="preserve"> </w:t>
      </w:r>
      <w:r w:rsidRPr="00977531">
        <w:rPr>
          <w:rFonts w:eastAsia="Times New Roman"/>
          <w:szCs w:val="24"/>
          <w:lang w:val="id-ID"/>
        </w:rPr>
        <w:t>ke</w:t>
      </w:r>
      <w:r w:rsidRPr="00977531">
        <w:rPr>
          <w:rFonts w:eastAsia="Times New Roman"/>
          <w:spacing w:val="1"/>
          <w:szCs w:val="24"/>
          <w:lang w:val="id-ID"/>
        </w:rPr>
        <w:t xml:space="preserve"> </w:t>
      </w:r>
      <w:r w:rsidRPr="00977531">
        <w:rPr>
          <w:rFonts w:eastAsia="Times New Roman"/>
          <w:spacing w:val="2"/>
          <w:szCs w:val="24"/>
          <w:lang w:val="id-ID"/>
        </w:rPr>
        <w:t>b</w:t>
      </w:r>
      <w:r w:rsidRPr="00977531">
        <w:rPr>
          <w:rFonts w:eastAsia="Times New Roman"/>
          <w:szCs w:val="24"/>
          <w:lang w:val="id-ID"/>
        </w:rPr>
        <w:t>aris</w:t>
      </w:r>
      <w:r w:rsidRPr="00977531">
        <w:rPr>
          <w:rFonts w:eastAsia="Times New Roman"/>
          <w:spacing w:val="2"/>
          <w:szCs w:val="24"/>
          <w:lang w:val="id-ID"/>
        </w:rPr>
        <w:t xml:space="preserve"> </w:t>
      </w:r>
      <w:r w:rsidRPr="00977531">
        <w:rPr>
          <w:rFonts w:eastAsia="Times New Roman"/>
          <w:szCs w:val="24"/>
          <w:lang w:val="id-ID"/>
        </w:rPr>
        <w:t>selanju</w:t>
      </w:r>
      <w:r w:rsidRPr="00977531">
        <w:rPr>
          <w:rFonts w:eastAsia="Times New Roman"/>
          <w:spacing w:val="3"/>
          <w:szCs w:val="24"/>
          <w:lang w:val="id-ID"/>
        </w:rPr>
        <w:t>t</w:t>
      </w:r>
      <w:r w:rsidRPr="00977531">
        <w:rPr>
          <w:rFonts w:eastAsia="Times New Roman"/>
          <w:spacing w:val="2"/>
          <w:szCs w:val="24"/>
          <w:lang w:val="id-ID"/>
        </w:rPr>
        <w:t>n</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9"/>
          <w:szCs w:val="24"/>
          <w:lang w:val="id-ID"/>
        </w:rPr>
        <w:t xml:space="preserve"> </w:t>
      </w:r>
      <w:r w:rsidR="009B01FE">
        <w:rPr>
          <w:rFonts w:eastAsia="Times New Roman"/>
          <w:szCs w:val="24"/>
          <w:lang w:val="id-ID"/>
        </w:rPr>
        <w:t xml:space="preserve">Gambar 7 </w:t>
      </w:r>
      <w:r w:rsidRPr="00977531">
        <w:rPr>
          <w:rFonts w:eastAsia="Times New Roman"/>
          <w:szCs w:val="24"/>
          <w:lang w:val="id-ID"/>
        </w:rPr>
        <w:t>men</w:t>
      </w:r>
      <w:r w:rsidRPr="00977531">
        <w:rPr>
          <w:rFonts w:eastAsia="Times New Roman"/>
          <w:spacing w:val="2"/>
          <w:szCs w:val="24"/>
          <w:lang w:val="id-ID"/>
        </w:rPr>
        <w:t>u</w:t>
      </w:r>
      <w:r w:rsidRPr="00977531">
        <w:rPr>
          <w:rFonts w:eastAsia="Times New Roman"/>
          <w:szCs w:val="24"/>
          <w:lang w:val="id-ID"/>
        </w:rPr>
        <w:t>njukkan proses pembentukan ma</w:t>
      </w:r>
      <w:r w:rsidRPr="00977531">
        <w:rPr>
          <w:rFonts w:eastAsia="Times New Roman"/>
          <w:spacing w:val="3"/>
          <w:szCs w:val="24"/>
          <w:lang w:val="id-ID"/>
        </w:rPr>
        <w:t>t</w:t>
      </w:r>
      <w:r w:rsidRPr="00977531">
        <w:rPr>
          <w:rFonts w:eastAsia="Times New Roman"/>
          <w:szCs w:val="24"/>
          <w:lang w:val="id-ID"/>
        </w:rPr>
        <w:t xml:space="preserve">riks </w:t>
      </w:r>
      <w:r w:rsidRPr="00977531">
        <w:rPr>
          <w:rFonts w:eastAsia="Times New Roman"/>
          <w:spacing w:val="2"/>
          <w:szCs w:val="24"/>
          <w:lang w:val="id-ID"/>
        </w:rPr>
        <w:t>G</w:t>
      </w:r>
      <w:r w:rsidRPr="00977531">
        <w:rPr>
          <w:rFonts w:eastAsia="Times New Roman"/>
          <w:spacing w:val="-5"/>
          <w:szCs w:val="24"/>
          <w:lang w:val="id-ID"/>
        </w:rPr>
        <w:t>L</w:t>
      </w:r>
      <w:r w:rsidRPr="00977531">
        <w:rPr>
          <w:rFonts w:eastAsia="Times New Roman"/>
          <w:szCs w:val="24"/>
          <w:lang w:val="id-ID"/>
        </w:rPr>
        <w:t>CM pa</w:t>
      </w:r>
      <w:r w:rsidRPr="00977531">
        <w:rPr>
          <w:rFonts w:eastAsia="Times New Roman"/>
          <w:spacing w:val="2"/>
          <w:szCs w:val="24"/>
          <w:lang w:val="id-ID"/>
        </w:rPr>
        <w:t>d</w:t>
      </w:r>
      <w:r w:rsidRPr="00977531">
        <w:rPr>
          <w:rFonts w:eastAsia="Times New Roman"/>
          <w:szCs w:val="24"/>
          <w:lang w:val="id-ID"/>
        </w:rPr>
        <w:t>a sudut 0º.</w:t>
      </w:r>
    </w:p>
    <w:p w14:paraId="099E0463" w14:textId="77777777" w:rsidR="009B01FE" w:rsidRPr="00977531" w:rsidRDefault="009B01FE" w:rsidP="009B01FE">
      <w:pPr>
        <w:pStyle w:val="BodyText"/>
        <w:ind w:left="709" w:firstLine="0"/>
        <w:rPr>
          <w:i/>
          <w:sz w:val="16"/>
          <w:lang w:val="id-ID" w:eastAsia="en-US"/>
        </w:rPr>
      </w:pPr>
      <w:r w:rsidRPr="00977531">
        <w:rPr>
          <w:noProof/>
          <w:lang w:val="id-ID" w:eastAsia="id-ID"/>
        </w:rPr>
        <w:drawing>
          <wp:inline distT="0" distB="0" distL="0" distR="0" wp14:anchorId="39FE664E" wp14:editId="6FA78DC2">
            <wp:extent cx="2428875" cy="4598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7830" cy="459669"/>
                    </a:xfrm>
                    <a:prstGeom prst="rect">
                      <a:avLst/>
                    </a:prstGeom>
                  </pic:spPr>
                </pic:pic>
              </a:graphicData>
            </a:graphic>
          </wp:inline>
        </w:drawing>
      </w:r>
    </w:p>
    <w:p w14:paraId="35794D7A" w14:textId="5C92F68A" w:rsidR="009B01FE" w:rsidRPr="009B01FE" w:rsidRDefault="009B01FE" w:rsidP="009B01FE">
      <w:pPr>
        <w:pStyle w:val="figurecaption"/>
        <w:ind w:hanging="11"/>
        <w:jc w:val="left"/>
        <w:rPr>
          <w:sz w:val="10"/>
          <w:lang w:val="id-ID"/>
        </w:rPr>
      </w:pPr>
      <w:r w:rsidRPr="00977531">
        <w:rPr>
          <w:lang w:val="id-ID"/>
        </w:rPr>
        <w:t>Pembentukan matriks GLCM sudut 0º</w:t>
      </w:r>
    </w:p>
    <w:p w14:paraId="6404977E" w14:textId="77777777" w:rsidR="003578FD" w:rsidRPr="00977531" w:rsidRDefault="003578FD" w:rsidP="003578FD">
      <w:pPr>
        <w:pStyle w:val="BodyText"/>
        <w:numPr>
          <w:ilvl w:val="1"/>
          <w:numId w:val="32"/>
        </w:numPr>
        <w:ind w:left="709" w:hanging="283"/>
        <w:rPr>
          <w:i/>
          <w:sz w:val="16"/>
          <w:lang w:val="id-ID" w:eastAsia="en-US"/>
        </w:rPr>
      </w:pPr>
      <w:r w:rsidRPr="00977531">
        <w:rPr>
          <w:rFonts w:eastAsia="Times New Roman"/>
          <w:spacing w:val="-3"/>
          <w:szCs w:val="24"/>
          <w:lang w:val="id-ID"/>
        </w:rPr>
        <w:t>I</w:t>
      </w:r>
      <w:r w:rsidRPr="00977531">
        <w:rPr>
          <w:rFonts w:eastAsia="Times New Roman"/>
          <w:szCs w:val="24"/>
          <w:lang w:val="id-ID"/>
        </w:rPr>
        <w:t>t</w:t>
      </w:r>
      <w:r w:rsidRPr="00977531">
        <w:rPr>
          <w:rFonts w:eastAsia="Times New Roman"/>
          <w:spacing w:val="2"/>
          <w:szCs w:val="24"/>
          <w:lang w:val="id-ID"/>
        </w:rPr>
        <w:t>e</w:t>
      </w:r>
      <w:r w:rsidRPr="00977531">
        <w:rPr>
          <w:rFonts w:eastAsia="Times New Roman"/>
          <w:szCs w:val="24"/>
          <w:lang w:val="id-ID"/>
        </w:rPr>
        <w:t>r</w:t>
      </w:r>
      <w:r w:rsidRPr="00977531">
        <w:rPr>
          <w:rFonts w:eastAsia="Times New Roman"/>
          <w:spacing w:val="-2"/>
          <w:szCs w:val="24"/>
          <w:lang w:val="id-ID"/>
        </w:rPr>
        <w:t>a</w:t>
      </w:r>
      <w:r w:rsidRPr="00977531">
        <w:rPr>
          <w:rFonts w:eastAsia="Times New Roman"/>
          <w:szCs w:val="24"/>
          <w:lang w:val="id-ID"/>
        </w:rPr>
        <w:t>si</w:t>
      </w:r>
      <w:r w:rsidRPr="00977531">
        <w:rPr>
          <w:rFonts w:eastAsia="Times New Roman"/>
          <w:spacing w:val="22"/>
          <w:szCs w:val="24"/>
          <w:lang w:val="id-ID"/>
        </w:rPr>
        <w:t xml:space="preserve"> </w:t>
      </w:r>
      <w:r w:rsidRPr="00977531">
        <w:rPr>
          <w:rFonts w:eastAsia="Times New Roman"/>
          <w:szCs w:val="24"/>
          <w:lang w:val="id-ID"/>
        </w:rPr>
        <w:t>se</w:t>
      </w:r>
      <w:r w:rsidRPr="00977531">
        <w:rPr>
          <w:rFonts w:eastAsia="Times New Roman"/>
          <w:spacing w:val="3"/>
          <w:szCs w:val="24"/>
          <w:lang w:val="id-ID"/>
        </w:rPr>
        <w:t>l</w:t>
      </w:r>
      <w:r w:rsidRPr="00977531">
        <w:rPr>
          <w:rFonts w:eastAsia="Times New Roman"/>
          <w:szCs w:val="24"/>
          <w:lang w:val="id-ID"/>
        </w:rPr>
        <w:t>anju</w:t>
      </w:r>
      <w:r w:rsidRPr="00977531">
        <w:rPr>
          <w:rFonts w:eastAsia="Times New Roman"/>
          <w:spacing w:val="1"/>
          <w:szCs w:val="24"/>
          <w:lang w:val="id-ID"/>
        </w:rPr>
        <w:t>t</w:t>
      </w:r>
      <w:r w:rsidRPr="00977531">
        <w:rPr>
          <w:rFonts w:eastAsia="Times New Roman"/>
          <w:spacing w:val="2"/>
          <w:szCs w:val="24"/>
          <w:lang w:val="id-ID"/>
        </w:rPr>
        <w:t>n</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23"/>
          <w:szCs w:val="24"/>
          <w:lang w:val="id-ID"/>
        </w:rPr>
        <w:t xml:space="preserve"> </w:t>
      </w:r>
      <w:r w:rsidRPr="00977531">
        <w:rPr>
          <w:rFonts w:eastAsia="Times New Roman"/>
          <w:szCs w:val="24"/>
          <w:lang w:val="id-ID"/>
        </w:rPr>
        <w:t>di</w:t>
      </w:r>
      <w:r w:rsidRPr="00977531">
        <w:rPr>
          <w:rFonts w:eastAsia="Times New Roman"/>
          <w:spacing w:val="1"/>
          <w:szCs w:val="24"/>
          <w:lang w:val="id-ID"/>
        </w:rPr>
        <w:t>l</w:t>
      </w:r>
      <w:r w:rsidRPr="00977531">
        <w:rPr>
          <w:rFonts w:eastAsia="Times New Roman"/>
          <w:szCs w:val="24"/>
          <w:lang w:val="id-ID"/>
        </w:rPr>
        <w:t>a</w:t>
      </w:r>
      <w:r w:rsidRPr="00977531">
        <w:rPr>
          <w:rFonts w:eastAsia="Times New Roman"/>
          <w:spacing w:val="2"/>
          <w:szCs w:val="24"/>
          <w:lang w:val="id-ID"/>
        </w:rPr>
        <w:t>k</w:t>
      </w:r>
      <w:r w:rsidRPr="00977531">
        <w:rPr>
          <w:rFonts w:eastAsia="Times New Roman"/>
          <w:szCs w:val="24"/>
          <w:lang w:val="id-ID"/>
        </w:rPr>
        <w:t>ukan</w:t>
      </w:r>
      <w:r w:rsidRPr="00977531">
        <w:rPr>
          <w:rFonts w:eastAsia="Times New Roman"/>
          <w:spacing w:val="21"/>
          <w:szCs w:val="24"/>
          <w:lang w:val="id-ID"/>
        </w:rPr>
        <w:t xml:space="preserve"> </w:t>
      </w:r>
      <w:r w:rsidRPr="00977531">
        <w:rPr>
          <w:rFonts w:eastAsia="Times New Roman"/>
          <w:szCs w:val="24"/>
          <w:lang w:val="id-ID"/>
        </w:rPr>
        <w:t>untuk</w:t>
      </w:r>
      <w:r w:rsidRPr="00977531">
        <w:rPr>
          <w:rFonts w:eastAsia="Times New Roman"/>
          <w:spacing w:val="22"/>
          <w:szCs w:val="24"/>
          <w:lang w:val="id-ID"/>
        </w:rPr>
        <w:t xml:space="preserve"> </w:t>
      </w:r>
      <w:r w:rsidRPr="00977531">
        <w:rPr>
          <w:rFonts w:eastAsia="Times New Roman"/>
          <w:szCs w:val="24"/>
          <w:lang w:val="id-ID"/>
        </w:rPr>
        <w:t>me</w:t>
      </w:r>
      <w:r w:rsidRPr="00977531">
        <w:rPr>
          <w:rFonts w:eastAsia="Times New Roman"/>
          <w:spacing w:val="2"/>
          <w:szCs w:val="24"/>
          <w:lang w:val="id-ID"/>
        </w:rPr>
        <w:t>n</w:t>
      </w:r>
      <w:r w:rsidRPr="00977531">
        <w:rPr>
          <w:rFonts w:eastAsia="Times New Roman"/>
          <w:spacing w:val="-2"/>
          <w:szCs w:val="24"/>
          <w:lang w:val="id-ID"/>
        </w:rPr>
        <w:t>g</w:t>
      </w:r>
      <w:r w:rsidRPr="00977531">
        <w:rPr>
          <w:rFonts w:eastAsia="Times New Roman"/>
          <w:spacing w:val="1"/>
          <w:szCs w:val="24"/>
          <w:lang w:val="id-ID"/>
        </w:rPr>
        <w:t>e</w:t>
      </w:r>
      <w:r w:rsidRPr="00977531">
        <w:rPr>
          <w:rFonts w:eastAsia="Times New Roman"/>
          <w:szCs w:val="24"/>
          <w:lang w:val="id-ID"/>
        </w:rPr>
        <w:t>cek</w:t>
      </w:r>
      <w:r w:rsidRPr="00977531">
        <w:rPr>
          <w:rFonts w:eastAsia="Times New Roman"/>
          <w:spacing w:val="21"/>
          <w:szCs w:val="24"/>
          <w:lang w:val="id-ID"/>
        </w:rPr>
        <w:t xml:space="preserve"> </w:t>
      </w:r>
      <w:r w:rsidRPr="00977531">
        <w:rPr>
          <w:rFonts w:eastAsia="Times New Roman"/>
          <w:szCs w:val="24"/>
          <w:lang w:val="id-ID"/>
        </w:rPr>
        <w:t>j</w:t>
      </w:r>
      <w:r w:rsidRPr="00977531">
        <w:rPr>
          <w:rFonts w:eastAsia="Times New Roman"/>
          <w:spacing w:val="3"/>
          <w:szCs w:val="24"/>
          <w:lang w:val="id-ID"/>
        </w:rPr>
        <w:t>u</w:t>
      </w:r>
      <w:r w:rsidRPr="00977531">
        <w:rPr>
          <w:rFonts w:eastAsia="Times New Roman"/>
          <w:szCs w:val="24"/>
          <w:lang w:val="id-ID"/>
        </w:rPr>
        <w:t>m</w:t>
      </w:r>
      <w:r w:rsidRPr="00977531">
        <w:rPr>
          <w:rFonts w:eastAsia="Times New Roman"/>
          <w:spacing w:val="1"/>
          <w:szCs w:val="24"/>
          <w:lang w:val="id-ID"/>
        </w:rPr>
        <w:t>l</w:t>
      </w:r>
      <w:r w:rsidRPr="00977531">
        <w:rPr>
          <w:rFonts w:eastAsia="Times New Roman"/>
          <w:szCs w:val="24"/>
          <w:lang w:val="id-ID"/>
        </w:rPr>
        <w:t>ah</w:t>
      </w:r>
      <w:r w:rsidRPr="00977531">
        <w:rPr>
          <w:rFonts w:eastAsia="Times New Roman"/>
          <w:spacing w:val="21"/>
          <w:szCs w:val="24"/>
          <w:lang w:val="id-ID"/>
        </w:rPr>
        <w:t xml:space="preserve"> </w:t>
      </w:r>
      <w:r w:rsidRPr="00977531">
        <w:rPr>
          <w:rFonts w:eastAsia="Times New Roman"/>
          <w:szCs w:val="24"/>
          <w:lang w:val="id-ID"/>
        </w:rPr>
        <w:t>matriks</w:t>
      </w:r>
      <w:r w:rsidRPr="00977531">
        <w:rPr>
          <w:rFonts w:eastAsia="Times New Roman"/>
          <w:spacing w:val="22"/>
          <w:szCs w:val="24"/>
          <w:lang w:val="id-ID"/>
        </w:rPr>
        <w:t xml:space="preserve"> </w:t>
      </w:r>
      <w:proofErr w:type="spellStart"/>
      <w:r w:rsidRPr="00977531">
        <w:rPr>
          <w:rFonts w:eastAsia="Times New Roman"/>
          <w:szCs w:val="24"/>
          <w:lang w:val="id-ID"/>
        </w:rPr>
        <w:t>keteta</w:t>
      </w:r>
      <w:r w:rsidRPr="00977531">
        <w:rPr>
          <w:rFonts w:eastAsia="Times New Roman"/>
          <w:spacing w:val="2"/>
          <w:szCs w:val="24"/>
          <w:lang w:val="id-ID"/>
        </w:rPr>
        <w:t>n</w:t>
      </w:r>
      <w:r w:rsidRPr="00977531">
        <w:rPr>
          <w:rFonts w:eastAsia="Times New Roman"/>
          <w:szCs w:val="24"/>
          <w:lang w:val="id-ID"/>
        </w:rPr>
        <w:t>gg</w:t>
      </w:r>
      <w:r w:rsidRPr="00977531">
        <w:rPr>
          <w:rFonts w:eastAsia="Times New Roman"/>
          <w:spacing w:val="1"/>
          <w:szCs w:val="24"/>
          <w:lang w:val="id-ID"/>
        </w:rPr>
        <w:t>a</w:t>
      </w:r>
      <w:r w:rsidRPr="00977531">
        <w:rPr>
          <w:rFonts w:eastAsia="Times New Roman"/>
          <w:szCs w:val="24"/>
          <w:lang w:val="id-ID"/>
        </w:rPr>
        <w:t>an</w:t>
      </w:r>
      <w:proofErr w:type="spellEnd"/>
      <w:r w:rsidRPr="00977531">
        <w:rPr>
          <w:rFonts w:eastAsia="Times New Roman"/>
          <w:spacing w:val="26"/>
          <w:szCs w:val="24"/>
          <w:lang w:val="id-ID"/>
        </w:rPr>
        <w:t xml:space="preserve"> </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2"/>
          <w:szCs w:val="24"/>
          <w:lang w:val="id-ID"/>
        </w:rPr>
        <w:t>n</w:t>
      </w:r>
      <w:r w:rsidRPr="00977531">
        <w:rPr>
          <w:rFonts w:eastAsia="Times New Roman"/>
          <w:szCs w:val="24"/>
          <w:lang w:val="id-ID"/>
        </w:rPr>
        <w:t>g bernilai</w:t>
      </w:r>
      <w:r w:rsidRPr="00977531">
        <w:rPr>
          <w:rFonts w:eastAsia="Times New Roman"/>
          <w:spacing w:val="2"/>
          <w:szCs w:val="24"/>
          <w:lang w:val="id-ID"/>
        </w:rPr>
        <w:t xml:space="preserve"> </w:t>
      </w:r>
      <w:r w:rsidRPr="00977531">
        <w:rPr>
          <w:rFonts w:eastAsia="Times New Roman"/>
          <w:szCs w:val="24"/>
          <w:lang w:val="id-ID"/>
        </w:rPr>
        <w:t>(0,1) untuk</w:t>
      </w:r>
      <w:r w:rsidRPr="00977531">
        <w:rPr>
          <w:rFonts w:eastAsia="Times New Roman"/>
          <w:spacing w:val="2"/>
          <w:szCs w:val="24"/>
          <w:lang w:val="id-ID"/>
        </w:rPr>
        <w:t xml:space="preserve"> </w:t>
      </w:r>
      <w:r w:rsidRPr="00977531">
        <w:rPr>
          <w:rFonts w:eastAsia="Times New Roman"/>
          <w:szCs w:val="24"/>
          <w:lang w:val="id-ID"/>
        </w:rPr>
        <w:t>di</w:t>
      </w:r>
      <w:r w:rsidRPr="00977531">
        <w:rPr>
          <w:rFonts w:eastAsia="Times New Roman"/>
          <w:spacing w:val="1"/>
          <w:szCs w:val="24"/>
          <w:lang w:val="id-ID"/>
        </w:rPr>
        <w:t>i</w:t>
      </w:r>
      <w:r w:rsidRPr="00977531">
        <w:rPr>
          <w:rFonts w:eastAsia="Times New Roman"/>
          <w:szCs w:val="24"/>
          <w:lang w:val="id-ID"/>
        </w:rPr>
        <w:t>si</w:t>
      </w:r>
      <w:r w:rsidRPr="00977531">
        <w:rPr>
          <w:rFonts w:eastAsia="Times New Roman"/>
          <w:spacing w:val="2"/>
          <w:szCs w:val="24"/>
          <w:lang w:val="id-ID"/>
        </w:rPr>
        <w:t xml:space="preserve"> </w:t>
      </w:r>
      <w:r w:rsidRPr="00977531">
        <w:rPr>
          <w:rFonts w:eastAsia="Times New Roman"/>
          <w:szCs w:val="24"/>
          <w:lang w:val="id-ID"/>
        </w:rPr>
        <w:t>pada</w:t>
      </w:r>
      <w:r w:rsidRPr="00977531">
        <w:rPr>
          <w:rFonts w:eastAsia="Times New Roman"/>
          <w:spacing w:val="1"/>
          <w:szCs w:val="24"/>
          <w:lang w:val="id-ID"/>
        </w:rPr>
        <w:t xml:space="preserve"> </w:t>
      </w:r>
      <w:r w:rsidRPr="00977531">
        <w:rPr>
          <w:rFonts w:eastAsia="Times New Roman"/>
          <w:szCs w:val="24"/>
          <w:lang w:val="id-ID"/>
        </w:rPr>
        <w:t>matriks</w:t>
      </w:r>
      <w:r w:rsidRPr="00977531">
        <w:rPr>
          <w:rFonts w:eastAsia="Times New Roman"/>
          <w:spacing w:val="2"/>
          <w:szCs w:val="24"/>
          <w:lang w:val="id-ID"/>
        </w:rPr>
        <w:t xml:space="preserve"> </w:t>
      </w:r>
      <w:r w:rsidRPr="00977531">
        <w:rPr>
          <w:rFonts w:eastAsia="Times New Roman"/>
          <w:szCs w:val="24"/>
          <w:lang w:val="id-ID"/>
        </w:rPr>
        <w:t>B elemen</w:t>
      </w:r>
      <w:r w:rsidRPr="00977531">
        <w:rPr>
          <w:rFonts w:eastAsia="Times New Roman"/>
          <w:spacing w:val="4"/>
          <w:szCs w:val="24"/>
          <w:lang w:val="id-ID"/>
        </w:rPr>
        <w:t xml:space="preserve"> </w:t>
      </w:r>
      <w:r w:rsidRPr="00977531">
        <w:rPr>
          <w:rFonts w:eastAsia="Times New Roman"/>
          <w:szCs w:val="24"/>
          <w:lang w:val="id-ID"/>
        </w:rPr>
        <w:t>(0,1),</w:t>
      </w:r>
      <w:r w:rsidRPr="00977531">
        <w:rPr>
          <w:rFonts w:eastAsia="Times New Roman"/>
          <w:spacing w:val="2"/>
          <w:szCs w:val="24"/>
          <w:lang w:val="id-ID"/>
        </w:rPr>
        <w:t xml:space="preserve"> </w:t>
      </w:r>
      <w:r w:rsidRPr="00977531">
        <w:rPr>
          <w:rFonts w:eastAsia="Times New Roman"/>
          <w:szCs w:val="24"/>
          <w:lang w:val="id-ID"/>
        </w:rPr>
        <w:t>b</w:t>
      </w:r>
      <w:r w:rsidRPr="00977531">
        <w:rPr>
          <w:rFonts w:eastAsia="Times New Roman"/>
          <w:spacing w:val="1"/>
          <w:szCs w:val="24"/>
          <w:lang w:val="id-ID"/>
        </w:rPr>
        <w:t>e</w:t>
      </w:r>
      <w:r w:rsidRPr="00977531">
        <w:rPr>
          <w:rFonts w:eastAsia="Times New Roman"/>
          <w:spacing w:val="-2"/>
          <w:szCs w:val="24"/>
          <w:lang w:val="id-ID"/>
        </w:rPr>
        <w:t>g</w:t>
      </w:r>
      <w:r w:rsidRPr="00977531">
        <w:rPr>
          <w:rFonts w:eastAsia="Times New Roman"/>
          <w:szCs w:val="24"/>
          <w:lang w:val="id-ID"/>
        </w:rPr>
        <w:t>i</w:t>
      </w:r>
      <w:r w:rsidRPr="00977531">
        <w:rPr>
          <w:rFonts w:eastAsia="Times New Roman"/>
          <w:spacing w:val="1"/>
          <w:szCs w:val="24"/>
          <w:lang w:val="id-ID"/>
        </w:rPr>
        <w:t>t</w:t>
      </w:r>
      <w:r w:rsidRPr="00977531">
        <w:rPr>
          <w:rFonts w:eastAsia="Times New Roman"/>
          <w:szCs w:val="24"/>
          <w:lang w:val="id-ID"/>
        </w:rPr>
        <w:t>u</w:t>
      </w:r>
      <w:r w:rsidRPr="00977531">
        <w:rPr>
          <w:rFonts w:eastAsia="Times New Roman"/>
          <w:spacing w:val="2"/>
          <w:szCs w:val="24"/>
          <w:lang w:val="id-ID"/>
        </w:rPr>
        <w:t xml:space="preserve"> </w:t>
      </w:r>
      <w:r w:rsidRPr="00977531">
        <w:rPr>
          <w:rFonts w:eastAsia="Times New Roman"/>
          <w:szCs w:val="24"/>
          <w:lang w:val="id-ID"/>
        </w:rPr>
        <w:t>seterus</w:t>
      </w:r>
      <w:r w:rsidRPr="00977531">
        <w:rPr>
          <w:rFonts w:eastAsia="Times New Roman"/>
          <w:spacing w:val="5"/>
          <w:szCs w:val="24"/>
          <w:lang w:val="id-ID"/>
        </w:rPr>
        <w:t>n</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3"/>
          <w:szCs w:val="24"/>
          <w:lang w:val="id-ID"/>
        </w:rPr>
        <w:t xml:space="preserve"> </w:t>
      </w:r>
      <w:r w:rsidRPr="00977531">
        <w:rPr>
          <w:rFonts w:eastAsia="Times New Roman"/>
          <w:szCs w:val="24"/>
          <w:lang w:val="id-ID"/>
        </w:rPr>
        <w:t>hing</w:t>
      </w:r>
      <w:r w:rsidRPr="00977531">
        <w:rPr>
          <w:rFonts w:eastAsia="Times New Roman"/>
          <w:spacing w:val="-2"/>
          <w:szCs w:val="24"/>
          <w:lang w:val="id-ID"/>
        </w:rPr>
        <w:t>g</w:t>
      </w:r>
      <w:r w:rsidRPr="00977531">
        <w:rPr>
          <w:rFonts w:eastAsia="Times New Roman"/>
          <w:szCs w:val="24"/>
          <w:lang w:val="id-ID"/>
        </w:rPr>
        <w:t>a elemen te</w:t>
      </w:r>
      <w:r w:rsidRPr="00977531">
        <w:rPr>
          <w:rFonts w:eastAsia="Times New Roman"/>
          <w:spacing w:val="1"/>
          <w:szCs w:val="24"/>
          <w:lang w:val="id-ID"/>
        </w:rPr>
        <w:t>r</w:t>
      </w:r>
      <w:r w:rsidRPr="00977531">
        <w:rPr>
          <w:rFonts w:eastAsia="Times New Roman"/>
          <w:szCs w:val="24"/>
          <w:lang w:val="id-ID"/>
        </w:rPr>
        <w:t xml:space="preserve">akhir pada </w:t>
      </w:r>
      <w:r w:rsidRPr="00977531">
        <w:rPr>
          <w:rFonts w:eastAsia="Times New Roman"/>
          <w:spacing w:val="3"/>
          <w:szCs w:val="24"/>
          <w:lang w:val="id-ID"/>
        </w:rPr>
        <w:t>m</w:t>
      </w:r>
      <w:r w:rsidRPr="00977531">
        <w:rPr>
          <w:rFonts w:eastAsia="Times New Roman"/>
          <w:szCs w:val="24"/>
          <w:lang w:val="id-ID"/>
        </w:rPr>
        <w:t>atriks B.</w:t>
      </w:r>
    </w:p>
    <w:p w14:paraId="1F34BABB" w14:textId="69DA48A0" w:rsidR="003578FD" w:rsidRPr="00977531" w:rsidRDefault="003578FD" w:rsidP="003578FD">
      <w:pPr>
        <w:pStyle w:val="BodyText"/>
        <w:numPr>
          <w:ilvl w:val="1"/>
          <w:numId w:val="32"/>
        </w:numPr>
        <w:ind w:left="709" w:hanging="283"/>
        <w:rPr>
          <w:i/>
          <w:sz w:val="16"/>
          <w:lang w:val="id-ID" w:eastAsia="en-US"/>
        </w:rPr>
      </w:pPr>
      <w:r w:rsidRPr="00977531">
        <w:rPr>
          <w:rFonts w:eastAsia="Times New Roman"/>
          <w:szCs w:val="24"/>
          <w:lang w:val="id-ID"/>
        </w:rPr>
        <w:t>Hal</w:t>
      </w:r>
      <w:r w:rsidRPr="00977531">
        <w:rPr>
          <w:rFonts w:eastAsia="Times New Roman"/>
          <w:spacing w:val="-7"/>
          <w:szCs w:val="24"/>
          <w:lang w:val="id-ID"/>
        </w:rPr>
        <w:t xml:space="preserve"> </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2"/>
          <w:szCs w:val="24"/>
          <w:lang w:val="id-ID"/>
        </w:rPr>
        <w:t>n</w:t>
      </w:r>
      <w:r w:rsidRPr="00977531">
        <w:rPr>
          <w:rFonts w:eastAsia="Times New Roman"/>
          <w:szCs w:val="24"/>
          <w:lang w:val="id-ID"/>
        </w:rPr>
        <w:t>g</w:t>
      </w:r>
      <w:r w:rsidRPr="00977531">
        <w:rPr>
          <w:rFonts w:eastAsia="Times New Roman"/>
          <w:spacing w:val="-14"/>
          <w:szCs w:val="24"/>
          <w:lang w:val="id-ID"/>
        </w:rPr>
        <w:t xml:space="preserve"> </w:t>
      </w:r>
      <w:r w:rsidRPr="00977531">
        <w:rPr>
          <w:rFonts w:eastAsia="Times New Roman"/>
          <w:spacing w:val="2"/>
          <w:szCs w:val="24"/>
          <w:lang w:val="id-ID"/>
        </w:rPr>
        <w:t>s</w:t>
      </w:r>
      <w:r w:rsidRPr="00977531">
        <w:rPr>
          <w:rFonts w:eastAsia="Times New Roman"/>
          <w:szCs w:val="24"/>
          <w:lang w:val="id-ID"/>
        </w:rPr>
        <w:t>ama</w:t>
      </w:r>
      <w:r w:rsidRPr="00977531">
        <w:rPr>
          <w:rFonts w:eastAsia="Times New Roman"/>
          <w:spacing w:val="-12"/>
          <w:szCs w:val="24"/>
          <w:lang w:val="id-ID"/>
        </w:rPr>
        <w:t xml:space="preserve"> </w:t>
      </w:r>
      <w:r w:rsidRPr="00977531">
        <w:rPr>
          <w:rFonts w:eastAsia="Times New Roman"/>
          <w:szCs w:val="24"/>
          <w:lang w:val="id-ID"/>
        </w:rPr>
        <w:t>di</w:t>
      </w:r>
      <w:r w:rsidRPr="00977531">
        <w:rPr>
          <w:rFonts w:eastAsia="Times New Roman"/>
          <w:spacing w:val="1"/>
          <w:szCs w:val="24"/>
          <w:lang w:val="id-ID"/>
        </w:rPr>
        <w:t>l</w:t>
      </w:r>
      <w:r w:rsidRPr="00977531">
        <w:rPr>
          <w:rFonts w:eastAsia="Times New Roman"/>
          <w:szCs w:val="24"/>
          <w:lang w:val="id-ID"/>
        </w:rPr>
        <w:t>akukan</w:t>
      </w:r>
      <w:r w:rsidRPr="00977531">
        <w:rPr>
          <w:rFonts w:eastAsia="Times New Roman"/>
          <w:spacing w:val="-10"/>
          <w:szCs w:val="24"/>
          <w:lang w:val="id-ID"/>
        </w:rPr>
        <w:t xml:space="preserve"> </w:t>
      </w:r>
      <w:r w:rsidRPr="00977531">
        <w:rPr>
          <w:rFonts w:eastAsia="Times New Roman"/>
          <w:szCs w:val="24"/>
          <w:lang w:val="id-ID"/>
        </w:rPr>
        <w:t>untuk</w:t>
      </w:r>
      <w:r w:rsidRPr="00977531">
        <w:rPr>
          <w:rFonts w:eastAsia="Times New Roman"/>
          <w:spacing w:val="-12"/>
          <w:szCs w:val="24"/>
          <w:lang w:val="id-ID"/>
        </w:rPr>
        <w:t xml:space="preserve"> </w:t>
      </w:r>
      <w:r w:rsidRPr="00977531">
        <w:rPr>
          <w:rFonts w:eastAsia="Times New Roman"/>
          <w:szCs w:val="24"/>
          <w:lang w:val="id-ID"/>
        </w:rPr>
        <w:t>membuat</w:t>
      </w:r>
      <w:r w:rsidRPr="00977531">
        <w:rPr>
          <w:rFonts w:eastAsia="Times New Roman"/>
          <w:spacing w:val="-12"/>
          <w:szCs w:val="24"/>
          <w:lang w:val="id-ID"/>
        </w:rPr>
        <w:t xml:space="preserve"> </w:t>
      </w:r>
      <w:r w:rsidRPr="00977531">
        <w:rPr>
          <w:rFonts w:eastAsia="Times New Roman"/>
          <w:szCs w:val="24"/>
          <w:lang w:val="id-ID"/>
        </w:rPr>
        <w:t>matriks</w:t>
      </w:r>
      <w:r w:rsidRPr="00977531">
        <w:rPr>
          <w:rFonts w:eastAsia="Times New Roman"/>
          <w:spacing w:val="-9"/>
          <w:szCs w:val="24"/>
          <w:lang w:val="id-ID"/>
        </w:rPr>
        <w:t xml:space="preserve"> </w:t>
      </w:r>
      <w:r w:rsidRPr="00977531">
        <w:rPr>
          <w:rFonts w:eastAsia="Times New Roman"/>
          <w:spacing w:val="2"/>
          <w:szCs w:val="24"/>
          <w:lang w:val="id-ID"/>
        </w:rPr>
        <w:t>G</w:t>
      </w:r>
      <w:r w:rsidRPr="00977531">
        <w:rPr>
          <w:rFonts w:eastAsia="Times New Roman"/>
          <w:spacing w:val="-5"/>
          <w:szCs w:val="24"/>
          <w:lang w:val="id-ID"/>
        </w:rPr>
        <w:t>L</w:t>
      </w:r>
      <w:r w:rsidRPr="00977531">
        <w:rPr>
          <w:rFonts w:eastAsia="Times New Roman"/>
          <w:szCs w:val="24"/>
          <w:lang w:val="id-ID"/>
        </w:rPr>
        <w:t>CM</w:t>
      </w:r>
      <w:r w:rsidRPr="00977531">
        <w:rPr>
          <w:rFonts w:eastAsia="Times New Roman"/>
          <w:spacing w:val="-12"/>
          <w:szCs w:val="24"/>
          <w:lang w:val="id-ID"/>
        </w:rPr>
        <w:t xml:space="preserve"> </w:t>
      </w:r>
      <w:r w:rsidRPr="00977531">
        <w:rPr>
          <w:rFonts w:eastAsia="Times New Roman"/>
          <w:spacing w:val="2"/>
          <w:szCs w:val="24"/>
          <w:lang w:val="id-ID"/>
        </w:rPr>
        <w:t>d</w:t>
      </w:r>
      <w:r w:rsidRPr="00977531">
        <w:rPr>
          <w:rFonts w:eastAsia="Times New Roman"/>
          <w:szCs w:val="24"/>
          <w:lang w:val="id-ID"/>
        </w:rPr>
        <w:t>e</w:t>
      </w:r>
      <w:r w:rsidRPr="00977531">
        <w:rPr>
          <w:rFonts w:eastAsia="Times New Roman"/>
          <w:spacing w:val="2"/>
          <w:szCs w:val="24"/>
          <w:lang w:val="id-ID"/>
        </w:rPr>
        <w:t>n</w:t>
      </w:r>
      <w:r w:rsidRPr="00977531">
        <w:rPr>
          <w:rFonts w:eastAsia="Times New Roman"/>
          <w:spacing w:val="-2"/>
          <w:szCs w:val="24"/>
          <w:lang w:val="id-ID"/>
        </w:rPr>
        <w:t>g</w:t>
      </w:r>
      <w:r w:rsidRPr="00977531">
        <w:rPr>
          <w:rFonts w:eastAsia="Times New Roman"/>
          <w:szCs w:val="24"/>
          <w:lang w:val="id-ID"/>
        </w:rPr>
        <w:t>an</w:t>
      </w:r>
      <w:r w:rsidRPr="00977531">
        <w:rPr>
          <w:rFonts w:eastAsia="Times New Roman"/>
          <w:spacing w:val="-12"/>
          <w:szCs w:val="24"/>
          <w:lang w:val="id-ID"/>
        </w:rPr>
        <w:t xml:space="preserve"> </w:t>
      </w:r>
      <w:r w:rsidRPr="00977531">
        <w:rPr>
          <w:rFonts w:eastAsia="Times New Roman"/>
          <w:szCs w:val="24"/>
          <w:lang w:val="id-ID"/>
        </w:rPr>
        <w:t>sudut</w:t>
      </w:r>
      <w:r w:rsidRPr="00977531">
        <w:rPr>
          <w:rFonts w:eastAsia="Times New Roman"/>
          <w:spacing w:val="-12"/>
          <w:szCs w:val="24"/>
          <w:lang w:val="id-ID"/>
        </w:rPr>
        <w:t xml:space="preserve"> </w:t>
      </w:r>
      <w:r w:rsidRPr="00977531">
        <w:rPr>
          <w:rFonts w:eastAsia="Times New Roman"/>
          <w:szCs w:val="24"/>
          <w:lang w:val="id-ID"/>
        </w:rPr>
        <w:t>45º,</w:t>
      </w:r>
      <w:r w:rsidRPr="00977531">
        <w:rPr>
          <w:rFonts w:eastAsia="Times New Roman"/>
          <w:spacing w:val="-10"/>
          <w:szCs w:val="24"/>
          <w:lang w:val="id-ID"/>
        </w:rPr>
        <w:t xml:space="preserve"> </w:t>
      </w:r>
      <w:r w:rsidRPr="00977531">
        <w:rPr>
          <w:rFonts w:eastAsia="Times New Roman"/>
          <w:szCs w:val="24"/>
          <w:lang w:val="id-ID"/>
        </w:rPr>
        <w:t>90º</w:t>
      </w:r>
      <w:r w:rsidRPr="00977531">
        <w:rPr>
          <w:rFonts w:eastAsia="Times New Roman"/>
          <w:spacing w:val="-12"/>
          <w:szCs w:val="24"/>
          <w:lang w:val="id-ID"/>
        </w:rPr>
        <w:t xml:space="preserve"> </w:t>
      </w:r>
      <w:r w:rsidRPr="00977531">
        <w:rPr>
          <w:rFonts w:eastAsia="Times New Roman"/>
          <w:szCs w:val="24"/>
          <w:lang w:val="id-ID"/>
        </w:rPr>
        <w:t>dan 135º</w:t>
      </w:r>
      <w:r w:rsidRPr="00977531">
        <w:rPr>
          <w:rFonts w:eastAsia="Times New Roman"/>
          <w:spacing w:val="2"/>
          <w:szCs w:val="24"/>
          <w:lang w:val="id-ID"/>
        </w:rPr>
        <w:t xml:space="preserve"> </w:t>
      </w:r>
      <w:r w:rsidRPr="00977531">
        <w:rPr>
          <w:rFonts w:eastAsia="Times New Roman"/>
          <w:szCs w:val="24"/>
          <w:lang w:val="id-ID"/>
        </w:rPr>
        <w:t>namun</w:t>
      </w:r>
      <w:r w:rsidRPr="00977531">
        <w:rPr>
          <w:rFonts w:eastAsia="Times New Roman"/>
          <w:spacing w:val="3"/>
          <w:szCs w:val="24"/>
          <w:lang w:val="id-ID"/>
        </w:rPr>
        <w:t xml:space="preserve"> </w:t>
      </w:r>
      <w:r w:rsidRPr="00977531">
        <w:rPr>
          <w:rFonts w:eastAsia="Times New Roman"/>
          <w:szCs w:val="24"/>
          <w:lang w:val="id-ID"/>
        </w:rPr>
        <w:t>den</w:t>
      </w:r>
      <w:r w:rsidRPr="00977531">
        <w:rPr>
          <w:rFonts w:eastAsia="Times New Roman"/>
          <w:spacing w:val="-2"/>
          <w:szCs w:val="24"/>
          <w:lang w:val="id-ID"/>
        </w:rPr>
        <w:t>g</w:t>
      </w:r>
      <w:r w:rsidRPr="00977531">
        <w:rPr>
          <w:rFonts w:eastAsia="Times New Roman"/>
          <w:szCs w:val="24"/>
          <w:lang w:val="id-ID"/>
        </w:rPr>
        <w:t>an</w:t>
      </w:r>
      <w:r w:rsidRPr="00977531">
        <w:rPr>
          <w:rFonts w:eastAsia="Times New Roman"/>
          <w:spacing w:val="2"/>
          <w:szCs w:val="24"/>
          <w:lang w:val="id-ID"/>
        </w:rPr>
        <w:t xml:space="preserve"> </w:t>
      </w:r>
      <w:r w:rsidRPr="00977531">
        <w:rPr>
          <w:rFonts w:eastAsia="Times New Roman"/>
          <w:spacing w:val="1"/>
          <w:szCs w:val="24"/>
          <w:lang w:val="id-ID"/>
        </w:rPr>
        <w:t>a</w:t>
      </w:r>
      <w:r w:rsidRPr="00977531">
        <w:rPr>
          <w:rFonts w:eastAsia="Times New Roman"/>
          <w:szCs w:val="24"/>
          <w:lang w:val="id-ID"/>
        </w:rPr>
        <w:t>r</w:t>
      </w:r>
      <w:r w:rsidRPr="00977531">
        <w:rPr>
          <w:rFonts w:eastAsia="Times New Roman"/>
          <w:spacing w:val="-2"/>
          <w:szCs w:val="24"/>
          <w:lang w:val="id-ID"/>
        </w:rPr>
        <w:t>a</w:t>
      </w:r>
      <w:r w:rsidRPr="00977531">
        <w:rPr>
          <w:rFonts w:eastAsia="Times New Roman"/>
          <w:szCs w:val="24"/>
          <w:lang w:val="id-ID"/>
        </w:rPr>
        <w:t>h</w:t>
      </w:r>
      <w:r w:rsidRPr="00977531">
        <w:rPr>
          <w:rFonts w:eastAsia="Times New Roman"/>
          <w:spacing w:val="7"/>
          <w:szCs w:val="24"/>
          <w:lang w:val="id-ID"/>
        </w:rPr>
        <w:t xml:space="preserve"> </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2"/>
          <w:szCs w:val="24"/>
          <w:lang w:val="id-ID"/>
        </w:rPr>
        <w:t>n</w:t>
      </w:r>
      <w:r w:rsidRPr="00977531">
        <w:rPr>
          <w:rFonts w:eastAsia="Times New Roman"/>
          <w:szCs w:val="24"/>
          <w:lang w:val="id-ID"/>
        </w:rPr>
        <w:t>g ber</w:t>
      </w:r>
      <w:r w:rsidRPr="00977531">
        <w:rPr>
          <w:rFonts w:eastAsia="Times New Roman"/>
          <w:spacing w:val="1"/>
          <w:szCs w:val="24"/>
          <w:lang w:val="id-ID"/>
        </w:rPr>
        <w:t>b</w:t>
      </w:r>
      <w:r w:rsidRPr="00977531">
        <w:rPr>
          <w:rFonts w:eastAsia="Times New Roman"/>
          <w:szCs w:val="24"/>
          <w:lang w:val="id-ID"/>
        </w:rPr>
        <w:t>eda.</w:t>
      </w:r>
      <w:r w:rsidRPr="00977531">
        <w:rPr>
          <w:rFonts w:eastAsia="Times New Roman"/>
          <w:spacing w:val="2"/>
          <w:szCs w:val="24"/>
          <w:lang w:val="id-ID"/>
        </w:rPr>
        <w:t xml:space="preserve"> </w:t>
      </w:r>
      <w:r w:rsidRPr="00977531">
        <w:rPr>
          <w:rFonts w:eastAsia="Times New Roman"/>
          <w:szCs w:val="24"/>
          <w:lang w:val="id-ID"/>
        </w:rPr>
        <w:t>Matriks</w:t>
      </w:r>
      <w:r w:rsidRPr="00977531">
        <w:rPr>
          <w:rFonts w:eastAsia="Times New Roman"/>
          <w:spacing w:val="5"/>
          <w:szCs w:val="24"/>
          <w:lang w:val="id-ID"/>
        </w:rPr>
        <w:t xml:space="preserve"> </w:t>
      </w:r>
      <w:r w:rsidRPr="00977531">
        <w:rPr>
          <w:rFonts w:eastAsia="Times New Roman"/>
          <w:spacing w:val="2"/>
          <w:szCs w:val="24"/>
          <w:lang w:val="id-ID"/>
        </w:rPr>
        <w:t>G</w:t>
      </w:r>
      <w:r w:rsidRPr="00977531">
        <w:rPr>
          <w:rFonts w:eastAsia="Times New Roman"/>
          <w:spacing w:val="-5"/>
          <w:szCs w:val="24"/>
          <w:lang w:val="id-ID"/>
        </w:rPr>
        <w:t>L</w:t>
      </w:r>
      <w:r w:rsidRPr="00977531">
        <w:rPr>
          <w:rFonts w:eastAsia="Times New Roman"/>
          <w:szCs w:val="24"/>
          <w:lang w:val="id-ID"/>
        </w:rPr>
        <w:t>CM</w:t>
      </w:r>
      <w:r w:rsidRPr="00977531">
        <w:rPr>
          <w:rFonts w:eastAsia="Times New Roman"/>
          <w:spacing w:val="3"/>
          <w:szCs w:val="24"/>
          <w:lang w:val="id-ID"/>
        </w:rPr>
        <w:t xml:space="preserve"> </w:t>
      </w:r>
      <w:r w:rsidRPr="00977531">
        <w:rPr>
          <w:rFonts w:eastAsia="Times New Roman"/>
          <w:szCs w:val="24"/>
          <w:lang w:val="id-ID"/>
        </w:rPr>
        <w:t>sudut</w:t>
      </w:r>
      <w:r w:rsidRPr="00977531">
        <w:rPr>
          <w:rFonts w:eastAsia="Times New Roman"/>
          <w:spacing w:val="3"/>
          <w:szCs w:val="24"/>
          <w:lang w:val="id-ID"/>
        </w:rPr>
        <w:t xml:space="preserve"> </w:t>
      </w:r>
      <w:r w:rsidRPr="00977531">
        <w:rPr>
          <w:rFonts w:eastAsia="Times New Roman"/>
          <w:szCs w:val="24"/>
          <w:lang w:val="id-ID"/>
        </w:rPr>
        <w:t>45º</w:t>
      </w:r>
      <w:r w:rsidRPr="00977531">
        <w:rPr>
          <w:rFonts w:eastAsia="Times New Roman"/>
          <w:spacing w:val="2"/>
          <w:szCs w:val="24"/>
          <w:lang w:val="id-ID"/>
        </w:rPr>
        <w:t xml:space="preserve"> </w:t>
      </w:r>
      <w:r w:rsidRPr="00977531">
        <w:rPr>
          <w:rFonts w:eastAsia="Times New Roman"/>
          <w:szCs w:val="24"/>
          <w:lang w:val="id-ID"/>
        </w:rPr>
        <w:t>dibuat dengan ar</w:t>
      </w:r>
      <w:r w:rsidRPr="00977531">
        <w:rPr>
          <w:rFonts w:eastAsia="Times New Roman"/>
          <w:spacing w:val="-2"/>
          <w:szCs w:val="24"/>
          <w:lang w:val="id-ID"/>
        </w:rPr>
        <w:t>a</w:t>
      </w:r>
      <w:r w:rsidRPr="00977531">
        <w:rPr>
          <w:rFonts w:eastAsia="Times New Roman"/>
          <w:szCs w:val="24"/>
          <w:lang w:val="id-ID"/>
        </w:rPr>
        <w:t>h</w:t>
      </w:r>
      <w:r w:rsidRPr="00977531">
        <w:rPr>
          <w:rFonts w:eastAsia="Times New Roman"/>
          <w:spacing w:val="1"/>
          <w:szCs w:val="24"/>
          <w:lang w:val="id-ID"/>
        </w:rPr>
        <w:t xml:space="preserve"> </w:t>
      </w:r>
      <w:r w:rsidRPr="00977531">
        <w:rPr>
          <w:rFonts w:eastAsia="Times New Roman"/>
          <w:szCs w:val="24"/>
          <w:lang w:val="id-ID"/>
        </w:rPr>
        <w:t>d</w:t>
      </w:r>
      <w:r w:rsidRPr="00977531">
        <w:rPr>
          <w:rFonts w:eastAsia="Times New Roman"/>
          <w:spacing w:val="3"/>
          <w:szCs w:val="24"/>
          <w:lang w:val="id-ID"/>
        </w:rPr>
        <w:t>i</w:t>
      </w:r>
      <w:r w:rsidRPr="00977531">
        <w:rPr>
          <w:rFonts w:eastAsia="Times New Roman"/>
          <w:spacing w:val="1"/>
          <w:szCs w:val="24"/>
          <w:lang w:val="id-ID"/>
        </w:rPr>
        <w:t>a</w:t>
      </w:r>
      <w:r w:rsidRPr="00977531">
        <w:rPr>
          <w:rFonts w:eastAsia="Times New Roman"/>
          <w:spacing w:val="-2"/>
          <w:szCs w:val="24"/>
          <w:lang w:val="id-ID"/>
        </w:rPr>
        <w:t>g</w:t>
      </w:r>
      <w:r w:rsidRPr="00977531">
        <w:rPr>
          <w:rFonts w:eastAsia="Times New Roman"/>
          <w:szCs w:val="24"/>
          <w:lang w:val="id-ID"/>
        </w:rPr>
        <w:t>ona</w:t>
      </w:r>
      <w:r w:rsidRPr="00977531">
        <w:rPr>
          <w:rFonts w:eastAsia="Times New Roman"/>
          <w:spacing w:val="1"/>
          <w:szCs w:val="24"/>
          <w:lang w:val="id-ID"/>
        </w:rPr>
        <w:t>l</w:t>
      </w:r>
      <w:r w:rsidRPr="00977531">
        <w:rPr>
          <w:rFonts w:eastAsia="Times New Roman"/>
          <w:szCs w:val="24"/>
          <w:lang w:val="id-ID"/>
        </w:rPr>
        <w:t>-</w:t>
      </w:r>
      <w:r w:rsidRPr="00977531">
        <w:rPr>
          <w:rFonts w:eastAsia="Times New Roman"/>
          <w:spacing w:val="2"/>
          <w:szCs w:val="24"/>
          <w:lang w:val="id-ID"/>
        </w:rPr>
        <w:t>k</w:t>
      </w:r>
      <w:r w:rsidRPr="00977531">
        <w:rPr>
          <w:rFonts w:eastAsia="Times New Roman"/>
          <w:szCs w:val="24"/>
          <w:lang w:val="id-ID"/>
        </w:rPr>
        <w:t>anan</w:t>
      </w:r>
      <w:r w:rsidRPr="00977531">
        <w:rPr>
          <w:rFonts w:eastAsia="Times New Roman"/>
          <w:spacing w:val="4"/>
          <w:szCs w:val="24"/>
          <w:lang w:val="id-ID"/>
        </w:rPr>
        <w:t xml:space="preserve"> </w:t>
      </w:r>
      <w:r w:rsidRPr="00977531">
        <w:rPr>
          <w:rFonts w:eastAsia="Times New Roman"/>
          <w:szCs w:val="24"/>
          <w:lang w:val="id-ID"/>
        </w:rPr>
        <w:t>(</w:t>
      </w:r>
      <w:proofErr w:type="spellStart"/>
      <w:r w:rsidRPr="00977531">
        <w:rPr>
          <w:rFonts w:eastAsia="Times New Roman"/>
          <w:i/>
          <w:szCs w:val="24"/>
          <w:lang w:val="id-ID"/>
        </w:rPr>
        <w:t>righ</w:t>
      </w:r>
      <w:r w:rsidRPr="00977531">
        <w:rPr>
          <w:rFonts w:eastAsia="Times New Roman"/>
          <w:i/>
          <w:spacing w:val="1"/>
          <w:szCs w:val="24"/>
          <w:lang w:val="id-ID"/>
        </w:rPr>
        <w:t>t</w:t>
      </w:r>
      <w:proofErr w:type="spellEnd"/>
      <w:r w:rsidRPr="00977531">
        <w:rPr>
          <w:rFonts w:eastAsia="Times New Roman"/>
          <w:i/>
          <w:szCs w:val="24"/>
          <w:lang w:val="id-ID"/>
        </w:rPr>
        <w:t>-diagona</w:t>
      </w:r>
      <w:r w:rsidRPr="00977531">
        <w:rPr>
          <w:rFonts w:eastAsia="Times New Roman"/>
          <w:i/>
          <w:spacing w:val="1"/>
          <w:szCs w:val="24"/>
          <w:lang w:val="id-ID"/>
        </w:rPr>
        <w:t>l</w:t>
      </w:r>
      <w:r w:rsidRPr="00977531">
        <w:rPr>
          <w:rFonts w:eastAsia="Times New Roman"/>
          <w:szCs w:val="24"/>
          <w:lang w:val="id-ID"/>
        </w:rPr>
        <w:t>), sudut</w:t>
      </w:r>
      <w:r w:rsidRPr="00977531">
        <w:rPr>
          <w:rFonts w:eastAsia="Times New Roman"/>
          <w:spacing w:val="2"/>
          <w:szCs w:val="24"/>
          <w:lang w:val="id-ID"/>
        </w:rPr>
        <w:t xml:space="preserve"> </w:t>
      </w:r>
      <w:r w:rsidRPr="00977531">
        <w:rPr>
          <w:rFonts w:eastAsia="Times New Roman"/>
          <w:szCs w:val="24"/>
          <w:lang w:val="id-ID"/>
        </w:rPr>
        <w:t>90º</w:t>
      </w:r>
      <w:r w:rsidRPr="00977531">
        <w:rPr>
          <w:rFonts w:eastAsia="Times New Roman"/>
          <w:spacing w:val="1"/>
          <w:szCs w:val="24"/>
          <w:lang w:val="id-ID"/>
        </w:rPr>
        <w:t xml:space="preserve"> </w:t>
      </w:r>
      <w:r w:rsidRPr="00977531">
        <w:rPr>
          <w:rFonts w:eastAsia="Times New Roman"/>
          <w:spacing w:val="2"/>
          <w:szCs w:val="24"/>
          <w:lang w:val="id-ID"/>
        </w:rPr>
        <w:t>d</w:t>
      </w:r>
      <w:r w:rsidRPr="00977531">
        <w:rPr>
          <w:rFonts w:eastAsia="Times New Roman"/>
          <w:szCs w:val="24"/>
          <w:lang w:val="id-ID"/>
        </w:rPr>
        <w:t>engan</w:t>
      </w:r>
      <w:r w:rsidRPr="00977531">
        <w:rPr>
          <w:rFonts w:eastAsia="Times New Roman"/>
          <w:spacing w:val="4"/>
          <w:szCs w:val="24"/>
          <w:lang w:val="id-ID"/>
        </w:rPr>
        <w:t xml:space="preserve"> </w:t>
      </w:r>
      <w:r w:rsidRPr="00977531">
        <w:rPr>
          <w:rFonts w:eastAsia="Times New Roman"/>
          <w:szCs w:val="24"/>
          <w:lang w:val="id-ID"/>
        </w:rPr>
        <w:t>ar</w:t>
      </w:r>
      <w:r w:rsidRPr="00977531">
        <w:rPr>
          <w:rFonts w:eastAsia="Times New Roman"/>
          <w:spacing w:val="-2"/>
          <w:szCs w:val="24"/>
          <w:lang w:val="id-ID"/>
        </w:rPr>
        <w:t>a</w:t>
      </w:r>
      <w:r w:rsidRPr="00977531">
        <w:rPr>
          <w:rFonts w:eastAsia="Times New Roman"/>
          <w:szCs w:val="24"/>
          <w:lang w:val="id-ID"/>
        </w:rPr>
        <w:t>h</w:t>
      </w:r>
      <w:r w:rsidRPr="00977531">
        <w:rPr>
          <w:rFonts w:eastAsia="Times New Roman"/>
          <w:spacing w:val="3"/>
          <w:szCs w:val="24"/>
          <w:lang w:val="id-ID"/>
        </w:rPr>
        <w:t xml:space="preserve"> </w:t>
      </w:r>
      <w:r w:rsidRPr="00977531">
        <w:rPr>
          <w:rFonts w:eastAsia="Times New Roman"/>
          <w:szCs w:val="24"/>
          <w:lang w:val="id-ID"/>
        </w:rPr>
        <w:t xml:space="preserve">vertikal, </w:t>
      </w:r>
      <w:r w:rsidRPr="00977531">
        <w:rPr>
          <w:rFonts w:eastAsia="Times New Roman"/>
          <w:spacing w:val="18"/>
          <w:szCs w:val="24"/>
          <w:lang w:val="id-ID"/>
        </w:rPr>
        <w:t xml:space="preserve"> </w:t>
      </w:r>
      <w:r w:rsidRPr="00977531">
        <w:rPr>
          <w:rFonts w:eastAsia="Times New Roman"/>
          <w:szCs w:val="24"/>
          <w:lang w:val="id-ID"/>
        </w:rPr>
        <w:t>se</w:t>
      </w:r>
      <w:r w:rsidRPr="00977531">
        <w:rPr>
          <w:rFonts w:eastAsia="Times New Roman"/>
          <w:spacing w:val="2"/>
          <w:szCs w:val="24"/>
          <w:lang w:val="id-ID"/>
        </w:rPr>
        <w:t>d</w:t>
      </w:r>
      <w:r w:rsidRPr="00977531">
        <w:rPr>
          <w:rFonts w:eastAsia="Times New Roman"/>
          <w:szCs w:val="24"/>
          <w:lang w:val="id-ID"/>
        </w:rPr>
        <w:t>an</w:t>
      </w:r>
      <w:r w:rsidRPr="00977531">
        <w:rPr>
          <w:rFonts w:eastAsia="Times New Roman"/>
          <w:spacing w:val="-2"/>
          <w:szCs w:val="24"/>
          <w:lang w:val="id-ID"/>
        </w:rPr>
        <w:t>g</w:t>
      </w:r>
      <w:r w:rsidRPr="00977531">
        <w:rPr>
          <w:rFonts w:eastAsia="Times New Roman"/>
          <w:spacing w:val="2"/>
          <w:szCs w:val="24"/>
          <w:lang w:val="id-ID"/>
        </w:rPr>
        <w:t>k</w:t>
      </w:r>
      <w:r w:rsidRPr="00977531">
        <w:rPr>
          <w:rFonts w:eastAsia="Times New Roman"/>
          <w:szCs w:val="24"/>
          <w:lang w:val="id-ID"/>
        </w:rPr>
        <w:t>an sudut</w:t>
      </w:r>
      <w:r w:rsidRPr="00977531">
        <w:rPr>
          <w:rFonts w:eastAsia="Times New Roman"/>
          <w:spacing w:val="1"/>
          <w:szCs w:val="24"/>
          <w:lang w:val="id-ID"/>
        </w:rPr>
        <w:t xml:space="preserve"> </w:t>
      </w:r>
      <w:r w:rsidRPr="00977531">
        <w:rPr>
          <w:rFonts w:eastAsia="Times New Roman"/>
          <w:szCs w:val="24"/>
          <w:lang w:val="id-ID"/>
        </w:rPr>
        <w:t>135º dibuat de</w:t>
      </w:r>
      <w:r w:rsidRPr="00977531">
        <w:rPr>
          <w:rFonts w:eastAsia="Times New Roman"/>
          <w:spacing w:val="2"/>
          <w:szCs w:val="24"/>
          <w:lang w:val="id-ID"/>
        </w:rPr>
        <w:t>n</w:t>
      </w:r>
      <w:r w:rsidRPr="00977531">
        <w:rPr>
          <w:rFonts w:eastAsia="Times New Roman"/>
          <w:szCs w:val="24"/>
          <w:lang w:val="id-ID"/>
        </w:rPr>
        <w:t>g</w:t>
      </w:r>
      <w:r w:rsidRPr="00977531">
        <w:rPr>
          <w:rFonts w:eastAsia="Times New Roman"/>
          <w:spacing w:val="1"/>
          <w:szCs w:val="24"/>
          <w:lang w:val="id-ID"/>
        </w:rPr>
        <w:t>a</w:t>
      </w:r>
      <w:r w:rsidRPr="00977531">
        <w:rPr>
          <w:rFonts w:eastAsia="Times New Roman"/>
          <w:szCs w:val="24"/>
          <w:lang w:val="id-ID"/>
        </w:rPr>
        <w:t>n ar</w:t>
      </w:r>
      <w:r w:rsidRPr="00977531">
        <w:rPr>
          <w:rFonts w:eastAsia="Times New Roman"/>
          <w:spacing w:val="-2"/>
          <w:szCs w:val="24"/>
          <w:lang w:val="id-ID"/>
        </w:rPr>
        <w:t>a</w:t>
      </w:r>
      <w:r w:rsidRPr="00977531">
        <w:rPr>
          <w:rFonts w:eastAsia="Times New Roman"/>
          <w:szCs w:val="24"/>
          <w:lang w:val="id-ID"/>
        </w:rPr>
        <w:t>h</w:t>
      </w:r>
      <w:r w:rsidRPr="00977531">
        <w:rPr>
          <w:rFonts w:eastAsia="Times New Roman"/>
          <w:spacing w:val="3"/>
          <w:szCs w:val="24"/>
          <w:lang w:val="id-ID"/>
        </w:rPr>
        <w:t xml:space="preserve"> </w:t>
      </w:r>
      <w:r w:rsidRPr="00977531">
        <w:rPr>
          <w:rFonts w:eastAsia="Times New Roman"/>
          <w:szCs w:val="24"/>
          <w:lang w:val="id-ID"/>
        </w:rPr>
        <w:t>di</w:t>
      </w:r>
      <w:r w:rsidRPr="00977531">
        <w:rPr>
          <w:rFonts w:eastAsia="Times New Roman"/>
          <w:spacing w:val="2"/>
          <w:szCs w:val="24"/>
          <w:lang w:val="id-ID"/>
        </w:rPr>
        <w:t>a</w:t>
      </w:r>
      <w:r w:rsidRPr="00977531">
        <w:rPr>
          <w:rFonts w:eastAsia="Times New Roman"/>
          <w:spacing w:val="-2"/>
          <w:szCs w:val="24"/>
          <w:lang w:val="id-ID"/>
        </w:rPr>
        <w:t>g</w:t>
      </w:r>
      <w:r w:rsidRPr="00977531">
        <w:rPr>
          <w:rFonts w:eastAsia="Times New Roman"/>
          <w:szCs w:val="24"/>
          <w:lang w:val="id-ID"/>
        </w:rPr>
        <w:t>ona</w:t>
      </w:r>
      <w:r w:rsidRPr="00977531">
        <w:rPr>
          <w:rFonts w:eastAsia="Times New Roman"/>
          <w:spacing w:val="4"/>
          <w:szCs w:val="24"/>
          <w:lang w:val="id-ID"/>
        </w:rPr>
        <w:t>l</w:t>
      </w:r>
      <w:r w:rsidRPr="00977531">
        <w:rPr>
          <w:rFonts w:eastAsia="Times New Roman"/>
          <w:spacing w:val="2"/>
          <w:szCs w:val="24"/>
          <w:lang w:val="id-ID"/>
        </w:rPr>
        <w:t>-</w:t>
      </w:r>
      <w:r w:rsidRPr="00977531">
        <w:rPr>
          <w:rFonts w:eastAsia="Times New Roman"/>
          <w:szCs w:val="24"/>
          <w:lang w:val="id-ID"/>
        </w:rPr>
        <w:t>kiri</w:t>
      </w:r>
      <w:r w:rsidRPr="00977531">
        <w:rPr>
          <w:rFonts w:eastAsia="Times New Roman"/>
          <w:spacing w:val="1"/>
          <w:szCs w:val="24"/>
          <w:lang w:val="id-ID"/>
        </w:rPr>
        <w:t xml:space="preserve"> </w:t>
      </w:r>
      <w:r w:rsidRPr="00977531">
        <w:rPr>
          <w:rFonts w:eastAsia="Times New Roman"/>
          <w:szCs w:val="24"/>
          <w:lang w:val="id-ID"/>
        </w:rPr>
        <w:t>(</w:t>
      </w:r>
      <w:proofErr w:type="spellStart"/>
      <w:r w:rsidRPr="00977531">
        <w:rPr>
          <w:rFonts w:eastAsia="Times New Roman"/>
          <w:i/>
          <w:szCs w:val="24"/>
          <w:lang w:val="id-ID"/>
        </w:rPr>
        <w:t>lef</w:t>
      </w:r>
      <w:r w:rsidRPr="00977531">
        <w:rPr>
          <w:rFonts w:eastAsia="Times New Roman"/>
          <w:i/>
          <w:spacing w:val="3"/>
          <w:szCs w:val="24"/>
          <w:lang w:val="id-ID"/>
        </w:rPr>
        <w:t>t</w:t>
      </w:r>
      <w:proofErr w:type="spellEnd"/>
      <w:r w:rsidRPr="00977531">
        <w:rPr>
          <w:rFonts w:eastAsia="Times New Roman"/>
          <w:i/>
          <w:szCs w:val="24"/>
          <w:lang w:val="id-ID"/>
        </w:rPr>
        <w:t>-diagona</w:t>
      </w:r>
      <w:r w:rsidRPr="00977531">
        <w:rPr>
          <w:rFonts w:eastAsia="Times New Roman"/>
          <w:i/>
          <w:spacing w:val="1"/>
          <w:szCs w:val="24"/>
          <w:lang w:val="id-ID"/>
        </w:rPr>
        <w:t>l</w:t>
      </w:r>
      <w:r w:rsidRPr="00977531">
        <w:rPr>
          <w:rFonts w:eastAsia="Times New Roman"/>
          <w:szCs w:val="24"/>
          <w:lang w:val="id-ID"/>
        </w:rPr>
        <w:t>) sep</w:t>
      </w:r>
      <w:r w:rsidRPr="00977531">
        <w:rPr>
          <w:rFonts w:eastAsia="Times New Roman"/>
          <w:spacing w:val="1"/>
          <w:szCs w:val="24"/>
          <w:lang w:val="id-ID"/>
        </w:rPr>
        <w:t>e</w:t>
      </w:r>
      <w:r w:rsidRPr="00977531">
        <w:rPr>
          <w:rFonts w:eastAsia="Times New Roman"/>
          <w:szCs w:val="24"/>
          <w:lang w:val="id-ID"/>
        </w:rPr>
        <w:t>r</w:t>
      </w:r>
      <w:r w:rsidRPr="00977531">
        <w:rPr>
          <w:rFonts w:eastAsia="Times New Roman"/>
          <w:spacing w:val="1"/>
          <w:szCs w:val="24"/>
          <w:lang w:val="id-ID"/>
        </w:rPr>
        <w:t>t</w:t>
      </w:r>
      <w:r w:rsidRPr="00977531">
        <w:rPr>
          <w:rFonts w:eastAsia="Times New Roman"/>
          <w:szCs w:val="24"/>
          <w:lang w:val="id-ID"/>
        </w:rPr>
        <w:t>i</w:t>
      </w:r>
      <w:r w:rsidRPr="00977531">
        <w:rPr>
          <w:rFonts w:eastAsia="Times New Roman"/>
          <w:spacing w:val="6"/>
          <w:szCs w:val="24"/>
          <w:lang w:val="id-ID"/>
        </w:rPr>
        <w:t xml:space="preserve"> </w:t>
      </w:r>
      <w:r w:rsidRPr="00977531">
        <w:rPr>
          <w:rFonts w:eastAsia="Times New Roman"/>
          <w:spacing w:val="-5"/>
          <w:szCs w:val="24"/>
          <w:lang w:val="id-ID"/>
        </w:rPr>
        <w:t>y</w:t>
      </w:r>
      <w:r w:rsidRPr="00977531">
        <w:rPr>
          <w:rFonts w:eastAsia="Times New Roman"/>
          <w:szCs w:val="24"/>
          <w:lang w:val="id-ID"/>
        </w:rPr>
        <w:t>a</w:t>
      </w:r>
      <w:r w:rsidRPr="00977531">
        <w:rPr>
          <w:rFonts w:eastAsia="Times New Roman"/>
          <w:spacing w:val="2"/>
          <w:szCs w:val="24"/>
          <w:lang w:val="id-ID"/>
        </w:rPr>
        <w:t>n</w:t>
      </w:r>
      <w:r w:rsidRPr="00977531">
        <w:rPr>
          <w:rFonts w:eastAsia="Times New Roman"/>
          <w:szCs w:val="24"/>
          <w:lang w:val="id-ID"/>
        </w:rPr>
        <w:t>g terl</w:t>
      </w:r>
      <w:r w:rsidRPr="00977531">
        <w:rPr>
          <w:rFonts w:eastAsia="Times New Roman"/>
          <w:spacing w:val="1"/>
          <w:szCs w:val="24"/>
          <w:lang w:val="id-ID"/>
        </w:rPr>
        <w:t>i</w:t>
      </w:r>
      <w:r w:rsidRPr="00977531">
        <w:rPr>
          <w:rFonts w:eastAsia="Times New Roman"/>
          <w:szCs w:val="24"/>
          <w:lang w:val="id-ID"/>
        </w:rPr>
        <w:t>hat pada</w:t>
      </w:r>
      <w:r w:rsidR="009B01FE">
        <w:rPr>
          <w:rFonts w:eastAsia="Times New Roman"/>
          <w:szCs w:val="24"/>
          <w:lang w:val="id-ID"/>
        </w:rPr>
        <w:t xml:space="preserve"> Gambar </w:t>
      </w:r>
      <w:r w:rsidR="00AD55EB" w:rsidRPr="00977531">
        <w:rPr>
          <w:rFonts w:eastAsia="Times New Roman"/>
          <w:szCs w:val="24"/>
          <w:lang w:val="id-ID"/>
        </w:rPr>
        <w:t>8</w:t>
      </w:r>
      <w:r w:rsidRPr="00977531">
        <w:rPr>
          <w:rFonts w:eastAsia="Times New Roman"/>
          <w:szCs w:val="24"/>
          <w:lang w:val="id-ID"/>
        </w:rPr>
        <w:t>.</w:t>
      </w:r>
    </w:p>
    <w:p w14:paraId="6116FA6E" w14:textId="49924146" w:rsidR="003578FD" w:rsidRPr="00977531" w:rsidRDefault="003578FD" w:rsidP="003578FD">
      <w:pPr>
        <w:pStyle w:val="BodyText"/>
        <w:ind w:left="709" w:firstLine="0"/>
        <w:rPr>
          <w:i/>
          <w:sz w:val="16"/>
          <w:lang w:val="id-ID" w:eastAsia="en-US"/>
        </w:rPr>
      </w:pPr>
      <w:r w:rsidRPr="00977531">
        <w:rPr>
          <w:noProof/>
          <w:lang w:val="id-ID" w:eastAsia="id-ID"/>
        </w:rPr>
        <w:lastRenderedPageBreak/>
        <w:drawing>
          <wp:inline distT="0" distB="0" distL="0" distR="0" wp14:anchorId="0ADF092D" wp14:editId="36980D6A">
            <wp:extent cx="2486025" cy="791359"/>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4956" cy="791019"/>
                    </a:xfrm>
                    <a:prstGeom prst="rect">
                      <a:avLst/>
                    </a:prstGeom>
                  </pic:spPr>
                </pic:pic>
              </a:graphicData>
            </a:graphic>
          </wp:inline>
        </w:drawing>
      </w:r>
    </w:p>
    <w:p w14:paraId="24EC7FD3" w14:textId="7808878F" w:rsidR="003578FD" w:rsidRPr="009B01FE" w:rsidRDefault="003578FD" w:rsidP="003578FD">
      <w:pPr>
        <w:pStyle w:val="figurecaption"/>
        <w:ind w:left="1069"/>
        <w:jc w:val="left"/>
        <w:rPr>
          <w:sz w:val="10"/>
          <w:lang w:val="id-ID"/>
        </w:rPr>
      </w:pPr>
      <w:r w:rsidRPr="009B01FE">
        <w:rPr>
          <w:color w:val="000000" w:themeColor="text1"/>
          <w:lang w:val="id-ID"/>
        </w:rPr>
        <w:t>Arah matriks GLCM a. Sudut 45º. (b) Sudut 90º. (c) Sudut 135º</w:t>
      </w:r>
    </w:p>
    <w:p w14:paraId="44EC585F" w14:textId="6D6A321A" w:rsidR="003578FD" w:rsidRPr="00977531" w:rsidRDefault="003578FD" w:rsidP="003578FD">
      <w:pPr>
        <w:pStyle w:val="BodyText"/>
        <w:numPr>
          <w:ilvl w:val="1"/>
          <w:numId w:val="32"/>
        </w:numPr>
        <w:ind w:left="709" w:hanging="283"/>
        <w:rPr>
          <w:i/>
          <w:sz w:val="16"/>
          <w:lang w:val="id-ID" w:eastAsia="en-US"/>
        </w:rPr>
      </w:pPr>
      <w:r w:rsidRPr="00977531">
        <w:rPr>
          <w:rFonts w:eastAsia="Times New Roman"/>
          <w:position w:val="-1"/>
          <w:szCs w:val="24"/>
          <w:lang w:val="id-ID"/>
        </w:rPr>
        <w:t>Didapatkan em</w:t>
      </w:r>
      <w:r w:rsidRPr="00977531">
        <w:rPr>
          <w:rFonts w:eastAsia="Times New Roman"/>
          <w:spacing w:val="3"/>
          <w:position w:val="-1"/>
          <w:szCs w:val="24"/>
          <w:lang w:val="id-ID"/>
        </w:rPr>
        <w:t>p</w:t>
      </w:r>
      <w:r w:rsidRPr="00977531">
        <w:rPr>
          <w:rFonts w:eastAsia="Times New Roman"/>
          <w:position w:val="-1"/>
          <w:szCs w:val="24"/>
          <w:lang w:val="id-ID"/>
        </w:rPr>
        <w:t>at b</w:t>
      </w:r>
      <w:r w:rsidRPr="00977531">
        <w:rPr>
          <w:rFonts w:eastAsia="Times New Roman"/>
          <w:spacing w:val="1"/>
          <w:position w:val="-1"/>
          <w:szCs w:val="24"/>
          <w:lang w:val="id-ID"/>
        </w:rPr>
        <w:t>u</w:t>
      </w:r>
      <w:r w:rsidRPr="00977531">
        <w:rPr>
          <w:rFonts w:eastAsia="Times New Roman"/>
          <w:position w:val="-1"/>
          <w:szCs w:val="24"/>
          <w:lang w:val="id-ID"/>
        </w:rPr>
        <w:t>ah</w:t>
      </w:r>
      <w:r w:rsidRPr="00977531">
        <w:rPr>
          <w:rFonts w:eastAsia="Times New Roman"/>
          <w:spacing w:val="2"/>
          <w:position w:val="-1"/>
          <w:szCs w:val="24"/>
          <w:lang w:val="id-ID"/>
        </w:rPr>
        <w:t xml:space="preserve"> </w:t>
      </w:r>
      <w:r w:rsidRPr="00977531">
        <w:rPr>
          <w:rFonts w:eastAsia="Times New Roman"/>
          <w:position w:val="-1"/>
          <w:szCs w:val="24"/>
          <w:lang w:val="id-ID"/>
        </w:rPr>
        <w:t>matr</w:t>
      </w:r>
      <w:r w:rsidRPr="00977531">
        <w:rPr>
          <w:rFonts w:eastAsia="Times New Roman"/>
          <w:spacing w:val="1"/>
          <w:position w:val="-1"/>
          <w:szCs w:val="24"/>
          <w:lang w:val="id-ID"/>
        </w:rPr>
        <w:t>i</w:t>
      </w:r>
      <w:r w:rsidRPr="00977531">
        <w:rPr>
          <w:rFonts w:eastAsia="Times New Roman"/>
          <w:position w:val="-1"/>
          <w:szCs w:val="24"/>
          <w:lang w:val="id-ID"/>
        </w:rPr>
        <w:t xml:space="preserve">ks </w:t>
      </w:r>
      <w:r w:rsidRPr="00977531">
        <w:rPr>
          <w:rFonts w:eastAsia="Times New Roman"/>
          <w:spacing w:val="2"/>
          <w:position w:val="-1"/>
          <w:szCs w:val="24"/>
          <w:lang w:val="id-ID"/>
        </w:rPr>
        <w:t>G</w:t>
      </w:r>
      <w:r w:rsidRPr="00977531">
        <w:rPr>
          <w:rFonts w:eastAsia="Times New Roman"/>
          <w:spacing w:val="-5"/>
          <w:position w:val="-1"/>
          <w:szCs w:val="24"/>
          <w:lang w:val="id-ID"/>
        </w:rPr>
        <w:t>L</w:t>
      </w:r>
      <w:r w:rsidRPr="00977531">
        <w:rPr>
          <w:rFonts w:eastAsia="Times New Roman"/>
          <w:position w:val="-1"/>
          <w:szCs w:val="24"/>
          <w:lang w:val="id-ID"/>
        </w:rPr>
        <w:t>CM se</w:t>
      </w:r>
      <w:r w:rsidRPr="00977531">
        <w:rPr>
          <w:rFonts w:eastAsia="Times New Roman"/>
          <w:spacing w:val="2"/>
          <w:position w:val="-1"/>
          <w:szCs w:val="24"/>
          <w:lang w:val="id-ID"/>
        </w:rPr>
        <w:t>p</w:t>
      </w:r>
      <w:r w:rsidRPr="00977531">
        <w:rPr>
          <w:rFonts w:eastAsia="Times New Roman"/>
          <w:position w:val="-1"/>
          <w:szCs w:val="24"/>
          <w:lang w:val="id-ID"/>
        </w:rPr>
        <w:t xml:space="preserve">erti pada </w:t>
      </w:r>
      <w:r w:rsidR="009B01FE">
        <w:rPr>
          <w:rFonts w:eastAsia="Times New Roman"/>
          <w:position w:val="-1"/>
          <w:szCs w:val="24"/>
          <w:lang w:val="id-ID"/>
        </w:rPr>
        <w:t xml:space="preserve">Gambar </w:t>
      </w:r>
      <w:r w:rsidR="00AD55EB" w:rsidRPr="00977531">
        <w:rPr>
          <w:rFonts w:eastAsia="Times New Roman"/>
          <w:position w:val="-1"/>
          <w:szCs w:val="24"/>
          <w:lang w:val="id-ID"/>
        </w:rPr>
        <w:t>9</w:t>
      </w:r>
      <w:r w:rsidRPr="00977531">
        <w:rPr>
          <w:rFonts w:eastAsia="Times New Roman"/>
          <w:position w:val="-1"/>
          <w:szCs w:val="24"/>
          <w:lang w:val="id-ID"/>
        </w:rPr>
        <w:t>.</w:t>
      </w:r>
    </w:p>
    <w:p w14:paraId="5D3FEEB8" w14:textId="78B5FE8E" w:rsidR="003578FD" w:rsidRPr="00977531" w:rsidRDefault="003578FD" w:rsidP="003578FD">
      <w:pPr>
        <w:pStyle w:val="BodyText"/>
        <w:ind w:left="709" w:firstLine="0"/>
        <w:rPr>
          <w:i/>
          <w:sz w:val="16"/>
          <w:lang w:val="id-ID" w:eastAsia="en-US"/>
        </w:rPr>
      </w:pPr>
      <w:r w:rsidRPr="00977531">
        <w:rPr>
          <w:noProof/>
          <w:lang w:val="id-ID" w:eastAsia="id-ID"/>
        </w:rPr>
        <w:drawing>
          <wp:inline distT="0" distB="0" distL="0" distR="0" wp14:anchorId="78F37522" wp14:editId="0530772F">
            <wp:extent cx="2486025" cy="9912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84956" cy="990780"/>
                    </a:xfrm>
                    <a:prstGeom prst="rect">
                      <a:avLst/>
                    </a:prstGeom>
                  </pic:spPr>
                </pic:pic>
              </a:graphicData>
            </a:graphic>
          </wp:inline>
        </w:drawing>
      </w:r>
    </w:p>
    <w:p w14:paraId="52F0F95D" w14:textId="17DDBCD9" w:rsidR="003578FD" w:rsidRPr="009B01FE" w:rsidRDefault="003578FD" w:rsidP="003578FD">
      <w:pPr>
        <w:pStyle w:val="figurecaption"/>
        <w:ind w:left="1069"/>
        <w:jc w:val="left"/>
        <w:rPr>
          <w:sz w:val="10"/>
          <w:lang w:val="id-ID"/>
        </w:rPr>
      </w:pPr>
      <w:r w:rsidRPr="009B01FE">
        <w:rPr>
          <w:color w:val="000000" w:themeColor="text1"/>
          <w:lang w:val="id-ID"/>
        </w:rPr>
        <w:t xml:space="preserve">Hasil pembentukan matriks GLCM (a) </w:t>
      </w:r>
      <w:r w:rsidRPr="009B01FE">
        <w:rPr>
          <w:rFonts w:ascii="Cambria Math" w:hAnsi="Cambria Math" w:cs="Cambria Math"/>
          <w:color w:val="000000" w:themeColor="text1"/>
          <w:lang w:val="id-ID"/>
        </w:rPr>
        <w:t>𝜃</w:t>
      </w:r>
      <w:r w:rsidRPr="009B01FE">
        <w:rPr>
          <w:color w:val="000000" w:themeColor="text1"/>
          <w:lang w:val="id-ID"/>
        </w:rPr>
        <w:t xml:space="preserve"> = 0° </w:t>
      </w:r>
      <w:r w:rsidRPr="009B01FE">
        <w:rPr>
          <w:rFonts w:ascii="Cambria Math" w:hAnsi="Cambria Math" w:cs="Cambria Math"/>
          <w:color w:val="000000" w:themeColor="text1"/>
          <w:lang w:val="id-ID"/>
        </w:rPr>
        <w:t>𝑑</w:t>
      </w:r>
      <w:r w:rsidRPr="009B01FE">
        <w:rPr>
          <w:color w:val="000000" w:themeColor="text1"/>
          <w:lang w:val="id-ID"/>
        </w:rPr>
        <w:t xml:space="preserve"> = 1. </w:t>
      </w:r>
      <w:r w:rsidR="009B01FE">
        <w:rPr>
          <w:color w:val="000000" w:themeColor="text1"/>
          <w:lang w:val="id-ID"/>
        </w:rPr>
        <w:t xml:space="preserve"> </w:t>
      </w:r>
      <w:r w:rsidRPr="009B01FE">
        <w:rPr>
          <w:color w:val="000000" w:themeColor="text1"/>
          <w:lang w:val="id-ID"/>
        </w:rPr>
        <w:t xml:space="preserve">(b) </w:t>
      </w:r>
      <w:r w:rsidRPr="009B01FE">
        <w:rPr>
          <w:rFonts w:ascii="Cambria Math" w:hAnsi="Cambria Math" w:cs="Cambria Math"/>
          <w:color w:val="000000" w:themeColor="text1"/>
          <w:lang w:val="id-ID"/>
        </w:rPr>
        <w:t>𝜃</w:t>
      </w:r>
      <w:r w:rsidRPr="009B01FE">
        <w:rPr>
          <w:color w:val="000000" w:themeColor="text1"/>
          <w:lang w:val="id-ID"/>
        </w:rPr>
        <w:t xml:space="preserve"> = 45° </w:t>
      </w:r>
      <w:r w:rsidRPr="009B01FE">
        <w:rPr>
          <w:rFonts w:ascii="Cambria Math" w:hAnsi="Cambria Math" w:cs="Cambria Math"/>
          <w:color w:val="000000" w:themeColor="text1"/>
          <w:lang w:val="id-ID"/>
        </w:rPr>
        <w:t>𝑑</w:t>
      </w:r>
      <w:r w:rsidR="009B01FE">
        <w:rPr>
          <w:color w:val="000000" w:themeColor="text1"/>
          <w:lang w:val="id-ID"/>
        </w:rPr>
        <w:t xml:space="preserve"> = 1. </w:t>
      </w:r>
      <w:r w:rsidRPr="009B01FE">
        <w:rPr>
          <w:color w:val="000000" w:themeColor="text1"/>
          <w:lang w:val="id-ID"/>
        </w:rPr>
        <w:t xml:space="preserve"> (c) </w:t>
      </w:r>
      <w:r w:rsidRPr="009B01FE">
        <w:rPr>
          <w:rFonts w:ascii="Cambria Math" w:hAnsi="Cambria Math" w:cs="Cambria Math"/>
          <w:color w:val="000000" w:themeColor="text1"/>
          <w:lang w:val="id-ID"/>
        </w:rPr>
        <w:t>𝜃</w:t>
      </w:r>
      <w:r w:rsidRPr="009B01FE">
        <w:rPr>
          <w:color w:val="000000" w:themeColor="text1"/>
          <w:lang w:val="id-ID"/>
        </w:rPr>
        <w:t xml:space="preserve"> = 90° </w:t>
      </w:r>
      <w:r w:rsidRPr="009B01FE">
        <w:rPr>
          <w:rFonts w:ascii="Cambria Math" w:hAnsi="Cambria Math" w:cs="Cambria Math"/>
          <w:color w:val="000000" w:themeColor="text1"/>
          <w:lang w:val="id-ID"/>
        </w:rPr>
        <w:t>𝑑</w:t>
      </w:r>
      <w:r w:rsidRPr="009B01FE">
        <w:rPr>
          <w:color w:val="000000" w:themeColor="text1"/>
          <w:lang w:val="id-ID"/>
        </w:rPr>
        <w:t xml:space="preserve"> = 1. </w:t>
      </w:r>
      <w:r w:rsidR="009B01FE">
        <w:rPr>
          <w:color w:val="000000" w:themeColor="text1"/>
          <w:lang w:val="id-ID"/>
        </w:rPr>
        <w:t xml:space="preserve"> </w:t>
      </w:r>
      <w:r w:rsidRPr="009B01FE">
        <w:rPr>
          <w:color w:val="000000" w:themeColor="text1"/>
          <w:lang w:val="id-ID"/>
        </w:rPr>
        <w:t xml:space="preserve">(d) </w:t>
      </w:r>
      <w:r w:rsidRPr="009B01FE">
        <w:rPr>
          <w:rFonts w:ascii="Cambria Math" w:hAnsi="Cambria Math" w:cs="Cambria Math"/>
          <w:color w:val="000000" w:themeColor="text1"/>
          <w:lang w:val="id-ID"/>
        </w:rPr>
        <w:t>𝜃</w:t>
      </w:r>
      <w:r w:rsidRPr="009B01FE">
        <w:rPr>
          <w:color w:val="000000" w:themeColor="text1"/>
          <w:lang w:val="id-ID"/>
        </w:rPr>
        <w:t xml:space="preserve"> = 135° </w:t>
      </w:r>
      <w:r w:rsidRPr="009B01FE">
        <w:rPr>
          <w:rFonts w:ascii="Cambria Math" w:hAnsi="Cambria Math" w:cs="Cambria Math"/>
          <w:color w:val="000000" w:themeColor="text1"/>
          <w:lang w:val="id-ID"/>
        </w:rPr>
        <w:t>𝑑</w:t>
      </w:r>
      <w:r w:rsidRPr="009B01FE">
        <w:rPr>
          <w:color w:val="000000" w:themeColor="text1"/>
          <w:lang w:val="id-ID"/>
        </w:rPr>
        <w:t xml:space="preserve"> = 1</w:t>
      </w:r>
    </w:p>
    <w:p w14:paraId="3A071672" w14:textId="011F4812" w:rsidR="003578FD" w:rsidRPr="00977531" w:rsidRDefault="003578FD" w:rsidP="003578FD">
      <w:pPr>
        <w:pStyle w:val="BodyText"/>
        <w:numPr>
          <w:ilvl w:val="1"/>
          <w:numId w:val="32"/>
        </w:numPr>
        <w:ind w:left="709" w:hanging="283"/>
        <w:rPr>
          <w:i/>
          <w:lang w:val="id-ID" w:eastAsia="en-US"/>
        </w:rPr>
      </w:pPr>
      <w:r w:rsidRPr="00977531">
        <w:rPr>
          <w:lang w:val="id-ID"/>
        </w:rPr>
        <w:t xml:space="preserve">Matriks GLCM kemudian dinormalisasi agar jumlah seluruh elemennya sama dengan satu. </w:t>
      </w:r>
      <w:r w:rsidR="009B01FE">
        <w:rPr>
          <w:szCs w:val="24"/>
          <w:lang w:val="id-ID"/>
        </w:rPr>
        <w:t xml:space="preserve"> Gambar </w:t>
      </w:r>
      <w:r w:rsidR="00AD55EB" w:rsidRPr="00977531">
        <w:rPr>
          <w:szCs w:val="24"/>
          <w:lang w:val="id-ID"/>
        </w:rPr>
        <w:t xml:space="preserve">10 </w:t>
      </w:r>
      <w:r w:rsidRPr="00977531">
        <w:rPr>
          <w:lang w:val="id-ID"/>
        </w:rPr>
        <w:t>merupakan hasil normalisasi terhadap matriks B.</w:t>
      </w:r>
    </w:p>
    <w:p w14:paraId="2FDF9E12" w14:textId="30BFF082" w:rsidR="003578FD" w:rsidRPr="00977531" w:rsidRDefault="003578FD" w:rsidP="003578FD">
      <w:pPr>
        <w:pStyle w:val="BodyText"/>
        <w:ind w:left="709" w:firstLine="0"/>
        <w:jc w:val="center"/>
        <w:rPr>
          <w:i/>
          <w:lang w:val="id-ID" w:eastAsia="en-US"/>
        </w:rPr>
      </w:pPr>
      <w:r w:rsidRPr="00977531">
        <w:rPr>
          <w:noProof/>
          <w:lang w:val="id-ID" w:eastAsia="id-ID"/>
        </w:rPr>
        <w:drawing>
          <wp:inline distT="0" distB="0" distL="0" distR="0" wp14:anchorId="4E7A6825" wp14:editId="2CEA9A7C">
            <wp:extent cx="1647825" cy="845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58322" cy="850559"/>
                    </a:xfrm>
                    <a:prstGeom prst="rect">
                      <a:avLst/>
                    </a:prstGeom>
                  </pic:spPr>
                </pic:pic>
              </a:graphicData>
            </a:graphic>
          </wp:inline>
        </w:drawing>
      </w:r>
    </w:p>
    <w:p w14:paraId="364EF888" w14:textId="07B646ED" w:rsidR="003578FD" w:rsidRPr="00977531" w:rsidRDefault="003578FD" w:rsidP="003578FD">
      <w:pPr>
        <w:pStyle w:val="figurecaption"/>
        <w:ind w:left="1560" w:hanging="851"/>
        <w:jc w:val="left"/>
        <w:rPr>
          <w:sz w:val="10"/>
          <w:lang w:val="id-ID"/>
        </w:rPr>
      </w:pPr>
      <w:r w:rsidRPr="00977531">
        <w:rPr>
          <w:i/>
          <w:color w:val="000000" w:themeColor="text1"/>
          <w:lang w:val="id-ID"/>
        </w:rPr>
        <w:t>Matriks GLCM yang telah dinormalisasi</w:t>
      </w:r>
    </w:p>
    <w:p w14:paraId="640B24A3" w14:textId="3CF4D667" w:rsidR="003578FD" w:rsidRPr="00977531" w:rsidRDefault="003578FD" w:rsidP="003578FD">
      <w:pPr>
        <w:pStyle w:val="BodyText"/>
        <w:ind w:left="426"/>
        <w:rPr>
          <w:i/>
          <w:lang w:val="id-ID" w:eastAsia="en-US"/>
        </w:rPr>
      </w:pPr>
      <w:r w:rsidRPr="00977531">
        <w:rPr>
          <w:rFonts w:eastAsia="Times New Roman"/>
          <w:spacing w:val="0"/>
          <w:lang w:val="id-ID"/>
        </w:rPr>
        <w:t>Proses normalisasi menghasilkan 4 matriks GLCM normal yang kemudian akan digunakan pada tahap selanjutnya.</w:t>
      </w:r>
    </w:p>
    <w:p w14:paraId="1465986F" w14:textId="0EB3A6D7" w:rsidR="008873F2" w:rsidRPr="00977531" w:rsidRDefault="008873F2" w:rsidP="008873F2">
      <w:pPr>
        <w:pStyle w:val="BodyText"/>
        <w:numPr>
          <w:ilvl w:val="0"/>
          <w:numId w:val="46"/>
        </w:numPr>
        <w:ind w:left="426" w:hanging="426"/>
        <w:rPr>
          <w:i/>
          <w:lang w:val="id-ID" w:eastAsia="en-US"/>
        </w:rPr>
      </w:pPr>
      <w:r w:rsidRPr="00977531">
        <w:rPr>
          <w:rFonts w:eastAsia="Times New Roman"/>
          <w:spacing w:val="1"/>
          <w:lang w:val="id-ID"/>
        </w:rPr>
        <w:t>P</w:t>
      </w:r>
      <w:r w:rsidRPr="00977531">
        <w:rPr>
          <w:rFonts w:eastAsia="Times New Roman"/>
          <w:lang w:val="id-ID"/>
        </w:rPr>
        <w:t>erhitun</w:t>
      </w:r>
      <w:r w:rsidRPr="00977531">
        <w:rPr>
          <w:rFonts w:eastAsia="Times New Roman"/>
          <w:spacing w:val="-2"/>
          <w:lang w:val="id-ID"/>
        </w:rPr>
        <w:t>g</w:t>
      </w:r>
      <w:r w:rsidRPr="00977531">
        <w:rPr>
          <w:rFonts w:eastAsia="Times New Roman"/>
          <w:lang w:val="id-ID"/>
        </w:rPr>
        <w:t>an ni</w:t>
      </w:r>
      <w:r w:rsidRPr="00977531">
        <w:rPr>
          <w:rFonts w:eastAsia="Times New Roman"/>
          <w:spacing w:val="1"/>
          <w:lang w:val="id-ID"/>
        </w:rPr>
        <w:t>l</w:t>
      </w:r>
      <w:r w:rsidRPr="00977531">
        <w:rPr>
          <w:rFonts w:eastAsia="Times New Roman"/>
          <w:lang w:val="id-ID"/>
        </w:rPr>
        <w:t xml:space="preserve">ai fitur </w:t>
      </w:r>
      <w:r w:rsidRPr="00977531">
        <w:rPr>
          <w:rFonts w:eastAsia="Times New Roman"/>
          <w:spacing w:val="1"/>
          <w:lang w:val="id-ID"/>
        </w:rPr>
        <w:t>G</w:t>
      </w:r>
      <w:r w:rsidRPr="00977531">
        <w:rPr>
          <w:rFonts w:eastAsia="Times New Roman"/>
          <w:spacing w:val="-3"/>
          <w:lang w:val="id-ID"/>
        </w:rPr>
        <w:t>L</w:t>
      </w:r>
      <w:r w:rsidRPr="00977531">
        <w:rPr>
          <w:rFonts w:eastAsia="Times New Roman"/>
          <w:lang w:val="id-ID"/>
        </w:rPr>
        <w:t>CM</w:t>
      </w:r>
    </w:p>
    <w:p w14:paraId="3D50AB99" w14:textId="79D57E5F" w:rsidR="003578FD" w:rsidRPr="00977531" w:rsidRDefault="003578FD" w:rsidP="003578FD">
      <w:pPr>
        <w:pStyle w:val="BodyText"/>
        <w:ind w:left="426" w:firstLine="0"/>
        <w:rPr>
          <w:rFonts w:eastAsia="Times New Roman"/>
          <w:lang w:val="id-ID"/>
        </w:rPr>
      </w:pPr>
      <w:r w:rsidRPr="00977531">
        <w:rPr>
          <w:rFonts w:eastAsia="Times New Roman"/>
          <w:spacing w:val="0"/>
          <w:lang w:val="id-ID"/>
        </w:rPr>
        <w:t>Matriks GLCM yang telah dihasilkan pada tahap sebelumnya digunakan untuk menghitung 5 fitur GLCM yang terdiri atas ASM (</w:t>
      </w:r>
      <w:r w:rsidRPr="00977531">
        <w:rPr>
          <w:rFonts w:eastAsia="Times New Roman"/>
          <w:i/>
          <w:spacing w:val="0"/>
          <w:lang w:val="id-ID"/>
        </w:rPr>
        <w:t>Energy</w:t>
      </w:r>
      <w:r w:rsidRPr="00977531">
        <w:rPr>
          <w:rFonts w:eastAsia="Times New Roman"/>
          <w:spacing w:val="0"/>
          <w:lang w:val="id-ID"/>
        </w:rPr>
        <w:t xml:space="preserve">), </w:t>
      </w:r>
      <w:proofErr w:type="spellStart"/>
      <w:r w:rsidRPr="00977531">
        <w:rPr>
          <w:rFonts w:eastAsia="Times New Roman"/>
          <w:i/>
          <w:spacing w:val="0"/>
          <w:lang w:val="id-ID"/>
        </w:rPr>
        <w:t>Contrast</w:t>
      </w:r>
      <w:proofErr w:type="spellEnd"/>
      <w:r w:rsidRPr="00977531">
        <w:rPr>
          <w:rFonts w:eastAsia="Times New Roman"/>
          <w:spacing w:val="0"/>
          <w:lang w:val="id-ID"/>
        </w:rPr>
        <w:t xml:space="preserve">, IDM </w:t>
      </w:r>
      <w:r w:rsidRPr="00977531">
        <w:rPr>
          <w:rFonts w:eastAsia="Times New Roman"/>
          <w:lang w:val="id-ID"/>
        </w:rPr>
        <w:t>(</w:t>
      </w:r>
      <w:proofErr w:type="spellStart"/>
      <w:r w:rsidRPr="00977531">
        <w:rPr>
          <w:rFonts w:eastAsia="Times New Roman"/>
          <w:i/>
          <w:lang w:val="id-ID"/>
        </w:rPr>
        <w:t>Homoge</w:t>
      </w:r>
      <w:r w:rsidRPr="00977531">
        <w:rPr>
          <w:rFonts w:eastAsia="Times New Roman"/>
          <w:i/>
          <w:spacing w:val="2"/>
          <w:lang w:val="id-ID"/>
        </w:rPr>
        <w:t>n</w:t>
      </w:r>
      <w:r w:rsidRPr="00977531">
        <w:rPr>
          <w:rFonts w:eastAsia="Times New Roman"/>
          <w:i/>
          <w:lang w:val="id-ID"/>
        </w:rPr>
        <w:t>ei</w:t>
      </w:r>
      <w:r w:rsidRPr="00977531">
        <w:rPr>
          <w:rFonts w:eastAsia="Times New Roman"/>
          <w:i/>
          <w:spacing w:val="1"/>
          <w:lang w:val="id-ID"/>
        </w:rPr>
        <w:t>t</w:t>
      </w:r>
      <w:r w:rsidRPr="00977531">
        <w:rPr>
          <w:rFonts w:eastAsia="Times New Roman"/>
          <w:i/>
          <w:lang w:val="id-ID"/>
        </w:rPr>
        <w:t>y</w:t>
      </w:r>
      <w:proofErr w:type="spellEnd"/>
      <w:r w:rsidRPr="00977531">
        <w:rPr>
          <w:rFonts w:eastAsia="Times New Roman"/>
          <w:lang w:val="id-ID"/>
        </w:rPr>
        <w:t>),</w:t>
      </w:r>
      <w:r w:rsidRPr="00977531">
        <w:rPr>
          <w:rFonts w:eastAsia="Times New Roman"/>
          <w:spacing w:val="2"/>
          <w:lang w:val="id-ID"/>
        </w:rPr>
        <w:t xml:space="preserve"> </w:t>
      </w:r>
      <w:proofErr w:type="spellStart"/>
      <w:r w:rsidRPr="00977531">
        <w:rPr>
          <w:rFonts w:eastAsia="Times New Roman"/>
          <w:i/>
          <w:lang w:val="id-ID"/>
        </w:rPr>
        <w:t>Entropy</w:t>
      </w:r>
      <w:proofErr w:type="spellEnd"/>
      <w:r w:rsidRPr="00977531">
        <w:rPr>
          <w:rFonts w:eastAsia="Times New Roman"/>
          <w:i/>
          <w:spacing w:val="3"/>
          <w:lang w:val="id-ID"/>
        </w:rPr>
        <w:t xml:space="preserve"> </w:t>
      </w:r>
      <w:r w:rsidRPr="00977531">
        <w:rPr>
          <w:rFonts w:eastAsia="Times New Roman"/>
          <w:lang w:val="id-ID"/>
        </w:rPr>
        <w:t>dan</w:t>
      </w:r>
      <w:r w:rsidRPr="00977531">
        <w:rPr>
          <w:rFonts w:eastAsia="Times New Roman"/>
          <w:spacing w:val="2"/>
          <w:lang w:val="id-ID"/>
        </w:rPr>
        <w:t xml:space="preserve"> </w:t>
      </w:r>
      <w:proofErr w:type="spellStart"/>
      <w:r w:rsidRPr="00977531">
        <w:rPr>
          <w:rFonts w:eastAsia="Times New Roman"/>
          <w:i/>
          <w:lang w:val="id-ID"/>
        </w:rPr>
        <w:t>Correlat</w:t>
      </w:r>
      <w:r w:rsidRPr="00977531">
        <w:rPr>
          <w:rFonts w:eastAsia="Times New Roman"/>
          <w:i/>
          <w:spacing w:val="1"/>
          <w:lang w:val="id-ID"/>
        </w:rPr>
        <w:t>i</w:t>
      </w:r>
      <w:r w:rsidRPr="00977531">
        <w:rPr>
          <w:rFonts w:eastAsia="Times New Roman"/>
          <w:i/>
          <w:lang w:val="id-ID"/>
        </w:rPr>
        <w:t>on</w:t>
      </w:r>
      <w:proofErr w:type="spellEnd"/>
      <w:r w:rsidRPr="00977531">
        <w:rPr>
          <w:rFonts w:eastAsia="Times New Roman"/>
          <w:lang w:val="id-ID"/>
        </w:rPr>
        <w:t>.</w:t>
      </w:r>
    </w:p>
    <w:p w14:paraId="3D809226" w14:textId="77777777" w:rsidR="00AD55EB" w:rsidRPr="00977531" w:rsidRDefault="00AD55EB" w:rsidP="003578FD">
      <w:pPr>
        <w:pStyle w:val="BodyText"/>
        <w:ind w:left="426" w:firstLine="0"/>
        <w:rPr>
          <w:i/>
          <w:lang w:val="id-ID" w:eastAsia="en-US"/>
        </w:rPr>
      </w:pPr>
    </w:p>
    <w:p w14:paraId="33DAF8E5" w14:textId="0EB3A6D7" w:rsidR="00955B40" w:rsidRPr="00977531" w:rsidRDefault="008873F2" w:rsidP="00955B40">
      <w:pPr>
        <w:pStyle w:val="BodyText"/>
        <w:ind w:firstLine="0"/>
        <w:rPr>
          <w:i/>
          <w:lang w:val="id-ID" w:eastAsia="en-US"/>
        </w:rPr>
      </w:pPr>
      <w:r w:rsidRPr="00977531">
        <w:rPr>
          <w:i/>
          <w:lang w:val="id-ID" w:eastAsia="en-US"/>
        </w:rPr>
        <w:t>A3. Klasifikasi</w:t>
      </w:r>
      <w:r w:rsidR="00955B40" w:rsidRPr="00977531">
        <w:rPr>
          <w:i/>
          <w:lang w:val="id-ID" w:eastAsia="en-US"/>
        </w:rPr>
        <w:t xml:space="preserve"> </w:t>
      </w:r>
    </w:p>
    <w:p w14:paraId="6166A666" w14:textId="330203FE" w:rsidR="00AD55EB" w:rsidRPr="00977531" w:rsidRDefault="00AD55EB" w:rsidP="00AD55EB">
      <w:pPr>
        <w:pStyle w:val="BodyText"/>
        <w:rPr>
          <w:lang w:val="id-ID"/>
        </w:rPr>
      </w:pPr>
      <w:r w:rsidRPr="00977531">
        <w:rPr>
          <w:lang w:val="id-ID"/>
        </w:rPr>
        <w:t xml:space="preserve">Konsep SVM dapat dijelaskan secara sederhana sebagai usaha mencari </w:t>
      </w:r>
      <w:proofErr w:type="spellStart"/>
      <w:r w:rsidRPr="00977531">
        <w:rPr>
          <w:i/>
          <w:lang w:val="id-ID"/>
        </w:rPr>
        <w:t>hyperplane</w:t>
      </w:r>
      <w:proofErr w:type="spellEnd"/>
      <w:r w:rsidRPr="00977531">
        <w:rPr>
          <w:lang w:val="id-ID"/>
        </w:rPr>
        <w:t xml:space="preserve"> terbaik yang memisahkan dua buah kelas pada </w:t>
      </w:r>
      <w:proofErr w:type="spellStart"/>
      <w:r w:rsidRPr="00977531">
        <w:rPr>
          <w:i/>
          <w:lang w:val="id-ID"/>
        </w:rPr>
        <w:t>input</w:t>
      </w:r>
      <w:proofErr w:type="spellEnd"/>
      <w:r w:rsidRPr="00977531">
        <w:rPr>
          <w:lang w:val="id-ID"/>
        </w:rPr>
        <w:t xml:space="preserve"> </w:t>
      </w:r>
      <w:proofErr w:type="spellStart"/>
      <w:r w:rsidRPr="00977531">
        <w:rPr>
          <w:i/>
          <w:lang w:val="id-ID"/>
        </w:rPr>
        <w:t>space</w:t>
      </w:r>
      <w:proofErr w:type="spellEnd"/>
      <w:r w:rsidRPr="00977531">
        <w:rPr>
          <w:lang w:val="id-ID"/>
        </w:rPr>
        <w:t xml:space="preserve">. Prinsip dasar SVM adalah memisahkan dua buah kelas, misalnya segar atau tidaknya suatu daging, hujan </w:t>
      </w:r>
      <w:r w:rsidRPr="00977531">
        <w:rPr>
          <w:rFonts w:eastAsia="Times New Roman"/>
          <w:i/>
          <w:spacing w:val="0"/>
          <w:lang w:val="id-ID"/>
        </w:rPr>
        <w:t>atau</w:t>
      </w:r>
      <w:r w:rsidRPr="00977531">
        <w:rPr>
          <w:lang w:val="id-ID"/>
        </w:rPr>
        <w:t xml:space="preserve"> tidak hujan dan lain-lain. Selanjutnya SVM dikembangkan agar bekerja pada permasalahan yang memiliki lebih dari dua kelas. Dalam kasus klasifikasi yang secara linier bisa dipisahkan, dapat digunakan fungsi pemisah seperti pa</w:t>
      </w:r>
      <w:r w:rsidR="00521CA5" w:rsidRPr="00977531">
        <w:rPr>
          <w:lang w:val="id-ID"/>
        </w:rPr>
        <w:t>da persamaan (</w:t>
      </w:r>
      <w:r w:rsidRPr="00977531">
        <w:rPr>
          <w:lang w:val="id-ID"/>
        </w:rPr>
        <w:t>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0"/>
        <w:gridCol w:w="2124"/>
      </w:tblGrid>
      <w:tr w:rsidR="00AD55EB" w:rsidRPr="00977531" w14:paraId="7DC22709" w14:textId="77777777" w:rsidTr="00AD55EB">
        <w:tc>
          <w:tcPr>
            <w:tcW w:w="2740" w:type="dxa"/>
            <w:vAlign w:val="center"/>
          </w:tcPr>
          <w:p w14:paraId="75BFA55D" w14:textId="77777777" w:rsidR="00AD55EB" w:rsidRPr="00977531" w:rsidRDefault="00AD55EB" w:rsidP="006323B7">
            <w:pPr>
              <w:spacing w:line="360" w:lineRule="auto"/>
              <w:ind w:left="615"/>
              <w:rPr>
                <w:rFonts w:ascii="Times New Roman" w:hAnsi="Times New Roman"/>
                <w:sz w:val="20"/>
                <w:szCs w:val="20"/>
                <w:lang w:val="id-ID"/>
              </w:rPr>
            </w:pPr>
            <m:oMathPara>
              <m:oMathParaPr>
                <m:jc m:val="left"/>
              </m:oMathParaPr>
              <m:oMath>
                <m:r>
                  <w:rPr>
                    <w:rFonts w:ascii="Cambria Math" w:hAnsi="Cambria Math"/>
                    <w:sz w:val="20"/>
                    <w:szCs w:val="20"/>
                    <w:lang w:val="id-ID"/>
                  </w:rPr>
                  <m:t>f</m:t>
                </m:r>
                <m:d>
                  <m:dPr>
                    <m:ctrlPr>
                      <w:rPr>
                        <w:rFonts w:ascii="Cambria Math" w:hAnsi="Cambria Math"/>
                        <w:i/>
                        <w:sz w:val="20"/>
                        <w:szCs w:val="20"/>
                        <w:lang w:val="id-ID"/>
                      </w:rPr>
                    </m:ctrlPr>
                  </m:dPr>
                  <m:e>
                    <m:r>
                      <w:rPr>
                        <w:rFonts w:ascii="Cambria Math" w:hAnsi="Cambria Math"/>
                        <w:sz w:val="20"/>
                        <w:szCs w:val="20"/>
                        <w:lang w:val="id-ID"/>
                      </w:rPr>
                      <m:t>x</m:t>
                    </m:r>
                  </m:e>
                </m:d>
                <m:r>
                  <w:rPr>
                    <w:rFonts w:ascii="Cambria Math" w:hAnsi="Cambria Math"/>
                    <w:sz w:val="20"/>
                    <w:szCs w:val="20"/>
                    <w:lang w:val="id-ID"/>
                  </w:rPr>
                  <m:t>=</m:t>
                </m:r>
                <m:sSup>
                  <m:sSupPr>
                    <m:ctrlPr>
                      <w:rPr>
                        <w:rFonts w:ascii="Cambria Math" w:hAnsi="Cambria Math"/>
                        <w:i/>
                        <w:sz w:val="20"/>
                        <w:szCs w:val="20"/>
                        <w:lang w:val="id-ID"/>
                      </w:rPr>
                    </m:ctrlPr>
                  </m:sSupPr>
                  <m:e>
                    <m:r>
                      <w:rPr>
                        <w:rFonts w:ascii="Cambria Math" w:hAnsi="Cambria Math"/>
                        <w:sz w:val="20"/>
                        <w:szCs w:val="20"/>
                        <w:lang w:val="id-ID"/>
                      </w:rPr>
                      <m:t>w</m:t>
                    </m:r>
                  </m:e>
                  <m:sup>
                    <m:r>
                      <w:rPr>
                        <w:rFonts w:ascii="Cambria Math" w:hAnsi="Cambria Math"/>
                        <w:sz w:val="20"/>
                        <w:szCs w:val="20"/>
                        <w:lang w:val="id-ID"/>
                      </w:rPr>
                      <m:t>T</m:t>
                    </m:r>
                  </m:sup>
                </m:sSup>
                <m:r>
                  <w:rPr>
                    <w:rFonts w:ascii="Cambria Math" w:hAnsi="Cambria Math"/>
                    <w:sz w:val="20"/>
                    <w:szCs w:val="20"/>
                    <w:lang w:val="id-ID"/>
                  </w:rPr>
                  <m:t>.x+b</m:t>
                </m:r>
              </m:oMath>
            </m:oMathPara>
          </w:p>
        </w:tc>
        <w:tc>
          <w:tcPr>
            <w:tcW w:w="2124" w:type="dxa"/>
            <w:vAlign w:val="center"/>
          </w:tcPr>
          <w:p w14:paraId="5437DA65" w14:textId="7F96EAF9" w:rsidR="00AD55EB" w:rsidRPr="00977531" w:rsidRDefault="00521CA5" w:rsidP="006323B7">
            <w:pPr>
              <w:spacing w:line="360" w:lineRule="auto"/>
              <w:jc w:val="right"/>
              <w:rPr>
                <w:rFonts w:ascii="Times New Roman" w:hAnsi="Times New Roman"/>
                <w:sz w:val="20"/>
                <w:szCs w:val="20"/>
                <w:lang w:val="id-ID"/>
              </w:rPr>
            </w:pPr>
            <w:r w:rsidRPr="00977531">
              <w:rPr>
                <w:rFonts w:ascii="Times New Roman" w:hAnsi="Times New Roman"/>
                <w:sz w:val="20"/>
                <w:szCs w:val="20"/>
                <w:lang w:val="id-ID"/>
              </w:rPr>
              <w:t>(</w:t>
            </w:r>
            <w:r w:rsidR="00AD55EB" w:rsidRPr="00977531">
              <w:rPr>
                <w:rFonts w:ascii="Times New Roman" w:hAnsi="Times New Roman"/>
                <w:sz w:val="20"/>
                <w:szCs w:val="20"/>
                <w:lang w:val="id-ID"/>
              </w:rPr>
              <w:t>15)</w:t>
            </w:r>
          </w:p>
        </w:tc>
      </w:tr>
    </w:tbl>
    <w:p w14:paraId="6B7FAA01" w14:textId="3D1ADB7F" w:rsidR="00AD55EB" w:rsidRPr="00977531" w:rsidRDefault="00AD55EB" w:rsidP="00AD55EB">
      <w:pPr>
        <w:pStyle w:val="BodyText"/>
        <w:rPr>
          <w:lang w:val="id-ID"/>
        </w:rPr>
      </w:pPr>
      <w:r w:rsidRPr="00977531">
        <w:rPr>
          <w:lang w:val="id-ID"/>
        </w:rPr>
        <w:t xml:space="preserve">Di mana  </w:t>
      </w: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i</m:t>
            </m:r>
          </m:sub>
        </m:sSub>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i</m:t>
            </m:r>
          </m:sub>
        </m:sSub>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oMath>
      <w:r w:rsidRPr="00977531">
        <w:rPr>
          <w:lang w:val="id-ID"/>
        </w:rPr>
        <w:t xml:space="preserve"> dan </w:t>
      </w:r>
      <w:r w:rsidRPr="00977531">
        <w:rPr>
          <w:i/>
          <w:lang w:val="id-ID"/>
        </w:rPr>
        <w:t>b</w:t>
      </w:r>
      <w:r w:rsidRPr="00977531">
        <w:rPr>
          <w:lang w:val="id-ID"/>
        </w:rPr>
        <w:t xml:space="preserve"> adalah </w:t>
      </w:r>
      <w:r w:rsidRPr="00977531">
        <w:rPr>
          <w:i/>
          <w:lang w:val="id-ID"/>
        </w:rPr>
        <w:t>bias</w:t>
      </w:r>
      <w:r w:rsidRPr="00977531">
        <w:rPr>
          <w:lang w:val="id-ID"/>
        </w:rPr>
        <w:t xml:space="preserve">, sedangkan </w:t>
      </w:r>
      <w:r w:rsidRPr="00977531">
        <w:rPr>
          <w:i/>
          <w:lang w:val="id-ID"/>
        </w:rPr>
        <w:t xml:space="preserve">x </w:t>
      </w:r>
      <w:r w:rsidRPr="00977531">
        <w:rPr>
          <w:lang w:val="id-ID"/>
        </w:rPr>
        <w:t xml:space="preserve">merupakan nilai dari citra uji. </w:t>
      </w:r>
      <w:proofErr w:type="spellStart"/>
      <w:r w:rsidRPr="00977531">
        <w:rPr>
          <w:i/>
          <w:lang w:val="id-ID"/>
        </w:rPr>
        <w:t>Hyperplane</w:t>
      </w:r>
      <w:proofErr w:type="spellEnd"/>
      <w:r w:rsidRPr="00977531">
        <w:rPr>
          <w:lang w:val="id-ID"/>
        </w:rPr>
        <w:t xml:space="preserve"> pemisah terbaik antara kedua kelas </w:t>
      </w:r>
      <w:r w:rsidRPr="00977531">
        <w:rPr>
          <w:rFonts w:eastAsia="Times New Roman"/>
          <w:i/>
          <w:spacing w:val="0"/>
          <w:lang w:val="id-ID"/>
        </w:rPr>
        <w:t>dapat</w:t>
      </w:r>
      <w:r w:rsidRPr="00977531">
        <w:rPr>
          <w:lang w:val="id-ID"/>
        </w:rPr>
        <w:t xml:space="preserve"> ditemukan dengan mengukur </w:t>
      </w:r>
      <w:r w:rsidRPr="00977531">
        <w:rPr>
          <w:i/>
          <w:lang w:val="id-ID"/>
        </w:rPr>
        <w:t xml:space="preserve">margin </w:t>
      </w:r>
      <w:proofErr w:type="spellStart"/>
      <w:r w:rsidRPr="00977531">
        <w:rPr>
          <w:i/>
          <w:lang w:val="id-ID"/>
        </w:rPr>
        <w:t>hyperplane</w:t>
      </w:r>
      <w:proofErr w:type="spellEnd"/>
      <w:r w:rsidRPr="00977531">
        <w:rPr>
          <w:lang w:val="id-ID"/>
        </w:rPr>
        <w:t xml:space="preserve"> tersebut dan mencari titik </w:t>
      </w:r>
      <w:r w:rsidRPr="00977531">
        <w:rPr>
          <w:lang w:val="id-ID"/>
        </w:rPr>
        <w:t xml:space="preserve">maksimalnya. </w:t>
      </w:r>
      <w:r w:rsidRPr="00977531">
        <w:rPr>
          <w:i/>
          <w:lang w:val="id-ID"/>
        </w:rPr>
        <w:t>Margin</w:t>
      </w:r>
      <w:r w:rsidRPr="00977531">
        <w:rPr>
          <w:lang w:val="id-ID"/>
        </w:rPr>
        <w:t xml:space="preserve"> adalah jarak antara </w:t>
      </w:r>
      <w:proofErr w:type="spellStart"/>
      <w:r w:rsidRPr="00977531">
        <w:rPr>
          <w:i/>
          <w:lang w:val="id-ID"/>
        </w:rPr>
        <w:t>hyperplane</w:t>
      </w:r>
      <w:proofErr w:type="spellEnd"/>
      <w:r w:rsidRPr="00977531">
        <w:rPr>
          <w:lang w:val="id-ID"/>
        </w:rPr>
        <w:t xml:space="preserve"> tersebut dengan </w:t>
      </w:r>
      <w:proofErr w:type="spellStart"/>
      <w:r w:rsidRPr="00977531">
        <w:rPr>
          <w:i/>
          <w:lang w:val="id-ID"/>
        </w:rPr>
        <w:t>pattern</w:t>
      </w:r>
      <w:proofErr w:type="spellEnd"/>
      <w:r w:rsidRPr="00977531">
        <w:rPr>
          <w:lang w:val="id-ID"/>
        </w:rPr>
        <w:t xml:space="preserve"> terdekat dari masing-masing kelas.</w:t>
      </w:r>
      <w:r w:rsidRPr="00977531">
        <w:rPr>
          <w:i/>
          <w:lang w:val="id-ID"/>
        </w:rPr>
        <w:t xml:space="preserve"> </w:t>
      </w:r>
      <w:proofErr w:type="spellStart"/>
      <w:r w:rsidRPr="00977531">
        <w:rPr>
          <w:i/>
          <w:lang w:val="id-ID"/>
        </w:rPr>
        <w:t>Pattern</w:t>
      </w:r>
      <w:proofErr w:type="spellEnd"/>
      <w:r w:rsidRPr="00977531">
        <w:rPr>
          <w:lang w:val="id-ID"/>
        </w:rPr>
        <w:t xml:space="preserve"> yang paling dekat ini disebut sebagai </w:t>
      </w:r>
      <w:proofErr w:type="spellStart"/>
      <w:r w:rsidRPr="00977531">
        <w:rPr>
          <w:i/>
          <w:lang w:val="id-ID"/>
        </w:rPr>
        <w:t>support</w:t>
      </w:r>
      <w:proofErr w:type="spellEnd"/>
      <w:r w:rsidRPr="00977531">
        <w:rPr>
          <w:i/>
          <w:lang w:val="id-ID"/>
        </w:rPr>
        <w:t xml:space="preserve"> </w:t>
      </w:r>
      <w:proofErr w:type="spellStart"/>
      <w:r w:rsidRPr="00977531">
        <w:rPr>
          <w:i/>
          <w:lang w:val="id-ID"/>
        </w:rPr>
        <w:t>vector</w:t>
      </w:r>
      <w:proofErr w:type="spellEnd"/>
      <w:r w:rsidRPr="00977531">
        <w:rPr>
          <w:lang w:val="id-ID"/>
        </w:rPr>
        <w:t xml:space="preserve"> </w:t>
      </w:r>
      <w:r w:rsidRPr="00977531">
        <w:rPr>
          <w:lang w:val="id-ID"/>
        </w:rPr>
        <w:fldChar w:fldCharType="begin" w:fldLock="1"/>
      </w:r>
      <w:r w:rsidRPr="00977531">
        <w:rPr>
          <w:lang w:val="id-ID"/>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Pr="00977531">
        <w:rPr>
          <w:lang w:val="id-ID"/>
        </w:rPr>
        <w:fldChar w:fldCharType="separate"/>
      </w:r>
      <w:r w:rsidRPr="00977531">
        <w:rPr>
          <w:noProof/>
          <w:lang w:val="id-ID"/>
        </w:rPr>
        <w:t>[12]</w:t>
      </w:r>
      <w:r w:rsidRPr="00977531">
        <w:rPr>
          <w:lang w:val="id-ID"/>
        </w:rPr>
        <w:fldChar w:fldCharType="end"/>
      </w:r>
      <w:r w:rsidRPr="00977531">
        <w:rPr>
          <w:lang w:val="id-ID"/>
        </w:rPr>
        <w:t xml:space="preserve">. Garis </w:t>
      </w:r>
      <w:proofErr w:type="spellStart"/>
      <w:r w:rsidRPr="00977531">
        <w:rPr>
          <w:lang w:val="id-ID"/>
        </w:rPr>
        <w:t>ab</w:t>
      </w:r>
      <w:proofErr w:type="spellEnd"/>
      <w:r w:rsidRPr="00977531">
        <w:rPr>
          <w:lang w:val="id-ID"/>
        </w:rPr>
        <w:t xml:space="preserve"> pada </w:t>
      </w:r>
      <w:r w:rsidR="009B01FE">
        <w:rPr>
          <w:lang w:val="id-ID"/>
        </w:rPr>
        <w:t xml:space="preserve">Gambar 11 </w:t>
      </w:r>
      <w:r w:rsidRPr="00977531">
        <w:rPr>
          <w:lang w:val="id-ID"/>
        </w:rPr>
        <w:t xml:space="preserve">menunjukkan </w:t>
      </w:r>
      <w:proofErr w:type="spellStart"/>
      <w:r w:rsidRPr="00977531">
        <w:rPr>
          <w:i/>
          <w:lang w:val="id-ID"/>
        </w:rPr>
        <w:t>hyperplane</w:t>
      </w:r>
      <w:proofErr w:type="spellEnd"/>
      <w:r w:rsidRPr="00977531">
        <w:rPr>
          <w:lang w:val="id-ID"/>
        </w:rPr>
        <w:t xml:space="preserve"> terbaik, yaitu yang terletak tepat pada tengah-tengah kedua kelas sedangkan lingkaran dan kotak yang terletak pada garis putus-putus cd dan </w:t>
      </w:r>
      <w:proofErr w:type="spellStart"/>
      <w:r w:rsidRPr="00977531">
        <w:rPr>
          <w:lang w:val="id-ID"/>
        </w:rPr>
        <w:t>ef</w:t>
      </w:r>
      <w:proofErr w:type="spellEnd"/>
      <w:r w:rsidRPr="00977531">
        <w:rPr>
          <w:lang w:val="id-ID"/>
        </w:rPr>
        <w:t xml:space="preserve"> merupakan </w:t>
      </w:r>
      <w:proofErr w:type="spellStart"/>
      <w:r w:rsidRPr="00977531">
        <w:rPr>
          <w:i/>
          <w:lang w:val="id-ID"/>
        </w:rPr>
        <w:t>support</w:t>
      </w:r>
      <w:proofErr w:type="spellEnd"/>
      <w:r w:rsidRPr="00977531">
        <w:rPr>
          <w:i/>
          <w:lang w:val="id-ID"/>
        </w:rPr>
        <w:t xml:space="preserve"> </w:t>
      </w:r>
      <w:proofErr w:type="spellStart"/>
      <w:r w:rsidRPr="00977531">
        <w:rPr>
          <w:i/>
          <w:lang w:val="id-ID"/>
        </w:rPr>
        <w:t>vector</w:t>
      </w:r>
      <w:proofErr w:type="spellEnd"/>
      <w:r w:rsidRPr="00977531">
        <w:rPr>
          <w:lang w:val="id-ID"/>
        </w:rPr>
        <w:t>.</w:t>
      </w:r>
    </w:p>
    <w:p w14:paraId="502D59F4" w14:textId="76E0D4AE" w:rsidR="00AD55EB" w:rsidRPr="00977531" w:rsidRDefault="00AD55EB" w:rsidP="00AD55EB">
      <w:pPr>
        <w:pStyle w:val="BodyText"/>
        <w:ind w:firstLine="0"/>
        <w:jc w:val="center"/>
        <w:rPr>
          <w:lang w:val="id-ID"/>
        </w:rPr>
      </w:pPr>
      <w:r w:rsidRPr="00977531">
        <w:rPr>
          <w:noProof/>
          <w:lang w:val="id-ID" w:eastAsia="id-ID"/>
        </w:rPr>
        <w:drawing>
          <wp:inline distT="0" distB="0" distL="0" distR="0" wp14:anchorId="2A4C1EC2" wp14:editId="4544C295">
            <wp:extent cx="1430748" cy="13239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58086" cy="1349273"/>
                    </a:xfrm>
                    <a:prstGeom prst="rect">
                      <a:avLst/>
                    </a:prstGeom>
                  </pic:spPr>
                </pic:pic>
              </a:graphicData>
            </a:graphic>
          </wp:inline>
        </w:drawing>
      </w:r>
    </w:p>
    <w:p w14:paraId="1FAE35C1" w14:textId="5CB11E7B" w:rsidR="00521CA5" w:rsidRPr="00977531" w:rsidRDefault="00521CA5" w:rsidP="00521CA5">
      <w:pPr>
        <w:pStyle w:val="figurecaption"/>
        <w:ind w:left="1276" w:hanging="916"/>
        <w:jc w:val="left"/>
        <w:rPr>
          <w:sz w:val="10"/>
          <w:lang w:val="id-ID"/>
        </w:rPr>
      </w:pPr>
      <w:r w:rsidRPr="00977531">
        <w:rPr>
          <w:color w:val="000000" w:themeColor="text1"/>
          <w:lang w:val="id-ID"/>
        </w:rPr>
        <w:t xml:space="preserve">Margin </w:t>
      </w:r>
      <w:proofErr w:type="spellStart"/>
      <w:r w:rsidRPr="00977531">
        <w:rPr>
          <w:color w:val="000000" w:themeColor="text1"/>
          <w:lang w:val="id-ID"/>
        </w:rPr>
        <w:t>hyperplane</w:t>
      </w:r>
      <w:proofErr w:type="spellEnd"/>
    </w:p>
    <w:p w14:paraId="64FDD4AD" w14:textId="78D4CE35" w:rsidR="00AD55EB" w:rsidRPr="00977531" w:rsidRDefault="00AD55EB" w:rsidP="00AD55EB">
      <w:pPr>
        <w:pStyle w:val="BodyText"/>
        <w:rPr>
          <w:lang w:val="id-ID"/>
        </w:rPr>
      </w:pPr>
      <w:r w:rsidRPr="00977531">
        <w:rPr>
          <w:lang w:val="id-ID"/>
        </w:rPr>
        <w:t xml:space="preserve">Setiap data latih dinyatakan oleh (xᵢ, yᵢ), di mana i=1,2,…, N, dan xᵢ={ </w:t>
      </w:r>
      <w:bookmarkStart w:id="1" w:name="_Hlk532119607"/>
      <w:r w:rsidRPr="00977531">
        <w:rPr>
          <w:lang w:val="id-ID"/>
        </w:rPr>
        <w:t>xᵢ</w:t>
      </w:r>
      <w:r w:rsidRPr="00977531">
        <w:rPr>
          <w:rFonts w:ascii="Cambria Math" w:hAnsi="Cambria Math" w:cs="Cambria Math"/>
          <w:lang w:val="id-ID"/>
        </w:rPr>
        <w:t>₁</w:t>
      </w:r>
      <w:r w:rsidRPr="00977531">
        <w:rPr>
          <w:lang w:val="id-ID"/>
        </w:rPr>
        <w:t>, xᵢ</w:t>
      </w:r>
      <w:r w:rsidRPr="00977531">
        <w:rPr>
          <w:rFonts w:ascii="Cambria Math" w:hAnsi="Cambria Math" w:cs="Cambria Math"/>
          <w:lang w:val="id-ID"/>
        </w:rPr>
        <w:t>₂</w:t>
      </w:r>
      <w:r w:rsidRPr="00977531">
        <w:rPr>
          <w:lang w:val="id-ID"/>
        </w:rPr>
        <w:t>, …, xᵢq</w:t>
      </w:r>
      <w:bookmarkEnd w:id="1"/>
      <w:r w:rsidRPr="00977531">
        <w:rPr>
          <w:lang w:val="id-ID"/>
        </w:rPr>
        <w:t>}</w:t>
      </w:r>
      <w:r w:rsidRPr="00977531">
        <w:rPr>
          <w:rFonts w:ascii="Cambria Math" w:hAnsi="Cambria Math" w:cs="Cambria Math"/>
          <w:vertAlign w:val="superscript"/>
          <w:lang w:val="id-ID"/>
        </w:rPr>
        <w:t>𝑇</w:t>
      </w:r>
      <w:r w:rsidRPr="00977531">
        <w:rPr>
          <w:lang w:val="id-ID"/>
        </w:rPr>
        <w:t xml:space="preserve"> merupakan atribut (fitur) set untuk data latih ke-i. q merupakan data x</w:t>
      </w:r>
      <w:r w:rsidRPr="00977531">
        <w:rPr>
          <w:vertAlign w:val="subscript"/>
          <w:lang w:val="id-ID"/>
        </w:rPr>
        <w:t>i</w:t>
      </w:r>
      <w:r w:rsidRPr="00977531">
        <w:rPr>
          <w:lang w:val="id-ID"/>
        </w:rPr>
        <w:t xml:space="preserve"> </w:t>
      </w:r>
      <w:proofErr w:type="spellStart"/>
      <w:r w:rsidRPr="00977531">
        <w:rPr>
          <w:lang w:val="id-ID"/>
        </w:rPr>
        <w:t>ke-q</w:t>
      </w:r>
      <w:proofErr w:type="spellEnd"/>
      <w:r w:rsidRPr="00977531">
        <w:rPr>
          <w:lang w:val="id-ID"/>
        </w:rPr>
        <w:t>. yᵢ</w:t>
      </w:r>
      <w:r w:rsidRPr="00977531">
        <w:rPr>
          <w:rFonts w:ascii="Cambria Math" w:hAnsi="Cambria Math" w:cs="Cambria Math"/>
          <w:lang w:val="id-ID"/>
        </w:rPr>
        <w:t>∈</w:t>
      </w:r>
      <w:r w:rsidRPr="00977531">
        <w:rPr>
          <w:lang w:val="id-ID"/>
        </w:rPr>
        <w:t xml:space="preserve"> {-1, +1} menyatakan label kelas.</w:t>
      </w:r>
    </w:p>
    <w:p w14:paraId="40E772BF" w14:textId="0A29F211" w:rsidR="00AD55EB" w:rsidRPr="00977531" w:rsidRDefault="00AD55EB" w:rsidP="00AD55EB">
      <w:pPr>
        <w:pStyle w:val="BodyText"/>
        <w:ind w:firstLine="0"/>
        <w:jc w:val="center"/>
        <w:rPr>
          <w:lang w:val="id-ID"/>
        </w:rPr>
      </w:pPr>
      <w:r w:rsidRPr="00977531">
        <w:rPr>
          <w:noProof/>
          <w:lang w:val="id-ID" w:eastAsia="id-ID"/>
        </w:rPr>
        <w:drawing>
          <wp:inline distT="0" distB="0" distL="0" distR="0" wp14:anchorId="06382024" wp14:editId="3235ADC4">
            <wp:extent cx="1909208" cy="1495425"/>
            <wp:effectExtent l="19050" t="19050" r="152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09208" cy="1495425"/>
                    </a:xfrm>
                    <a:prstGeom prst="rect">
                      <a:avLst/>
                    </a:prstGeom>
                    <a:ln>
                      <a:solidFill>
                        <a:schemeClr val="tx1"/>
                      </a:solidFill>
                    </a:ln>
                  </pic:spPr>
                </pic:pic>
              </a:graphicData>
            </a:graphic>
          </wp:inline>
        </w:drawing>
      </w:r>
    </w:p>
    <w:p w14:paraId="11EB3379" w14:textId="6439B3B9" w:rsidR="00521CA5" w:rsidRPr="00006206" w:rsidRDefault="00521CA5" w:rsidP="00521CA5">
      <w:pPr>
        <w:pStyle w:val="figurecaption"/>
        <w:ind w:left="1276" w:hanging="916"/>
        <w:jc w:val="left"/>
        <w:rPr>
          <w:sz w:val="10"/>
          <w:lang w:val="id-ID"/>
        </w:rPr>
      </w:pPr>
      <w:r w:rsidRPr="00006206">
        <w:rPr>
          <w:color w:val="000000" w:themeColor="text1"/>
          <w:lang w:val="id-ID"/>
        </w:rPr>
        <w:t>Ilustrasi SVM</w:t>
      </w:r>
    </w:p>
    <w:p w14:paraId="6007FD64" w14:textId="40E60F88" w:rsidR="00AD55EB" w:rsidRPr="00977531" w:rsidRDefault="00AD55EB" w:rsidP="00521CA5">
      <w:pPr>
        <w:jc w:val="both"/>
        <w:rPr>
          <w:lang w:val="id-ID"/>
        </w:rPr>
      </w:pPr>
      <w:proofErr w:type="spellStart"/>
      <w:r w:rsidRPr="00977531">
        <w:rPr>
          <w:i/>
          <w:lang w:val="id-ID"/>
        </w:rPr>
        <w:t>Hyperplane</w:t>
      </w:r>
      <w:proofErr w:type="spellEnd"/>
      <w:r w:rsidRPr="00977531">
        <w:rPr>
          <w:lang w:val="id-ID"/>
        </w:rPr>
        <w:t xml:space="preserve"> klasifikasi linier SVM, seperti pada Gambar 2.1, dinota</w:t>
      </w:r>
      <w:r w:rsidR="00521CA5" w:rsidRPr="00977531">
        <w:rPr>
          <w:lang w:val="id-ID"/>
        </w:rPr>
        <w:t>sikan seperti pada persamaan (</w:t>
      </w:r>
      <w:r w:rsidRPr="00977531">
        <w:rPr>
          <w:lang w:val="id-ID"/>
        </w:rPr>
        <w:t>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7"/>
        <w:gridCol w:w="2417"/>
      </w:tblGrid>
      <w:tr w:rsidR="00AD55EB" w:rsidRPr="00977531" w14:paraId="0A6BF978" w14:textId="77777777" w:rsidTr="006323B7">
        <w:tc>
          <w:tcPr>
            <w:tcW w:w="4246" w:type="dxa"/>
            <w:vAlign w:val="center"/>
          </w:tcPr>
          <w:p w14:paraId="2D90E23C" w14:textId="77777777" w:rsidR="00AD55EB" w:rsidRPr="00977531" w:rsidRDefault="00AD55EB" w:rsidP="006323B7">
            <w:pPr>
              <w:rPr>
                <w:rFonts w:ascii="Times New Roman" w:hAnsi="Times New Roman" w:cs="Times New Roman"/>
                <w:sz w:val="20"/>
                <w:szCs w:val="20"/>
                <w:lang w:val="id-ID"/>
              </w:rPr>
            </w:pPr>
            <m:oMathPara>
              <m:oMathParaPr>
                <m:jc m:val="center"/>
              </m:oMathParaPr>
              <m:oMath>
                <m:r>
                  <w:rPr>
                    <w:rFonts w:ascii="Cambria Math" w:hAnsi="Cambria Math" w:cs="Times New Roman"/>
                    <w:sz w:val="20"/>
                    <w:szCs w:val="20"/>
                    <w:lang w:val="id-ID"/>
                  </w:rPr>
                  <m:t>w.</m:t>
                </m:r>
                <m:sSub>
                  <m:sSubPr>
                    <m:ctrlPr>
                      <w:rPr>
                        <w:rFonts w:ascii="Cambria Math" w:hAnsi="Cambria Math" w:cs="Times New Roman"/>
                        <w:i/>
                        <w:sz w:val="20"/>
                        <w:szCs w:val="20"/>
                        <w:lang w:val="id-ID"/>
                      </w:rPr>
                    </m:ctrlPr>
                  </m:sSubPr>
                  <m:e>
                    <m:r>
                      <w:rPr>
                        <w:rFonts w:ascii="Cambria Math" w:hAnsi="Cambria Math" w:cs="Times New Roman"/>
                        <w:sz w:val="20"/>
                        <w:szCs w:val="20"/>
                        <w:lang w:val="id-ID"/>
                      </w:rPr>
                      <m:t>x</m:t>
                    </m:r>
                  </m:e>
                  <m:sub>
                    <m:r>
                      <w:rPr>
                        <w:rFonts w:ascii="Cambria Math" w:hAnsi="Cambria Math" w:cs="Times New Roman"/>
                        <w:sz w:val="20"/>
                        <w:szCs w:val="20"/>
                        <w:lang w:val="id-ID"/>
                      </w:rPr>
                      <m:t>i</m:t>
                    </m:r>
                  </m:sub>
                </m:sSub>
                <m:r>
                  <w:rPr>
                    <w:rFonts w:ascii="Cambria Math" w:hAnsi="Cambria Math" w:cs="Times New Roman"/>
                    <w:sz w:val="20"/>
                    <w:szCs w:val="20"/>
                    <w:lang w:val="id-ID"/>
                  </w:rPr>
                  <m:t>+b=0</m:t>
                </m:r>
              </m:oMath>
            </m:oMathPara>
          </w:p>
        </w:tc>
        <w:tc>
          <w:tcPr>
            <w:tcW w:w="4247" w:type="dxa"/>
            <w:vAlign w:val="center"/>
          </w:tcPr>
          <w:p w14:paraId="2A43E9C5" w14:textId="60A2271A" w:rsidR="00AD55EB" w:rsidRPr="00977531" w:rsidRDefault="00521CA5" w:rsidP="006323B7">
            <w:pPr>
              <w:jc w:val="right"/>
              <w:rPr>
                <w:rFonts w:ascii="Times New Roman" w:hAnsi="Times New Roman" w:cs="Times New Roman"/>
                <w:sz w:val="20"/>
                <w:szCs w:val="20"/>
                <w:lang w:val="id-ID"/>
              </w:rPr>
            </w:pPr>
            <w:r w:rsidRPr="00977531">
              <w:rPr>
                <w:rFonts w:ascii="Times New Roman" w:hAnsi="Times New Roman" w:cs="Times New Roman"/>
                <w:sz w:val="20"/>
                <w:szCs w:val="20"/>
                <w:lang w:val="id-ID"/>
              </w:rPr>
              <w:t>(</w:t>
            </w:r>
            <w:r w:rsidR="00AD55EB" w:rsidRPr="00977531">
              <w:rPr>
                <w:rFonts w:ascii="Times New Roman" w:hAnsi="Times New Roman" w:cs="Times New Roman"/>
                <w:sz w:val="20"/>
                <w:szCs w:val="20"/>
                <w:lang w:val="id-ID"/>
              </w:rPr>
              <w:t>16)</w:t>
            </w:r>
          </w:p>
        </w:tc>
      </w:tr>
    </w:tbl>
    <w:p w14:paraId="6B4E2E55" w14:textId="6A20D1DA" w:rsidR="00AD55EB" w:rsidRPr="00977531" w:rsidRDefault="00AD55EB" w:rsidP="00521CA5">
      <w:pPr>
        <w:spacing w:before="240"/>
        <w:jc w:val="both"/>
        <w:rPr>
          <w:lang w:val="id-ID"/>
        </w:rPr>
      </w:pPr>
      <w:r w:rsidRPr="00977531">
        <w:rPr>
          <w:lang w:val="id-ID"/>
        </w:rPr>
        <w:t xml:space="preserve">Data </w:t>
      </w:r>
      <w:r w:rsidRPr="00977531">
        <w:rPr>
          <w:rFonts w:ascii="Cambria Math" w:hAnsi="Cambria Math" w:cs="Cambria Math"/>
          <w:lang w:val="id-ID"/>
        </w:rPr>
        <w:t>𝑥</w:t>
      </w:r>
      <w:r w:rsidRPr="00977531">
        <w:rPr>
          <w:rFonts w:ascii="Cambria Math" w:hAnsi="Cambria Math" w:cs="Cambria Math"/>
          <w:vertAlign w:val="subscript"/>
          <w:lang w:val="id-ID"/>
        </w:rPr>
        <w:t>𝑖</w:t>
      </w:r>
      <w:r w:rsidRPr="00977531">
        <w:rPr>
          <w:lang w:val="id-ID"/>
        </w:rPr>
        <w:t xml:space="preserve"> yang masuk ke dalam kelas -1 adalah data </w:t>
      </w:r>
      <w:r w:rsidR="00521CA5" w:rsidRPr="00977531">
        <w:rPr>
          <w:lang w:val="id-ID"/>
        </w:rPr>
        <w:t>yang memenuhi pertidaksamaan (</w:t>
      </w:r>
      <w:r w:rsidRPr="00977531">
        <w:rPr>
          <w:lang w:val="id-ID"/>
        </w:rPr>
        <w:t>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5"/>
        <w:gridCol w:w="2399"/>
      </w:tblGrid>
      <w:tr w:rsidR="00AD55EB" w:rsidRPr="00977531" w14:paraId="5191CB9A" w14:textId="77777777" w:rsidTr="006323B7">
        <w:tc>
          <w:tcPr>
            <w:tcW w:w="4246" w:type="dxa"/>
            <w:vAlign w:val="center"/>
          </w:tcPr>
          <w:p w14:paraId="3154667F" w14:textId="77777777" w:rsidR="00AD55EB" w:rsidRPr="00977531" w:rsidRDefault="00AD55EB" w:rsidP="006323B7">
            <w:pPr>
              <w:rPr>
                <w:rFonts w:ascii="Times New Roman" w:hAnsi="Times New Roman" w:cs="Times New Roman"/>
                <w:sz w:val="20"/>
                <w:szCs w:val="20"/>
                <w:lang w:val="id-ID"/>
              </w:rPr>
            </w:pPr>
            <m:oMathPara>
              <m:oMathParaPr>
                <m:jc m:val="center"/>
              </m:oMathParaPr>
              <m:oMath>
                <m:r>
                  <w:rPr>
                    <w:rFonts w:ascii="Cambria Math" w:hAnsi="Cambria Math" w:cs="Times New Roman"/>
                    <w:sz w:val="20"/>
                    <w:szCs w:val="20"/>
                    <w:lang w:val="id-ID"/>
                  </w:rPr>
                  <m:t>w.</m:t>
                </m:r>
                <m:sSub>
                  <m:sSubPr>
                    <m:ctrlPr>
                      <w:rPr>
                        <w:rFonts w:ascii="Cambria Math" w:hAnsi="Cambria Math" w:cs="Times New Roman"/>
                        <w:i/>
                        <w:sz w:val="20"/>
                        <w:szCs w:val="20"/>
                        <w:lang w:val="id-ID"/>
                      </w:rPr>
                    </m:ctrlPr>
                  </m:sSubPr>
                  <m:e>
                    <m:r>
                      <w:rPr>
                        <w:rFonts w:ascii="Cambria Math" w:hAnsi="Cambria Math" w:cs="Times New Roman"/>
                        <w:sz w:val="20"/>
                        <w:szCs w:val="20"/>
                        <w:lang w:val="id-ID"/>
                      </w:rPr>
                      <m:t>x</m:t>
                    </m:r>
                  </m:e>
                  <m:sub>
                    <m:r>
                      <w:rPr>
                        <w:rFonts w:ascii="Cambria Math" w:hAnsi="Cambria Math" w:cs="Times New Roman"/>
                        <w:sz w:val="20"/>
                        <w:szCs w:val="20"/>
                        <w:lang w:val="id-ID"/>
                      </w:rPr>
                      <m:t>i</m:t>
                    </m:r>
                  </m:sub>
                </m:sSub>
                <m:r>
                  <w:rPr>
                    <w:rFonts w:ascii="Cambria Math" w:hAnsi="Cambria Math" w:cs="Times New Roman"/>
                    <w:sz w:val="20"/>
                    <w:szCs w:val="20"/>
                    <w:lang w:val="id-ID"/>
                  </w:rPr>
                  <m:t>+b≤-1</m:t>
                </m:r>
              </m:oMath>
            </m:oMathPara>
          </w:p>
        </w:tc>
        <w:tc>
          <w:tcPr>
            <w:tcW w:w="4247" w:type="dxa"/>
            <w:vAlign w:val="center"/>
          </w:tcPr>
          <w:p w14:paraId="0DECD41B" w14:textId="4F1BF9F5" w:rsidR="00AD55EB" w:rsidRPr="00977531" w:rsidRDefault="00521CA5" w:rsidP="006323B7">
            <w:pPr>
              <w:jc w:val="right"/>
              <w:rPr>
                <w:rFonts w:ascii="Times New Roman" w:hAnsi="Times New Roman" w:cs="Times New Roman"/>
                <w:sz w:val="20"/>
                <w:szCs w:val="20"/>
                <w:lang w:val="id-ID"/>
              </w:rPr>
            </w:pPr>
            <w:r w:rsidRPr="00977531">
              <w:rPr>
                <w:rFonts w:ascii="Times New Roman" w:hAnsi="Times New Roman" w:cs="Times New Roman"/>
                <w:sz w:val="20"/>
                <w:szCs w:val="20"/>
                <w:lang w:val="id-ID"/>
              </w:rPr>
              <w:t>(</w:t>
            </w:r>
            <w:r w:rsidR="00AD55EB" w:rsidRPr="00977531">
              <w:rPr>
                <w:rFonts w:ascii="Times New Roman" w:hAnsi="Times New Roman" w:cs="Times New Roman"/>
                <w:sz w:val="20"/>
                <w:szCs w:val="20"/>
                <w:lang w:val="id-ID"/>
              </w:rPr>
              <w:t>17)</w:t>
            </w:r>
          </w:p>
        </w:tc>
      </w:tr>
    </w:tbl>
    <w:p w14:paraId="613CAAD6" w14:textId="4EE16A62" w:rsidR="00AD55EB" w:rsidRPr="00977531" w:rsidRDefault="00AD55EB" w:rsidP="00521CA5">
      <w:pPr>
        <w:jc w:val="both"/>
        <w:rPr>
          <w:lang w:val="id-ID"/>
        </w:rPr>
      </w:pPr>
      <w:r w:rsidRPr="00977531">
        <w:rPr>
          <w:lang w:val="id-ID"/>
        </w:rPr>
        <w:t xml:space="preserve">Sementara data </w:t>
      </w:r>
      <w:r w:rsidRPr="00977531">
        <w:rPr>
          <w:rFonts w:ascii="Cambria Math" w:hAnsi="Cambria Math" w:cs="Cambria Math"/>
          <w:lang w:val="id-ID"/>
        </w:rPr>
        <w:t>𝑥</w:t>
      </w:r>
      <w:r w:rsidRPr="00977531">
        <w:rPr>
          <w:rFonts w:ascii="Cambria Math" w:hAnsi="Cambria Math" w:cs="Cambria Math"/>
          <w:vertAlign w:val="subscript"/>
          <w:lang w:val="id-ID"/>
        </w:rPr>
        <w:t>𝑖</w:t>
      </w:r>
      <w:r w:rsidRPr="00977531">
        <w:rPr>
          <w:lang w:val="id-ID"/>
        </w:rPr>
        <w:t xml:space="preserve"> yang masuk ke dalam kelas +1 adalah data </w:t>
      </w:r>
      <w:r w:rsidR="00521CA5" w:rsidRPr="00977531">
        <w:rPr>
          <w:lang w:val="id-ID"/>
        </w:rPr>
        <w:t>yang memenuhi pertidaksamaan (</w:t>
      </w:r>
      <w:r w:rsidRPr="00977531">
        <w:rPr>
          <w:lang w:val="id-ID"/>
        </w:rPr>
        <w:t>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5"/>
        <w:gridCol w:w="2399"/>
      </w:tblGrid>
      <w:tr w:rsidR="00AD55EB" w:rsidRPr="00977531" w14:paraId="23447E55" w14:textId="77777777" w:rsidTr="006323B7">
        <w:tc>
          <w:tcPr>
            <w:tcW w:w="4246" w:type="dxa"/>
            <w:vAlign w:val="center"/>
          </w:tcPr>
          <w:p w14:paraId="6F72B00D" w14:textId="77777777" w:rsidR="00AD55EB" w:rsidRPr="00977531" w:rsidRDefault="00AD55EB" w:rsidP="006323B7">
            <w:pPr>
              <w:rPr>
                <w:rFonts w:ascii="Times New Roman" w:hAnsi="Times New Roman" w:cs="Times New Roman"/>
                <w:sz w:val="20"/>
                <w:szCs w:val="20"/>
                <w:lang w:val="id-ID"/>
              </w:rPr>
            </w:pPr>
            <m:oMathPara>
              <m:oMathParaPr>
                <m:jc m:val="center"/>
              </m:oMathParaPr>
              <m:oMath>
                <m:r>
                  <w:rPr>
                    <w:rFonts w:ascii="Cambria Math" w:hAnsi="Cambria Math" w:cs="Times New Roman"/>
                    <w:sz w:val="20"/>
                    <w:szCs w:val="20"/>
                    <w:lang w:val="id-ID"/>
                  </w:rPr>
                  <m:t>w.</m:t>
                </m:r>
                <m:sSub>
                  <m:sSubPr>
                    <m:ctrlPr>
                      <w:rPr>
                        <w:rFonts w:ascii="Cambria Math" w:hAnsi="Cambria Math" w:cs="Times New Roman"/>
                        <w:i/>
                        <w:sz w:val="20"/>
                        <w:szCs w:val="20"/>
                        <w:lang w:val="id-ID"/>
                      </w:rPr>
                    </m:ctrlPr>
                  </m:sSubPr>
                  <m:e>
                    <m:r>
                      <w:rPr>
                        <w:rFonts w:ascii="Cambria Math" w:hAnsi="Cambria Math" w:cs="Times New Roman"/>
                        <w:sz w:val="20"/>
                        <w:szCs w:val="20"/>
                        <w:lang w:val="id-ID"/>
                      </w:rPr>
                      <m:t>x</m:t>
                    </m:r>
                  </m:e>
                  <m:sub>
                    <m:r>
                      <w:rPr>
                        <w:rFonts w:ascii="Cambria Math" w:hAnsi="Cambria Math" w:cs="Times New Roman"/>
                        <w:sz w:val="20"/>
                        <w:szCs w:val="20"/>
                        <w:lang w:val="id-ID"/>
                      </w:rPr>
                      <m:t>i</m:t>
                    </m:r>
                  </m:sub>
                </m:sSub>
                <m:r>
                  <w:rPr>
                    <w:rFonts w:ascii="Cambria Math" w:hAnsi="Cambria Math" w:cs="Times New Roman"/>
                    <w:sz w:val="20"/>
                    <w:szCs w:val="20"/>
                    <w:lang w:val="id-ID"/>
                  </w:rPr>
                  <m:t>+b≥+1</m:t>
                </m:r>
              </m:oMath>
            </m:oMathPara>
          </w:p>
        </w:tc>
        <w:tc>
          <w:tcPr>
            <w:tcW w:w="4247" w:type="dxa"/>
            <w:vAlign w:val="center"/>
          </w:tcPr>
          <w:p w14:paraId="1DD8DA89" w14:textId="28118226" w:rsidR="00AD55EB" w:rsidRPr="00977531" w:rsidRDefault="00521CA5" w:rsidP="006323B7">
            <w:pPr>
              <w:jc w:val="right"/>
              <w:rPr>
                <w:rFonts w:ascii="Times New Roman" w:hAnsi="Times New Roman" w:cs="Times New Roman"/>
                <w:sz w:val="20"/>
                <w:szCs w:val="20"/>
                <w:lang w:val="id-ID"/>
              </w:rPr>
            </w:pPr>
            <w:r w:rsidRPr="00977531">
              <w:rPr>
                <w:rFonts w:ascii="Times New Roman" w:hAnsi="Times New Roman" w:cs="Times New Roman"/>
                <w:sz w:val="20"/>
                <w:szCs w:val="20"/>
                <w:lang w:val="id-ID"/>
              </w:rPr>
              <w:t>(</w:t>
            </w:r>
            <w:r w:rsidR="00AD55EB" w:rsidRPr="00977531">
              <w:rPr>
                <w:rFonts w:ascii="Times New Roman" w:hAnsi="Times New Roman" w:cs="Times New Roman"/>
                <w:sz w:val="20"/>
                <w:szCs w:val="20"/>
                <w:lang w:val="id-ID"/>
              </w:rPr>
              <w:t>18)</w:t>
            </w:r>
          </w:p>
        </w:tc>
      </w:tr>
    </w:tbl>
    <w:p w14:paraId="3A0A843A" w14:textId="77777777" w:rsidR="00AD55EB" w:rsidRPr="00977531" w:rsidRDefault="00AD55EB" w:rsidP="00955B40">
      <w:pPr>
        <w:pStyle w:val="BodyText"/>
        <w:ind w:firstLine="0"/>
        <w:rPr>
          <w:i/>
          <w:lang w:val="id-ID" w:eastAsia="en-US"/>
        </w:rPr>
      </w:pPr>
    </w:p>
    <w:p w14:paraId="6ED13E28" w14:textId="77777777" w:rsidR="00955B40" w:rsidRPr="00977531" w:rsidRDefault="00955B40" w:rsidP="008873F2">
      <w:pPr>
        <w:pStyle w:val="Heading2"/>
        <w:tabs>
          <w:tab w:val="clear" w:pos="227"/>
          <w:tab w:val="num" w:pos="284"/>
        </w:tabs>
        <w:rPr>
          <w:lang w:val="id-ID"/>
        </w:rPr>
      </w:pPr>
      <w:r w:rsidRPr="00977531">
        <w:rPr>
          <w:lang w:val="id-ID"/>
        </w:rPr>
        <w:t>Pengumpulan Data</w:t>
      </w:r>
    </w:p>
    <w:p w14:paraId="38BB1C3A" w14:textId="63709E4F" w:rsidR="00521CA5" w:rsidRPr="00977531" w:rsidRDefault="00521CA5" w:rsidP="00521CA5">
      <w:pPr>
        <w:pStyle w:val="BodyText"/>
        <w:rPr>
          <w:color w:val="000000" w:themeColor="text1"/>
          <w:lang w:val="id-ID"/>
        </w:rPr>
      </w:pPr>
      <w:r w:rsidRPr="00977531">
        <w:rPr>
          <w:color w:val="000000" w:themeColor="text1"/>
          <w:lang w:val="id-ID"/>
        </w:rPr>
        <w:t>Sebanyak 1500 citra retakan (</w:t>
      </w:r>
      <w:proofErr w:type="spellStart"/>
      <w:r w:rsidRPr="00977531">
        <w:rPr>
          <w:i/>
          <w:color w:val="000000" w:themeColor="text1"/>
          <w:lang w:val="id-ID"/>
        </w:rPr>
        <w:t>crack</w:t>
      </w:r>
      <w:proofErr w:type="spellEnd"/>
      <w:r w:rsidRPr="00977531">
        <w:rPr>
          <w:color w:val="000000" w:themeColor="text1"/>
          <w:lang w:val="id-ID"/>
        </w:rPr>
        <w:t xml:space="preserve">) bangunan yang diambil menggunakan kamera di lokasi gempa Kabupaten Lombok Utara, NTB </w:t>
      </w:r>
      <w:r w:rsidRPr="00977531">
        <w:rPr>
          <w:lang w:val="id-ID"/>
        </w:rPr>
        <w:t>pada</w:t>
      </w:r>
      <w:r w:rsidRPr="00977531">
        <w:rPr>
          <w:color w:val="000000" w:themeColor="text1"/>
          <w:lang w:val="id-ID"/>
        </w:rPr>
        <w:t xml:space="preserve"> tahun 2018. Terdapat tiga jenis retakan (</w:t>
      </w:r>
      <w:proofErr w:type="spellStart"/>
      <w:r w:rsidRPr="00977531">
        <w:rPr>
          <w:i/>
          <w:color w:val="000000" w:themeColor="text1"/>
          <w:lang w:val="id-ID"/>
        </w:rPr>
        <w:t>crack</w:t>
      </w:r>
      <w:proofErr w:type="spellEnd"/>
      <w:r w:rsidRPr="00977531">
        <w:rPr>
          <w:color w:val="000000" w:themeColor="text1"/>
          <w:lang w:val="id-ID"/>
        </w:rPr>
        <w:t xml:space="preserve">) bangunan yang diambil yaitu ringan, sedang dan berat. </w:t>
      </w:r>
      <w:r w:rsidR="009B01FE">
        <w:rPr>
          <w:color w:val="000000" w:themeColor="text1"/>
          <w:lang w:val="id-ID"/>
        </w:rPr>
        <w:t xml:space="preserve">Tabel 2 </w:t>
      </w:r>
      <w:r w:rsidRPr="00977531">
        <w:rPr>
          <w:color w:val="000000" w:themeColor="text1"/>
          <w:lang w:val="id-ID"/>
        </w:rPr>
        <w:t>menunjukkan contoh gambar retakan (</w:t>
      </w:r>
      <w:proofErr w:type="spellStart"/>
      <w:r w:rsidRPr="00977531">
        <w:rPr>
          <w:i/>
          <w:color w:val="000000" w:themeColor="text1"/>
          <w:lang w:val="id-ID"/>
        </w:rPr>
        <w:t>crack</w:t>
      </w:r>
      <w:proofErr w:type="spellEnd"/>
      <w:r w:rsidRPr="00977531">
        <w:rPr>
          <w:color w:val="000000" w:themeColor="text1"/>
          <w:lang w:val="id-ID"/>
        </w:rPr>
        <w:t>) dalam kategori ringan, sedang dan berat.</w:t>
      </w:r>
    </w:p>
    <w:p w14:paraId="57787B24" w14:textId="06C343A5" w:rsidR="00977531" w:rsidRPr="00977531" w:rsidRDefault="00977531" w:rsidP="00977531">
      <w:pPr>
        <w:pStyle w:val="BodyText"/>
        <w:numPr>
          <w:ilvl w:val="0"/>
          <w:numId w:val="26"/>
        </w:numPr>
        <w:spacing w:before="240"/>
        <w:rPr>
          <w:color w:val="000000" w:themeColor="text1"/>
          <w:sz w:val="16"/>
          <w:lang w:val="id-ID"/>
        </w:rPr>
      </w:pPr>
      <w:r w:rsidRPr="00977531">
        <w:rPr>
          <w:color w:val="000000" w:themeColor="text1"/>
          <w:sz w:val="16"/>
          <w:lang w:val="id-ID"/>
        </w:rPr>
        <w:t>CONTOH DATA RETAKAN</w:t>
      </w:r>
    </w:p>
    <w:tbl>
      <w:tblPr>
        <w:tblStyle w:val="TableGrid"/>
        <w:tblW w:w="0" w:type="auto"/>
        <w:jc w:val="center"/>
        <w:tblLook w:val="04A0" w:firstRow="1" w:lastRow="0" w:firstColumn="1" w:lastColumn="0" w:noHBand="0" w:noVBand="1"/>
      </w:tblPr>
      <w:tblGrid>
        <w:gridCol w:w="1588"/>
        <w:gridCol w:w="1638"/>
        <w:gridCol w:w="1476"/>
      </w:tblGrid>
      <w:tr w:rsidR="00977531" w:rsidRPr="00977531" w14:paraId="70E54ABC" w14:textId="77777777" w:rsidTr="00977531">
        <w:trPr>
          <w:trHeight w:val="193"/>
          <w:jc w:val="center"/>
        </w:trPr>
        <w:tc>
          <w:tcPr>
            <w:tcW w:w="1588" w:type="dxa"/>
            <w:vAlign w:val="center"/>
          </w:tcPr>
          <w:p w14:paraId="7BC2E19E" w14:textId="77777777" w:rsidR="00521CA5" w:rsidRPr="00977531" w:rsidRDefault="00521CA5" w:rsidP="006323B7">
            <w:pPr>
              <w:spacing w:line="360" w:lineRule="auto"/>
              <w:rPr>
                <w:rFonts w:ascii="Times New Roman" w:hAnsi="Times New Roman"/>
                <w:b/>
                <w:sz w:val="16"/>
                <w:szCs w:val="20"/>
                <w:lang w:val="id-ID"/>
              </w:rPr>
            </w:pPr>
            <w:r w:rsidRPr="00977531">
              <w:rPr>
                <w:rFonts w:ascii="Times New Roman" w:hAnsi="Times New Roman"/>
                <w:b/>
                <w:sz w:val="16"/>
                <w:szCs w:val="20"/>
                <w:lang w:val="id-ID"/>
              </w:rPr>
              <w:t>Ringan</w:t>
            </w:r>
          </w:p>
        </w:tc>
        <w:tc>
          <w:tcPr>
            <w:tcW w:w="1638" w:type="dxa"/>
            <w:vAlign w:val="center"/>
          </w:tcPr>
          <w:p w14:paraId="7E566F65" w14:textId="77777777" w:rsidR="00521CA5" w:rsidRPr="00977531" w:rsidRDefault="00521CA5" w:rsidP="006323B7">
            <w:pPr>
              <w:spacing w:line="360" w:lineRule="auto"/>
              <w:rPr>
                <w:rFonts w:ascii="Times New Roman" w:hAnsi="Times New Roman"/>
                <w:b/>
                <w:sz w:val="16"/>
                <w:szCs w:val="20"/>
                <w:lang w:val="id-ID"/>
              </w:rPr>
            </w:pPr>
            <w:r w:rsidRPr="00977531">
              <w:rPr>
                <w:rFonts w:ascii="Times New Roman" w:hAnsi="Times New Roman"/>
                <w:b/>
                <w:sz w:val="16"/>
                <w:szCs w:val="20"/>
                <w:lang w:val="id-ID"/>
              </w:rPr>
              <w:t>Sedang</w:t>
            </w:r>
          </w:p>
        </w:tc>
        <w:tc>
          <w:tcPr>
            <w:tcW w:w="1196" w:type="dxa"/>
            <w:vAlign w:val="center"/>
          </w:tcPr>
          <w:p w14:paraId="54FC5F6A" w14:textId="77777777" w:rsidR="00521CA5" w:rsidRPr="00977531" w:rsidRDefault="00521CA5" w:rsidP="006323B7">
            <w:pPr>
              <w:spacing w:line="360" w:lineRule="auto"/>
              <w:rPr>
                <w:rFonts w:ascii="Times New Roman" w:hAnsi="Times New Roman"/>
                <w:b/>
                <w:sz w:val="16"/>
                <w:szCs w:val="20"/>
                <w:lang w:val="id-ID"/>
              </w:rPr>
            </w:pPr>
            <w:r w:rsidRPr="00977531">
              <w:rPr>
                <w:rFonts w:ascii="Times New Roman" w:hAnsi="Times New Roman"/>
                <w:b/>
                <w:sz w:val="16"/>
                <w:szCs w:val="20"/>
                <w:lang w:val="id-ID"/>
              </w:rPr>
              <w:t>Berat</w:t>
            </w:r>
          </w:p>
        </w:tc>
      </w:tr>
      <w:tr w:rsidR="00977531" w:rsidRPr="00977531" w14:paraId="43A6893A" w14:textId="77777777" w:rsidTr="00977531">
        <w:trPr>
          <w:trHeight w:val="641"/>
          <w:jc w:val="center"/>
        </w:trPr>
        <w:tc>
          <w:tcPr>
            <w:tcW w:w="1588" w:type="dxa"/>
            <w:vAlign w:val="center"/>
          </w:tcPr>
          <w:p w14:paraId="2770F759" w14:textId="77777777" w:rsidR="00521CA5" w:rsidRPr="00977531" w:rsidRDefault="00521CA5" w:rsidP="006323B7">
            <w:pPr>
              <w:rPr>
                <w:rFonts w:ascii="Times New Roman" w:hAnsi="Times New Roman"/>
                <w:sz w:val="20"/>
                <w:szCs w:val="20"/>
                <w:lang w:val="id-ID"/>
              </w:rPr>
            </w:pPr>
            <w:r w:rsidRPr="00977531">
              <w:rPr>
                <w:noProof/>
                <w:lang w:val="id-ID" w:eastAsia="id-ID"/>
              </w:rPr>
              <w:lastRenderedPageBreak/>
              <w:drawing>
                <wp:inline distT="0" distB="0" distL="0" distR="0" wp14:anchorId="66EB50A8" wp14:editId="2E2B8ACC">
                  <wp:extent cx="792000" cy="593977"/>
                  <wp:effectExtent l="0" t="0" r="8255" b="0"/>
                  <wp:docPr id="2" name="Picture 2" descr="D:\Klasifikasi Crack\Tembok\DSC08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lasifikasi Crack\Tembok\DSC08646.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92000" cy="593977"/>
                          </a:xfrm>
                          <a:prstGeom prst="rect">
                            <a:avLst/>
                          </a:prstGeom>
                          <a:noFill/>
                          <a:ln>
                            <a:noFill/>
                          </a:ln>
                        </pic:spPr>
                      </pic:pic>
                    </a:graphicData>
                  </a:graphic>
                </wp:inline>
              </w:drawing>
            </w:r>
          </w:p>
        </w:tc>
        <w:tc>
          <w:tcPr>
            <w:tcW w:w="1638" w:type="dxa"/>
            <w:vAlign w:val="center"/>
          </w:tcPr>
          <w:p w14:paraId="33CDDE49" w14:textId="77777777" w:rsidR="00521CA5" w:rsidRPr="00977531" w:rsidRDefault="00521CA5" w:rsidP="006323B7">
            <w:pPr>
              <w:rPr>
                <w:rFonts w:ascii="Times New Roman" w:hAnsi="Times New Roman"/>
                <w:sz w:val="20"/>
                <w:szCs w:val="20"/>
                <w:lang w:val="id-ID"/>
              </w:rPr>
            </w:pPr>
            <w:r w:rsidRPr="00977531">
              <w:rPr>
                <w:noProof/>
                <w:lang w:val="id-ID" w:eastAsia="id-ID"/>
              </w:rPr>
              <w:drawing>
                <wp:inline distT="0" distB="0" distL="0" distR="0" wp14:anchorId="592C72B8" wp14:editId="4698BBDF">
                  <wp:extent cx="792000" cy="593976"/>
                  <wp:effectExtent l="0" t="0" r="8255" b="0"/>
                  <wp:docPr id="4" name="Picture 4" descr="D:\Klasifikasi Crack\Tembok\DSC08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lasifikasi Crack\Tembok\DSC08949.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92000" cy="593976"/>
                          </a:xfrm>
                          <a:prstGeom prst="rect">
                            <a:avLst/>
                          </a:prstGeom>
                          <a:noFill/>
                          <a:ln>
                            <a:noFill/>
                          </a:ln>
                        </pic:spPr>
                      </pic:pic>
                    </a:graphicData>
                  </a:graphic>
                </wp:inline>
              </w:drawing>
            </w:r>
          </w:p>
        </w:tc>
        <w:tc>
          <w:tcPr>
            <w:tcW w:w="1196" w:type="dxa"/>
            <w:vAlign w:val="center"/>
          </w:tcPr>
          <w:p w14:paraId="7BD55EE6" w14:textId="77777777" w:rsidR="00521CA5" w:rsidRPr="00977531" w:rsidRDefault="00521CA5" w:rsidP="006323B7">
            <w:pPr>
              <w:keepNext/>
              <w:rPr>
                <w:rFonts w:ascii="Times New Roman" w:hAnsi="Times New Roman"/>
                <w:sz w:val="20"/>
                <w:szCs w:val="20"/>
                <w:lang w:val="id-ID"/>
              </w:rPr>
            </w:pPr>
            <w:r w:rsidRPr="00977531">
              <w:rPr>
                <w:noProof/>
                <w:lang w:val="id-ID" w:eastAsia="id-ID"/>
              </w:rPr>
              <w:drawing>
                <wp:inline distT="0" distB="0" distL="0" distR="0" wp14:anchorId="5F82947B" wp14:editId="0571BE6D">
                  <wp:extent cx="792000" cy="593978"/>
                  <wp:effectExtent l="0" t="0" r="8255" b="0"/>
                  <wp:docPr id="5" name="Picture 5" descr="D:\Klasifikasi Crack\Tembok\DSC086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lasifikasi Crack\Tembok\DSC08665.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92000" cy="593978"/>
                          </a:xfrm>
                          <a:prstGeom prst="rect">
                            <a:avLst/>
                          </a:prstGeom>
                          <a:noFill/>
                          <a:ln>
                            <a:noFill/>
                          </a:ln>
                        </pic:spPr>
                      </pic:pic>
                    </a:graphicData>
                  </a:graphic>
                </wp:inline>
              </w:drawing>
            </w:r>
          </w:p>
        </w:tc>
      </w:tr>
    </w:tbl>
    <w:p w14:paraId="250CEBE8" w14:textId="77777777" w:rsidR="00521CA5" w:rsidRPr="00977531" w:rsidRDefault="00521CA5" w:rsidP="00521CA5">
      <w:pPr>
        <w:pStyle w:val="BodyText"/>
        <w:rPr>
          <w:sz w:val="10"/>
          <w:lang w:val="id-ID" w:eastAsia="en-US"/>
        </w:rPr>
      </w:pPr>
    </w:p>
    <w:p w14:paraId="1C6221B7" w14:textId="23A60A04" w:rsidR="00955B40" w:rsidRPr="00977531" w:rsidRDefault="00955B40" w:rsidP="008873F2">
      <w:pPr>
        <w:pStyle w:val="Heading2"/>
        <w:tabs>
          <w:tab w:val="clear" w:pos="227"/>
          <w:tab w:val="num" w:pos="284"/>
        </w:tabs>
        <w:rPr>
          <w:lang w:val="id-ID"/>
        </w:rPr>
      </w:pPr>
      <w:r w:rsidRPr="00977531">
        <w:rPr>
          <w:lang w:val="id-ID"/>
        </w:rPr>
        <w:t>Training, Pengujian dan Analisa</w:t>
      </w:r>
    </w:p>
    <w:p w14:paraId="6E7CDAEB" w14:textId="77777777" w:rsidR="00521CA5" w:rsidRPr="00977531" w:rsidRDefault="00521CA5" w:rsidP="00977531">
      <w:pPr>
        <w:pStyle w:val="BodyText"/>
        <w:rPr>
          <w:lang w:val="id-ID"/>
        </w:rPr>
      </w:pPr>
      <w:r w:rsidRPr="00977531">
        <w:rPr>
          <w:lang w:val="id-ID"/>
        </w:rPr>
        <w:t xml:space="preserve">Fitur citra yang telah disimpan di dalam </w:t>
      </w:r>
      <w:proofErr w:type="spellStart"/>
      <w:r w:rsidRPr="00977531">
        <w:rPr>
          <w:i/>
          <w:lang w:val="id-ID"/>
        </w:rPr>
        <w:t>database</w:t>
      </w:r>
      <w:proofErr w:type="spellEnd"/>
      <w:r w:rsidRPr="00977531">
        <w:rPr>
          <w:lang w:val="id-ID"/>
        </w:rPr>
        <w:t xml:space="preserve"> digunakan sebagai </w:t>
      </w:r>
      <w:proofErr w:type="spellStart"/>
      <w:r w:rsidRPr="00977531">
        <w:rPr>
          <w:i/>
          <w:lang w:val="id-ID"/>
        </w:rPr>
        <w:t>dataset</w:t>
      </w:r>
      <w:proofErr w:type="spellEnd"/>
      <w:r w:rsidRPr="00977531">
        <w:rPr>
          <w:i/>
          <w:lang w:val="id-ID"/>
        </w:rPr>
        <w:t xml:space="preserve"> </w:t>
      </w:r>
      <w:proofErr w:type="spellStart"/>
      <w:r w:rsidRPr="00977531">
        <w:rPr>
          <w:i/>
          <w:lang w:val="id-ID"/>
        </w:rPr>
        <w:t>training</w:t>
      </w:r>
      <w:proofErr w:type="spellEnd"/>
      <w:r w:rsidRPr="00977531">
        <w:rPr>
          <w:lang w:val="id-ID"/>
        </w:rPr>
        <w:t xml:space="preserve"> yang akan menjadi pembelajaran sistem untuk memilih jenis retakan (</w:t>
      </w:r>
      <w:proofErr w:type="spellStart"/>
      <w:r w:rsidRPr="00977531">
        <w:rPr>
          <w:i/>
          <w:lang w:val="id-ID"/>
        </w:rPr>
        <w:t>crack</w:t>
      </w:r>
      <w:proofErr w:type="spellEnd"/>
      <w:r w:rsidRPr="00977531">
        <w:rPr>
          <w:lang w:val="id-ID"/>
        </w:rPr>
        <w:t>) mana yang sesuai. Sebagai tolak ukur tingkat akurasi dari aplikasi dilakukan uji coba dengan mengambil gambar salah satu retakan secara acak dan melakukan pengujian seberapa besar akurasi yang dihasilkan. Hasil pengujian ini akan menjadi bahan analisa untuk meningkatkan tingkat akurasi sistem.</w:t>
      </w:r>
    </w:p>
    <w:p w14:paraId="50A7B107" w14:textId="3C05A75C" w:rsidR="00955B40" w:rsidRPr="00977531" w:rsidRDefault="00521CA5" w:rsidP="00521CA5">
      <w:pPr>
        <w:pStyle w:val="BodyText"/>
        <w:rPr>
          <w:color w:val="000000" w:themeColor="text1"/>
          <w:lang w:val="id-ID"/>
        </w:rPr>
      </w:pPr>
      <w:r w:rsidRPr="00977531">
        <w:rPr>
          <w:color w:val="000000" w:themeColor="text1"/>
          <w:lang w:val="id-ID"/>
        </w:rPr>
        <w:t xml:space="preserve">Perhitungan akurasi merupakan salah satu hal yang penting dalam pengenalan pola. Proses ini dilakukan sebagai salah satu tolak ukur evaluasi dalam suatu sistem. Evaluasi dapat menggunakan berbagai cara salah satunya yaitu menggunakan </w:t>
      </w:r>
      <w:proofErr w:type="spellStart"/>
      <w:r w:rsidRPr="00977531">
        <w:rPr>
          <w:i/>
          <w:color w:val="000000" w:themeColor="text1"/>
          <w:lang w:val="id-ID"/>
        </w:rPr>
        <w:t>confusion</w:t>
      </w:r>
      <w:proofErr w:type="spellEnd"/>
      <w:r w:rsidRPr="00977531">
        <w:rPr>
          <w:i/>
          <w:color w:val="000000" w:themeColor="text1"/>
          <w:lang w:val="id-ID"/>
        </w:rPr>
        <w:t xml:space="preserve"> </w:t>
      </w:r>
      <w:proofErr w:type="spellStart"/>
      <w:r w:rsidRPr="00977531">
        <w:rPr>
          <w:i/>
          <w:color w:val="000000" w:themeColor="text1"/>
          <w:lang w:val="id-ID"/>
        </w:rPr>
        <w:t>matrix</w:t>
      </w:r>
      <w:proofErr w:type="spellEnd"/>
      <w:r w:rsidRPr="00977531">
        <w:rPr>
          <w:color w:val="000000" w:themeColor="text1"/>
          <w:lang w:val="id-ID"/>
        </w:rPr>
        <w:t xml:space="preserve"> seperti yang tertera </w:t>
      </w:r>
      <w:r w:rsidR="009B01FE">
        <w:rPr>
          <w:color w:val="000000" w:themeColor="text1"/>
          <w:lang w:val="id-ID"/>
        </w:rPr>
        <w:t>Tabel 3.</w:t>
      </w:r>
    </w:p>
    <w:p w14:paraId="16F36067" w14:textId="77777777" w:rsidR="00977531" w:rsidRPr="00977531" w:rsidRDefault="00977531" w:rsidP="00521CA5">
      <w:pPr>
        <w:pStyle w:val="BodyText"/>
        <w:rPr>
          <w:color w:val="000000" w:themeColor="text1"/>
          <w:sz w:val="2"/>
          <w:lang w:val="id-ID"/>
        </w:rPr>
      </w:pPr>
    </w:p>
    <w:p w14:paraId="22677544" w14:textId="68A18189" w:rsidR="00977531" w:rsidRPr="00977531" w:rsidRDefault="00977531" w:rsidP="00977531">
      <w:pPr>
        <w:pStyle w:val="BodyText"/>
        <w:numPr>
          <w:ilvl w:val="0"/>
          <w:numId w:val="26"/>
        </w:numPr>
        <w:ind w:left="0" w:firstLine="0"/>
        <w:jc w:val="center"/>
        <w:rPr>
          <w:color w:val="000000" w:themeColor="text1"/>
          <w:sz w:val="14"/>
          <w:lang w:val="id-ID"/>
        </w:rPr>
      </w:pPr>
      <w:r w:rsidRPr="00977531">
        <w:rPr>
          <w:color w:val="000000" w:themeColor="text1"/>
          <w:sz w:val="16"/>
          <w:lang w:val="id-ID"/>
        </w:rPr>
        <w:t>CONFUSION MATRIX</w:t>
      </w:r>
    </w:p>
    <w:tbl>
      <w:tblPr>
        <w:tblStyle w:val="TableGrid"/>
        <w:tblW w:w="4678" w:type="dxa"/>
        <w:tblInd w:w="108" w:type="dxa"/>
        <w:tblLook w:val="04A0" w:firstRow="1" w:lastRow="0" w:firstColumn="1" w:lastColumn="0" w:noHBand="0" w:noVBand="1"/>
      </w:tblPr>
      <w:tblGrid>
        <w:gridCol w:w="761"/>
        <w:gridCol w:w="1366"/>
        <w:gridCol w:w="1134"/>
        <w:gridCol w:w="1417"/>
      </w:tblGrid>
      <w:tr w:rsidR="00521CA5" w:rsidRPr="00977531" w14:paraId="5E2B23D6" w14:textId="77777777" w:rsidTr="00977531">
        <w:trPr>
          <w:trHeight w:val="391"/>
        </w:trPr>
        <w:tc>
          <w:tcPr>
            <w:tcW w:w="761" w:type="dxa"/>
            <w:tcBorders>
              <w:top w:val="nil"/>
              <w:left w:val="nil"/>
              <w:bottom w:val="nil"/>
              <w:right w:val="nil"/>
            </w:tcBorders>
            <w:vAlign w:val="center"/>
          </w:tcPr>
          <w:p w14:paraId="0D6AF764" w14:textId="77777777" w:rsidR="00521CA5" w:rsidRPr="00977531" w:rsidRDefault="00521CA5" w:rsidP="006323B7">
            <w:pPr>
              <w:pStyle w:val="ListParagraph"/>
              <w:spacing w:after="0" w:line="240" w:lineRule="auto"/>
              <w:ind w:left="0"/>
              <w:jc w:val="center"/>
              <w:rPr>
                <w:rFonts w:ascii="Times New Roman" w:hAnsi="Times New Roman" w:cs="Times New Roman"/>
                <w:sz w:val="20"/>
                <w:szCs w:val="20"/>
              </w:rPr>
            </w:pPr>
          </w:p>
        </w:tc>
        <w:tc>
          <w:tcPr>
            <w:tcW w:w="1366" w:type="dxa"/>
            <w:tcBorders>
              <w:top w:val="nil"/>
              <w:left w:val="nil"/>
              <w:bottom w:val="nil"/>
            </w:tcBorders>
            <w:vAlign w:val="center"/>
          </w:tcPr>
          <w:p w14:paraId="5BA16F73" w14:textId="77777777" w:rsidR="00521CA5" w:rsidRPr="00977531" w:rsidRDefault="00521CA5" w:rsidP="006323B7">
            <w:pPr>
              <w:pStyle w:val="ListParagraph"/>
              <w:spacing w:after="0" w:line="240" w:lineRule="auto"/>
              <w:ind w:left="0"/>
              <w:jc w:val="center"/>
              <w:rPr>
                <w:rFonts w:ascii="Times New Roman" w:hAnsi="Times New Roman" w:cs="Times New Roman"/>
                <w:sz w:val="20"/>
                <w:szCs w:val="20"/>
              </w:rPr>
            </w:pPr>
          </w:p>
        </w:tc>
        <w:tc>
          <w:tcPr>
            <w:tcW w:w="2551" w:type="dxa"/>
            <w:gridSpan w:val="2"/>
            <w:shd w:val="clear" w:color="auto" w:fill="E2EFD9" w:themeFill="accent6" w:themeFillTint="33"/>
            <w:vAlign w:val="center"/>
          </w:tcPr>
          <w:p w14:paraId="5B3D6A7D" w14:textId="77777777" w:rsidR="00521CA5" w:rsidRPr="00977531" w:rsidRDefault="00521CA5" w:rsidP="006323B7">
            <w:pPr>
              <w:pStyle w:val="ListParagraph"/>
              <w:spacing w:after="0" w:line="240" w:lineRule="auto"/>
              <w:ind w:left="0"/>
              <w:jc w:val="center"/>
              <w:rPr>
                <w:rFonts w:ascii="Times New Roman" w:hAnsi="Times New Roman" w:cs="Times New Roman"/>
                <w:b/>
                <w:i/>
                <w:sz w:val="16"/>
                <w:szCs w:val="20"/>
              </w:rPr>
            </w:pPr>
            <w:proofErr w:type="spellStart"/>
            <w:r w:rsidRPr="00977531">
              <w:rPr>
                <w:rFonts w:ascii="Times New Roman" w:hAnsi="Times New Roman" w:cs="Times New Roman"/>
                <w:b/>
                <w:i/>
                <w:sz w:val="16"/>
                <w:szCs w:val="20"/>
              </w:rPr>
              <w:t>Predict</w:t>
            </w:r>
            <w:proofErr w:type="spellEnd"/>
            <w:r w:rsidRPr="00977531">
              <w:rPr>
                <w:rFonts w:ascii="Times New Roman" w:hAnsi="Times New Roman" w:cs="Times New Roman"/>
                <w:b/>
                <w:i/>
                <w:sz w:val="16"/>
                <w:szCs w:val="20"/>
              </w:rPr>
              <w:t xml:space="preserve"> </w:t>
            </w:r>
            <w:proofErr w:type="spellStart"/>
            <w:r w:rsidRPr="00977531">
              <w:rPr>
                <w:rFonts w:ascii="Times New Roman" w:hAnsi="Times New Roman" w:cs="Times New Roman"/>
                <w:b/>
                <w:i/>
                <w:sz w:val="16"/>
                <w:szCs w:val="20"/>
              </w:rPr>
              <w:t>class</w:t>
            </w:r>
            <w:proofErr w:type="spellEnd"/>
          </w:p>
        </w:tc>
      </w:tr>
      <w:tr w:rsidR="00521CA5" w:rsidRPr="00977531" w14:paraId="40EF6389" w14:textId="77777777" w:rsidTr="00977531">
        <w:trPr>
          <w:trHeight w:val="378"/>
        </w:trPr>
        <w:tc>
          <w:tcPr>
            <w:tcW w:w="761" w:type="dxa"/>
            <w:tcBorders>
              <w:top w:val="nil"/>
              <w:left w:val="nil"/>
              <w:right w:val="nil"/>
            </w:tcBorders>
            <w:vAlign w:val="center"/>
          </w:tcPr>
          <w:p w14:paraId="380AAE32" w14:textId="77777777" w:rsidR="00521CA5" w:rsidRPr="00977531" w:rsidRDefault="00521CA5" w:rsidP="006323B7">
            <w:pPr>
              <w:pStyle w:val="ListParagraph"/>
              <w:spacing w:after="0" w:line="240" w:lineRule="auto"/>
              <w:ind w:left="0"/>
              <w:jc w:val="center"/>
              <w:rPr>
                <w:rFonts w:ascii="Times New Roman" w:hAnsi="Times New Roman" w:cs="Times New Roman"/>
                <w:sz w:val="20"/>
                <w:szCs w:val="20"/>
              </w:rPr>
            </w:pPr>
          </w:p>
        </w:tc>
        <w:tc>
          <w:tcPr>
            <w:tcW w:w="1366" w:type="dxa"/>
            <w:tcBorders>
              <w:top w:val="nil"/>
              <w:left w:val="nil"/>
            </w:tcBorders>
            <w:vAlign w:val="center"/>
          </w:tcPr>
          <w:p w14:paraId="0CC98BC2" w14:textId="77777777" w:rsidR="00521CA5" w:rsidRPr="00977531" w:rsidRDefault="00521CA5" w:rsidP="006323B7">
            <w:pPr>
              <w:pStyle w:val="ListParagraph"/>
              <w:spacing w:after="0" w:line="240" w:lineRule="auto"/>
              <w:ind w:left="0"/>
              <w:jc w:val="center"/>
              <w:rPr>
                <w:rFonts w:ascii="Times New Roman" w:hAnsi="Times New Roman" w:cs="Times New Roman"/>
                <w:sz w:val="20"/>
                <w:szCs w:val="20"/>
              </w:rPr>
            </w:pPr>
          </w:p>
        </w:tc>
        <w:tc>
          <w:tcPr>
            <w:tcW w:w="1134" w:type="dxa"/>
            <w:shd w:val="clear" w:color="auto" w:fill="E2EFD9" w:themeFill="accent6" w:themeFillTint="33"/>
            <w:vAlign w:val="center"/>
          </w:tcPr>
          <w:p w14:paraId="2B0351EB" w14:textId="77777777" w:rsidR="00521CA5" w:rsidRPr="00977531" w:rsidRDefault="00521CA5" w:rsidP="006323B7">
            <w:pPr>
              <w:pStyle w:val="ListParagraph"/>
              <w:spacing w:after="0" w:line="240" w:lineRule="auto"/>
              <w:ind w:left="0"/>
              <w:jc w:val="center"/>
              <w:rPr>
                <w:rFonts w:ascii="Times New Roman" w:hAnsi="Times New Roman" w:cs="Times New Roman"/>
                <w:b/>
                <w:sz w:val="16"/>
                <w:szCs w:val="20"/>
              </w:rPr>
            </w:pPr>
            <w:r w:rsidRPr="00977531">
              <w:rPr>
                <w:rFonts w:ascii="Times New Roman" w:hAnsi="Times New Roman" w:cs="Times New Roman"/>
                <w:b/>
                <w:sz w:val="16"/>
                <w:szCs w:val="20"/>
              </w:rPr>
              <w:t>Retakan</w:t>
            </w:r>
          </w:p>
        </w:tc>
        <w:tc>
          <w:tcPr>
            <w:tcW w:w="1417" w:type="dxa"/>
            <w:shd w:val="clear" w:color="auto" w:fill="E2EFD9" w:themeFill="accent6" w:themeFillTint="33"/>
            <w:vAlign w:val="center"/>
          </w:tcPr>
          <w:p w14:paraId="396A5FF1" w14:textId="77777777" w:rsidR="00521CA5" w:rsidRPr="00977531" w:rsidRDefault="00521CA5" w:rsidP="006323B7">
            <w:pPr>
              <w:pStyle w:val="ListParagraph"/>
              <w:spacing w:after="0" w:line="240" w:lineRule="auto"/>
              <w:ind w:left="0"/>
              <w:jc w:val="center"/>
              <w:rPr>
                <w:rFonts w:ascii="Times New Roman" w:hAnsi="Times New Roman" w:cs="Times New Roman"/>
                <w:b/>
                <w:sz w:val="16"/>
                <w:szCs w:val="20"/>
              </w:rPr>
            </w:pPr>
            <w:r w:rsidRPr="00977531">
              <w:rPr>
                <w:rFonts w:ascii="Times New Roman" w:hAnsi="Times New Roman" w:cs="Times New Roman"/>
                <w:b/>
                <w:sz w:val="16"/>
                <w:szCs w:val="20"/>
              </w:rPr>
              <w:t>Non Retakan</w:t>
            </w:r>
          </w:p>
        </w:tc>
      </w:tr>
      <w:tr w:rsidR="00521CA5" w:rsidRPr="00977531" w14:paraId="3C54C533" w14:textId="77777777" w:rsidTr="00977531">
        <w:trPr>
          <w:trHeight w:val="391"/>
        </w:trPr>
        <w:tc>
          <w:tcPr>
            <w:tcW w:w="761" w:type="dxa"/>
            <w:vMerge w:val="restart"/>
            <w:shd w:val="clear" w:color="auto" w:fill="FFF2CC" w:themeFill="accent4" w:themeFillTint="33"/>
            <w:vAlign w:val="center"/>
          </w:tcPr>
          <w:p w14:paraId="3ACA6772" w14:textId="77777777" w:rsidR="00521CA5" w:rsidRPr="00977531" w:rsidRDefault="00521CA5" w:rsidP="006323B7">
            <w:pPr>
              <w:pStyle w:val="ListParagraph"/>
              <w:spacing w:after="0" w:line="240" w:lineRule="auto"/>
              <w:ind w:left="0"/>
              <w:jc w:val="center"/>
              <w:rPr>
                <w:rFonts w:ascii="Times New Roman" w:hAnsi="Times New Roman" w:cs="Times New Roman"/>
                <w:b/>
                <w:i/>
                <w:sz w:val="16"/>
                <w:szCs w:val="20"/>
              </w:rPr>
            </w:pPr>
            <w:proofErr w:type="spellStart"/>
            <w:r w:rsidRPr="00977531">
              <w:rPr>
                <w:rFonts w:ascii="Times New Roman" w:hAnsi="Times New Roman" w:cs="Times New Roman"/>
                <w:b/>
                <w:i/>
                <w:sz w:val="16"/>
                <w:szCs w:val="20"/>
              </w:rPr>
              <w:t>Actual</w:t>
            </w:r>
            <w:proofErr w:type="spellEnd"/>
            <w:r w:rsidRPr="00977531">
              <w:rPr>
                <w:rFonts w:ascii="Times New Roman" w:hAnsi="Times New Roman" w:cs="Times New Roman"/>
                <w:b/>
                <w:i/>
                <w:sz w:val="16"/>
                <w:szCs w:val="20"/>
              </w:rPr>
              <w:t xml:space="preserve"> </w:t>
            </w:r>
          </w:p>
          <w:p w14:paraId="01EF50BE" w14:textId="77777777" w:rsidR="00521CA5" w:rsidRPr="00977531" w:rsidRDefault="00521CA5" w:rsidP="006323B7">
            <w:pPr>
              <w:pStyle w:val="ListParagraph"/>
              <w:spacing w:after="0" w:line="240" w:lineRule="auto"/>
              <w:ind w:left="0"/>
              <w:jc w:val="center"/>
              <w:rPr>
                <w:rFonts w:ascii="Times New Roman" w:hAnsi="Times New Roman" w:cs="Times New Roman"/>
                <w:b/>
                <w:i/>
                <w:sz w:val="16"/>
                <w:szCs w:val="20"/>
              </w:rPr>
            </w:pPr>
            <w:proofErr w:type="spellStart"/>
            <w:r w:rsidRPr="00977531">
              <w:rPr>
                <w:rFonts w:ascii="Times New Roman" w:hAnsi="Times New Roman" w:cs="Times New Roman"/>
                <w:b/>
                <w:i/>
                <w:sz w:val="16"/>
                <w:szCs w:val="20"/>
              </w:rPr>
              <w:t>Class</w:t>
            </w:r>
            <w:proofErr w:type="spellEnd"/>
          </w:p>
        </w:tc>
        <w:tc>
          <w:tcPr>
            <w:tcW w:w="1366" w:type="dxa"/>
            <w:shd w:val="clear" w:color="auto" w:fill="FFF2CC" w:themeFill="accent4" w:themeFillTint="33"/>
            <w:vAlign w:val="center"/>
          </w:tcPr>
          <w:p w14:paraId="54F931B5" w14:textId="77777777" w:rsidR="00521CA5" w:rsidRPr="00977531" w:rsidRDefault="00521CA5" w:rsidP="006323B7">
            <w:pPr>
              <w:pStyle w:val="ListParagraph"/>
              <w:spacing w:after="0" w:line="240" w:lineRule="auto"/>
              <w:ind w:left="0"/>
              <w:jc w:val="center"/>
              <w:rPr>
                <w:rFonts w:ascii="Times New Roman" w:hAnsi="Times New Roman" w:cs="Times New Roman"/>
                <w:b/>
                <w:sz w:val="16"/>
                <w:szCs w:val="20"/>
              </w:rPr>
            </w:pPr>
            <w:r w:rsidRPr="00977531">
              <w:rPr>
                <w:rFonts w:ascii="Times New Roman" w:hAnsi="Times New Roman" w:cs="Times New Roman"/>
                <w:b/>
                <w:sz w:val="16"/>
                <w:szCs w:val="20"/>
              </w:rPr>
              <w:t>Retakan</w:t>
            </w:r>
          </w:p>
        </w:tc>
        <w:tc>
          <w:tcPr>
            <w:tcW w:w="1134" w:type="dxa"/>
            <w:shd w:val="clear" w:color="auto" w:fill="FFFFFF" w:themeFill="background1"/>
            <w:vAlign w:val="center"/>
          </w:tcPr>
          <w:p w14:paraId="76F4DECB" w14:textId="77777777" w:rsidR="00521CA5" w:rsidRPr="00977531" w:rsidRDefault="00521CA5" w:rsidP="006323B7">
            <w:pPr>
              <w:pStyle w:val="ListParagraph"/>
              <w:spacing w:after="0" w:line="24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TP</w:t>
            </w:r>
          </w:p>
        </w:tc>
        <w:tc>
          <w:tcPr>
            <w:tcW w:w="1417" w:type="dxa"/>
            <w:shd w:val="clear" w:color="auto" w:fill="FFFFFF" w:themeFill="background1"/>
            <w:vAlign w:val="center"/>
          </w:tcPr>
          <w:p w14:paraId="2B14141F" w14:textId="77777777" w:rsidR="00521CA5" w:rsidRPr="00977531" w:rsidRDefault="00521CA5" w:rsidP="006323B7">
            <w:pPr>
              <w:pStyle w:val="ListParagraph"/>
              <w:spacing w:after="0" w:line="24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FN</w:t>
            </w:r>
          </w:p>
        </w:tc>
      </w:tr>
      <w:tr w:rsidR="00521CA5" w:rsidRPr="00977531" w14:paraId="17F6FD75" w14:textId="77777777" w:rsidTr="00977531">
        <w:trPr>
          <w:trHeight w:val="413"/>
        </w:trPr>
        <w:tc>
          <w:tcPr>
            <w:tcW w:w="761" w:type="dxa"/>
            <w:vMerge/>
            <w:shd w:val="clear" w:color="auto" w:fill="FFF2CC" w:themeFill="accent4" w:themeFillTint="33"/>
            <w:vAlign w:val="center"/>
          </w:tcPr>
          <w:p w14:paraId="1B1E0A80" w14:textId="77777777" w:rsidR="00521CA5" w:rsidRPr="00977531" w:rsidRDefault="00521CA5" w:rsidP="006323B7">
            <w:pPr>
              <w:pStyle w:val="ListParagraph"/>
              <w:spacing w:after="0" w:line="240" w:lineRule="auto"/>
              <w:ind w:left="0"/>
              <w:jc w:val="center"/>
              <w:rPr>
                <w:rFonts w:ascii="Times New Roman" w:hAnsi="Times New Roman" w:cs="Times New Roman"/>
                <w:b/>
                <w:sz w:val="16"/>
                <w:szCs w:val="20"/>
              </w:rPr>
            </w:pPr>
          </w:p>
        </w:tc>
        <w:tc>
          <w:tcPr>
            <w:tcW w:w="1366" w:type="dxa"/>
            <w:shd w:val="clear" w:color="auto" w:fill="FFF2CC" w:themeFill="accent4" w:themeFillTint="33"/>
            <w:vAlign w:val="center"/>
          </w:tcPr>
          <w:p w14:paraId="6A858339" w14:textId="77777777" w:rsidR="00521CA5" w:rsidRPr="00977531" w:rsidRDefault="00521CA5" w:rsidP="006323B7">
            <w:pPr>
              <w:pStyle w:val="ListParagraph"/>
              <w:spacing w:after="0" w:line="240" w:lineRule="auto"/>
              <w:ind w:left="0"/>
              <w:jc w:val="center"/>
              <w:rPr>
                <w:rFonts w:ascii="Times New Roman" w:hAnsi="Times New Roman" w:cs="Times New Roman"/>
                <w:b/>
                <w:sz w:val="16"/>
                <w:szCs w:val="20"/>
              </w:rPr>
            </w:pPr>
            <w:r w:rsidRPr="00977531">
              <w:rPr>
                <w:rFonts w:ascii="Times New Roman" w:hAnsi="Times New Roman" w:cs="Times New Roman"/>
                <w:b/>
                <w:sz w:val="16"/>
                <w:szCs w:val="20"/>
              </w:rPr>
              <w:t>Non Retakan</w:t>
            </w:r>
          </w:p>
        </w:tc>
        <w:tc>
          <w:tcPr>
            <w:tcW w:w="1134" w:type="dxa"/>
            <w:shd w:val="clear" w:color="auto" w:fill="FFFFFF" w:themeFill="background1"/>
            <w:vAlign w:val="center"/>
          </w:tcPr>
          <w:p w14:paraId="1F0820CA" w14:textId="77777777" w:rsidR="00521CA5" w:rsidRPr="00977531" w:rsidRDefault="00521CA5" w:rsidP="006323B7">
            <w:pPr>
              <w:pStyle w:val="ListParagraph"/>
              <w:spacing w:after="0" w:line="24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FP</w:t>
            </w:r>
          </w:p>
        </w:tc>
        <w:tc>
          <w:tcPr>
            <w:tcW w:w="1417" w:type="dxa"/>
            <w:shd w:val="clear" w:color="auto" w:fill="FFFFFF" w:themeFill="background1"/>
            <w:vAlign w:val="center"/>
          </w:tcPr>
          <w:p w14:paraId="15DE9B42" w14:textId="77777777" w:rsidR="00521CA5" w:rsidRPr="00977531" w:rsidRDefault="00521CA5" w:rsidP="006323B7">
            <w:pPr>
              <w:pStyle w:val="ListParagraph"/>
              <w:spacing w:after="0" w:line="24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TN</w:t>
            </w:r>
          </w:p>
        </w:tc>
      </w:tr>
    </w:tbl>
    <w:p w14:paraId="082A8A1E" w14:textId="4C584188" w:rsidR="00521CA5" w:rsidRPr="00977531" w:rsidRDefault="009B01FE" w:rsidP="00977531">
      <w:pPr>
        <w:pStyle w:val="BodyText"/>
        <w:rPr>
          <w:lang w:val="id-ID"/>
        </w:rPr>
      </w:pPr>
      <w:r>
        <w:rPr>
          <w:lang w:val="id-ID"/>
        </w:rPr>
        <w:t xml:space="preserve">Tabel 3 </w:t>
      </w:r>
      <w:r w:rsidR="00521CA5" w:rsidRPr="00977531">
        <w:rPr>
          <w:lang w:val="id-ID"/>
        </w:rPr>
        <w:t xml:space="preserve">akan menjadi acuan untuk melakukan perhitungan terhadap akurasi dari model yang dihasilkan. </w:t>
      </w:r>
      <w:proofErr w:type="spellStart"/>
      <w:r w:rsidR="00521CA5" w:rsidRPr="00977531">
        <w:rPr>
          <w:i/>
          <w:lang w:val="id-ID"/>
        </w:rPr>
        <w:t>Class</w:t>
      </w:r>
      <w:proofErr w:type="spellEnd"/>
      <w:r w:rsidR="00521CA5" w:rsidRPr="00977531">
        <w:rPr>
          <w:lang w:val="id-ID"/>
        </w:rPr>
        <w:t xml:space="preserve"> A, dan B secara berturut-turut merepresentasikan </w:t>
      </w:r>
      <w:proofErr w:type="spellStart"/>
      <w:r w:rsidR="00521CA5" w:rsidRPr="00977531">
        <w:rPr>
          <w:i/>
          <w:lang w:val="id-ID"/>
        </w:rPr>
        <w:t>class</w:t>
      </w:r>
      <w:proofErr w:type="spellEnd"/>
      <w:r w:rsidR="00521CA5" w:rsidRPr="00977531">
        <w:rPr>
          <w:lang w:val="id-ID"/>
        </w:rPr>
        <w:t xml:space="preserve"> untuk retakan dan non-retakan. Pada tabel </w:t>
      </w:r>
      <w:proofErr w:type="spellStart"/>
      <w:r w:rsidR="00521CA5" w:rsidRPr="00977531">
        <w:rPr>
          <w:i/>
          <w:lang w:val="id-ID"/>
        </w:rPr>
        <w:t>confusion</w:t>
      </w:r>
      <w:proofErr w:type="spellEnd"/>
      <w:r w:rsidR="00521CA5" w:rsidRPr="00977531">
        <w:rPr>
          <w:i/>
          <w:lang w:val="id-ID"/>
        </w:rPr>
        <w:t xml:space="preserve"> </w:t>
      </w:r>
      <w:proofErr w:type="spellStart"/>
      <w:r w:rsidR="00521CA5" w:rsidRPr="00977531">
        <w:rPr>
          <w:i/>
          <w:lang w:val="id-ID"/>
        </w:rPr>
        <w:t>matrix</w:t>
      </w:r>
      <w:proofErr w:type="spellEnd"/>
      <w:r w:rsidR="00521CA5" w:rsidRPr="00977531">
        <w:rPr>
          <w:lang w:val="id-ID"/>
        </w:rPr>
        <w:t xml:space="preserve"> di atas, </w:t>
      </w:r>
      <w:proofErr w:type="spellStart"/>
      <w:r w:rsidR="00521CA5" w:rsidRPr="00977531">
        <w:rPr>
          <w:i/>
          <w:lang w:val="id-ID"/>
        </w:rPr>
        <w:t>true</w:t>
      </w:r>
      <w:proofErr w:type="spellEnd"/>
      <w:r w:rsidR="00521CA5" w:rsidRPr="00977531">
        <w:rPr>
          <w:i/>
          <w:lang w:val="id-ID"/>
        </w:rPr>
        <w:t xml:space="preserve"> </w:t>
      </w:r>
      <w:proofErr w:type="spellStart"/>
      <w:r w:rsidR="00521CA5" w:rsidRPr="00977531">
        <w:rPr>
          <w:i/>
          <w:lang w:val="id-ID"/>
        </w:rPr>
        <w:t>positive</w:t>
      </w:r>
      <w:proofErr w:type="spellEnd"/>
      <w:r w:rsidR="00521CA5" w:rsidRPr="00977531">
        <w:rPr>
          <w:lang w:val="id-ID"/>
        </w:rPr>
        <w:t xml:space="preserve"> (TP) adalah jumlah </w:t>
      </w:r>
      <w:proofErr w:type="spellStart"/>
      <w:r w:rsidR="00521CA5" w:rsidRPr="00977531">
        <w:rPr>
          <w:i/>
          <w:lang w:val="id-ID"/>
        </w:rPr>
        <w:t>record</w:t>
      </w:r>
      <w:proofErr w:type="spellEnd"/>
      <w:r w:rsidR="00521CA5" w:rsidRPr="00977531">
        <w:rPr>
          <w:lang w:val="id-ID"/>
        </w:rPr>
        <w:t xml:space="preserve"> positif yang diklasifikasikan sebagai positif, </w:t>
      </w:r>
      <w:proofErr w:type="spellStart"/>
      <w:r w:rsidR="00521CA5" w:rsidRPr="00977531">
        <w:rPr>
          <w:i/>
          <w:lang w:val="id-ID"/>
        </w:rPr>
        <w:t>false</w:t>
      </w:r>
      <w:proofErr w:type="spellEnd"/>
      <w:r w:rsidR="00521CA5" w:rsidRPr="00977531">
        <w:rPr>
          <w:i/>
          <w:lang w:val="id-ID"/>
        </w:rPr>
        <w:t xml:space="preserve"> </w:t>
      </w:r>
      <w:proofErr w:type="spellStart"/>
      <w:r w:rsidR="00521CA5" w:rsidRPr="00977531">
        <w:rPr>
          <w:i/>
          <w:lang w:val="id-ID"/>
        </w:rPr>
        <w:t>positive</w:t>
      </w:r>
      <w:proofErr w:type="spellEnd"/>
      <w:r w:rsidR="00521CA5" w:rsidRPr="00977531">
        <w:rPr>
          <w:lang w:val="id-ID"/>
        </w:rPr>
        <w:t xml:space="preserve"> (FP) adalah jumlah </w:t>
      </w:r>
      <w:proofErr w:type="spellStart"/>
      <w:r w:rsidR="00521CA5" w:rsidRPr="00977531">
        <w:rPr>
          <w:i/>
          <w:lang w:val="id-ID"/>
        </w:rPr>
        <w:t>record</w:t>
      </w:r>
      <w:proofErr w:type="spellEnd"/>
      <w:r w:rsidR="00521CA5" w:rsidRPr="00977531">
        <w:rPr>
          <w:lang w:val="id-ID"/>
        </w:rPr>
        <w:t xml:space="preserve"> negatif yang diklasifikasikan sebagai positif, </w:t>
      </w:r>
      <w:proofErr w:type="spellStart"/>
      <w:r w:rsidR="00521CA5" w:rsidRPr="00977531">
        <w:rPr>
          <w:i/>
          <w:lang w:val="id-ID"/>
        </w:rPr>
        <w:t>false</w:t>
      </w:r>
      <w:proofErr w:type="spellEnd"/>
      <w:r w:rsidR="00521CA5" w:rsidRPr="00977531">
        <w:rPr>
          <w:i/>
          <w:lang w:val="id-ID"/>
        </w:rPr>
        <w:t xml:space="preserve"> </w:t>
      </w:r>
      <w:proofErr w:type="spellStart"/>
      <w:r w:rsidR="00521CA5" w:rsidRPr="00977531">
        <w:rPr>
          <w:i/>
          <w:lang w:val="id-ID"/>
        </w:rPr>
        <w:t>negatives</w:t>
      </w:r>
      <w:proofErr w:type="spellEnd"/>
      <w:r w:rsidR="00521CA5" w:rsidRPr="00977531">
        <w:rPr>
          <w:lang w:val="id-ID"/>
        </w:rPr>
        <w:t xml:space="preserve"> (FN) adalah jumlah </w:t>
      </w:r>
      <w:proofErr w:type="spellStart"/>
      <w:r w:rsidR="00521CA5" w:rsidRPr="00977531">
        <w:rPr>
          <w:i/>
          <w:lang w:val="id-ID"/>
        </w:rPr>
        <w:t>record</w:t>
      </w:r>
      <w:proofErr w:type="spellEnd"/>
      <w:r w:rsidR="00521CA5" w:rsidRPr="00977531">
        <w:rPr>
          <w:lang w:val="id-ID"/>
        </w:rPr>
        <w:t xml:space="preserve"> positif yang diklasifikasikan sebagai negatif, </w:t>
      </w:r>
      <w:proofErr w:type="spellStart"/>
      <w:r w:rsidR="00521CA5" w:rsidRPr="00977531">
        <w:rPr>
          <w:i/>
          <w:lang w:val="id-ID"/>
        </w:rPr>
        <w:t>true</w:t>
      </w:r>
      <w:proofErr w:type="spellEnd"/>
      <w:r w:rsidR="00521CA5" w:rsidRPr="00977531">
        <w:rPr>
          <w:i/>
          <w:lang w:val="id-ID"/>
        </w:rPr>
        <w:t xml:space="preserve"> </w:t>
      </w:r>
      <w:proofErr w:type="spellStart"/>
      <w:r w:rsidR="00521CA5" w:rsidRPr="00977531">
        <w:rPr>
          <w:i/>
          <w:lang w:val="id-ID"/>
        </w:rPr>
        <w:t>negatives</w:t>
      </w:r>
      <w:proofErr w:type="spellEnd"/>
      <w:r w:rsidR="00521CA5" w:rsidRPr="00977531">
        <w:rPr>
          <w:lang w:val="id-ID"/>
        </w:rPr>
        <w:t xml:space="preserve"> (TN) adalah jumlah </w:t>
      </w:r>
      <w:proofErr w:type="spellStart"/>
      <w:r w:rsidR="00521CA5" w:rsidRPr="00977531">
        <w:rPr>
          <w:i/>
          <w:lang w:val="id-ID"/>
        </w:rPr>
        <w:t>record</w:t>
      </w:r>
      <w:proofErr w:type="spellEnd"/>
      <w:r w:rsidR="00521CA5" w:rsidRPr="00977531">
        <w:rPr>
          <w:lang w:val="id-ID"/>
        </w:rPr>
        <w:t xml:space="preserve"> negatif yang diklasifikasikan sebagai negatif. Setelah data uji diklasifikasikan maka akan didapatkan </w:t>
      </w:r>
      <w:proofErr w:type="spellStart"/>
      <w:r w:rsidR="00521CA5" w:rsidRPr="00977531">
        <w:rPr>
          <w:i/>
          <w:lang w:val="id-ID"/>
        </w:rPr>
        <w:t>confusion</w:t>
      </w:r>
      <w:proofErr w:type="spellEnd"/>
      <w:r w:rsidR="00521CA5" w:rsidRPr="00977531">
        <w:rPr>
          <w:i/>
          <w:lang w:val="id-ID"/>
        </w:rPr>
        <w:t xml:space="preserve"> </w:t>
      </w:r>
      <w:proofErr w:type="spellStart"/>
      <w:r w:rsidR="00521CA5" w:rsidRPr="00977531">
        <w:rPr>
          <w:i/>
          <w:lang w:val="id-ID"/>
        </w:rPr>
        <w:t>matrix</w:t>
      </w:r>
      <w:proofErr w:type="spellEnd"/>
      <w:r w:rsidR="00521CA5" w:rsidRPr="00977531">
        <w:rPr>
          <w:lang w:val="id-ID"/>
        </w:rPr>
        <w:t xml:space="preserve"> sehingga dapat dihitung akurasi dengan menggunakan Persamaan (19)  </w:t>
      </w:r>
      <w:r w:rsidR="00521CA5" w:rsidRPr="00977531">
        <w:rPr>
          <w:lang w:val="id-ID"/>
        </w:rPr>
        <w:fldChar w:fldCharType="begin" w:fldLock="1"/>
      </w:r>
      <w:r w:rsidR="00521CA5" w:rsidRPr="00977531">
        <w:rPr>
          <w:lang w:val="id-ID"/>
        </w:rPr>
        <w:instrText>ADDIN CSL_CITATION {"citationItems":[{"id":"ITEM-1","itemData":{"abstract":"Jumlah data yang tersimpan dalam database perguruan tinggi bertambah dengan cepat. Sebagian data-data tersebut berisi informasi tersembunyi mengenai kinerja mahasiswa dan belum banyak dimanfaatkan untuk memperbaiki kualitas kinerja mahasiswa. Data mining pendidikan digunakan untuk mempelajari data yang tersedia di bidang pendidikan dan membawa keluar pengetahuan tersembunyi yang ada pada data tersebut. Penelitian ini bertujuan untuk membuat aturan yang dapat memprediksi nilai proyek akhir mahasiswa program diploma manajemen informasi berdasarkan nilai-nilai matakuliah yang mendukung penyusunan proyek akhir dengan menggunakan model klasifikasi data mining. Penelitian yang dilakukan juga akan menganalisis prestasi mahasiswa pada matakuliah yang mendukung penyusunan proyek akhir dengan pencapaian nilai proyek akhir mereka. Prediksi ini diharapkan dapat membantu dalam mengidentifikasi nilai berdasarkan matakuliah yang mendukung proyek akhir mereka. Berdasarkan penelitian yang telah dilakukan, analisis prediksi menggunakan ID3 memiliki akurasi sebesar 62,66%, CHAID 63,66% dan Naïve Bayes 65,67%.","author":[{"dropping-particle":"","family":"Paramita","given":"Mayadewi","non-dropping-particle":"","parse-names":false,"suffix":""},{"dropping-particle":"","family":"Ely","given":"Rosely","non-dropping-particle":"","parse-names":false,"suffix":""}],"container-title":"Sistem Informasi","id":"ITEM-1","issue":"November","issued":{"date-parts":[["2015"]]},"page":"1-7","title":"Prediksi Nilai Proyek Akhir Mahasiswa Menggunakan Algoritma Klasifikasi Data Mining","type":"article-journal","volume":"11"},"uris":["http://www.mendeley.com/documents/?uuid=847d99d5-bf46-4429-9d61-3f8e31766ce5"]}],"mendeley":{"formattedCitation":"[18]","plainTextFormattedCitation":"[18]","previouslyFormattedCitation":"[18]"},"properties":{"noteIndex":0},"schema":"https://github.com/citation-style-language/schema/raw/master/csl-citation.json"}</w:instrText>
      </w:r>
      <w:r w:rsidR="00521CA5" w:rsidRPr="00977531">
        <w:rPr>
          <w:lang w:val="id-ID"/>
        </w:rPr>
        <w:fldChar w:fldCharType="separate"/>
      </w:r>
      <w:r w:rsidR="00521CA5" w:rsidRPr="00977531">
        <w:rPr>
          <w:noProof/>
          <w:lang w:val="id-ID"/>
        </w:rPr>
        <w:t>[18]</w:t>
      </w:r>
      <w:r w:rsidR="00521CA5" w:rsidRPr="00977531">
        <w:rPr>
          <w:lang w:val="id-ID"/>
        </w:rPr>
        <w:fldChar w:fldCharType="end"/>
      </w:r>
      <w:r w:rsidR="00521CA5" w:rsidRPr="00977531">
        <w:rPr>
          <w:lang w:val="id-ID"/>
        </w:rPr>
        <w:t>.</w:t>
      </w:r>
    </w:p>
    <w:p w14:paraId="630165AE" w14:textId="58CDC17E" w:rsidR="00521CA5" w:rsidRPr="00977531" w:rsidRDefault="00521CA5" w:rsidP="00521CA5">
      <w:pPr>
        <w:jc w:val="both"/>
        <w:rPr>
          <w:i/>
          <w:lang w:val="id-ID"/>
        </w:rPr>
      </w:pPr>
      <m:oMathPara>
        <m:oMathParaPr>
          <m:jc m:val="center"/>
        </m:oMathParaPr>
        <m:oMath>
          <m:r>
            <m:rPr>
              <m:sty m:val="p"/>
            </m:rPr>
            <w:rPr>
              <w:rFonts w:ascii="Cambria Math" w:hAnsi="Cambria Math"/>
              <w:lang w:val="id-ID"/>
            </w:rPr>
            <m:t>Akurasi</m:t>
          </m:r>
          <m:r>
            <w:rPr>
              <w:rFonts w:ascii="Cambria Math" w:hAnsi="Cambria Math"/>
              <w:lang w:val="id-ID"/>
            </w:rPr>
            <m:t>=</m:t>
          </m:r>
          <m:f>
            <m:fPr>
              <m:ctrlPr>
                <w:rPr>
                  <w:rFonts w:ascii="Cambria Math" w:hAnsi="Cambria Math"/>
                  <w:i/>
                  <w:lang w:val="id-ID"/>
                </w:rPr>
              </m:ctrlPr>
            </m:fPr>
            <m:num>
              <m:r>
                <m:rPr>
                  <m:sty m:val="p"/>
                </m:rPr>
                <w:rPr>
                  <w:rFonts w:ascii="Cambria Math" w:hAnsi="Cambria Math"/>
                  <w:lang w:val="id-ID"/>
                </w:rPr>
                <m:t>TP+TN</m:t>
              </m:r>
            </m:num>
            <m:den>
              <m:r>
                <m:rPr>
                  <m:sty m:val="p"/>
                </m:rPr>
                <w:rPr>
                  <w:rFonts w:ascii="Cambria Math" w:hAnsi="Cambria Math"/>
                  <w:lang w:val="id-ID"/>
                </w:rPr>
                <m:t>TP+TN+FP+FN</m:t>
              </m:r>
            </m:den>
          </m:f>
          <m:r>
            <m:rPr>
              <m:sty m:val="p"/>
            </m:rPr>
            <w:rPr>
              <w:rFonts w:ascii="Cambria Math" w:hAnsi="Cambria Math"/>
              <w:lang w:val="id-ID"/>
            </w:rPr>
            <m:t>x 100%</m:t>
          </m:r>
          <m:r>
            <w:rPr>
              <w:rFonts w:ascii="Cambria Math" w:hAnsi="Cambria Math"/>
              <w:lang w:val="id-ID"/>
            </w:rPr>
            <m:t xml:space="preserve">    </m:t>
          </m:r>
          <m:r>
            <m:rPr>
              <m:sty m:val="bi"/>
            </m:rPr>
            <w:rPr>
              <w:rFonts w:ascii="Cambria Math" w:hAnsi="Cambria Math"/>
              <w:lang w:val="id-ID"/>
            </w:rPr>
            <m:t>(</m:t>
          </m:r>
          <m:r>
            <m:rPr>
              <m:sty m:val="p"/>
            </m:rPr>
            <w:rPr>
              <w:rFonts w:ascii="Cambria Math" w:hAnsi="Cambria Math"/>
              <w:lang w:val="id-ID"/>
            </w:rPr>
            <m:t>19</m:t>
          </m:r>
          <m:r>
            <m:rPr>
              <m:sty m:val="bi"/>
            </m:rPr>
            <w:rPr>
              <w:rFonts w:ascii="Cambria Math" w:hAnsi="Cambria Math"/>
              <w:lang w:val="id-ID"/>
            </w:rPr>
            <m:t>)</m:t>
          </m:r>
        </m:oMath>
      </m:oMathPara>
    </w:p>
    <w:p w14:paraId="0CA4129E" w14:textId="77777777" w:rsidR="00521CA5" w:rsidRPr="00977531" w:rsidRDefault="00521CA5" w:rsidP="00521CA5">
      <w:pPr>
        <w:pStyle w:val="BodyText"/>
        <w:rPr>
          <w:lang w:val="id-ID" w:eastAsia="en-US"/>
        </w:rPr>
      </w:pPr>
    </w:p>
    <w:p w14:paraId="35495842" w14:textId="1C1183E5" w:rsidR="00FA65A4" w:rsidRPr="00977531" w:rsidRDefault="001B2CB3" w:rsidP="001B2CB3">
      <w:pPr>
        <w:pStyle w:val="Heading1"/>
        <w:rPr>
          <w:rFonts w:eastAsia="Times New Roman"/>
          <w:w w:val="106"/>
          <w:lang w:val="id-ID"/>
        </w:rPr>
      </w:pPr>
      <w:r w:rsidRPr="00977531">
        <w:rPr>
          <w:rFonts w:eastAsia="Times New Roman"/>
          <w:w w:val="106"/>
          <w:lang w:val="id-ID"/>
        </w:rPr>
        <w:t>Hasil dan Pembahasan</w:t>
      </w:r>
    </w:p>
    <w:p w14:paraId="6B138314" w14:textId="77777777" w:rsidR="001B2CB3" w:rsidRPr="00977531" w:rsidRDefault="001B2CB3" w:rsidP="004718C3">
      <w:pPr>
        <w:pStyle w:val="Heading2"/>
        <w:rPr>
          <w:lang w:val="id-ID"/>
        </w:rPr>
      </w:pPr>
      <w:r w:rsidRPr="00977531">
        <w:rPr>
          <w:lang w:val="id-ID"/>
        </w:rPr>
        <w:t>Pengumpulan Data</w:t>
      </w:r>
    </w:p>
    <w:p w14:paraId="324BC605" w14:textId="5B1FDA29" w:rsidR="001B2CB3" w:rsidRPr="00977531" w:rsidRDefault="001B2CB3" w:rsidP="001B2CB3">
      <w:pPr>
        <w:pStyle w:val="BodyText"/>
        <w:rPr>
          <w:rFonts w:eastAsia="Times New Roman"/>
          <w:spacing w:val="0"/>
          <w:lang w:val="id-ID"/>
        </w:rPr>
      </w:pPr>
      <w:r w:rsidRPr="00977531">
        <w:rPr>
          <w:rFonts w:eastAsia="Times New Roman"/>
          <w:spacing w:val="0"/>
          <w:lang w:val="id-ID"/>
        </w:rPr>
        <w:t xml:space="preserve">Pada penelitian ini digunakan </w:t>
      </w:r>
      <w:proofErr w:type="spellStart"/>
      <w:r w:rsidRPr="00977531">
        <w:rPr>
          <w:rFonts w:eastAsia="Times New Roman"/>
          <w:i/>
          <w:spacing w:val="0"/>
          <w:lang w:val="id-ID"/>
        </w:rPr>
        <w:t>dataset</w:t>
      </w:r>
      <w:proofErr w:type="spellEnd"/>
      <w:r w:rsidRPr="00977531">
        <w:rPr>
          <w:rFonts w:eastAsia="Times New Roman"/>
          <w:spacing w:val="0"/>
          <w:lang w:val="id-ID"/>
        </w:rPr>
        <w:t xml:space="preserve"> dari penelitian sebelumnya yang meneliti tentang retakan pada bangunan. </w:t>
      </w:r>
      <w:proofErr w:type="spellStart"/>
      <w:r w:rsidRPr="00977531">
        <w:rPr>
          <w:rFonts w:eastAsia="Times New Roman"/>
          <w:i/>
          <w:spacing w:val="0"/>
          <w:lang w:val="id-ID"/>
        </w:rPr>
        <w:t>Dataset</w:t>
      </w:r>
      <w:proofErr w:type="spellEnd"/>
      <w:r w:rsidRPr="00977531">
        <w:rPr>
          <w:rFonts w:eastAsia="Times New Roman"/>
          <w:spacing w:val="0"/>
          <w:lang w:val="id-ID"/>
        </w:rPr>
        <w:t xml:space="preserve"> tersebut berjumlah 40.000 citra dengan citra retak sejumlah 20.000 dan 20.000 citra non-retak </w:t>
      </w:r>
      <w:r w:rsidRPr="00977531">
        <w:rPr>
          <w:rFonts w:eastAsia="Times New Roman"/>
          <w:spacing w:val="0"/>
          <w:lang w:val="id-ID"/>
        </w:rPr>
        <w:fldChar w:fldCharType="begin" w:fldLock="1"/>
      </w:r>
      <w:r w:rsidRPr="00977531">
        <w:rPr>
          <w:rFonts w:eastAsia="Times New Roman"/>
          <w:spacing w:val="0"/>
          <w:lang w:val="id-ID"/>
        </w:rPr>
        <w:instrText>ADDIN CSL_CITATION {"citationItems":[{"id":"ITEM-1","itemData":{"DOI":"10.17632/5y9wdsg2zt.1","author":[{"dropping-particle":"","family":"Özgenel","given":"Ç.F.","non-dropping-particle":"","parse-names":false,"suffix":""}],"id":"ITEM-1","issued":{"date-parts":[["2018","1","15"]]},"publisher":"Mendeley","title":"Concrete Crack Images for Classification","type":"article","volume":"1"},"uris":["http://www.mendeley.com/documents/?uuid=a311923b-75a7-34c7-b672-8affb03e9233"]}],"mendeley":{"formattedCitation":"[19]","plainTextFormattedCitation":"[19]","previouslyFormattedCitation":"[19]"},"properties":{"noteIndex":0},"schema":"https://github.com/citation-style-language/schema/raw/master/csl-citation.json"}</w:instrText>
      </w:r>
      <w:r w:rsidRPr="00977531">
        <w:rPr>
          <w:rFonts w:eastAsia="Times New Roman"/>
          <w:spacing w:val="0"/>
          <w:lang w:val="id-ID"/>
        </w:rPr>
        <w:fldChar w:fldCharType="separate"/>
      </w:r>
      <w:r w:rsidRPr="00977531">
        <w:rPr>
          <w:rFonts w:eastAsia="Times New Roman"/>
          <w:spacing w:val="0"/>
          <w:lang w:val="id-ID"/>
        </w:rPr>
        <w:t>[19]</w:t>
      </w:r>
      <w:r w:rsidRPr="00977531">
        <w:rPr>
          <w:rFonts w:eastAsia="Times New Roman"/>
          <w:spacing w:val="0"/>
          <w:lang w:val="id-ID"/>
        </w:rPr>
        <w:fldChar w:fldCharType="end"/>
      </w:r>
      <w:r w:rsidRPr="00977531">
        <w:rPr>
          <w:rFonts w:eastAsia="Times New Roman"/>
          <w:spacing w:val="0"/>
          <w:lang w:val="id-ID"/>
        </w:rPr>
        <w:t xml:space="preserve">. Dari </w:t>
      </w:r>
      <w:proofErr w:type="spellStart"/>
      <w:r w:rsidRPr="00977531">
        <w:rPr>
          <w:rFonts w:eastAsia="Times New Roman"/>
          <w:i/>
          <w:spacing w:val="0"/>
          <w:lang w:val="id-ID"/>
        </w:rPr>
        <w:t>dataset</w:t>
      </w:r>
      <w:proofErr w:type="spellEnd"/>
      <w:r w:rsidRPr="00977531">
        <w:rPr>
          <w:rFonts w:eastAsia="Times New Roman"/>
          <w:spacing w:val="0"/>
          <w:lang w:val="id-ID"/>
        </w:rPr>
        <w:t xml:space="preserve"> tersebut, peneliti kemudian membagi komposisi 70% data latih berbanding 30% data uji sehingga dihasilkan data latih sebanyak 14.000 citra retak dan 14.000 citra non-retak, serta 6.000 citra retak </w:t>
      </w:r>
      <w:r w:rsidRPr="00977531">
        <w:rPr>
          <w:rFonts w:eastAsia="Times New Roman"/>
          <w:spacing w:val="0"/>
          <w:lang w:val="id-ID"/>
        </w:rPr>
        <w:t>dan 6.000 citra non-retak sebagai data ujian. Sedangkan untuk mencari model terbaik digunakan 1.200 citra dari sumber data yang telah disebutkan di atas dengan spesifikasi 420 citra retak dan 420 citra non-retak sebagai data latih model, serta 180 citra retak dan 180 citra non-retak sebagai data pengujian dari pengujian untuk mencari model terbaik.</w:t>
      </w:r>
    </w:p>
    <w:p w14:paraId="21CDB58D" w14:textId="66DC739A" w:rsidR="004718C3" w:rsidRPr="00977531" w:rsidRDefault="004718C3" w:rsidP="004718C3">
      <w:pPr>
        <w:pStyle w:val="Heading2"/>
        <w:rPr>
          <w:lang w:val="id-ID"/>
        </w:rPr>
      </w:pPr>
      <w:proofErr w:type="spellStart"/>
      <w:r w:rsidRPr="00977531">
        <w:rPr>
          <w:lang w:val="id-ID"/>
        </w:rPr>
        <w:t>Preprocessing</w:t>
      </w:r>
      <w:proofErr w:type="spellEnd"/>
    </w:p>
    <w:p w14:paraId="22498813" w14:textId="7225020C" w:rsidR="004718C3" w:rsidRPr="00977531" w:rsidRDefault="00DC50BD" w:rsidP="004718C3">
      <w:pPr>
        <w:pStyle w:val="BodyText"/>
        <w:rPr>
          <w:rFonts w:eastAsia="Times New Roman"/>
          <w:spacing w:val="0"/>
          <w:lang w:val="id-ID"/>
        </w:rPr>
      </w:pPr>
      <w:r w:rsidRPr="00977531">
        <w:rPr>
          <w:rFonts w:eastAsia="Times New Roman"/>
          <w:spacing w:val="0"/>
          <w:lang w:val="id-ID"/>
        </w:rPr>
        <w:t xml:space="preserve">Pada bagian </w:t>
      </w:r>
      <w:proofErr w:type="spellStart"/>
      <w:r w:rsidRPr="00977531">
        <w:rPr>
          <w:rFonts w:eastAsia="Times New Roman"/>
          <w:i/>
          <w:spacing w:val="0"/>
          <w:lang w:val="id-ID"/>
        </w:rPr>
        <w:t>preprocessing</w:t>
      </w:r>
      <w:proofErr w:type="spellEnd"/>
      <w:r w:rsidRPr="00977531">
        <w:rPr>
          <w:rFonts w:eastAsia="Times New Roman"/>
          <w:spacing w:val="0"/>
          <w:lang w:val="id-ID"/>
        </w:rPr>
        <w:t xml:space="preserve">, akan dilakukan 4 tahapan proses yaitu </w:t>
      </w:r>
      <w:proofErr w:type="spellStart"/>
      <w:r w:rsidRPr="00977531">
        <w:rPr>
          <w:rFonts w:eastAsia="Times New Roman"/>
          <w:i/>
          <w:spacing w:val="0"/>
          <w:lang w:val="id-ID"/>
        </w:rPr>
        <w:t>resize</w:t>
      </w:r>
      <w:proofErr w:type="spellEnd"/>
      <w:r w:rsidRPr="00977531">
        <w:rPr>
          <w:rFonts w:eastAsia="Times New Roman"/>
          <w:i/>
          <w:spacing w:val="0"/>
          <w:lang w:val="id-ID"/>
        </w:rPr>
        <w:t xml:space="preserve">, </w:t>
      </w:r>
      <w:proofErr w:type="spellStart"/>
      <w:r w:rsidRPr="00977531">
        <w:rPr>
          <w:rFonts w:eastAsia="Times New Roman"/>
          <w:i/>
          <w:spacing w:val="0"/>
          <w:lang w:val="id-ID"/>
        </w:rPr>
        <w:t>binarization</w:t>
      </w:r>
      <w:proofErr w:type="spellEnd"/>
      <w:r w:rsidRPr="00977531">
        <w:rPr>
          <w:rFonts w:eastAsia="Times New Roman"/>
          <w:i/>
          <w:spacing w:val="0"/>
          <w:lang w:val="id-ID"/>
        </w:rPr>
        <w:t xml:space="preserve">, </w:t>
      </w:r>
      <w:proofErr w:type="spellStart"/>
      <w:r w:rsidRPr="00977531">
        <w:rPr>
          <w:rFonts w:eastAsia="Times New Roman"/>
          <w:i/>
          <w:spacing w:val="0"/>
          <w:lang w:val="id-ID"/>
        </w:rPr>
        <w:t>morphological</w:t>
      </w:r>
      <w:proofErr w:type="spellEnd"/>
      <w:r w:rsidRPr="00977531">
        <w:rPr>
          <w:rFonts w:eastAsia="Times New Roman"/>
          <w:i/>
          <w:spacing w:val="0"/>
          <w:lang w:val="id-ID"/>
        </w:rPr>
        <w:t xml:space="preserve"> </w:t>
      </w:r>
      <w:proofErr w:type="spellStart"/>
      <w:r w:rsidRPr="00977531">
        <w:rPr>
          <w:rFonts w:eastAsia="Times New Roman"/>
          <w:i/>
          <w:spacing w:val="0"/>
          <w:lang w:val="id-ID"/>
        </w:rPr>
        <w:t>filtering</w:t>
      </w:r>
      <w:proofErr w:type="spellEnd"/>
      <w:r w:rsidRPr="00977531">
        <w:rPr>
          <w:rFonts w:eastAsia="Times New Roman"/>
          <w:spacing w:val="0"/>
          <w:lang w:val="id-ID"/>
        </w:rPr>
        <w:t xml:space="preserve"> (median filter), dan </w:t>
      </w:r>
      <w:proofErr w:type="spellStart"/>
      <w:r w:rsidRPr="00977531">
        <w:rPr>
          <w:rFonts w:eastAsia="Times New Roman"/>
          <w:i/>
          <w:spacing w:val="0"/>
          <w:lang w:val="id-ID"/>
        </w:rPr>
        <w:t>segmentation</w:t>
      </w:r>
      <w:proofErr w:type="spellEnd"/>
      <w:r w:rsidRPr="00977531">
        <w:rPr>
          <w:rFonts w:eastAsia="Times New Roman"/>
          <w:spacing w:val="0"/>
          <w:lang w:val="id-ID"/>
        </w:rPr>
        <w:t>. Berikut penjelasan dan uraian dari setiap tahapan proses tersebut:</w:t>
      </w:r>
    </w:p>
    <w:p w14:paraId="66C6C4A4" w14:textId="78615393" w:rsidR="00DC50BD" w:rsidRPr="00977531" w:rsidRDefault="00CE4CD0" w:rsidP="00DC50BD">
      <w:pPr>
        <w:pStyle w:val="Heading2"/>
        <w:numPr>
          <w:ilvl w:val="0"/>
          <w:numId w:val="0"/>
        </w:numPr>
        <w:ind w:left="288" w:hanging="288"/>
        <w:rPr>
          <w:lang w:val="id-ID"/>
        </w:rPr>
      </w:pPr>
      <w:r w:rsidRPr="00977531">
        <w:rPr>
          <w:rFonts w:eastAsia="Times New Roman"/>
          <w:lang w:val="id-ID"/>
        </w:rPr>
        <w:t>B</w:t>
      </w:r>
      <w:r w:rsidR="00DC50BD" w:rsidRPr="00977531">
        <w:rPr>
          <w:rFonts w:eastAsia="Times New Roman"/>
          <w:lang w:val="id-ID"/>
        </w:rPr>
        <w:t xml:space="preserve">.1. </w:t>
      </w:r>
      <w:proofErr w:type="spellStart"/>
      <w:r w:rsidR="00DC50BD" w:rsidRPr="00977531">
        <w:rPr>
          <w:lang w:val="id-ID"/>
        </w:rPr>
        <w:t>Resize</w:t>
      </w:r>
      <w:proofErr w:type="spellEnd"/>
    </w:p>
    <w:p w14:paraId="398CB9F5" w14:textId="3EAC2C3A" w:rsidR="00DC50BD" w:rsidRPr="00977531" w:rsidRDefault="00DC50BD" w:rsidP="00DC50BD">
      <w:pPr>
        <w:pStyle w:val="BodyText"/>
        <w:rPr>
          <w:rFonts w:eastAsia="Times New Roman"/>
          <w:spacing w:val="2"/>
          <w:lang w:val="id-ID"/>
        </w:rPr>
      </w:pPr>
      <w:r w:rsidRPr="00977531">
        <w:rPr>
          <w:rFonts w:eastAsia="Times New Roman"/>
          <w:spacing w:val="2"/>
          <w:lang w:val="id-ID"/>
        </w:rPr>
        <w:t xml:space="preserve">Data yang digunakan pada penelitian ini tidak perlu dilakukan proses </w:t>
      </w:r>
      <w:proofErr w:type="spellStart"/>
      <w:r w:rsidRPr="00977531">
        <w:rPr>
          <w:rFonts w:eastAsia="Times New Roman"/>
          <w:i/>
          <w:spacing w:val="2"/>
          <w:lang w:val="id-ID"/>
        </w:rPr>
        <w:t>resize</w:t>
      </w:r>
      <w:proofErr w:type="spellEnd"/>
      <w:r w:rsidRPr="00977531">
        <w:rPr>
          <w:rFonts w:eastAsia="Times New Roman"/>
          <w:spacing w:val="2"/>
          <w:lang w:val="id-ID"/>
        </w:rPr>
        <w:t xml:space="preserve"> dan </w:t>
      </w:r>
      <w:proofErr w:type="spellStart"/>
      <w:r w:rsidRPr="00977531">
        <w:rPr>
          <w:rFonts w:eastAsia="Times New Roman"/>
          <w:i/>
          <w:spacing w:val="2"/>
          <w:lang w:val="id-ID"/>
        </w:rPr>
        <w:t>cropping</w:t>
      </w:r>
      <w:proofErr w:type="spellEnd"/>
      <w:r w:rsidRPr="00977531">
        <w:rPr>
          <w:rFonts w:eastAsia="Times New Roman"/>
          <w:spacing w:val="2"/>
          <w:lang w:val="id-ID"/>
        </w:rPr>
        <w:t xml:space="preserve"> karena data yang digunakan sudah terstandarisasi dan memiliki ukuran yang sama untuk seluruh citra retak dan/atau non-retaknya, yaitu 227x227 </w:t>
      </w:r>
      <w:proofErr w:type="spellStart"/>
      <w:r w:rsidRPr="00977531">
        <w:rPr>
          <w:rFonts w:eastAsia="Times New Roman"/>
          <w:spacing w:val="2"/>
          <w:lang w:val="id-ID"/>
        </w:rPr>
        <w:t>piksel</w:t>
      </w:r>
      <w:proofErr w:type="spellEnd"/>
      <w:r w:rsidRPr="00977531">
        <w:rPr>
          <w:rFonts w:eastAsia="Times New Roman"/>
          <w:spacing w:val="2"/>
          <w:lang w:val="id-ID"/>
        </w:rPr>
        <w:t xml:space="preserve"> pada ruang warna RGB.</w:t>
      </w:r>
    </w:p>
    <w:p w14:paraId="44C1E3A5" w14:textId="725167D1" w:rsidR="004718C3" w:rsidRPr="00977531" w:rsidRDefault="00CE4CD0" w:rsidP="004718C3">
      <w:pPr>
        <w:pStyle w:val="Heading2"/>
        <w:numPr>
          <w:ilvl w:val="0"/>
          <w:numId w:val="0"/>
        </w:numPr>
        <w:ind w:left="288" w:hanging="288"/>
        <w:rPr>
          <w:lang w:val="id-ID"/>
        </w:rPr>
      </w:pPr>
      <w:r w:rsidRPr="00977531">
        <w:rPr>
          <w:rFonts w:eastAsia="Times New Roman"/>
          <w:lang w:val="id-ID"/>
        </w:rPr>
        <w:t>B</w:t>
      </w:r>
      <w:r w:rsidR="00DC50BD" w:rsidRPr="00977531">
        <w:rPr>
          <w:rFonts w:eastAsia="Times New Roman"/>
          <w:lang w:val="id-ID"/>
        </w:rPr>
        <w:t>.2</w:t>
      </w:r>
      <w:r w:rsidR="004718C3" w:rsidRPr="00977531">
        <w:rPr>
          <w:rFonts w:eastAsia="Times New Roman"/>
          <w:lang w:val="id-ID"/>
        </w:rPr>
        <w:t xml:space="preserve">. </w:t>
      </w:r>
      <w:proofErr w:type="spellStart"/>
      <w:r w:rsidR="004718C3" w:rsidRPr="00977531">
        <w:rPr>
          <w:lang w:val="id-ID"/>
        </w:rPr>
        <w:t>Binarization</w:t>
      </w:r>
      <w:proofErr w:type="spellEnd"/>
    </w:p>
    <w:p w14:paraId="6FC34FD5" w14:textId="6969C39B" w:rsidR="004718C3" w:rsidRPr="00977531" w:rsidRDefault="00DC50BD" w:rsidP="004718C3">
      <w:pPr>
        <w:pStyle w:val="BodyText"/>
        <w:rPr>
          <w:rFonts w:eastAsia="Times New Roman"/>
          <w:spacing w:val="2"/>
          <w:lang w:val="id-ID"/>
        </w:rPr>
      </w:pPr>
      <w:proofErr w:type="spellStart"/>
      <w:r w:rsidRPr="00977531">
        <w:rPr>
          <w:rFonts w:eastAsia="Times New Roman"/>
          <w:i/>
          <w:spacing w:val="2"/>
          <w:lang w:val="id-ID"/>
        </w:rPr>
        <w:t>Preprocessing</w:t>
      </w:r>
      <w:proofErr w:type="spellEnd"/>
      <w:r w:rsidRPr="00977531">
        <w:rPr>
          <w:rFonts w:eastAsia="Times New Roman"/>
          <w:spacing w:val="2"/>
          <w:lang w:val="id-ID"/>
        </w:rPr>
        <w:t xml:space="preserve"> selanjutnya adalah tahapan binarisasi yaitu mengubah ruang warna yang awalnya RGB ke hitam putih dengan batas abang 127. Maksudnya nilai piksel di bawah 127 akan diubah jadi 0, dan 1 apabila lebih besar atau sama dengan 127. Berikut perubahan citra dari RGB ke biner:</w:t>
      </w:r>
    </w:p>
    <w:p w14:paraId="0489EC4D" w14:textId="77777777" w:rsidR="00DC50BD" w:rsidRPr="00977531" w:rsidRDefault="00DC50BD" w:rsidP="004718C3">
      <w:pPr>
        <w:pStyle w:val="BodyText"/>
        <w:rPr>
          <w:rFonts w:eastAsia="Times New Roman"/>
          <w:spacing w:val="2"/>
          <w:lang w:val="id-ID"/>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
        <w:gridCol w:w="1096"/>
        <w:gridCol w:w="1896"/>
      </w:tblGrid>
      <w:tr w:rsidR="00DC50BD" w:rsidRPr="00977531" w14:paraId="2A4E4C8C" w14:textId="77777777" w:rsidTr="00DC50BD">
        <w:trPr>
          <w:trHeight w:val="179"/>
        </w:trPr>
        <w:tc>
          <w:tcPr>
            <w:tcW w:w="1686" w:type="dxa"/>
          </w:tcPr>
          <w:p w14:paraId="3081CB52" w14:textId="77777777" w:rsidR="00DC50BD" w:rsidRPr="00977531" w:rsidRDefault="00DC50BD" w:rsidP="008873F2">
            <w:pPr>
              <w:pStyle w:val="ListParagraph"/>
              <w:spacing w:after="0" w:line="240" w:lineRule="auto"/>
              <w:ind w:left="0"/>
              <w:jc w:val="center"/>
              <w:rPr>
                <w:rFonts w:ascii="Times New Roman" w:hAnsi="Times New Roman"/>
                <w:b/>
                <w:sz w:val="24"/>
                <w:szCs w:val="24"/>
              </w:rPr>
            </w:pPr>
            <w:r w:rsidRPr="00977531">
              <w:rPr>
                <w:rFonts w:ascii="Times New Roman" w:hAnsi="Times New Roman"/>
                <w:b/>
                <w:sz w:val="20"/>
                <w:szCs w:val="24"/>
              </w:rPr>
              <w:t>Citra Asli (RGB)</w:t>
            </w:r>
          </w:p>
        </w:tc>
        <w:tc>
          <w:tcPr>
            <w:tcW w:w="1096" w:type="dxa"/>
          </w:tcPr>
          <w:p w14:paraId="7E61CB3F" w14:textId="77777777" w:rsidR="00DC50BD" w:rsidRPr="00977531" w:rsidRDefault="00DC50BD" w:rsidP="008873F2">
            <w:pPr>
              <w:pStyle w:val="ListParagraph"/>
              <w:spacing w:after="0" w:line="360" w:lineRule="auto"/>
              <w:ind w:left="0"/>
              <w:jc w:val="both"/>
              <w:rPr>
                <w:rFonts w:ascii="Times New Roman" w:hAnsi="Times New Roman"/>
                <w:sz w:val="24"/>
                <w:szCs w:val="24"/>
              </w:rPr>
            </w:pPr>
          </w:p>
        </w:tc>
        <w:tc>
          <w:tcPr>
            <w:tcW w:w="1896" w:type="dxa"/>
          </w:tcPr>
          <w:p w14:paraId="08BF3483" w14:textId="77777777" w:rsidR="00DC50BD" w:rsidRPr="00977531" w:rsidRDefault="00DC50BD" w:rsidP="008873F2">
            <w:pPr>
              <w:pStyle w:val="ListParagraph"/>
              <w:spacing w:after="0" w:line="360" w:lineRule="auto"/>
              <w:ind w:left="0"/>
              <w:jc w:val="center"/>
              <w:rPr>
                <w:rFonts w:ascii="Times New Roman" w:hAnsi="Times New Roman"/>
                <w:b/>
                <w:sz w:val="24"/>
                <w:szCs w:val="24"/>
              </w:rPr>
            </w:pPr>
            <w:r w:rsidRPr="00977531">
              <w:rPr>
                <w:rFonts w:ascii="Times New Roman" w:hAnsi="Times New Roman"/>
                <w:b/>
                <w:sz w:val="20"/>
                <w:szCs w:val="24"/>
              </w:rPr>
              <w:t>Citra Biner</w:t>
            </w:r>
          </w:p>
        </w:tc>
      </w:tr>
      <w:tr w:rsidR="00DC50BD" w:rsidRPr="00977531" w14:paraId="21217885" w14:textId="77777777" w:rsidTr="00DC50BD">
        <w:trPr>
          <w:trHeight w:val="1058"/>
        </w:trPr>
        <w:tc>
          <w:tcPr>
            <w:tcW w:w="1686" w:type="dxa"/>
          </w:tcPr>
          <w:p w14:paraId="18DB713A" w14:textId="77777777" w:rsidR="00DC50BD" w:rsidRPr="00977531" w:rsidRDefault="00DC50BD" w:rsidP="008873F2">
            <w:pPr>
              <w:pStyle w:val="ListParagraph"/>
              <w:spacing w:after="0" w:line="360" w:lineRule="auto"/>
              <w:ind w:left="0"/>
              <w:jc w:val="center"/>
              <w:rPr>
                <w:rFonts w:ascii="Times New Roman" w:hAnsi="Times New Roman"/>
                <w:sz w:val="24"/>
                <w:szCs w:val="24"/>
              </w:rPr>
            </w:pPr>
            <w:r w:rsidRPr="00977531">
              <w:rPr>
                <w:noProof/>
                <w:lang w:eastAsia="id-ID"/>
              </w:rPr>
              <w:drawing>
                <wp:inline distT="0" distB="0" distL="0" distR="0" wp14:anchorId="1C19397F" wp14:editId="1B9DA0B1">
                  <wp:extent cx="864000" cy="86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64000" cy="864000"/>
                          </a:xfrm>
                          <a:prstGeom prst="rect">
                            <a:avLst/>
                          </a:prstGeom>
                        </pic:spPr>
                      </pic:pic>
                    </a:graphicData>
                  </a:graphic>
                </wp:inline>
              </w:drawing>
            </w:r>
          </w:p>
        </w:tc>
        <w:tc>
          <w:tcPr>
            <w:tcW w:w="1096" w:type="dxa"/>
            <w:vAlign w:val="center"/>
          </w:tcPr>
          <w:p w14:paraId="359373CB" w14:textId="77777777" w:rsidR="00DC50BD" w:rsidRPr="00977531" w:rsidRDefault="00DC50BD" w:rsidP="008873F2">
            <w:pPr>
              <w:pStyle w:val="ListParagraph"/>
              <w:spacing w:after="0" w:line="360" w:lineRule="auto"/>
              <w:ind w:left="0"/>
              <w:jc w:val="center"/>
              <w:rPr>
                <w:rFonts w:ascii="Times New Roman" w:hAnsi="Times New Roman"/>
                <w:sz w:val="24"/>
                <w:szCs w:val="24"/>
              </w:rPr>
            </w:pPr>
            <w:r w:rsidRPr="00977531">
              <w:rPr>
                <w:rFonts w:ascii="Times New Roman" w:hAnsi="Times New Roman"/>
                <w:noProof/>
                <w:sz w:val="20"/>
                <w:szCs w:val="24"/>
                <w:lang w:eastAsia="id-ID"/>
              </w:rPr>
              <mc:AlternateContent>
                <mc:Choice Requires="wps">
                  <w:drawing>
                    <wp:anchor distT="0" distB="0" distL="114300" distR="114300" simplePos="0" relativeHeight="251659264" behindDoc="0" locked="0" layoutInCell="1" allowOverlap="1" wp14:anchorId="61A924B2" wp14:editId="5849E2E5">
                      <wp:simplePos x="0" y="0"/>
                      <wp:positionH relativeFrom="column">
                        <wp:posOffset>-64770</wp:posOffset>
                      </wp:positionH>
                      <wp:positionV relativeFrom="paragraph">
                        <wp:posOffset>238760</wp:posOffset>
                      </wp:positionV>
                      <wp:extent cx="771525" cy="0"/>
                      <wp:effectExtent l="0" t="76200" r="28575" b="95250"/>
                      <wp:wrapNone/>
                      <wp:docPr id="22" name="Straight Arrow Connector 22"/>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DCEFE5" id="_x0000_t32" coordsize="21600,21600" o:spt="32" o:oned="t" path="m,l21600,21600e" filled="f">
                      <v:path arrowok="t" fillok="f" o:connecttype="none"/>
                      <o:lock v:ext="edit" shapetype="t"/>
                    </v:shapetype>
                    <v:shape id="Straight Arrow Connector 22" o:spid="_x0000_s1026" type="#_x0000_t32" style="position:absolute;margin-left:-5.1pt;margin-top:18.8pt;width:60.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" strokecolor="black [3200]" strokeweight="1pt">
                      <v:stroke endarrow="block" joinstyle="miter"/>
                    </v:shape>
                  </w:pict>
                </mc:Fallback>
              </mc:AlternateContent>
            </w:r>
            <w:r w:rsidRPr="00977531">
              <w:rPr>
                <w:rFonts w:ascii="Times New Roman" w:hAnsi="Times New Roman"/>
                <w:sz w:val="20"/>
                <w:szCs w:val="24"/>
              </w:rPr>
              <w:t>Konversi</w:t>
            </w:r>
          </w:p>
        </w:tc>
        <w:tc>
          <w:tcPr>
            <w:tcW w:w="1896" w:type="dxa"/>
          </w:tcPr>
          <w:p w14:paraId="74CE15A6" w14:textId="77777777" w:rsidR="00DC50BD" w:rsidRPr="00977531" w:rsidRDefault="00DC50BD" w:rsidP="008873F2">
            <w:pPr>
              <w:pStyle w:val="ListParagraph"/>
              <w:spacing w:after="0" w:line="360" w:lineRule="auto"/>
              <w:ind w:left="0"/>
              <w:jc w:val="center"/>
              <w:rPr>
                <w:rFonts w:ascii="Times New Roman" w:hAnsi="Times New Roman"/>
                <w:sz w:val="24"/>
                <w:szCs w:val="24"/>
              </w:rPr>
            </w:pPr>
            <w:r w:rsidRPr="00977531">
              <w:rPr>
                <w:noProof/>
                <w:lang w:eastAsia="id-ID"/>
              </w:rPr>
              <w:drawing>
                <wp:inline distT="0" distB="0" distL="0" distR="0" wp14:anchorId="4389CCF4" wp14:editId="15414731">
                  <wp:extent cx="864000" cy="86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64000" cy="864000"/>
                          </a:xfrm>
                          <a:prstGeom prst="rect">
                            <a:avLst/>
                          </a:prstGeom>
                        </pic:spPr>
                      </pic:pic>
                    </a:graphicData>
                  </a:graphic>
                </wp:inline>
              </w:drawing>
            </w:r>
          </w:p>
        </w:tc>
      </w:tr>
    </w:tbl>
    <w:p w14:paraId="3672F122" w14:textId="0A2BDD63" w:rsidR="00DC50BD" w:rsidRPr="00977531" w:rsidRDefault="00755393" w:rsidP="00E3544E">
      <w:pPr>
        <w:pStyle w:val="BodyText"/>
        <w:numPr>
          <w:ilvl w:val="0"/>
          <w:numId w:val="6"/>
        </w:numPr>
        <w:ind w:left="851" w:hanging="851"/>
        <w:rPr>
          <w:lang w:val="id-ID"/>
        </w:rPr>
      </w:pPr>
      <w:r w:rsidRPr="00977531">
        <w:rPr>
          <w:spacing w:val="0"/>
          <w:sz w:val="16"/>
          <w:szCs w:val="16"/>
          <w:lang w:val="id-ID" w:eastAsia="en-US"/>
        </w:rPr>
        <w:t>Hasil konversi RGB ke biner</w:t>
      </w:r>
    </w:p>
    <w:p w14:paraId="4F539E89" w14:textId="595D3B6F" w:rsidR="004718C3" w:rsidRPr="00977531" w:rsidRDefault="00CE4CD0" w:rsidP="004718C3">
      <w:pPr>
        <w:pStyle w:val="Heading2"/>
        <w:numPr>
          <w:ilvl w:val="0"/>
          <w:numId w:val="0"/>
        </w:numPr>
        <w:ind w:left="288" w:hanging="288"/>
        <w:rPr>
          <w:lang w:val="id-ID"/>
        </w:rPr>
      </w:pPr>
      <w:r w:rsidRPr="00977531">
        <w:rPr>
          <w:rFonts w:eastAsia="Times New Roman"/>
          <w:lang w:val="id-ID"/>
        </w:rPr>
        <w:t>B</w:t>
      </w:r>
      <w:r w:rsidR="004718C3" w:rsidRPr="00977531">
        <w:rPr>
          <w:rFonts w:eastAsia="Times New Roman"/>
          <w:lang w:val="id-ID"/>
        </w:rPr>
        <w:t>.</w:t>
      </w:r>
      <w:r w:rsidR="00DC50BD" w:rsidRPr="00977531">
        <w:rPr>
          <w:rFonts w:eastAsia="Times New Roman"/>
          <w:lang w:val="id-ID"/>
        </w:rPr>
        <w:t>3</w:t>
      </w:r>
      <w:r w:rsidR="004718C3" w:rsidRPr="00977531">
        <w:rPr>
          <w:rFonts w:eastAsia="Times New Roman"/>
          <w:lang w:val="id-ID"/>
        </w:rPr>
        <w:t xml:space="preserve">. </w:t>
      </w:r>
      <w:proofErr w:type="spellStart"/>
      <w:r w:rsidR="004718C3" w:rsidRPr="00977531">
        <w:rPr>
          <w:lang w:val="id-ID"/>
        </w:rPr>
        <w:t>Morphological</w:t>
      </w:r>
      <w:proofErr w:type="spellEnd"/>
      <w:r w:rsidR="004718C3" w:rsidRPr="00977531">
        <w:rPr>
          <w:lang w:val="id-ID"/>
        </w:rPr>
        <w:t xml:space="preserve"> </w:t>
      </w:r>
      <w:proofErr w:type="spellStart"/>
      <w:r w:rsidR="004718C3" w:rsidRPr="00977531">
        <w:rPr>
          <w:lang w:val="id-ID"/>
        </w:rPr>
        <w:t>Filtering</w:t>
      </w:r>
      <w:proofErr w:type="spellEnd"/>
    </w:p>
    <w:p w14:paraId="3A3B0044" w14:textId="02873812" w:rsidR="00DC50BD" w:rsidRPr="00977531" w:rsidRDefault="00755393" w:rsidP="00DC50BD">
      <w:pPr>
        <w:pStyle w:val="BodyText"/>
        <w:rPr>
          <w:rFonts w:eastAsia="Times New Roman"/>
          <w:spacing w:val="2"/>
          <w:lang w:val="id-ID"/>
        </w:rPr>
      </w:pPr>
      <w:proofErr w:type="spellStart"/>
      <w:r w:rsidRPr="00977531">
        <w:rPr>
          <w:rFonts w:eastAsia="Times New Roman"/>
          <w:i/>
          <w:spacing w:val="2"/>
          <w:lang w:val="id-ID"/>
        </w:rPr>
        <w:t>Preprocessing</w:t>
      </w:r>
      <w:proofErr w:type="spellEnd"/>
      <w:r w:rsidRPr="00977531">
        <w:rPr>
          <w:rFonts w:eastAsia="Times New Roman"/>
          <w:spacing w:val="2"/>
          <w:lang w:val="id-ID"/>
        </w:rPr>
        <w:t xml:space="preserve"> selanjutnya adalah tahapan </w:t>
      </w:r>
      <w:proofErr w:type="spellStart"/>
      <w:r w:rsidRPr="00977531">
        <w:rPr>
          <w:rFonts w:eastAsia="Times New Roman"/>
          <w:i/>
          <w:spacing w:val="2"/>
          <w:lang w:val="id-ID"/>
        </w:rPr>
        <w:t>morphological</w:t>
      </w:r>
      <w:proofErr w:type="spellEnd"/>
      <w:r w:rsidRPr="00977531">
        <w:rPr>
          <w:rFonts w:eastAsia="Times New Roman"/>
          <w:i/>
          <w:spacing w:val="2"/>
          <w:lang w:val="id-ID"/>
        </w:rPr>
        <w:t xml:space="preserve"> </w:t>
      </w:r>
      <w:proofErr w:type="spellStart"/>
      <w:r w:rsidRPr="00977531">
        <w:rPr>
          <w:rFonts w:eastAsia="Times New Roman"/>
          <w:i/>
          <w:spacing w:val="2"/>
          <w:lang w:val="id-ID"/>
        </w:rPr>
        <w:t>filtering</w:t>
      </w:r>
      <w:proofErr w:type="spellEnd"/>
      <w:r w:rsidRPr="00977531">
        <w:rPr>
          <w:rFonts w:eastAsia="Times New Roman"/>
          <w:spacing w:val="2"/>
          <w:lang w:val="id-ID"/>
        </w:rPr>
        <w:t xml:space="preserve"> yaitu proses menghilangkan </w:t>
      </w:r>
      <w:proofErr w:type="spellStart"/>
      <w:r w:rsidRPr="00977531">
        <w:rPr>
          <w:rFonts w:eastAsia="Times New Roman"/>
          <w:i/>
          <w:spacing w:val="2"/>
          <w:lang w:val="id-ID"/>
        </w:rPr>
        <w:t>noise</w:t>
      </w:r>
      <w:proofErr w:type="spellEnd"/>
      <w:r w:rsidRPr="00977531">
        <w:rPr>
          <w:rFonts w:eastAsia="Times New Roman"/>
          <w:spacing w:val="2"/>
          <w:lang w:val="id-ID"/>
        </w:rPr>
        <w:t xml:space="preserve"> atau bintik-bintik kecil sehingga hasil citra filter lebih jernih dan bersih. Metode </w:t>
      </w:r>
      <w:proofErr w:type="spellStart"/>
      <w:r w:rsidRPr="00977531">
        <w:rPr>
          <w:rFonts w:eastAsia="Times New Roman"/>
          <w:i/>
          <w:spacing w:val="2"/>
          <w:lang w:val="id-ID"/>
        </w:rPr>
        <w:t>filtering</w:t>
      </w:r>
      <w:proofErr w:type="spellEnd"/>
      <w:r w:rsidRPr="00977531">
        <w:rPr>
          <w:rFonts w:eastAsia="Times New Roman"/>
          <w:spacing w:val="2"/>
          <w:lang w:val="id-ID"/>
        </w:rPr>
        <w:t xml:space="preserve"> yang digunakan adalah median </w:t>
      </w:r>
      <w:proofErr w:type="spellStart"/>
      <w:r w:rsidRPr="00977531">
        <w:rPr>
          <w:rFonts w:eastAsia="Times New Roman"/>
          <w:i/>
          <w:spacing w:val="2"/>
          <w:lang w:val="id-ID"/>
        </w:rPr>
        <w:t>filtering</w:t>
      </w:r>
      <w:proofErr w:type="spellEnd"/>
      <w:r w:rsidRPr="00977531">
        <w:rPr>
          <w:rFonts w:eastAsia="Times New Roman"/>
          <w:spacing w:val="2"/>
          <w:lang w:val="id-ID"/>
        </w:rPr>
        <w:t xml:space="preserve"> di mana proses filter menggunakan nilai median atau nilai tengahnya. Berikut perubahan citra hasil median </w:t>
      </w:r>
      <w:proofErr w:type="spellStart"/>
      <w:r w:rsidRPr="00977531">
        <w:rPr>
          <w:rFonts w:eastAsia="Times New Roman"/>
          <w:i/>
          <w:spacing w:val="2"/>
          <w:lang w:val="id-ID"/>
        </w:rPr>
        <w:t>filtering</w:t>
      </w:r>
      <w:proofErr w:type="spellEnd"/>
      <w:r w:rsidRPr="00977531">
        <w:rPr>
          <w:rFonts w:eastAsia="Times New Roman"/>
          <w:spacing w:val="2"/>
          <w:lang w:val="id-ID"/>
        </w:rPr>
        <w:t>:</w:t>
      </w:r>
    </w:p>
    <w:p w14:paraId="68CCE393" w14:textId="77777777" w:rsidR="00DC50BD" w:rsidRPr="00977531" w:rsidRDefault="00DC50BD" w:rsidP="00DC50BD">
      <w:pPr>
        <w:pStyle w:val="BodyText"/>
        <w:rPr>
          <w:rFonts w:eastAsia="Times New Roman"/>
          <w:spacing w:val="2"/>
          <w:lang w:val="id-ID"/>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
        <w:gridCol w:w="1229"/>
        <w:gridCol w:w="1763"/>
      </w:tblGrid>
      <w:tr w:rsidR="00755393" w:rsidRPr="00977531" w14:paraId="13B246DF" w14:textId="77777777" w:rsidTr="008873F2">
        <w:trPr>
          <w:trHeight w:val="179"/>
        </w:trPr>
        <w:tc>
          <w:tcPr>
            <w:tcW w:w="1686" w:type="dxa"/>
          </w:tcPr>
          <w:p w14:paraId="7A48FCF4" w14:textId="77777777" w:rsidR="00755393" w:rsidRPr="00977531" w:rsidRDefault="00755393" w:rsidP="008873F2">
            <w:pPr>
              <w:pStyle w:val="ListParagraph"/>
              <w:spacing w:after="0" w:line="240" w:lineRule="auto"/>
              <w:ind w:left="0"/>
              <w:jc w:val="center"/>
              <w:rPr>
                <w:rFonts w:ascii="Times New Roman" w:hAnsi="Times New Roman"/>
                <w:b/>
                <w:sz w:val="24"/>
                <w:szCs w:val="24"/>
              </w:rPr>
            </w:pPr>
            <w:r w:rsidRPr="00977531">
              <w:rPr>
                <w:rFonts w:ascii="Times New Roman" w:hAnsi="Times New Roman"/>
                <w:b/>
                <w:sz w:val="20"/>
                <w:szCs w:val="24"/>
              </w:rPr>
              <w:t>Citra Biner</w:t>
            </w:r>
          </w:p>
        </w:tc>
        <w:tc>
          <w:tcPr>
            <w:tcW w:w="2992" w:type="dxa"/>
            <w:gridSpan w:val="2"/>
          </w:tcPr>
          <w:p w14:paraId="4008264E" w14:textId="77777777" w:rsidR="00755393" w:rsidRPr="00977531" w:rsidRDefault="00755393" w:rsidP="00755393">
            <w:pPr>
              <w:pStyle w:val="ListParagraph"/>
              <w:spacing w:after="0" w:line="360" w:lineRule="auto"/>
              <w:ind w:left="0"/>
              <w:jc w:val="right"/>
              <w:rPr>
                <w:rFonts w:ascii="Times New Roman" w:hAnsi="Times New Roman"/>
                <w:b/>
                <w:sz w:val="24"/>
                <w:szCs w:val="24"/>
              </w:rPr>
            </w:pPr>
            <w:r w:rsidRPr="00977531">
              <w:rPr>
                <w:rFonts w:ascii="Times New Roman" w:hAnsi="Times New Roman"/>
                <w:b/>
                <w:sz w:val="20"/>
                <w:szCs w:val="24"/>
              </w:rPr>
              <w:t xml:space="preserve">Hasil </w:t>
            </w:r>
            <w:r w:rsidRPr="00977531">
              <w:rPr>
                <w:rFonts w:ascii="Times New Roman" w:hAnsi="Times New Roman"/>
                <w:b/>
                <w:i/>
                <w:sz w:val="20"/>
                <w:szCs w:val="24"/>
              </w:rPr>
              <w:t>median filter</w:t>
            </w:r>
          </w:p>
        </w:tc>
      </w:tr>
      <w:tr w:rsidR="00755393" w:rsidRPr="00977531" w14:paraId="4F661033" w14:textId="77777777" w:rsidTr="00755393">
        <w:trPr>
          <w:trHeight w:val="1058"/>
        </w:trPr>
        <w:tc>
          <w:tcPr>
            <w:tcW w:w="1686" w:type="dxa"/>
          </w:tcPr>
          <w:p w14:paraId="395585E5" w14:textId="77777777" w:rsidR="00755393" w:rsidRPr="00977531" w:rsidRDefault="00755393" w:rsidP="008873F2">
            <w:pPr>
              <w:pStyle w:val="ListParagraph"/>
              <w:spacing w:after="0" w:line="360" w:lineRule="auto"/>
              <w:ind w:left="0"/>
              <w:jc w:val="center"/>
              <w:rPr>
                <w:rFonts w:ascii="Times New Roman" w:hAnsi="Times New Roman"/>
                <w:sz w:val="24"/>
                <w:szCs w:val="24"/>
              </w:rPr>
            </w:pPr>
            <w:r w:rsidRPr="00977531">
              <w:rPr>
                <w:noProof/>
                <w:lang w:eastAsia="id-ID"/>
              </w:rPr>
              <w:drawing>
                <wp:inline distT="0" distB="0" distL="0" distR="0" wp14:anchorId="19884348" wp14:editId="4A08FBCE">
                  <wp:extent cx="864000" cy="864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64000" cy="864000"/>
                          </a:xfrm>
                          <a:prstGeom prst="rect">
                            <a:avLst/>
                          </a:prstGeom>
                        </pic:spPr>
                      </pic:pic>
                    </a:graphicData>
                  </a:graphic>
                </wp:inline>
              </w:drawing>
            </w:r>
          </w:p>
        </w:tc>
        <w:tc>
          <w:tcPr>
            <w:tcW w:w="1229" w:type="dxa"/>
            <w:vAlign w:val="center"/>
          </w:tcPr>
          <w:p w14:paraId="20FE7477" w14:textId="77777777" w:rsidR="00755393" w:rsidRPr="00977531" w:rsidRDefault="00755393" w:rsidP="008873F2">
            <w:pPr>
              <w:pStyle w:val="ListParagraph"/>
              <w:spacing w:after="0" w:line="360" w:lineRule="auto"/>
              <w:ind w:left="0"/>
              <w:jc w:val="center"/>
              <w:rPr>
                <w:rFonts w:ascii="Times New Roman" w:hAnsi="Times New Roman"/>
                <w:sz w:val="24"/>
                <w:szCs w:val="24"/>
              </w:rPr>
            </w:pPr>
            <w:r w:rsidRPr="00977531">
              <w:rPr>
                <w:rFonts w:ascii="Times New Roman" w:hAnsi="Times New Roman"/>
                <w:noProof/>
                <w:sz w:val="20"/>
                <w:szCs w:val="24"/>
                <w:lang w:eastAsia="id-ID"/>
              </w:rPr>
              <mc:AlternateContent>
                <mc:Choice Requires="wps">
                  <w:drawing>
                    <wp:anchor distT="0" distB="0" distL="114300" distR="114300" simplePos="0" relativeHeight="251661312" behindDoc="0" locked="0" layoutInCell="1" allowOverlap="1" wp14:anchorId="112242DD" wp14:editId="6BAC3236">
                      <wp:simplePos x="0" y="0"/>
                      <wp:positionH relativeFrom="column">
                        <wp:posOffset>-55245</wp:posOffset>
                      </wp:positionH>
                      <wp:positionV relativeFrom="paragraph">
                        <wp:posOffset>250190</wp:posOffset>
                      </wp:positionV>
                      <wp:extent cx="771525" cy="0"/>
                      <wp:effectExtent l="0" t="76200" r="28575" b="95250"/>
                      <wp:wrapNone/>
                      <wp:docPr id="23" name="Straight Arrow Connector 2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8D602" id="Straight Arrow Connector 23" o:spid="_x0000_s1026" type="#_x0000_t32" style="position:absolute;margin-left:-4.35pt;margin-top:19.7pt;width:60.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" strokecolor="black [3200]" strokeweight="1pt">
                      <v:stroke endarrow="block" joinstyle="miter"/>
                    </v:shape>
                  </w:pict>
                </mc:Fallback>
              </mc:AlternateContent>
            </w:r>
            <w:r w:rsidRPr="00977531">
              <w:rPr>
                <w:rFonts w:ascii="Times New Roman" w:hAnsi="Times New Roman"/>
                <w:sz w:val="20"/>
                <w:szCs w:val="24"/>
              </w:rPr>
              <w:t>Perubahan</w:t>
            </w:r>
          </w:p>
        </w:tc>
        <w:tc>
          <w:tcPr>
            <w:tcW w:w="1763" w:type="dxa"/>
          </w:tcPr>
          <w:p w14:paraId="5CC6BDA3" w14:textId="77777777" w:rsidR="00755393" w:rsidRPr="00977531" w:rsidRDefault="00755393" w:rsidP="008873F2">
            <w:pPr>
              <w:pStyle w:val="ListParagraph"/>
              <w:spacing w:after="0" w:line="360" w:lineRule="auto"/>
              <w:ind w:left="0"/>
              <w:jc w:val="center"/>
              <w:rPr>
                <w:rFonts w:ascii="Times New Roman" w:hAnsi="Times New Roman"/>
                <w:sz w:val="24"/>
                <w:szCs w:val="24"/>
              </w:rPr>
            </w:pPr>
            <w:r w:rsidRPr="00977531">
              <w:rPr>
                <w:noProof/>
                <w:lang w:eastAsia="id-ID"/>
              </w:rPr>
              <w:drawing>
                <wp:inline distT="0" distB="0" distL="0" distR="0" wp14:anchorId="45E798D4" wp14:editId="01E3C933">
                  <wp:extent cx="864000" cy="86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64000" cy="864000"/>
                          </a:xfrm>
                          <a:prstGeom prst="rect">
                            <a:avLst/>
                          </a:prstGeom>
                        </pic:spPr>
                      </pic:pic>
                    </a:graphicData>
                  </a:graphic>
                </wp:inline>
              </w:drawing>
            </w:r>
          </w:p>
        </w:tc>
      </w:tr>
    </w:tbl>
    <w:p w14:paraId="6A03728F" w14:textId="58DDBD2A" w:rsidR="00DC50BD" w:rsidRPr="00977531" w:rsidRDefault="00755393" w:rsidP="00E3544E">
      <w:pPr>
        <w:pStyle w:val="figurecaption"/>
        <w:spacing w:before="0"/>
        <w:ind w:left="851" w:hanging="851"/>
        <w:jc w:val="left"/>
        <w:rPr>
          <w:lang w:val="id-ID"/>
        </w:rPr>
      </w:pPr>
      <w:r w:rsidRPr="00977531">
        <w:rPr>
          <w:lang w:val="id-ID"/>
        </w:rPr>
        <w:t xml:space="preserve">Citra hasil </w:t>
      </w:r>
      <w:r w:rsidRPr="00977531">
        <w:rPr>
          <w:i/>
          <w:lang w:val="id-ID"/>
        </w:rPr>
        <w:t>median</w:t>
      </w:r>
      <w:r w:rsidRPr="00977531">
        <w:rPr>
          <w:lang w:val="id-ID"/>
        </w:rPr>
        <w:t xml:space="preserve"> </w:t>
      </w:r>
      <w:proofErr w:type="spellStart"/>
      <w:r w:rsidRPr="00977531">
        <w:rPr>
          <w:i/>
          <w:lang w:val="id-ID"/>
        </w:rPr>
        <w:t>filtering</w:t>
      </w:r>
      <w:proofErr w:type="spellEnd"/>
    </w:p>
    <w:p w14:paraId="4126A8C9" w14:textId="408014D3" w:rsidR="004718C3" w:rsidRPr="00977531" w:rsidRDefault="00CE4CD0" w:rsidP="00755393">
      <w:pPr>
        <w:pStyle w:val="Heading2"/>
        <w:numPr>
          <w:ilvl w:val="0"/>
          <w:numId w:val="0"/>
        </w:numPr>
        <w:spacing w:before="0"/>
        <w:ind w:left="288" w:hanging="288"/>
        <w:rPr>
          <w:lang w:val="id-ID"/>
        </w:rPr>
      </w:pPr>
      <w:r w:rsidRPr="00977531">
        <w:rPr>
          <w:rFonts w:eastAsia="Times New Roman"/>
          <w:lang w:val="id-ID"/>
        </w:rPr>
        <w:lastRenderedPageBreak/>
        <w:t>B</w:t>
      </w:r>
      <w:r w:rsidR="004718C3" w:rsidRPr="00977531">
        <w:rPr>
          <w:rFonts w:eastAsia="Times New Roman"/>
          <w:lang w:val="id-ID"/>
        </w:rPr>
        <w:t>.</w:t>
      </w:r>
      <w:r w:rsidR="00DC50BD" w:rsidRPr="00977531">
        <w:rPr>
          <w:rFonts w:eastAsia="Times New Roman"/>
          <w:lang w:val="id-ID"/>
        </w:rPr>
        <w:t>4</w:t>
      </w:r>
      <w:r w:rsidR="004718C3" w:rsidRPr="00977531">
        <w:rPr>
          <w:rFonts w:eastAsia="Times New Roman"/>
          <w:lang w:val="id-ID"/>
        </w:rPr>
        <w:t xml:space="preserve">. </w:t>
      </w:r>
      <w:proofErr w:type="spellStart"/>
      <w:r w:rsidR="004718C3" w:rsidRPr="00977531">
        <w:rPr>
          <w:lang w:val="id-ID"/>
        </w:rPr>
        <w:t>Segmentation</w:t>
      </w:r>
      <w:proofErr w:type="spellEnd"/>
    </w:p>
    <w:p w14:paraId="55B7018E" w14:textId="1C9D1B3D" w:rsidR="00DC50BD" w:rsidRPr="00977531" w:rsidRDefault="00755393" w:rsidP="00DC50BD">
      <w:pPr>
        <w:pStyle w:val="BodyText"/>
        <w:rPr>
          <w:rFonts w:eastAsia="Times New Roman"/>
          <w:spacing w:val="2"/>
          <w:lang w:val="id-ID"/>
        </w:rPr>
      </w:pPr>
      <w:proofErr w:type="spellStart"/>
      <w:r w:rsidRPr="00977531">
        <w:rPr>
          <w:rFonts w:eastAsia="Times New Roman"/>
          <w:i/>
          <w:spacing w:val="2"/>
          <w:lang w:val="id-ID"/>
        </w:rPr>
        <w:t>Preprocessing</w:t>
      </w:r>
      <w:proofErr w:type="spellEnd"/>
      <w:r w:rsidRPr="00977531">
        <w:rPr>
          <w:rFonts w:eastAsia="Times New Roman"/>
          <w:spacing w:val="2"/>
          <w:lang w:val="id-ID"/>
        </w:rPr>
        <w:t xml:space="preserve"> yang terakhir adalah </w:t>
      </w:r>
      <w:proofErr w:type="spellStart"/>
      <w:r w:rsidRPr="00977531">
        <w:rPr>
          <w:rFonts w:eastAsia="Times New Roman"/>
          <w:i/>
          <w:spacing w:val="2"/>
          <w:lang w:val="id-ID"/>
        </w:rPr>
        <w:t>segmentation</w:t>
      </w:r>
      <w:proofErr w:type="spellEnd"/>
      <w:r w:rsidRPr="00977531">
        <w:rPr>
          <w:rFonts w:eastAsia="Times New Roman"/>
          <w:spacing w:val="2"/>
          <w:lang w:val="id-ID"/>
        </w:rPr>
        <w:t xml:space="preserve"> yaitu mengambil bagian retakannya saja pada suatu citra. Maksudnya adalah citra akan dipotong dan hanya diambil bagian retakannya saja. Berikut citra hasil </w:t>
      </w:r>
      <w:proofErr w:type="spellStart"/>
      <w:r w:rsidRPr="00977531">
        <w:rPr>
          <w:rFonts w:eastAsia="Times New Roman"/>
          <w:i/>
          <w:spacing w:val="2"/>
          <w:lang w:val="id-ID"/>
        </w:rPr>
        <w:t>segmentation</w:t>
      </w:r>
      <w:proofErr w:type="spellEnd"/>
      <w:r w:rsidRPr="00977531">
        <w:rPr>
          <w:rFonts w:eastAsia="Times New Roman"/>
          <w:spacing w:val="2"/>
          <w:lang w:val="id-ID"/>
        </w:rPr>
        <w:t>:</w:t>
      </w:r>
    </w:p>
    <w:p w14:paraId="5A1DDEFD" w14:textId="77777777" w:rsidR="00CE4CD0" w:rsidRPr="00E3544E" w:rsidRDefault="00CE4CD0" w:rsidP="00DC50BD">
      <w:pPr>
        <w:pStyle w:val="BodyText"/>
        <w:rPr>
          <w:rFonts w:eastAsia="Times New Roman"/>
          <w:spacing w:val="2"/>
          <w:sz w:val="12"/>
          <w:lang w:val="id-ID"/>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
        <w:gridCol w:w="1229"/>
        <w:gridCol w:w="1763"/>
      </w:tblGrid>
      <w:tr w:rsidR="00755393" w:rsidRPr="00977531" w14:paraId="090AF0F2" w14:textId="77777777" w:rsidTr="008873F2">
        <w:trPr>
          <w:trHeight w:val="179"/>
        </w:trPr>
        <w:tc>
          <w:tcPr>
            <w:tcW w:w="4678" w:type="dxa"/>
            <w:gridSpan w:val="3"/>
          </w:tcPr>
          <w:p w14:paraId="6641E56A" w14:textId="19197E96" w:rsidR="00755393" w:rsidRPr="00977531" w:rsidRDefault="00755393" w:rsidP="00755393">
            <w:pPr>
              <w:pStyle w:val="ListParagraph"/>
              <w:spacing w:after="0" w:line="240" w:lineRule="auto"/>
              <w:ind w:left="0"/>
              <w:jc w:val="center"/>
              <w:rPr>
                <w:rFonts w:ascii="Times New Roman" w:hAnsi="Times New Roman"/>
                <w:b/>
                <w:sz w:val="24"/>
                <w:szCs w:val="24"/>
              </w:rPr>
            </w:pPr>
            <w:r w:rsidRPr="00977531">
              <w:rPr>
                <w:rFonts w:ascii="Times New Roman" w:hAnsi="Times New Roman"/>
                <w:b/>
                <w:sz w:val="20"/>
                <w:szCs w:val="24"/>
              </w:rPr>
              <w:t xml:space="preserve">Hasil </w:t>
            </w:r>
            <w:r w:rsidRPr="00977531">
              <w:rPr>
                <w:rFonts w:ascii="Times New Roman" w:hAnsi="Times New Roman"/>
                <w:b/>
                <w:i/>
                <w:sz w:val="20"/>
                <w:szCs w:val="24"/>
              </w:rPr>
              <w:t>median filter</w:t>
            </w:r>
            <w:r w:rsidRPr="00977531">
              <w:rPr>
                <w:rFonts w:ascii="Times New Roman" w:hAnsi="Times New Roman"/>
                <w:b/>
                <w:sz w:val="24"/>
                <w:szCs w:val="24"/>
              </w:rPr>
              <w:t xml:space="preserve">                     </w:t>
            </w:r>
            <w:r w:rsidRPr="00977531">
              <w:rPr>
                <w:rFonts w:ascii="Times New Roman" w:hAnsi="Times New Roman"/>
                <w:b/>
                <w:sz w:val="20"/>
                <w:szCs w:val="24"/>
              </w:rPr>
              <w:t xml:space="preserve">Hasil </w:t>
            </w:r>
            <w:proofErr w:type="spellStart"/>
            <w:r w:rsidRPr="00977531">
              <w:rPr>
                <w:rFonts w:ascii="Times New Roman" w:hAnsi="Times New Roman"/>
                <w:b/>
                <w:i/>
                <w:sz w:val="20"/>
                <w:szCs w:val="24"/>
              </w:rPr>
              <w:t>segmentation</w:t>
            </w:r>
            <w:proofErr w:type="spellEnd"/>
          </w:p>
        </w:tc>
      </w:tr>
      <w:tr w:rsidR="00755393" w:rsidRPr="00977531" w14:paraId="55874512" w14:textId="77777777" w:rsidTr="00755393">
        <w:trPr>
          <w:trHeight w:val="1058"/>
        </w:trPr>
        <w:tc>
          <w:tcPr>
            <w:tcW w:w="1686" w:type="dxa"/>
          </w:tcPr>
          <w:p w14:paraId="03CA3ACD" w14:textId="77777777" w:rsidR="00755393" w:rsidRPr="00977531" w:rsidRDefault="00755393" w:rsidP="008873F2">
            <w:pPr>
              <w:pStyle w:val="ListParagraph"/>
              <w:spacing w:after="0" w:line="360" w:lineRule="auto"/>
              <w:ind w:left="0"/>
              <w:jc w:val="center"/>
              <w:rPr>
                <w:rFonts w:ascii="Times New Roman" w:hAnsi="Times New Roman"/>
                <w:sz w:val="24"/>
                <w:szCs w:val="24"/>
              </w:rPr>
            </w:pPr>
            <w:r w:rsidRPr="00977531">
              <w:rPr>
                <w:noProof/>
                <w:lang w:eastAsia="id-ID"/>
              </w:rPr>
              <w:drawing>
                <wp:inline distT="0" distB="0" distL="0" distR="0" wp14:anchorId="4171A65F" wp14:editId="01F93207">
                  <wp:extent cx="864000" cy="864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64000" cy="864000"/>
                          </a:xfrm>
                          <a:prstGeom prst="rect">
                            <a:avLst/>
                          </a:prstGeom>
                        </pic:spPr>
                      </pic:pic>
                    </a:graphicData>
                  </a:graphic>
                </wp:inline>
              </w:drawing>
            </w:r>
          </w:p>
        </w:tc>
        <w:tc>
          <w:tcPr>
            <w:tcW w:w="1229" w:type="dxa"/>
            <w:vAlign w:val="center"/>
          </w:tcPr>
          <w:p w14:paraId="003E7782" w14:textId="77777777" w:rsidR="00755393" w:rsidRPr="00977531" w:rsidRDefault="00755393" w:rsidP="008873F2">
            <w:pPr>
              <w:pStyle w:val="ListParagraph"/>
              <w:spacing w:after="0" w:line="360" w:lineRule="auto"/>
              <w:ind w:left="0"/>
              <w:jc w:val="center"/>
              <w:rPr>
                <w:rFonts w:ascii="Times New Roman" w:hAnsi="Times New Roman"/>
                <w:sz w:val="24"/>
                <w:szCs w:val="24"/>
              </w:rPr>
            </w:pPr>
            <w:r w:rsidRPr="00977531">
              <w:rPr>
                <w:rFonts w:ascii="Times New Roman" w:hAnsi="Times New Roman"/>
                <w:noProof/>
                <w:sz w:val="20"/>
                <w:szCs w:val="24"/>
                <w:lang w:eastAsia="id-ID"/>
              </w:rPr>
              <mc:AlternateContent>
                <mc:Choice Requires="wps">
                  <w:drawing>
                    <wp:anchor distT="0" distB="0" distL="114300" distR="114300" simplePos="0" relativeHeight="251663360" behindDoc="0" locked="0" layoutInCell="1" allowOverlap="1" wp14:anchorId="1A9A5DEB" wp14:editId="4A4568EC">
                      <wp:simplePos x="0" y="0"/>
                      <wp:positionH relativeFrom="column">
                        <wp:posOffset>-45720</wp:posOffset>
                      </wp:positionH>
                      <wp:positionV relativeFrom="paragraph">
                        <wp:posOffset>236855</wp:posOffset>
                      </wp:positionV>
                      <wp:extent cx="771525" cy="0"/>
                      <wp:effectExtent l="0" t="76200" r="28575" b="95250"/>
                      <wp:wrapNone/>
                      <wp:docPr id="26" name="Straight Arrow Connector 26"/>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03606E" id="Straight Arrow Connector 26" o:spid="_x0000_s1026" type="#_x0000_t32" style="position:absolute;margin-left:-3.6pt;margin-top:18.65pt;width:60.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" strokecolor="black [3200]" strokeweight="1pt">
                      <v:stroke endarrow="block" joinstyle="miter"/>
                    </v:shape>
                  </w:pict>
                </mc:Fallback>
              </mc:AlternateContent>
            </w:r>
            <w:r w:rsidRPr="00977531">
              <w:rPr>
                <w:rFonts w:ascii="Times New Roman" w:hAnsi="Times New Roman"/>
                <w:sz w:val="20"/>
                <w:szCs w:val="24"/>
              </w:rPr>
              <w:t>Perubahan</w:t>
            </w:r>
          </w:p>
        </w:tc>
        <w:tc>
          <w:tcPr>
            <w:tcW w:w="1763" w:type="dxa"/>
          </w:tcPr>
          <w:p w14:paraId="777B7011" w14:textId="77777777" w:rsidR="00755393" w:rsidRPr="00977531" w:rsidRDefault="00755393" w:rsidP="008873F2">
            <w:pPr>
              <w:pStyle w:val="ListParagraph"/>
              <w:spacing w:after="0" w:line="360" w:lineRule="auto"/>
              <w:ind w:left="0"/>
              <w:jc w:val="center"/>
              <w:rPr>
                <w:rFonts w:ascii="Times New Roman" w:hAnsi="Times New Roman"/>
                <w:sz w:val="24"/>
                <w:szCs w:val="24"/>
              </w:rPr>
            </w:pPr>
            <w:r w:rsidRPr="00977531">
              <w:rPr>
                <w:noProof/>
                <w:lang w:eastAsia="id-ID"/>
              </w:rPr>
              <w:drawing>
                <wp:inline distT="0" distB="0" distL="0" distR="0" wp14:anchorId="546CC62B" wp14:editId="05319052">
                  <wp:extent cx="864000" cy="864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64000" cy="864000"/>
                          </a:xfrm>
                          <a:prstGeom prst="rect">
                            <a:avLst/>
                          </a:prstGeom>
                        </pic:spPr>
                      </pic:pic>
                    </a:graphicData>
                  </a:graphic>
                </wp:inline>
              </w:drawing>
            </w:r>
          </w:p>
        </w:tc>
      </w:tr>
    </w:tbl>
    <w:p w14:paraId="105F4F22" w14:textId="3BD8400D" w:rsidR="00DC50BD" w:rsidRPr="00977531" w:rsidRDefault="00755393" w:rsidP="00E3544E">
      <w:pPr>
        <w:pStyle w:val="figurecaption"/>
        <w:spacing w:before="0"/>
        <w:ind w:left="851" w:hanging="851"/>
        <w:jc w:val="left"/>
        <w:rPr>
          <w:lang w:val="id-ID"/>
        </w:rPr>
      </w:pPr>
      <w:r w:rsidRPr="00977531">
        <w:rPr>
          <w:lang w:val="id-ID"/>
        </w:rPr>
        <w:t xml:space="preserve">Citra hasil </w:t>
      </w:r>
      <w:proofErr w:type="spellStart"/>
      <w:r w:rsidRPr="00977531">
        <w:rPr>
          <w:i/>
          <w:lang w:val="id-ID"/>
        </w:rPr>
        <w:t>segmentation</w:t>
      </w:r>
      <w:proofErr w:type="spellEnd"/>
    </w:p>
    <w:p w14:paraId="4716733C" w14:textId="7A365A28" w:rsidR="004718C3" w:rsidRPr="00977531" w:rsidRDefault="004718C3" w:rsidP="004718C3">
      <w:pPr>
        <w:pStyle w:val="Heading2"/>
        <w:rPr>
          <w:lang w:val="id-ID"/>
        </w:rPr>
      </w:pPr>
      <w:proofErr w:type="spellStart"/>
      <w:r w:rsidRPr="00977531">
        <w:rPr>
          <w:lang w:val="id-ID"/>
        </w:rPr>
        <w:t>Extraction</w:t>
      </w:r>
      <w:proofErr w:type="spellEnd"/>
      <w:r w:rsidRPr="00977531">
        <w:rPr>
          <w:lang w:val="id-ID"/>
        </w:rPr>
        <w:t xml:space="preserve"> </w:t>
      </w:r>
      <w:proofErr w:type="spellStart"/>
      <w:r w:rsidRPr="00977531">
        <w:rPr>
          <w:lang w:val="id-ID"/>
        </w:rPr>
        <w:t>Feature</w:t>
      </w:r>
      <w:proofErr w:type="spellEnd"/>
      <w:r w:rsidRPr="00977531">
        <w:rPr>
          <w:lang w:val="id-ID"/>
        </w:rPr>
        <w:t xml:space="preserve"> </w:t>
      </w:r>
      <w:r w:rsidR="00755393" w:rsidRPr="00977531">
        <w:rPr>
          <w:lang w:val="id-ID"/>
        </w:rPr>
        <w:t>dengan GLCM</w:t>
      </w:r>
    </w:p>
    <w:p w14:paraId="6E714E40" w14:textId="7C808293" w:rsidR="00DC50BD" w:rsidRPr="00977531" w:rsidRDefault="00755393" w:rsidP="00DC50BD">
      <w:pPr>
        <w:pStyle w:val="BodyText"/>
        <w:rPr>
          <w:iCs/>
          <w:lang w:val="id-ID"/>
        </w:rPr>
      </w:pPr>
      <w:r w:rsidRPr="00977531">
        <w:rPr>
          <w:iCs/>
          <w:lang w:val="id-ID"/>
        </w:rPr>
        <w:t xml:space="preserve">Citra yang telah melewati proses </w:t>
      </w:r>
      <w:proofErr w:type="spellStart"/>
      <w:r w:rsidRPr="00977531">
        <w:rPr>
          <w:i/>
          <w:iCs/>
          <w:lang w:val="id-ID"/>
        </w:rPr>
        <w:t>preprocessing</w:t>
      </w:r>
      <w:proofErr w:type="spellEnd"/>
      <w:r w:rsidRPr="00977531">
        <w:rPr>
          <w:iCs/>
          <w:lang w:val="id-ID"/>
        </w:rPr>
        <w:t xml:space="preserve"> akan masuk ke dalam tahap ekstraksi fitur yaitu citra akan diambil fitur-fitur pentingnya dan akan di simpan ke dalam variabel untuk nantinya akan dijadikan pembanding dengan citra yang lainnya. Pada penelitian ini digunakan metode GLCM sebagai fitur ekstraksi tekstur dari permukaan citra retakan pada bangunan. Di dalam GLCM sendiri memiliki banyak sekali fitur ekstraksi, namun terdapat 5 fitur yang paling berpengaruh sesuai dengan hasil penelitian sebelumnya </w:t>
      </w:r>
      <w:r w:rsidRPr="00977531">
        <w:rPr>
          <w:iCs/>
          <w:lang w:val="id-ID"/>
        </w:rPr>
        <w:fldChar w:fldCharType="begin" w:fldLock="1"/>
      </w:r>
      <w:r w:rsidRPr="00977531">
        <w:rPr>
          <w:iCs/>
          <w:lang w:val="id-ID"/>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operties":{"noteIndex":0},"schema":"https://github.com/citation-style-language/schema/raw/master/csl-citation.json"}</w:instrText>
      </w:r>
      <w:r w:rsidRPr="00977531">
        <w:rPr>
          <w:iCs/>
          <w:lang w:val="id-ID"/>
        </w:rPr>
        <w:fldChar w:fldCharType="separate"/>
      </w:r>
      <w:r w:rsidRPr="00977531">
        <w:rPr>
          <w:iCs/>
          <w:lang w:val="id-ID"/>
        </w:rPr>
        <w:t>[16]</w:t>
      </w:r>
      <w:r w:rsidRPr="00977531">
        <w:rPr>
          <w:iCs/>
          <w:lang w:val="id-ID"/>
        </w:rPr>
        <w:fldChar w:fldCharType="end"/>
      </w:r>
      <w:r w:rsidRPr="00977531">
        <w:rPr>
          <w:iCs/>
          <w:lang w:val="id-ID"/>
        </w:rPr>
        <w:t xml:space="preserve"> yaitu </w:t>
      </w:r>
      <w:r w:rsidRPr="00977531">
        <w:rPr>
          <w:i/>
          <w:iCs/>
          <w:lang w:val="id-ID"/>
        </w:rPr>
        <w:t xml:space="preserve">Energy, </w:t>
      </w:r>
      <w:proofErr w:type="spellStart"/>
      <w:r w:rsidRPr="00977531">
        <w:rPr>
          <w:i/>
          <w:iCs/>
          <w:lang w:val="id-ID"/>
        </w:rPr>
        <w:t>Contrast</w:t>
      </w:r>
      <w:proofErr w:type="spellEnd"/>
      <w:r w:rsidRPr="00977531">
        <w:rPr>
          <w:i/>
          <w:iCs/>
          <w:lang w:val="id-ID"/>
        </w:rPr>
        <w:t xml:space="preserve">, </w:t>
      </w:r>
      <w:proofErr w:type="spellStart"/>
      <w:r w:rsidRPr="00977531">
        <w:rPr>
          <w:i/>
          <w:iCs/>
          <w:lang w:val="id-ID"/>
        </w:rPr>
        <w:t>Correlation</w:t>
      </w:r>
      <w:proofErr w:type="spellEnd"/>
      <w:r w:rsidRPr="00977531">
        <w:rPr>
          <w:i/>
          <w:iCs/>
          <w:lang w:val="id-ID"/>
        </w:rPr>
        <w:t xml:space="preserve">, </w:t>
      </w:r>
      <w:proofErr w:type="spellStart"/>
      <w:r w:rsidRPr="00977531">
        <w:rPr>
          <w:i/>
          <w:iCs/>
          <w:lang w:val="id-ID"/>
        </w:rPr>
        <w:t>Homogeneity</w:t>
      </w:r>
      <w:proofErr w:type="spellEnd"/>
      <w:r w:rsidRPr="00977531">
        <w:rPr>
          <w:i/>
          <w:iCs/>
          <w:lang w:val="id-ID"/>
        </w:rPr>
        <w:t xml:space="preserve"> dan </w:t>
      </w:r>
      <w:proofErr w:type="spellStart"/>
      <w:r w:rsidRPr="00977531">
        <w:rPr>
          <w:i/>
          <w:iCs/>
          <w:lang w:val="id-ID"/>
        </w:rPr>
        <w:t>Entropy</w:t>
      </w:r>
      <w:proofErr w:type="spellEnd"/>
      <w:r w:rsidRPr="00977531">
        <w:rPr>
          <w:iCs/>
          <w:lang w:val="id-ID"/>
        </w:rPr>
        <w:t>. GLCM memiliki 4 sudut yaitu 0</w:t>
      </w:r>
      <w:r w:rsidRPr="00977531">
        <w:rPr>
          <w:iCs/>
          <w:vertAlign w:val="superscript"/>
          <w:lang w:val="id-ID"/>
        </w:rPr>
        <w:t>0</w:t>
      </w:r>
      <w:r w:rsidRPr="00977531">
        <w:rPr>
          <w:iCs/>
          <w:lang w:val="id-ID"/>
        </w:rPr>
        <w:t>, 45</w:t>
      </w:r>
      <w:r w:rsidR="00683888" w:rsidRPr="00977531">
        <w:rPr>
          <w:iCs/>
          <w:vertAlign w:val="superscript"/>
          <w:lang w:val="id-ID"/>
        </w:rPr>
        <w:t>0</w:t>
      </w:r>
      <w:r w:rsidRPr="00977531">
        <w:rPr>
          <w:iCs/>
          <w:lang w:val="id-ID"/>
        </w:rPr>
        <w:t>, 90</w:t>
      </w:r>
      <w:r w:rsidR="00683888" w:rsidRPr="00977531">
        <w:rPr>
          <w:iCs/>
          <w:vertAlign w:val="superscript"/>
          <w:lang w:val="id-ID"/>
        </w:rPr>
        <w:t>0</w:t>
      </w:r>
      <w:r w:rsidRPr="00977531">
        <w:rPr>
          <w:iCs/>
          <w:lang w:val="id-ID"/>
        </w:rPr>
        <w:t>, dan 135</w:t>
      </w:r>
      <w:r w:rsidR="00683888" w:rsidRPr="00977531">
        <w:rPr>
          <w:iCs/>
          <w:vertAlign w:val="superscript"/>
          <w:lang w:val="id-ID"/>
        </w:rPr>
        <w:t>0</w:t>
      </w:r>
      <w:r w:rsidRPr="00977531">
        <w:rPr>
          <w:iCs/>
          <w:lang w:val="id-ID"/>
        </w:rPr>
        <w:t xml:space="preserve"> sehingga total fitur ekstraksi yang akan di dapatkan dalam satu citra adalah 20 fitur serta di tambah 2 fitur lagi yaitu </w:t>
      </w:r>
      <w:proofErr w:type="spellStart"/>
      <w:r w:rsidRPr="00977531">
        <w:rPr>
          <w:i/>
          <w:iCs/>
          <w:lang w:val="id-ID"/>
        </w:rPr>
        <w:t>mean</w:t>
      </w:r>
      <w:proofErr w:type="spellEnd"/>
      <w:r w:rsidRPr="00977531">
        <w:rPr>
          <w:iCs/>
          <w:lang w:val="id-ID"/>
        </w:rPr>
        <w:t xml:space="preserve"> dan standar deviasi. Jadi totalnya adalah 22 fitur ekstraksi. Pada </w:t>
      </w:r>
      <w:r w:rsidR="009B01FE">
        <w:rPr>
          <w:iCs/>
          <w:lang w:val="id-ID"/>
        </w:rPr>
        <w:t xml:space="preserve">Tabel 4 </w:t>
      </w:r>
      <w:r w:rsidRPr="00977531">
        <w:rPr>
          <w:iCs/>
          <w:lang w:val="id-ID"/>
        </w:rPr>
        <w:t>merupakan salah satu contoh hasil ekstraksi GLCM citra retak dan citra non retak.</w:t>
      </w:r>
    </w:p>
    <w:p w14:paraId="45EB4275" w14:textId="20D78C0C" w:rsidR="00683888" w:rsidRPr="00E3544E" w:rsidRDefault="00154578" w:rsidP="00154578">
      <w:pPr>
        <w:pStyle w:val="figurecaption"/>
        <w:numPr>
          <w:ilvl w:val="0"/>
          <w:numId w:val="26"/>
        </w:numPr>
        <w:spacing w:after="0"/>
        <w:ind w:left="0" w:firstLine="0"/>
        <w:rPr>
          <w:iCs/>
          <w:sz w:val="10"/>
          <w:lang w:val="id-ID"/>
        </w:rPr>
      </w:pPr>
      <w:r w:rsidRPr="00E3544E">
        <w:rPr>
          <w:color w:val="000000" w:themeColor="text1"/>
          <w:lang w:val="id-ID"/>
        </w:rPr>
        <w:t>HASIL EKSTRAKSI FITUR GLCM</w:t>
      </w:r>
    </w:p>
    <w:tbl>
      <w:tblPr>
        <w:tblStyle w:val="TableGrid"/>
        <w:tblW w:w="4701" w:type="dxa"/>
        <w:tblInd w:w="85" w:type="dxa"/>
        <w:tblLook w:val="04A0" w:firstRow="1" w:lastRow="0" w:firstColumn="1" w:lastColumn="0" w:noHBand="0" w:noVBand="1"/>
      </w:tblPr>
      <w:tblGrid>
        <w:gridCol w:w="456"/>
        <w:gridCol w:w="1410"/>
        <w:gridCol w:w="1276"/>
        <w:gridCol w:w="1559"/>
      </w:tblGrid>
      <w:tr w:rsidR="00755393" w:rsidRPr="00977531" w14:paraId="4D9FFEDC" w14:textId="77777777" w:rsidTr="00755393">
        <w:tc>
          <w:tcPr>
            <w:tcW w:w="456" w:type="dxa"/>
            <w:vAlign w:val="center"/>
          </w:tcPr>
          <w:p w14:paraId="468F47AF" w14:textId="77777777" w:rsidR="00755393" w:rsidRPr="00977531" w:rsidRDefault="00755393" w:rsidP="00755393">
            <w:pPr>
              <w:pStyle w:val="tablecolhead"/>
              <w:snapToGrid w:val="0"/>
              <w:rPr>
                <w:rFonts w:ascii="Times New Roman" w:hAnsi="Times New Roman" w:cs="Times New Roman"/>
                <w:lang w:val="id-ID"/>
              </w:rPr>
            </w:pPr>
            <w:r w:rsidRPr="00977531">
              <w:rPr>
                <w:rFonts w:ascii="Times New Roman" w:hAnsi="Times New Roman" w:cs="Times New Roman"/>
                <w:lang w:val="id-ID"/>
              </w:rPr>
              <w:t>No.</w:t>
            </w:r>
          </w:p>
        </w:tc>
        <w:tc>
          <w:tcPr>
            <w:tcW w:w="1410" w:type="dxa"/>
            <w:vAlign w:val="center"/>
          </w:tcPr>
          <w:p w14:paraId="01BDF1AD" w14:textId="77777777" w:rsidR="00755393" w:rsidRPr="00977531" w:rsidRDefault="00755393" w:rsidP="00755393">
            <w:pPr>
              <w:pStyle w:val="tablecolhead"/>
              <w:snapToGrid w:val="0"/>
              <w:rPr>
                <w:rFonts w:ascii="Times New Roman" w:hAnsi="Times New Roman" w:cs="Times New Roman"/>
                <w:lang w:val="id-ID"/>
              </w:rPr>
            </w:pPr>
            <w:r w:rsidRPr="00977531">
              <w:rPr>
                <w:rFonts w:ascii="Times New Roman" w:hAnsi="Times New Roman" w:cs="Times New Roman"/>
                <w:lang w:val="id-ID"/>
              </w:rPr>
              <w:t>Fitur</w:t>
            </w:r>
          </w:p>
        </w:tc>
        <w:tc>
          <w:tcPr>
            <w:tcW w:w="1276" w:type="dxa"/>
            <w:vAlign w:val="center"/>
          </w:tcPr>
          <w:p w14:paraId="6EED18F1" w14:textId="77777777" w:rsidR="00755393" w:rsidRPr="00977531" w:rsidRDefault="00755393" w:rsidP="00755393">
            <w:pPr>
              <w:pStyle w:val="tablecolhead"/>
              <w:snapToGrid w:val="0"/>
              <w:rPr>
                <w:rFonts w:ascii="Times New Roman" w:hAnsi="Times New Roman" w:cs="Times New Roman"/>
                <w:lang w:val="id-ID"/>
              </w:rPr>
            </w:pPr>
            <w:r w:rsidRPr="00977531">
              <w:rPr>
                <w:rFonts w:ascii="Times New Roman" w:hAnsi="Times New Roman" w:cs="Times New Roman"/>
                <w:lang w:val="id-ID"/>
              </w:rPr>
              <w:t>Hasil Retakan</w:t>
            </w:r>
          </w:p>
        </w:tc>
        <w:tc>
          <w:tcPr>
            <w:tcW w:w="1559" w:type="dxa"/>
            <w:vAlign w:val="center"/>
          </w:tcPr>
          <w:p w14:paraId="18E2BE02" w14:textId="77777777" w:rsidR="00755393" w:rsidRPr="00977531" w:rsidRDefault="00755393" w:rsidP="00755393">
            <w:pPr>
              <w:pStyle w:val="tablecolhead"/>
              <w:snapToGrid w:val="0"/>
              <w:rPr>
                <w:rFonts w:ascii="Times New Roman" w:hAnsi="Times New Roman" w:cs="Times New Roman"/>
                <w:lang w:val="id-ID"/>
              </w:rPr>
            </w:pPr>
            <w:r w:rsidRPr="00977531">
              <w:rPr>
                <w:rFonts w:ascii="Times New Roman" w:hAnsi="Times New Roman" w:cs="Times New Roman"/>
                <w:lang w:val="id-ID"/>
              </w:rPr>
              <w:t>Hasil Non Retakan</w:t>
            </w:r>
          </w:p>
        </w:tc>
      </w:tr>
      <w:tr w:rsidR="00755393" w:rsidRPr="00977531" w14:paraId="73424650" w14:textId="77777777" w:rsidTr="00755393">
        <w:tc>
          <w:tcPr>
            <w:tcW w:w="456" w:type="dxa"/>
          </w:tcPr>
          <w:p w14:paraId="0E01173D"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w:t>
            </w:r>
          </w:p>
        </w:tc>
        <w:tc>
          <w:tcPr>
            <w:tcW w:w="1410" w:type="dxa"/>
            <w:vAlign w:val="center"/>
          </w:tcPr>
          <w:p w14:paraId="5AE5466A"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r w:rsidRPr="00977531">
              <w:rPr>
                <w:rFonts w:ascii="Times New Roman" w:eastAsia="Times New Roman" w:hAnsi="Times New Roman" w:cs="Times New Roman"/>
                <w:sz w:val="15"/>
                <w:szCs w:val="15"/>
              </w:rPr>
              <w:t>Energi</w:t>
            </w:r>
            <w:r w:rsidRPr="00977531">
              <w:rPr>
                <w:rFonts w:ascii="Times New Roman" w:eastAsia="Times New Roman" w:hAnsi="Times New Roman" w:cs="Times New Roman"/>
                <w:spacing w:val="-1"/>
                <w:sz w:val="15"/>
                <w:szCs w:val="15"/>
              </w:rPr>
              <w:t xml:space="preserve"> </w:t>
            </w:r>
            <w:r w:rsidRPr="00977531">
              <w:rPr>
                <w:rFonts w:ascii="Times New Roman" w:eastAsia="Times New Roman" w:hAnsi="Times New Roman" w:cs="Times New Roman"/>
                <w:sz w:val="15"/>
                <w:szCs w:val="15"/>
              </w:rPr>
              <w:t>0</w:t>
            </w:r>
            <w:r w:rsidRPr="00977531">
              <w:rPr>
                <w:rFonts w:ascii="Times New Roman" w:eastAsia="Times New Roman" w:hAnsi="Times New Roman" w:cs="Times New Roman"/>
                <w:sz w:val="15"/>
                <w:szCs w:val="15"/>
                <w:vertAlign w:val="superscript"/>
              </w:rPr>
              <w:t>0</w:t>
            </w:r>
          </w:p>
        </w:tc>
        <w:tc>
          <w:tcPr>
            <w:tcW w:w="1276" w:type="dxa"/>
            <w:vAlign w:val="center"/>
          </w:tcPr>
          <w:p w14:paraId="28CB46BF"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0.7969</w:t>
            </w:r>
          </w:p>
        </w:tc>
        <w:tc>
          <w:tcPr>
            <w:tcW w:w="1559" w:type="dxa"/>
            <w:vAlign w:val="center"/>
          </w:tcPr>
          <w:p w14:paraId="1965D8FE"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0.9767</w:t>
            </w:r>
          </w:p>
        </w:tc>
      </w:tr>
      <w:tr w:rsidR="00755393" w:rsidRPr="00977531" w14:paraId="75AD6FC3" w14:textId="77777777" w:rsidTr="00755393">
        <w:tc>
          <w:tcPr>
            <w:tcW w:w="456" w:type="dxa"/>
          </w:tcPr>
          <w:p w14:paraId="50905430"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2</w:t>
            </w:r>
          </w:p>
        </w:tc>
        <w:tc>
          <w:tcPr>
            <w:tcW w:w="1410" w:type="dxa"/>
            <w:vAlign w:val="center"/>
          </w:tcPr>
          <w:p w14:paraId="4BFA8948"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r w:rsidRPr="00977531">
              <w:rPr>
                <w:rFonts w:ascii="Times New Roman" w:eastAsia="Times New Roman" w:hAnsi="Times New Roman" w:cs="Times New Roman"/>
                <w:sz w:val="15"/>
                <w:szCs w:val="15"/>
              </w:rPr>
              <w:t>Energi</w:t>
            </w:r>
            <w:r w:rsidRPr="00977531">
              <w:rPr>
                <w:rFonts w:ascii="Times New Roman" w:eastAsia="Times New Roman" w:hAnsi="Times New Roman" w:cs="Times New Roman"/>
                <w:spacing w:val="-1"/>
                <w:sz w:val="15"/>
                <w:szCs w:val="15"/>
              </w:rPr>
              <w:t xml:space="preserve"> </w:t>
            </w:r>
            <w:r w:rsidRPr="00977531">
              <w:rPr>
                <w:rFonts w:ascii="Times New Roman" w:eastAsia="Times New Roman" w:hAnsi="Times New Roman" w:cs="Times New Roman"/>
                <w:sz w:val="15"/>
                <w:szCs w:val="15"/>
              </w:rPr>
              <w:t>45</w:t>
            </w:r>
            <w:r w:rsidRPr="00977531">
              <w:rPr>
                <w:rFonts w:ascii="Times New Roman" w:eastAsia="Times New Roman" w:hAnsi="Times New Roman" w:cs="Times New Roman"/>
                <w:sz w:val="15"/>
                <w:szCs w:val="15"/>
                <w:vertAlign w:val="superscript"/>
              </w:rPr>
              <w:t>0</w:t>
            </w:r>
          </w:p>
        </w:tc>
        <w:tc>
          <w:tcPr>
            <w:tcW w:w="1276" w:type="dxa"/>
            <w:vAlign w:val="center"/>
          </w:tcPr>
          <w:p w14:paraId="657172CF"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0.7923</w:t>
            </w:r>
          </w:p>
        </w:tc>
        <w:tc>
          <w:tcPr>
            <w:tcW w:w="1559" w:type="dxa"/>
            <w:vAlign w:val="center"/>
          </w:tcPr>
          <w:p w14:paraId="4C4E5F5E"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0.9767</w:t>
            </w:r>
          </w:p>
        </w:tc>
      </w:tr>
      <w:tr w:rsidR="00755393" w:rsidRPr="00977531" w14:paraId="6E7C0831" w14:textId="77777777" w:rsidTr="00755393">
        <w:tc>
          <w:tcPr>
            <w:tcW w:w="456" w:type="dxa"/>
          </w:tcPr>
          <w:p w14:paraId="19A58B25"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3</w:t>
            </w:r>
          </w:p>
        </w:tc>
        <w:tc>
          <w:tcPr>
            <w:tcW w:w="1410" w:type="dxa"/>
            <w:vAlign w:val="center"/>
          </w:tcPr>
          <w:p w14:paraId="7ED7D54B"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r w:rsidRPr="00977531">
              <w:rPr>
                <w:rFonts w:ascii="Times New Roman" w:eastAsia="Times New Roman" w:hAnsi="Times New Roman" w:cs="Times New Roman"/>
                <w:sz w:val="15"/>
                <w:szCs w:val="15"/>
              </w:rPr>
              <w:t>Energi</w:t>
            </w:r>
            <w:r w:rsidRPr="00977531">
              <w:rPr>
                <w:rFonts w:ascii="Times New Roman" w:eastAsia="Times New Roman" w:hAnsi="Times New Roman" w:cs="Times New Roman"/>
                <w:spacing w:val="-1"/>
                <w:sz w:val="15"/>
                <w:szCs w:val="15"/>
              </w:rPr>
              <w:t xml:space="preserve"> </w:t>
            </w:r>
            <w:r w:rsidRPr="00977531">
              <w:rPr>
                <w:rFonts w:ascii="Times New Roman" w:eastAsia="Times New Roman" w:hAnsi="Times New Roman" w:cs="Times New Roman"/>
                <w:sz w:val="15"/>
                <w:szCs w:val="15"/>
              </w:rPr>
              <w:t>90</w:t>
            </w:r>
            <w:r w:rsidRPr="00977531">
              <w:rPr>
                <w:rFonts w:ascii="Times New Roman" w:eastAsia="Times New Roman" w:hAnsi="Times New Roman" w:cs="Times New Roman"/>
                <w:sz w:val="15"/>
                <w:szCs w:val="15"/>
                <w:vertAlign w:val="superscript"/>
              </w:rPr>
              <w:t>0</w:t>
            </w:r>
          </w:p>
        </w:tc>
        <w:tc>
          <w:tcPr>
            <w:tcW w:w="1276" w:type="dxa"/>
            <w:vAlign w:val="center"/>
          </w:tcPr>
          <w:p w14:paraId="391E89B2"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0.8010</w:t>
            </w:r>
          </w:p>
        </w:tc>
        <w:tc>
          <w:tcPr>
            <w:tcW w:w="1559" w:type="dxa"/>
            <w:vAlign w:val="center"/>
          </w:tcPr>
          <w:p w14:paraId="6395376C"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0.9768</w:t>
            </w:r>
          </w:p>
        </w:tc>
      </w:tr>
      <w:tr w:rsidR="00755393" w:rsidRPr="00977531" w14:paraId="62585EA6" w14:textId="77777777" w:rsidTr="00755393">
        <w:tc>
          <w:tcPr>
            <w:tcW w:w="456" w:type="dxa"/>
          </w:tcPr>
          <w:p w14:paraId="27533777"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4</w:t>
            </w:r>
          </w:p>
        </w:tc>
        <w:tc>
          <w:tcPr>
            <w:tcW w:w="1410" w:type="dxa"/>
            <w:vAlign w:val="center"/>
          </w:tcPr>
          <w:p w14:paraId="3E8386DB"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r w:rsidRPr="00977531">
              <w:rPr>
                <w:rFonts w:ascii="Times New Roman" w:eastAsia="Times New Roman" w:hAnsi="Times New Roman" w:cs="Times New Roman"/>
                <w:sz w:val="15"/>
                <w:szCs w:val="15"/>
              </w:rPr>
              <w:t>Energi</w:t>
            </w:r>
            <w:r w:rsidRPr="00977531">
              <w:rPr>
                <w:rFonts w:ascii="Times New Roman" w:eastAsia="Times New Roman" w:hAnsi="Times New Roman" w:cs="Times New Roman"/>
                <w:spacing w:val="-1"/>
                <w:sz w:val="15"/>
                <w:szCs w:val="15"/>
              </w:rPr>
              <w:t xml:space="preserve"> </w:t>
            </w:r>
            <w:r w:rsidRPr="00977531">
              <w:rPr>
                <w:rFonts w:ascii="Times New Roman" w:eastAsia="Times New Roman" w:hAnsi="Times New Roman" w:cs="Times New Roman"/>
                <w:sz w:val="15"/>
                <w:szCs w:val="15"/>
              </w:rPr>
              <w:t>135</w:t>
            </w:r>
            <w:r w:rsidRPr="00977531">
              <w:rPr>
                <w:rFonts w:ascii="Times New Roman" w:eastAsia="Times New Roman" w:hAnsi="Times New Roman" w:cs="Times New Roman"/>
                <w:sz w:val="15"/>
                <w:szCs w:val="15"/>
                <w:vertAlign w:val="superscript"/>
              </w:rPr>
              <w:t>0</w:t>
            </w:r>
          </w:p>
        </w:tc>
        <w:tc>
          <w:tcPr>
            <w:tcW w:w="1276" w:type="dxa"/>
            <w:vAlign w:val="center"/>
          </w:tcPr>
          <w:p w14:paraId="56D942FE"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0.7947</w:t>
            </w:r>
          </w:p>
        </w:tc>
        <w:tc>
          <w:tcPr>
            <w:tcW w:w="1559" w:type="dxa"/>
            <w:vAlign w:val="center"/>
          </w:tcPr>
          <w:p w14:paraId="67EBF665"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0.9767</w:t>
            </w:r>
          </w:p>
        </w:tc>
      </w:tr>
      <w:tr w:rsidR="00755393" w:rsidRPr="00977531" w14:paraId="6A0C04EA" w14:textId="77777777" w:rsidTr="00755393">
        <w:tc>
          <w:tcPr>
            <w:tcW w:w="456" w:type="dxa"/>
          </w:tcPr>
          <w:p w14:paraId="7333FDF6"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5</w:t>
            </w:r>
          </w:p>
        </w:tc>
        <w:tc>
          <w:tcPr>
            <w:tcW w:w="1410" w:type="dxa"/>
            <w:vAlign w:val="center"/>
          </w:tcPr>
          <w:p w14:paraId="2CA2C9A5"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proofErr w:type="spellStart"/>
            <w:r w:rsidRPr="00977531">
              <w:rPr>
                <w:rFonts w:ascii="Times New Roman" w:eastAsia="Times New Roman" w:hAnsi="Times New Roman" w:cs="Times New Roman"/>
                <w:sz w:val="15"/>
                <w:szCs w:val="15"/>
              </w:rPr>
              <w:t>Contrast</w:t>
            </w:r>
            <w:proofErr w:type="spellEnd"/>
            <w:r w:rsidRPr="00977531">
              <w:rPr>
                <w:rFonts w:ascii="Times New Roman" w:eastAsia="Times New Roman" w:hAnsi="Times New Roman" w:cs="Times New Roman"/>
                <w:sz w:val="15"/>
                <w:szCs w:val="15"/>
              </w:rPr>
              <w:t xml:space="preserve"> 0</w:t>
            </w:r>
            <w:r w:rsidRPr="00977531">
              <w:rPr>
                <w:rFonts w:ascii="Times New Roman" w:eastAsia="Times New Roman" w:hAnsi="Times New Roman" w:cs="Times New Roman"/>
                <w:sz w:val="15"/>
                <w:szCs w:val="15"/>
                <w:vertAlign w:val="superscript"/>
              </w:rPr>
              <w:t>0</w:t>
            </w:r>
          </w:p>
        </w:tc>
        <w:tc>
          <w:tcPr>
            <w:tcW w:w="1276" w:type="dxa"/>
            <w:vAlign w:val="center"/>
          </w:tcPr>
          <w:p w14:paraId="7C1E7B68"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0.0200</w:t>
            </w:r>
          </w:p>
        </w:tc>
        <w:tc>
          <w:tcPr>
            <w:tcW w:w="1559" w:type="dxa"/>
            <w:vAlign w:val="center"/>
          </w:tcPr>
          <w:p w14:paraId="38713506"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0.0073</w:t>
            </w:r>
          </w:p>
        </w:tc>
      </w:tr>
      <w:tr w:rsidR="00755393" w:rsidRPr="00977531" w14:paraId="066429C6" w14:textId="77777777" w:rsidTr="00755393">
        <w:tc>
          <w:tcPr>
            <w:tcW w:w="456" w:type="dxa"/>
          </w:tcPr>
          <w:p w14:paraId="6A2567C3"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6</w:t>
            </w:r>
          </w:p>
        </w:tc>
        <w:tc>
          <w:tcPr>
            <w:tcW w:w="1410" w:type="dxa"/>
            <w:vAlign w:val="center"/>
          </w:tcPr>
          <w:p w14:paraId="380A8D1D"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proofErr w:type="spellStart"/>
            <w:r w:rsidRPr="00977531">
              <w:rPr>
                <w:rFonts w:ascii="Times New Roman" w:eastAsia="Times New Roman" w:hAnsi="Times New Roman" w:cs="Times New Roman"/>
                <w:sz w:val="15"/>
                <w:szCs w:val="15"/>
              </w:rPr>
              <w:t>Contrast</w:t>
            </w:r>
            <w:proofErr w:type="spellEnd"/>
            <w:r w:rsidRPr="00977531">
              <w:rPr>
                <w:rFonts w:ascii="Times New Roman" w:eastAsia="Times New Roman" w:hAnsi="Times New Roman" w:cs="Times New Roman"/>
                <w:sz w:val="15"/>
                <w:szCs w:val="15"/>
              </w:rPr>
              <w:t xml:space="preserve"> 45</w:t>
            </w:r>
            <w:r w:rsidRPr="00977531">
              <w:rPr>
                <w:rFonts w:ascii="Times New Roman" w:eastAsia="Times New Roman" w:hAnsi="Times New Roman" w:cs="Times New Roman"/>
                <w:sz w:val="15"/>
                <w:szCs w:val="15"/>
                <w:vertAlign w:val="superscript"/>
              </w:rPr>
              <w:t>0</w:t>
            </w:r>
          </w:p>
        </w:tc>
        <w:tc>
          <w:tcPr>
            <w:tcW w:w="1276" w:type="dxa"/>
            <w:vAlign w:val="center"/>
          </w:tcPr>
          <w:p w14:paraId="07D4733F"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0.0279</w:t>
            </w:r>
          </w:p>
        </w:tc>
        <w:tc>
          <w:tcPr>
            <w:tcW w:w="1559" w:type="dxa"/>
            <w:vAlign w:val="center"/>
          </w:tcPr>
          <w:p w14:paraId="7C55E5F7"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0.0117</w:t>
            </w:r>
          </w:p>
        </w:tc>
      </w:tr>
      <w:tr w:rsidR="00755393" w:rsidRPr="00977531" w14:paraId="722F37F1" w14:textId="77777777" w:rsidTr="00755393">
        <w:tc>
          <w:tcPr>
            <w:tcW w:w="456" w:type="dxa"/>
          </w:tcPr>
          <w:p w14:paraId="4BA339EA"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7</w:t>
            </w:r>
          </w:p>
        </w:tc>
        <w:tc>
          <w:tcPr>
            <w:tcW w:w="1410" w:type="dxa"/>
            <w:vAlign w:val="center"/>
          </w:tcPr>
          <w:p w14:paraId="4FF1AD8F"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proofErr w:type="spellStart"/>
            <w:r w:rsidRPr="00977531">
              <w:rPr>
                <w:rFonts w:ascii="Times New Roman" w:eastAsia="Times New Roman" w:hAnsi="Times New Roman" w:cs="Times New Roman"/>
                <w:sz w:val="15"/>
                <w:szCs w:val="15"/>
              </w:rPr>
              <w:t>Contrast</w:t>
            </w:r>
            <w:proofErr w:type="spellEnd"/>
            <w:r w:rsidRPr="00977531">
              <w:rPr>
                <w:rFonts w:ascii="Times New Roman" w:eastAsia="Times New Roman" w:hAnsi="Times New Roman" w:cs="Times New Roman"/>
                <w:sz w:val="15"/>
                <w:szCs w:val="15"/>
              </w:rPr>
              <w:t xml:space="preserve"> 90</w:t>
            </w:r>
            <w:r w:rsidRPr="00977531">
              <w:rPr>
                <w:rFonts w:ascii="Times New Roman" w:eastAsia="Times New Roman" w:hAnsi="Times New Roman" w:cs="Times New Roman"/>
                <w:sz w:val="15"/>
                <w:szCs w:val="15"/>
                <w:vertAlign w:val="superscript"/>
              </w:rPr>
              <w:t>0</w:t>
            </w:r>
          </w:p>
        </w:tc>
        <w:tc>
          <w:tcPr>
            <w:tcW w:w="1276" w:type="dxa"/>
            <w:vAlign w:val="center"/>
          </w:tcPr>
          <w:p w14:paraId="059C21D7"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0.0135</w:t>
            </w:r>
          </w:p>
        </w:tc>
        <w:tc>
          <w:tcPr>
            <w:tcW w:w="1559" w:type="dxa"/>
            <w:vAlign w:val="center"/>
          </w:tcPr>
          <w:p w14:paraId="51CAF53E"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0.0044</w:t>
            </w:r>
          </w:p>
        </w:tc>
      </w:tr>
      <w:tr w:rsidR="00755393" w:rsidRPr="00977531" w14:paraId="5E51494E" w14:textId="77777777" w:rsidTr="00755393">
        <w:tc>
          <w:tcPr>
            <w:tcW w:w="456" w:type="dxa"/>
          </w:tcPr>
          <w:p w14:paraId="18821263"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8</w:t>
            </w:r>
          </w:p>
        </w:tc>
        <w:tc>
          <w:tcPr>
            <w:tcW w:w="1410" w:type="dxa"/>
            <w:vAlign w:val="center"/>
          </w:tcPr>
          <w:p w14:paraId="510820ED"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proofErr w:type="spellStart"/>
            <w:r w:rsidRPr="00977531">
              <w:rPr>
                <w:rFonts w:ascii="Times New Roman" w:eastAsia="Times New Roman" w:hAnsi="Times New Roman" w:cs="Times New Roman"/>
                <w:sz w:val="15"/>
                <w:szCs w:val="15"/>
              </w:rPr>
              <w:t>Contrast</w:t>
            </w:r>
            <w:proofErr w:type="spellEnd"/>
            <w:r w:rsidRPr="00977531">
              <w:rPr>
                <w:rFonts w:ascii="Times New Roman" w:eastAsia="Times New Roman" w:hAnsi="Times New Roman" w:cs="Times New Roman"/>
                <w:sz w:val="15"/>
                <w:szCs w:val="15"/>
              </w:rPr>
              <w:t xml:space="preserve"> 135</w:t>
            </w:r>
            <w:r w:rsidRPr="00977531">
              <w:rPr>
                <w:rFonts w:ascii="Times New Roman" w:eastAsia="Times New Roman" w:hAnsi="Times New Roman" w:cs="Times New Roman"/>
                <w:sz w:val="15"/>
                <w:szCs w:val="15"/>
                <w:vertAlign w:val="superscript"/>
              </w:rPr>
              <w:t>0</w:t>
            </w:r>
          </w:p>
        </w:tc>
        <w:tc>
          <w:tcPr>
            <w:tcW w:w="1276" w:type="dxa"/>
            <w:vAlign w:val="center"/>
          </w:tcPr>
          <w:p w14:paraId="3FE41072"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0.0255</w:t>
            </w:r>
          </w:p>
        </w:tc>
        <w:tc>
          <w:tcPr>
            <w:tcW w:w="1559" w:type="dxa"/>
            <w:vAlign w:val="center"/>
          </w:tcPr>
          <w:p w14:paraId="2B57B1EB"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0.0117</w:t>
            </w:r>
          </w:p>
        </w:tc>
      </w:tr>
      <w:tr w:rsidR="00755393" w:rsidRPr="00977531" w14:paraId="23ADBDE2" w14:textId="77777777" w:rsidTr="00755393">
        <w:tc>
          <w:tcPr>
            <w:tcW w:w="456" w:type="dxa"/>
          </w:tcPr>
          <w:p w14:paraId="6F76135E"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9</w:t>
            </w:r>
          </w:p>
        </w:tc>
        <w:tc>
          <w:tcPr>
            <w:tcW w:w="1410" w:type="dxa"/>
            <w:vAlign w:val="center"/>
          </w:tcPr>
          <w:p w14:paraId="1FD1FBC8"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proofErr w:type="spellStart"/>
            <w:r w:rsidRPr="00977531">
              <w:rPr>
                <w:rFonts w:ascii="Times New Roman" w:eastAsia="Times New Roman" w:hAnsi="Times New Roman" w:cs="Times New Roman"/>
                <w:sz w:val="15"/>
                <w:szCs w:val="15"/>
              </w:rPr>
              <w:t>Ho</w:t>
            </w:r>
            <w:r w:rsidRPr="00977531">
              <w:rPr>
                <w:rFonts w:ascii="Times New Roman" w:eastAsia="Times New Roman" w:hAnsi="Times New Roman" w:cs="Times New Roman"/>
                <w:spacing w:val="-1"/>
                <w:sz w:val="15"/>
                <w:szCs w:val="15"/>
              </w:rPr>
              <w:t>m</w:t>
            </w:r>
            <w:r w:rsidRPr="00977531">
              <w:rPr>
                <w:rFonts w:ascii="Times New Roman" w:eastAsia="Times New Roman" w:hAnsi="Times New Roman" w:cs="Times New Roman"/>
                <w:sz w:val="15"/>
                <w:szCs w:val="15"/>
              </w:rPr>
              <w:t>og</w:t>
            </w:r>
            <w:r w:rsidRPr="00977531">
              <w:rPr>
                <w:rFonts w:ascii="Times New Roman" w:eastAsia="Times New Roman" w:hAnsi="Times New Roman" w:cs="Times New Roman"/>
                <w:spacing w:val="-1"/>
                <w:sz w:val="15"/>
                <w:szCs w:val="15"/>
              </w:rPr>
              <w:t>e</w:t>
            </w:r>
            <w:r w:rsidRPr="00977531">
              <w:rPr>
                <w:rFonts w:ascii="Times New Roman" w:eastAsia="Times New Roman" w:hAnsi="Times New Roman" w:cs="Times New Roman"/>
                <w:sz w:val="15"/>
                <w:szCs w:val="15"/>
              </w:rPr>
              <w:t>n</w:t>
            </w:r>
            <w:r w:rsidRPr="00977531">
              <w:rPr>
                <w:rFonts w:ascii="Times New Roman" w:eastAsia="Times New Roman" w:hAnsi="Times New Roman" w:cs="Times New Roman"/>
                <w:spacing w:val="-1"/>
                <w:sz w:val="15"/>
                <w:szCs w:val="15"/>
              </w:rPr>
              <w:t>e</w:t>
            </w:r>
            <w:r w:rsidRPr="00977531">
              <w:rPr>
                <w:rFonts w:ascii="Times New Roman" w:eastAsia="Times New Roman" w:hAnsi="Times New Roman" w:cs="Times New Roman"/>
                <w:sz w:val="15"/>
                <w:szCs w:val="15"/>
              </w:rPr>
              <w:t>i</w:t>
            </w:r>
            <w:r w:rsidRPr="00977531">
              <w:rPr>
                <w:rFonts w:ascii="Times New Roman" w:eastAsia="Times New Roman" w:hAnsi="Times New Roman" w:cs="Times New Roman"/>
                <w:spacing w:val="1"/>
                <w:sz w:val="15"/>
                <w:szCs w:val="15"/>
              </w:rPr>
              <w:t>t</w:t>
            </w:r>
            <w:r w:rsidRPr="00977531">
              <w:rPr>
                <w:rFonts w:ascii="Times New Roman" w:eastAsia="Times New Roman" w:hAnsi="Times New Roman" w:cs="Times New Roman"/>
                <w:sz w:val="15"/>
                <w:szCs w:val="15"/>
              </w:rPr>
              <w:t>y</w:t>
            </w:r>
            <w:proofErr w:type="spellEnd"/>
            <w:r w:rsidRPr="00977531">
              <w:rPr>
                <w:rFonts w:ascii="Times New Roman" w:eastAsia="Times New Roman" w:hAnsi="Times New Roman" w:cs="Times New Roman"/>
                <w:sz w:val="15"/>
                <w:szCs w:val="15"/>
              </w:rPr>
              <w:t xml:space="preserve"> 0</w:t>
            </w:r>
            <w:r w:rsidRPr="00977531">
              <w:rPr>
                <w:rFonts w:ascii="Times New Roman" w:eastAsia="Times New Roman" w:hAnsi="Times New Roman" w:cs="Times New Roman"/>
                <w:sz w:val="15"/>
                <w:szCs w:val="15"/>
                <w:vertAlign w:val="superscript"/>
              </w:rPr>
              <w:t>0</w:t>
            </w:r>
          </w:p>
        </w:tc>
        <w:tc>
          <w:tcPr>
            <w:tcW w:w="1276" w:type="dxa"/>
            <w:vAlign w:val="center"/>
          </w:tcPr>
          <w:p w14:paraId="55B4DA3B"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0.9900</w:t>
            </w:r>
          </w:p>
        </w:tc>
        <w:tc>
          <w:tcPr>
            <w:tcW w:w="1559" w:type="dxa"/>
            <w:vAlign w:val="center"/>
          </w:tcPr>
          <w:p w14:paraId="1624FA94"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0.9963</w:t>
            </w:r>
          </w:p>
        </w:tc>
      </w:tr>
      <w:tr w:rsidR="00755393" w:rsidRPr="00977531" w14:paraId="2FA98A1E" w14:textId="77777777" w:rsidTr="00755393">
        <w:tc>
          <w:tcPr>
            <w:tcW w:w="456" w:type="dxa"/>
          </w:tcPr>
          <w:p w14:paraId="5B5A50D4"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10</w:t>
            </w:r>
          </w:p>
        </w:tc>
        <w:tc>
          <w:tcPr>
            <w:tcW w:w="1410" w:type="dxa"/>
            <w:vAlign w:val="center"/>
          </w:tcPr>
          <w:p w14:paraId="32DBCB07"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proofErr w:type="spellStart"/>
            <w:r w:rsidRPr="00977531">
              <w:rPr>
                <w:rFonts w:ascii="Times New Roman" w:eastAsia="Times New Roman" w:hAnsi="Times New Roman" w:cs="Times New Roman"/>
                <w:sz w:val="15"/>
                <w:szCs w:val="15"/>
              </w:rPr>
              <w:t>Ho</w:t>
            </w:r>
            <w:r w:rsidRPr="00977531">
              <w:rPr>
                <w:rFonts w:ascii="Times New Roman" w:eastAsia="Times New Roman" w:hAnsi="Times New Roman" w:cs="Times New Roman"/>
                <w:spacing w:val="-1"/>
                <w:sz w:val="15"/>
                <w:szCs w:val="15"/>
              </w:rPr>
              <w:t>m</w:t>
            </w:r>
            <w:r w:rsidRPr="00977531">
              <w:rPr>
                <w:rFonts w:ascii="Times New Roman" w:eastAsia="Times New Roman" w:hAnsi="Times New Roman" w:cs="Times New Roman"/>
                <w:sz w:val="15"/>
                <w:szCs w:val="15"/>
              </w:rPr>
              <w:t>og</w:t>
            </w:r>
            <w:r w:rsidRPr="00977531">
              <w:rPr>
                <w:rFonts w:ascii="Times New Roman" w:eastAsia="Times New Roman" w:hAnsi="Times New Roman" w:cs="Times New Roman"/>
                <w:spacing w:val="-1"/>
                <w:sz w:val="15"/>
                <w:szCs w:val="15"/>
              </w:rPr>
              <w:t>e</w:t>
            </w:r>
            <w:r w:rsidRPr="00977531">
              <w:rPr>
                <w:rFonts w:ascii="Times New Roman" w:eastAsia="Times New Roman" w:hAnsi="Times New Roman" w:cs="Times New Roman"/>
                <w:sz w:val="15"/>
                <w:szCs w:val="15"/>
              </w:rPr>
              <w:t>n</w:t>
            </w:r>
            <w:r w:rsidRPr="00977531">
              <w:rPr>
                <w:rFonts w:ascii="Times New Roman" w:eastAsia="Times New Roman" w:hAnsi="Times New Roman" w:cs="Times New Roman"/>
                <w:spacing w:val="-1"/>
                <w:sz w:val="15"/>
                <w:szCs w:val="15"/>
              </w:rPr>
              <w:t>e</w:t>
            </w:r>
            <w:r w:rsidRPr="00977531">
              <w:rPr>
                <w:rFonts w:ascii="Times New Roman" w:eastAsia="Times New Roman" w:hAnsi="Times New Roman" w:cs="Times New Roman"/>
                <w:sz w:val="15"/>
                <w:szCs w:val="15"/>
              </w:rPr>
              <w:t>i</w:t>
            </w:r>
            <w:r w:rsidRPr="00977531">
              <w:rPr>
                <w:rFonts w:ascii="Times New Roman" w:eastAsia="Times New Roman" w:hAnsi="Times New Roman" w:cs="Times New Roman"/>
                <w:spacing w:val="1"/>
                <w:sz w:val="15"/>
                <w:szCs w:val="15"/>
              </w:rPr>
              <w:t>t</w:t>
            </w:r>
            <w:r w:rsidRPr="00977531">
              <w:rPr>
                <w:rFonts w:ascii="Times New Roman" w:eastAsia="Times New Roman" w:hAnsi="Times New Roman" w:cs="Times New Roman"/>
                <w:sz w:val="15"/>
                <w:szCs w:val="15"/>
              </w:rPr>
              <w:t>y</w:t>
            </w:r>
            <w:proofErr w:type="spellEnd"/>
            <w:r w:rsidRPr="00977531">
              <w:rPr>
                <w:rFonts w:ascii="Times New Roman" w:eastAsia="Times New Roman" w:hAnsi="Times New Roman" w:cs="Times New Roman"/>
                <w:sz w:val="15"/>
                <w:szCs w:val="15"/>
              </w:rPr>
              <w:t xml:space="preserve"> 45</w:t>
            </w:r>
            <w:r w:rsidRPr="00977531">
              <w:rPr>
                <w:rFonts w:ascii="Times New Roman" w:eastAsia="Times New Roman" w:hAnsi="Times New Roman" w:cs="Times New Roman"/>
                <w:sz w:val="15"/>
                <w:szCs w:val="15"/>
                <w:vertAlign w:val="superscript"/>
              </w:rPr>
              <w:t>0</w:t>
            </w:r>
          </w:p>
        </w:tc>
        <w:tc>
          <w:tcPr>
            <w:tcW w:w="1276" w:type="dxa"/>
            <w:vAlign w:val="center"/>
          </w:tcPr>
          <w:p w14:paraId="3508A89B"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0.9860</w:t>
            </w:r>
          </w:p>
        </w:tc>
        <w:tc>
          <w:tcPr>
            <w:tcW w:w="1559" w:type="dxa"/>
            <w:vAlign w:val="center"/>
          </w:tcPr>
          <w:p w14:paraId="28390CB7"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0.9941</w:t>
            </w:r>
          </w:p>
        </w:tc>
      </w:tr>
      <w:tr w:rsidR="00755393" w:rsidRPr="00977531" w14:paraId="5D510823" w14:textId="77777777" w:rsidTr="00755393">
        <w:tc>
          <w:tcPr>
            <w:tcW w:w="456" w:type="dxa"/>
          </w:tcPr>
          <w:p w14:paraId="16247F3C"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11</w:t>
            </w:r>
          </w:p>
        </w:tc>
        <w:tc>
          <w:tcPr>
            <w:tcW w:w="1410" w:type="dxa"/>
            <w:vAlign w:val="center"/>
          </w:tcPr>
          <w:p w14:paraId="1131EE93" w14:textId="77777777" w:rsidR="00755393" w:rsidRPr="00977531" w:rsidRDefault="00755393" w:rsidP="00755393">
            <w:pPr>
              <w:pStyle w:val="ListParagraph"/>
              <w:spacing w:after="0" w:line="360" w:lineRule="auto"/>
              <w:ind w:left="0"/>
              <w:rPr>
                <w:rFonts w:ascii="Times New Roman" w:hAnsi="Times New Roman" w:cs="Times New Roman"/>
                <w:sz w:val="15"/>
                <w:szCs w:val="15"/>
              </w:rPr>
            </w:pPr>
            <w:proofErr w:type="spellStart"/>
            <w:r w:rsidRPr="00977531">
              <w:rPr>
                <w:rFonts w:ascii="Times New Roman" w:eastAsia="Times New Roman" w:hAnsi="Times New Roman" w:cs="Times New Roman"/>
                <w:sz w:val="15"/>
                <w:szCs w:val="15"/>
              </w:rPr>
              <w:t>Ho</w:t>
            </w:r>
            <w:r w:rsidRPr="00977531">
              <w:rPr>
                <w:rFonts w:ascii="Times New Roman" w:eastAsia="Times New Roman" w:hAnsi="Times New Roman" w:cs="Times New Roman"/>
                <w:spacing w:val="-1"/>
                <w:sz w:val="15"/>
                <w:szCs w:val="15"/>
              </w:rPr>
              <w:t>m</w:t>
            </w:r>
            <w:r w:rsidRPr="00977531">
              <w:rPr>
                <w:rFonts w:ascii="Times New Roman" w:eastAsia="Times New Roman" w:hAnsi="Times New Roman" w:cs="Times New Roman"/>
                <w:sz w:val="15"/>
                <w:szCs w:val="15"/>
              </w:rPr>
              <w:t>og</w:t>
            </w:r>
            <w:r w:rsidRPr="00977531">
              <w:rPr>
                <w:rFonts w:ascii="Times New Roman" w:eastAsia="Times New Roman" w:hAnsi="Times New Roman" w:cs="Times New Roman"/>
                <w:spacing w:val="-1"/>
                <w:sz w:val="15"/>
                <w:szCs w:val="15"/>
              </w:rPr>
              <w:t>e</w:t>
            </w:r>
            <w:r w:rsidRPr="00977531">
              <w:rPr>
                <w:rFonts w:ascii="Times New Roman" w:eastAsia="Times New Roman" w:hAnsi="Times New Roman" w:cs="Times New Roman"/>
                <w:sz w:val="15"/>
                <w:szCs w:val="15"/>
              </w:rPr>
              <w:t>n</w:t>
            </w:r>
            <w:r w:rsidRPr="00977531">
              <w:rPr>
                <w:rFonts w:ascii="Times New Roman" w:eastAsia="Times New Roman" w:hAnsi="Times New Roman" w:cs="Times New Roman"/>
                <w:spacing w:val="-1"/>
                <w:sz w:val="15"/>
                <w:szCs w:val="15"/>
              </w:rPr>
              <w:t>e</w:t>
            </w:r>
            <w:r w:rsidRPr="00977531">
              <w:rPr>
                <w:rFonts w:ascii="Times New Roman" w:eastAsia="Times New Roman" w:hAnsi="Times New Roman" w:cs="Times New Roman"/>
                <w:sz w:val="15"/>
                <w:szCs w:val="15"/>
              </w:rPr>
              <w:t>i</w:t>
            </w:r>
            <w:r w:rsidRPr="00977531">
              <w:rPr>
                <w:rFonts w:ascii="Times New Roman" w:eastAsia="Times New Roman" w:hAnsi="Times New Roman" w:cs="Times New Roman"/>
                <w:spacing w:val="1"/>
                <w:sz w:val="15"/>
                <w:szCs w:val="15"/>
              </w:rPr>
              <w:t>t</w:t>
            </w:r>
            <w:r w:rsidRPr="00977531">
              <w:rPr>
                <w:rFonts w:ascii="Times New Roman" w:eastAsia="Times New Roman" w:hAnsi="Times New Roman" w:cs="Times New Roman"/>
                <w:sz w:val="15"/>
                <w:szCs w:val="15"/>
              </w:rPr>
              <w:t>y</w:t>
            </w:r>
            <w:proofErr w:type="spellEnd"/>
            <w:r w:rsidRPr="00977531">
              <w:rPr>
                <w:rFonts w:ascii="Times New Roman" w:eastAsia="Times New Roman" w:hAnsi="Times New Roman" w:cs="Times New Roman"/>
                <w:sz w:val="15"/>
                <w:szCs w:val="15"/>
              </w:rPr>
              <w:t xml:space="preserve"> 90</w:t>
            </w:r>
            <w:r w:rsidRPr="00977531">
              <w:rPr>
                <w:rFonts w:ascii="Times New Roman" w:eastAsia="Times New Roman" w:hAnsi="Times New Roman" w:cs="Times New Roman"/>
                <w:sz w:val="15"/>
                <w:szCs w:val="15"/>
                <w:vertAlign w:val="superscript"/>
              </w:rPr>
              <w:t>0</w:t>
            </w:r>
          </w:p>
        </w:tc>
        <w:tc>
          <w:tcPr>
            <w:tcW w:w="1276" w:type="dxa"/>
            <w:vAlign w:val="center"/>
          </w:tcPr>
          <w:p w14:paraId="439A45B5"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0.9932</w:t>
            </w:r>
          </w:p>
        </w:tc>
        <w:tc>
          <w:tcPr>
            <w:tcW w:w="1559" w:type="dxa"/>
            <w:vAlign w:val="center"/>
          </w:tcPr>
          <w:p w14:paraId="10711576"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0.9978</w:t>
            </w:r>
          </w:p>
        </w:tc>
      </w:tr>
      <w:tr w:rsidR="00755393" w:rsidRPr="00977531" w14:paraId="7731677C" w14:textId="77777777" w:rsidTr="00755393">
        <w:tc>
          <w:tcPr>
            <w:tcW w:w="456" w:type="dxa"/>
          </w:tcPr>
          <w:p w14:paraId="08B2105E"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12</w:t>
            </w:r>
          </w:p>
        </w:tc>
        <w:tc>
          <w:tcPr>
            <w:tcW w:w="1410" w:type="dxa"/>
            <w:vAlign w:val="center"/>
          </w:tcPr>
          <w:p w14:paraId="322A9DF9"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proofErr w:type="spellStart"/>
            <w:r w:rsidRPr="00977531">
              <w:rPr>
                <w:rFonts w:ascii="Times New Roman" w:eastAsia="Times New Roman" w:hAnsi="Times New Roman" w:cs="Times New Roman"/>
                <w:sz w:val="15"/>
                <w:szCs w:val="15"/>
              </w:rPr>
              <w:t>Ho</w:t>
            </w:r>
            <w:r w:rsidRPr="00977531">
              <w:rPr>
                <w:rFonts w:ascii="Times New Roman" w:eastAsia="Times New Roman" w:hAnsi="Times New Roman" w:cs="Times New Roman"/>
                <w:spacing w:val="-1"/>
                <w:sz w:val="15"/>
                <w:szCs w:val="15"/>
              </w:rPr>
              <w:t>m</w:t>
            </w:r>
            <w:r w:rsidRPr="00977531">
              <w:rPr>
                <w:rFonts w:ascii="Times New Roman" w:eastAsia="Times New Roman" w:hAnsi="Times New Roman" w:cs="Times New Roman"/>
                <w:sz w:val="15"/>
                <w:szCs w:val="15"/>
              </w:rPr>
              <w:t>og</w:t>
            </w:r>
            <w:r w:rsidRPr="00977531">
              <w:rPr>
                <w:rFonts w:ascii="Times New Roman" w:eastAsia="Times New Roman" w:hAnsi="Times New Roman" w:cs="Times New Roman"/>
                <w:spacing w:val="-1"/>
                <w:sz w:val="15"/>
                <w:szCs w:val="15"/>
              </w:rPr>
              <w:t>e</w:t>
            </w:r>
            <w:r w:rsidRPr="00977531">
              <w:rPr>
                <w:rFonts w:ascii="Times New Roman" w:eastAsia="Times New Roman" w:hAnsi="Times New Roman" w:cs="Times New Roman"/>
                <w:sz w:val="15"/>
                <w:szCs w:val="15"/>
              </w:rPr>
              <w:t>n</w:t>
            </w:r>
            <w:r w:rsidRPr="00977531">
              <w:rPr>
                <w:rFonts w:ascii="Times New Roman" w:eastAsia="Times New Roman" w:hAnsi="Times New Roman" w:cs="Times New Roman"/>
                <w:spacing w:val="-1"/>
                <w:sz w:val="15"/>
                <w:szCs w:val="15"/>
              </w:rPr>
              <w:t>e</w:t>
            </w:r>
            <w:r w:rsidRPr="00977531">
              <w:rPr>
                <w:rFonts w:ascii="Times New Roman" w:eastAsia="Times New Roman" w:hAnsi="Times New Roman" w:cs="Times New Roman"/>
                <w:sz w:val="15"/>
                <w:szCs w:val="15"/>
              </w:rPr>
              <w:t>i</w:t>
            </w:r>
            <w:r w:rsidRPr="00977531">
              <w:rPr>
                <w:rFonts w:ascii="Times New Roman" w:eastAsia="Times New Roman" w:hAnsi="Times New Roman" w:cs="Times New Roman"/>
                <w:spacing w:val="1"/>
                <w:sz w:val="15"/>
                <w:szCs w:val="15"/>
              </w:rPr>
              <w:t>t</w:t>
            </w:r>
            <w:r w:rsidRPr="00977531">
              <w:rPr>
                <w:rFonts w:ascii="Times New Roman" w:eastAsia="Times New Roman" w:hAnsi="Times New Roman" w:cs="Times New Roman"/>
                <w:sz w:val="15"/>
                <w:szCs w:val="15"/>
              </w:rPr>
              <w:t>y</w:t>
            </w:r>
            <w:proofErr w:type="spellEnd"/>
            <w:r w:rsidRPr="00977531">
              <w:rPr>
                <w:rFonts w:ascii="Times New Roman" w:eastAsia="Times New Roman" w:hAnsi="Times New Roman" w:cs="Times New Roman"/>
                <w:sz w:val="15"/>
                <w:szCs w:val="15"/>
              </w:rPr>
              <w:t xml:space="preserve"> 135</w:t>
            </w:r>
            <w:r w:rsidRPr="00977531">
              <w:rPr>
                <w:rFonts w:ascii="Times New Roman" w:eastAsia="Times New Roman" w:hAnsi="Times New Roman" w:cs="Times New Roman"/>
                <w:sz w:val="15"/>
                <w:szCs w:val="15"/>
                <w:vertAlign w:val="superscript"/>
              </w:rPr>
              <w:t>0</w:t>
            </w:r>
          </w:p>
        </w:tc>
        <w:tc>
          <w:tcPr>
            <w:tcW w:w="1276" w:type="dxa"/>
            <w:vAlign w:val="center"/>
          </w:tcPr>
          <w:p w14:paraId="27FB194C"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0.9873</w:t>
            </w:r>
          </w:p>
        </w:tc>
        <w:tc>
          <w:tcPr>
            <w:tcW w:w="1559" w:type="dxa"/>
            <w:vAlign w:val="center"/>
          </w:tcPr>
          <w:p w14:paraId="67064928"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0.9941</w:t>
            </w:r>
          </w:p>
        </w:tc>
      </w:tr>
      <w:tr w:rsidR="00755393" w:rsidRPr="00977531" w14:paraId="3D6CC287" w14:textId="77777777" w:rsidTr="00755393">
        <w:tc>
          <w:tcPr>
            <w:tcW w:w="456" w:type="dxa"/>
          </w:tcPr>
          <w:p w14:paraId="3D5BE5BA"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13</w:t>
            </w:r>
          </w:p>
        </w:tc>
        <w:tc>
          <w:tcPr>
            <w:tcW w:w="1410" w:type="dxa"/>
            <w:vAlign w:val="center"/>
          </w:tcPr>
          <w:p w14:paraId="0988D6C8"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proofErr w:type="spellStart"/>
            <w:r w:rsidRPr="00977531">
              <w:rPr>
                <w:rFonts w:ascii="Times New Roman" w:eastAsia="Times New Roman" w:hAnsi="Times New Roman" w:cs="Times New Roman"/>
                <w:sz w:val="15"/>
                <w:szCs w:val="15"/>
              </w:rPr>
              <w:t>Entropy</w:t>
            </w:r>
            <w:proofErr w:type="spellEnd"/>
            <w:r w:rsidRPr="00977531">
              <w:rPr>
                <w:rFonts w:ascii="Times New Roman" w:eastAsia="Times New Roman" w:hAnsi="Times New Roman" w:cs="Times New Roman"/>
                <w:sz w:val="15"/>
                <w:szCs w:val="15"/>
              </w:rPr>
              <w:t xml:space="preserve"> 0</w:t>
            </w:r>
            <w:r w:rsidRPr="00977531">
              <w:rPr>
                <w:rFonts w:ascii="Times New Roman" w:eastAsia="Times New Roman" w:hAnsi="Times New Roman" w:cs="Times New Roman"/>
                <w:sz w:val="15"/>
                <w:szCs w:val="15"/>
                <w:vertAlign w:val="superscript"/>
              </w:rPr>
              <w:t>0</w:t>
            </w:r>
          </w:p>
        </w:tc>
        <w:tc>
          <w:tcPr>
            <w:tcW w:w="1276" w:type="dxa"/>
            <w:vAlign w:val="center"/>
          </w:tcPr>
          <w:p w14:paraId="61A471B3"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0.1813</w:t>
            </w:r>
          </w:p>
        </w:tc>
        <w:tc>
          <w:tcPr>
            <w:tcW w:w="1559" w:type="dxa"/>
            <w:vAlign w:val="center"/>
          </w:tcPr>
          <w:p w14:paraId="7CAABEF5"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0.0333</w:t>
            </w:r>
          </w:p>
        </w:tc>
      </w:tr>
      <w:tr w:rsidR="00755393" w:rsidRPr="00977531" w14:paraId="469E482B" w14:textId="77777777" w:rsidTr="00755393">
        <w:tc>
          <w:tcPr>
            <w:tcW w:w="456" w:type="dxa"/>
          </w:tcPr>
          <w:p w14:paraId="106F82E6"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14</w:t>
            </w:r>
          </w:p>
        </w:tc>
        <w:tc>
          <w:tcPr>
            <w:tcW w:w="1410" w:type="dxa"/>
            <w:vAlign w:val="center"/>
          </w:tcPr>
          <w:p w14:paraId="20FD5A78"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proofErr w:type="spellStart"/>
            <w:r w:rsidRPr="00977531">
              <w:rPr>
                <w:rFonts w:ascii="Times New Roman" w:eastAsia="Times New Roman" w:hAnsi="Times New Roman" w:cs="Times New Roman"/>
                <w:sz w:val="15"/>
                <w:szCs w:val="15"/>
              </w:rPr>
              <w:t>Entropy</w:t>
            </w:r>
            <w:proofErr w:type="spellEnd"/>
            <w:r w:rsidRPr="00977531">
              <w:rPr>
                <w:rFonts w:ascii="Times New Roman" w:eastAsia="Times New Roman" w:hAnsi="Times New Roman" w:cs="Times New Roman"/>
                <w:sz w:val="15"/>
                <w:szCs w:val="15"/>
              </w:rPr>
              <w:t xml:space="preserve"> 45</w:t>
            </w:r>
            <w:r w:rsidRPr="00977531">
              <w:rPr>
                <w:rFonts w:ascii="Times New Roman" w:eastAsia="Times New Roman" w:hAnsi="Times New Roman" w:cs="Times New Roman"/>
                <w:sz w:val="15"/>
                <w:szCs w:val="15"/>
                <w:vertAlign w:val="superscript"/>
              </w:rPr>
              <w:t>0</w:t>
            </w:r>
          </w:p>
        </w:tc>
        <w:tc>
          <w:tcPr>
            <w:tcW w:w="1276" w:type="dxa"/>
            <w:vAlign w:val="center"/>
          </w:tcPr>
          <w:p w14:paraId="328467D0"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0.1904</w:t>
            </w:r>
          </w:p>
        </w:tc>
        <w:tc>
          <w:tcPr>
            <w:tcW w:w="1559" w:type="dxa"/>
            <w:vAlign w:val="center"/>
          </w:tcPr>
          <w:p w14:paraId="1C8F7593"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0.0313</w:t>
            </w:r>
          </w:p>
        </w:tc>
      </w:tr>
      <w:tr w:rsidR="00755393" w:rsidRPr="00977531" w14:paraId="27437CF7" w14:textId="77777777" w:rsidTr="00755393">
        <w:tc>
          <w:tcPr>
            <w:tcW w:w="456" w:type="dxa"/>
          </w:tcPr>
          <w:p w14:paraId="41436333"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15</w:t>
            </w:r>
          </w:p>
        </w:tc>
        <w:tc>
          <w:tcPr>
            <w:tcW w:w="1410" w:type="dxa"/>
            <w:vAlign w:val="center"/>
          </w:tcPr>
          <w:p w14:paraId="5141839A"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proofErr w:type="spellStart"/>
            <w:r w:rsidRPr="00977531">
              <w:rPr>
                <w:rFonts w:ascii="Times New Roman" w:eastAsia="Times New Roman" w:hAnsi="Times New Roman" w:cs="Times New Roman"/>
                <w:sz w:val="15"/>
                <w:szCs w:val="15"/>
              </w:rPr>
              <w:t>Entropy</w:t>
            </w:r>
            <w:proofErr w:type="spellEnd"/>
            <w:r w:rsidRPr="00977531">
              <w:rPr>
                <w:rFonts w:ascii="Times New Roman" w:eastAsia="Times New Roman" w:hAnsi="Times New Roman" w:cs="Times New Roman"/>
                <w:sz w:val="15"/>
                <w:szCs w:val="15"/>
              </w:rPr>
              <w:t xml:space="preserve"> 90</w:t>
            </w:r>
            <w:r w:rsidRPr="00977531">
              <w:rPr>
                <w:rFonts w:ascii="Times New Roman" w:eastAsia="Times New Roman" w:hAnsi="Times New Roman" w:cs="Times New Roman"/>
                <w:sz w:val="15"/>
                <w:szCs w:val="15"/>
                <w:vertAlign w:val="superscript"/>
              </w:rPr>
              <w:t>0</w:t>
            </w:r>
          </w:p>
        </w:tc>
        <w:tc>
          <w:tcPr>
            <w:tcW w:w="1276" w:type="dxa"/>
            <w:vAlign w:val="center"/>
          </w:tcPr>
          <w:p w14:paraId="5962903F"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0.1726</w:t>
            </w:r>
          </w:p>
        </w:tc>
        <w:tc>
          <w:tcPr>
            <w:tcW w:w="1559" w:type="dxa"/>
            <w:vAlign w:val="center"/>
          </w:tcPr>
          <w:p w14:paraId="3544B0E8"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0.0324</w:t>
            </w:r>
          </w:p>
        </w:tc>
      </w:tr>
      <w:tr w:rsidR="00755393" w:rsidRPr="00977531" w14:paraId="07DD7222" w14:textId="77777777" w:rsidTr="00755393">
        <w:tc>
          <w:tcPr>
            <w:tcW w:w="456" w:type="dxa"/>
          </w:tcPr>
          <w:p w14:paraId="631DCA8C"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16</w:t>
            </w:r>
          </w:p>
        </w:tc>
        <w:tc>
          <w:tcPr>
            <w:tcW w:w="1410" w:type="dxa"/>
            <w:vAlign w:val="center"/>
          </w:tcPr>
          <w:p w14:paraId="08F04D41"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proofErr w:type="spellStart"/>
            <w:r w:rsidRPr="00977531">
              <w:rPr>
                <w:rFonts w:ascii="Times New Roman" w:eastAsia="Times New Roman" w:hAnsi="Times New Roman" w:cs="Times New Roman"/>
                <w:sz w:val="15"/>
                <w:szCs w:val="15"/>
              </w:rPr>
              <w:t>Entropy</w:t>
            </w:r>
            <w:proofErr w:type="spellEnd"/>
            <w:r w:rsidRPr="00977531">
              <w:rPr>
                <w:rFonts w:ascii="Times New Roman" w:eastAsia="Times New Roman" w:hAnsi="Times New Roman" w:cs="Times New Roman"/>
                <w:sz w:val="15"/>
                <w:szCs w:val="15"/>
              </w:rPr>
              <w:t xml:space="preserve"> 135</w:t>
            </w:r>
            <w:r w:rsidRPr="00977531">
              <w:rPr>
                <w:rFonts w:ascii="Times New Roman" w:eastAsia="Times New Roman" w:hAnsi="Times New Roman" w:cs="Times New Roman"/>
                <w:sz w:val="15"/>
                <w:szCs w:val="15"/>
                <w:vertAlign w:val="superscript"/>
              </w:rPr>
              <w:t>0</w:t>
            </w:r>
          </w:p>
        </w:tc>
        <w:tc>
          <w:tcPr>
            <w:tcW w:w="1276" w:type="dxa"/>
            <w:vAlign w:val="center"/>
          </w:tcPr>
          <w:p w14:paraId="05D07BC7"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0.1871</w:t>
            </w:r>
          </w:p>
        </w:tc>
        <w:tc>
          <w:tcPr>
            <w:tcW w:w="1559" w:type="dxa"/>
            <w:vAlign w:val="center"/>
          </w:tcPr>
          <w:p w14:paraId="2A292782"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0.0313</w:t>
            </w:r>
          </w:p>
        </w:tc>
      </w:tr>
      <w:tr w:rsidR="00755393" w:rsidRPr="00977531" w14:paraId="11B96439" w14:textId="77777777" w:rsidTr="00755393">
        <w:tc>
          <w:tcPr>
            <w:tcW w:w="456" w:type="dxa"/>
          </w:tcPr>
          <w:p w14:paraId="557035E7"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17</w:t>
            </w:r>
          </w:p>
        </w:tc>
        <w:tc>
          <w:tcPr>
            <w:tcW w:w="1410" w:type="dxa"/>
            <w:vAlign w:val="center"/>
          </w:tcPr>
          <w:p w14:paraId="4CD0B78F"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proofErr w:type="spellStart"/>
            <w:r w:rsidRPr="00977531">
              <w:rPr>
                <w:rFonts w:ascii="Times New Roman" w:eastAsia="Times New Roman" w:hAnsi="Times New Roman" w:cs="Times New Roman"/>
                <w:sz w:val="15"/>
                <w:szCs w:val="15"/>
              </w:rPr>
              <w:t>Correlat</w:t>
            </w:r>
            <w:r w:rsidRPr="00977531">
              <w:rPr>
                <w:rFonts w:ascii="Times New Roman" w:eastAsia="Times New Roman" w:hAnsi="Times New Roman" w:cs="Times New Roman"/>
                <w:spacing w:val="1"/>
                <w:sz w:val="15"/>
                <w:szCs w:val="15"/>
              </w:rPr>
              <w:t>i</w:t>
            </w:r>
            <w:r w:rsidRPr="00977531">
              <w:rPr>
                <w:rFonts w:ascii="Times New Roman" w:eastAsia="Times New Roman" w:hAnsi="Times New Roman" w:cs="Times New Roman"/>
                <w:sz w:val="15"/>
                <w:szCs w:val="15"/>
              </w:rPr>
              <w:t>on</w:t>
            </w:r>
            <w:proofErr w:type="spellEnd"/>
            <w:r w:rsidRPr="00977531">
              <w:rPr>
                <w:rFonts w:ascii="Times New Roman" w:eastAsia="Times New Roman" w:hAnsi="Times New Roman" w:cs="Times New Roman"/>
                <w:sz w:val="15"/>
                <w:szCs w:val="15"/>
              </w:rPr>
              <w:t xml:space="preserve"> 0</w:t>
            </w:r>
            <w:r w:rsidRPr="00977531">
              <w:rPr>
                <w:rFonts w:ascii="Times New Roman" w:eastAsia="Times New Roman" w:hAnsi="Times New Roman" w:cs="Times New Roman"/>
                <w:sz w:val="15"/>
                <w:szCs w:val="15"/>
                <w:vertAlign w:val="superscript"/>
              </w:rPr>
              <w:t>0</w:t>
            </w:r>
          </w:p>
        </w:tc>
        <w:tc>
          <w:tcPr>
            <w:tcW w:w="1276" w:type="dxa"/>
            <w:vAlign w:val="center"/>
          </w:tcPr>
          <w:p w14:paraId="7E1EBE37"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0.8913</w:t>
            </w:r>
          </w:p>
        </w:tc>
        <w:tc>
          <w:tcPr>
            <w:tcW w:w="1559" w:type="dxa"/>
            <w:vAlign w:val="center"/>
          </w:tcPr>
          <w:p w14:paraId="7C7438F1"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0.5425</w:t>
            </w:r>
          </w:p>
        </w:tc>
      </w:tr>
      <w:tr w:rsidR="00755393" w:rsidRPr="00977531" w14:paraId="5BDD7199" w14:textId="77777777" w:rsidTr="00755393">
        <w:tc>
          <w:tcPr>
            <w:tcW w:w="456" w:type="dxa"/>
          </w:tcPr>
          <w:p w14:paraId="10469D20"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18</w:t>
            </w:r>
          </w:p>
        </w:tc>
        <w:tc>
          <w:tcPr>
            <w:tcW w:w="1410" w:type="dxa"/>
            <w:vAlign w:val="center"/>
          </w:tcPr>
          <w:p w14:paraId="000693DE"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proofErr w:type="spellStart"/>
            <w:r w:rsidRPr="00977531">
              <w:rPr>
                <w:rFonts w:ascii="Times New Roman" w:eastAsia="Times New Roman" w:hAnsi="Times New Roman" w:cs="Times New Roman"/>
                <w:sz w:val="15"/>
                <w:szCs w:val="15"/>
              </w:rPr>
              <w:t>Correlat</w:t>
            </w:r>
            <w:r w:rsidRPr="00977531">
              <w:rPr>
                <w:rFonts w:ascii="Times New Roman" w:eastAsia="Times New Roman" w:hAnsi="Times New Roman" w:cs="Times New Roman"/>
                <w:spacing w:val="1"/>
                <w:sz w:val="15"/>
                <w:szCs w:val="15"/>
              </w:rPr>
              <w:t>i</w:t>
            </w:r>
            <w:r w:rsidRPr="00977531">
              <w:rPr>
                <w:rFonts w:ascii="Times New Roman" w:eastAsia="Times New Roman" w:hAnsi="Times New Roman" w:cs="Times New Roman"/>
                <w:sz w:val="15"/>
                <w:szCs w:val="15"/>
              </w:rPr>
              <w:t>on</w:t>
            </w:r>
            <w:proofErr w:type="spellEnd"/>
            <w:r w:rsidRPr="00977531">
              <w:rPr>
                <w:rFonts w:ascii="Times New Roman" w:eastAsia="Times New Roman" w:hAnsi="Times New Roman" w:cs="Times New Roman"/>
                <w:sz w:val="15"/>
                <w:szCs w:val="15"/>
              </w:rPr>
              <w:t xml:space="preserve"> 45</w:t>
            </w:r>
            <w:r w:rsidRPr="00977531">
              <w:rPr>
                <w:rFonts w:ascii="Times New Roman" w:eastAsia="Times New Roman" w:hAnsi="Times New Roman" w:cs="Times New Roman"/>
                <w:sz w:val="15"/>
                <w:szCs w:val="15"/>
                <w:vertAlign w:val="superscript"/>
              </w:rPr>
              <w:t>0</w:t>
            </w:r>
          </w:p>
        </w:tc>
        <w:tc>
          <w:tcPr>
            <w:tcW w:w="1276" w:type="dxa"/>
            <w:vAlign w:val="center"/>
          </w:tcPr>
          <w:p w14:paraId="17636AD1"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0.8452</w:t>
            </w:r>
          </w:p>
        </w:tc>
        <w:tc>
          <w:tcPr>
            <w:tcW w:w="1559" w:type="dxa"/>
            <w:vAlign w:val="center"/>
          </w:tcPr>
          <w:p w14:paraId="5C058C1F"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-0.0026</w:t>
            </w:r>
          </w:p>
        </w:tc>
      </w:tr>
      <w:tr w:rsidR="00755393" w:rsidRPr="00977531" w14:paraId="662426E4" w14:textId="77777777" w:rsidTr="00755393">
        <w:tc>
          <w:tcPr>
            <w:tcW w:w="456" w:type="dxa"/>
          </w:tcPr>
          <w:p w14:paraId="595BD744"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19</w:t>
            </w:r>
          </w:p>
        </w:tc>
        <w:tc>
          <w:tcPr>
            <w:tcW w:w="1410" w:type="dxa"/>
            <w:vAlign w:val="center"/>
          </w:tcPr>
          <w:p w14:paraId="335E3FFE"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proofErr w:type="spellStart"/>
            <w:r w:rsidRPr="00977531">
              <w:rPr>
                <w:rFonts w:ascii="Times New Roman" w:eastAsia="Times New Roman" w:hAnsi="Times New Roman" w:cs="Times New Roman"/>
                <w:sz w:val="15"/>
                <w:szCs w:val="15"/>
              </w:rPr>
              <w:t>Correlat</w:t>
            </w:r>
            <w:r w:rsidRPr="00977531">
              <w:rPr>
                <w:rFonts w:ascii="Times New Roman" w:eastAsia="Times New Roman" w:hAnsi="Times New Roman" w:cs="Times New Roman"/>
                <w:spacing w:val="1"/>
                <w:sz w:val="15"/>
                <w:szCs w:val="15"/>
              </w:rPr>
              <w:t>i</w:t>
            </w:r>
            <w:r w:rsidRPr="00977531">
              <w:rPr>
                <w:rFonts w:ascii="Times New Roman" w:eastAsia="Times New Roman" w:hAnsi="Times New Roman" w:cs="Times New Roman"/>
                <w:sz w:val="15"/>
                <w:szCs w:val="15"/>
              </w:rPr>
              <w:t>on</w:t>
            </w:r>
            <w:proofErr w:type="spellEnd"/>
            <w:r w:rsidRPr="00977531">
              <w:rPr>
                <w:rFonts w:ascii="Times New Roman" w:eastAsia="Times New Roman" w:hAnsi="Times New Roman" w:cs="Times New Roman"/>
                <w:sz w:val="15"/>
                <w:szCs w:val="15"/>
              </w:rPr>
              <w:t xml:space="preserve"> 90</w:t>
            </w:r>
            <w:r w:rsidRPr="00977531">
              <w:rPr>
                <w:rFonts w:ascii="Times New Roman" w:eastAsia="Times New Roman" w:hAnsi="Times New Roman" w:cs="Times New Roman"/>
                <w:sz w:val="15"/>
                <w:szCs w:val="15"/>
                <w:vertAlign w:val="superscript"/>
              </w:rPr>
              <w:t>0</w:t>
            </w:r>
          </w:p>
        </w:tc>
        <w:tc>
          <w:tcPr>
            <w:tcW w:w="1276" w:type="dxa"/>
            <w:vAlign w:val="center"/>
          </w:tcPr>
          <w:p w14:paraId="41C9C984"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0.9272</w:t>
            </w:r>
          </w:p>
        </w:tc>
        <w:tc>
          <w:tcPr>
            <w:tcW w:w="1559" w:type="dxa"/>
            <w:vAlign w:val="center"/>
          </w:tcPr>
          <w:p w14:paraId="7544A969"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0.7670</w:t>
            </w:r>
          </w:p>
        </w:tc>
      </w:tr>
      <w:tr w:rsidR="00755393" w:rsidRPr="00977531" w14:paraId="2CFA5ED9" w14:textId="77777777" w:rsidTr="00755393">
        <w:tc>
          <w:tcPr>
            <w:tcW w:w="456" w:type="dxa"/>
          </w:tcPr>
          <w:p w14:paraId="13F4DB83"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20</w:t>
            </w:r>
          </w:p>
        </w:tc>
        <w:tc>
          <w:tcPr>
            <w:tcW w:w="1410" w:type="dxa"/>
            <w:vAlign w:val="center"/>
          </w:tcPr>
          <w:p w14:paraId="3395EC89"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proofErr w:type="spellStart"/>
            <w:r w:rsidRPr="00977531">
              <w:rPr>
                <w:rFonts w:ascii="Times New Roman" w:eastAsia="Times New Roman" w:hAnsi="Times New Roman" w:cs="Times New Roman"/>
                <w:sz w:val="15"/>
                <w:szCs w:val="15"/>
              </w:rPr>
              <w:t>Correlat</w:t>
            </w:r>
            <w:r w:rsidRPr="00977531">
              <w:rPr>
                <w:rFonts w:ascii="Times New Roman" w:eastAsia="Times New Roman" w:hAnsi="Times New Roman" w:cs="Times New Roman"/>
                <w:spacing w:val="1"/>
                <w:sz w:val="15"/>
                <w:szCs w:val="15"/>
              </w:rPr>
              <w:t>i</w:t>
            </w:r>
            <w:r w:rsidRPr="00977531">
              <w:rPr>
                <w:rFonts w:ascii="Times New Roman" w:eastAsia="Times New Roman" w:hAnsi="Times New Roman" w:cs="Times New Roman"/>
                <w:sz w:val="15"/>
                <w:szCs w:val="15"/>
              </w:rPr>
              <w:t>on</w:t>
            </w:r>
            <w:proofErr w:type="spellEnd"/>
            <w:r w:rsidRPr="00977531">
              <w:rPr>
                <w:rFonts w:ascii="Times New Roman" w:eastAsia="Times New Roman" w:hAnsi="Times New Roman" w:cs="Times New Roman"/>
                <w:sz w:val="15"/>
                <w:szCs w:val="15"/>
              </w:rPr>
              <w:t xml:space="preserve"> 135</w:t>
            </w:r>
            <w:r w:rsidRPr="00977531">
              <w:rPr>
                <w:rFonts w:ascii="Times New Roman" w:eastAsia="Times New Roman" w:hAnsi="Times New Roman" w:cs="Times New Roman"/>
                <w:sz w:val="15"/>
                <w:szCs w:val="15"/>
                <w:vertAlign w:val="superscript"/>
              </w:rPr>
              <w:t>0</w:t>
            </w:r>
          </w:p>
        </w:tc>
        <w:tc>
          <w:tcPr>
            <w:tcW w:w="1276" w:type="dxa"/>
            <w:vAlign w:val="center"/>
          </w:tcPr>
          <w:p w14:paraId="19A0033D"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0.8590</w:t>
            </w:r>
          </w:p>
        </w:tc>
        <w:tc>
          <w:tcPr>
            <w:tcW w:w="1559" w:type="dxa"/>
            <w:vAlign w:val="center"/>
          </w:tcPr>
          <w:p w14:paraId="2AA8E8DE"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-0.0037</w:t>
            </w:r>
          </w:p>
        </w:tc>
      </w:tr>
      <w:tr w:rsidR="00755393" w:rsidRPr="00977531" w14:paraId="71ADBA02" w14:textId="77777777" w:rsidTr="00755393">
        <w:tc>
          <w:tcPr>
            <w:tcW w:w="456" w:type="dxa"/>
          </w:tcPr>
          <w:p w14:paraId="1C156847"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21</w:t>
            </w:r>
          </w:p>
        </w:tc>
        <w:tc>
          <w:tcPr>
            <w:tcW w:w="1410" w:type="dxa"/>
            <w:vAlign w:val="center"/>
          </w:tcPr>
          <w:p w14:paraId="7C4E1D2B"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proofErr w:type="spellStart"/>
            <w:r w:rsidRPr="00977531">
              <w:rPr>
                <w:rFonts w:ascii="Times New Roman" w:hAnsi="Times New Roman" w:cs="Times New Roman"/>
                <w:sz w:val="15"/>
                <w:szCs w:val="15"/>
              </w:rPr>
              <w:t>Mean</w:t>
            </w:r>
            <w:proofErr w:type="spellEnd"/>
          </w:p>
        </w:tc>
        <w:tc>
          <w:tcPr>
            <w:tcW w:w="1276" w:type="dxa"/>
            <w:vAlign w:val="center"/>
          </w:tcPr>
          <w:p w14:paraId="5BC1EF5C"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1</w:t>
            </w:r>
          </w:p>
        </w:tc>
        <w:tc>
          <w:tcPr>
            <w:tcW w:w="1559" w:type="dxa"/>
            <w:vAlign w:val="center"/>
          </w:tcPr>
          <w:p w14:paraId="3A087643"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1</w:t>
            </w:r>
          </w:p>
        </w:tc>
      </w:tr>
      <w:tr w:rsidR="00755393" w:rsidRPr="00977531" w14:paraId="0ED854FF" w14:textId="77777777" w:rsidTr="00755393">
        <w:tc>
          <w:tcPr>
            <w:tcW w:w="456" w:type="dxa"/>
          </w:tcPr>
          <w:p w14:paraId="30C5DE7B" w14:textId="77777777" w:rsidR="00755393" w:rsidRPr="00977531" w:rsidRDefault="00755393" w:rsidP="008873F2">
            <w:pPr>
              <w:pStyle w:val="ListParagraph"/>
              <w:spacing w:after="0" w:line="360" w:lineRule="auto"/>
              <w:ind w:left="0"/>
              <w:jc w:val="both"/>
              <w:rPr>
                <w:rFonts w:ascii="Times New Roman" w:hAnsi="Times New Roman" w:cs="Times New Roman"/>
                <w:sz w:val="15"/>
                <w:szCs w:val="15"/>
              </w:rPr>
            </w:pPr>
            <w:r w:rsidRPr="00977531">
              <w:rPr>
                <w:rFonts w:ascii="Times New Roman" w:hAnsi="Times New Roman" w:cs="Times New Roman"/>
                <w:sz w:val="15"/>
                <w:szCs w:val="15"/>
              </w:rPr>
              <w:t>22</w:t>
            </w:r>
          </w:p>
        </w:tc>
        <w:tc>
          <w:tcPr>
            <w:tcW w:w="1410" w:type="dxa"/>
            <w:vAlign w:val="center"/>
          </w:tcPr>
          <w:p w14:paraId="31F4E2FC" w14:textId="77777777" w:rsidR="00755393" w:rsidRPr="00977531" w:rsidRDefault="00755393" w:rsidP="00755393">
            <w:pPr>
              <w:pStyle w:val="ListParagraph"/>
              <w:spacing w:after="0" w:line="360" w:lineRule="auto"/>
              <w:ind w:left="0"/>
              <w:rPr>
                <w:rFonts w:ascii="Times New Roman" w:eastAsia="Times New Roman" w:hAnsi="Times New Roman" w:cs="Times New Roman"/>
                <w:sz w:val="15"/>
                <w:szCs w:val="15"/>
              </w:rPr>
            </w:pPr>
            <w:r w:rsidRPr="00977531">
              <w:rPr>
                <w:rFonts w:ascii="Times New Roman" w:hAnsi="Times New Roman" w:cs="Times New Roman"/>
                <w:sz w:val="15"/>
                <w:szCs w:val="15"/>
              </w:rPr>
              <w:t>SD</w:t>
            </w:r>
          </w:p>
        </w:tc>
        <w:tc>
          <w:tcPr>
            <w:tcW w:w="1276" w:type="dxa"/>
            <w:vAlign w:val="center"/>
          </w:tcPr>
          <w:p w14:paraId="1AB4B045" w14:textId="77777777" w:rsidR="00755393" w:rsidRPr="00977531" w:rsidRDefault="00755393" w:rsidP="00755393">
            <w:pPr>
              <w:rPr>
                <w:rFonts w:ascii="Times New Roman" w:hAnsi="Times New Roman" w:cs="Times New Roman"/>
                <w:sz w:val="15"/>
                <w:szCs w:val="15"/>
                <w:lang w:val="id-ID"/>
              </w:rPr>
            </w:pPr>
            <w:r w:rsidRPr="00977531">
              <w:rPr>
                <w:rFonts w:ascii="Times New Roman" w:hAnsi="Times New Roman" w:cs="Times New Roman"/>
                <w:sz w:val="15"/>
                <w:szCs w:val="15"/>
                <w:lang w:val="id-ID"/>
              </w:rPr>
              <w:t>0</w:t>
            </w:r>
          </w:p>
        </w:tc>
        <w:tc>
          <w:tcPr>
            <w:tcW w:w="1559" w:type="dxa"/>
            <w:vAlign w:val="center"/>
          </w:tcPr>
          <w:p w14:paraId="20DB0EED" w14:textId="77777777" w:rsidR="00755393" w:rsidRPr="00977531" w:rsidRDefault="00755393" w:rsidP="00755393">
            <w:pPr>
              <w:pStyle w:val="ListParagraph"/>
              <w:spacing w:after="0" w:line="360" w:lineRule="auto"/>
              <w:ind w:left="0"/>
              <w:jc w:val="center"/>
              <w:rPr>
                <w:rFonts w:ascii="Times New Roman" w:hAnsi="Times New Roman" w:cs="Times New Roman"/>
                <w:sz w:val="15"/>
                <w:szCs w:val="15"/>
              </w:rPr>
            </w:pPr>
            <w:r w:rsidRPr="00977531">
              <w:rPr>
                <w:rFonts w:ascii="Times New Roman" w:hAnsi="Times New Roman" w:cs="Times New Roman"/>
                <w:sz w:val="15"/>
                <w:szCs w:val="15"/>
              </w:rPr>
              <w:t>0</w:t>
            </w:r>
          </w:p>
        </w:tc>
      </w:tr>
    </w:tbl>
    <w:p w14:paraId="3E087E53" w14:textId="77777777" w:rsidR="00755393" w:rsidRPr="00E3544E" w:rsidRDefault="00755393" w:rsidP="00DC50BD">
      <w:pPr>
        <w:pStyle w:val="BodyText"/>
        <w:rPr>
          <w:sz w:val="8"/>
          <w:lang w:val="id-ID" w:eastAsia="en-US"/>
        </w:rPr>
      </w:pPr>
    </w:p>
    <w:p w14:paraId="6DDF6C94" w14:textId="77777777" w:rsidR="00755393" w:rsidRPr="00977531" w:rsidRDefault="00755393" w:rsidP="004718C3">
      <w:pPr>
        <w:pStyle w:val="Heading2"/>
        <w:rPr>
          <w:lang w:val="id-ID"/>
        </w:rPr>
      </w:pPr>
      <w:r w:rsidRPr="00977531">
        <w:rPr>
          <w:lang w:val="id-ID"/>
        </w:rPr>
        <w:t>Pelatihan dengan SVM</w:t>
      </w:r>
    </w:p>
    <w:p w14:paraId="70D3C8B1" w14:textId="77777777" w:rsidR="00683888" w:rsidRPr="00977531" w:rsidRDefault="00683888" w:rsidP="00683888">
      <w:pPr>
        <w:pStyle w:val="BodyText"/>
        <w:rPr>
          <w:rFonts w:eastAsia="Times New Roman"/>
          <w:spacing w:val="0"/>
          <w:lang w:val="id-ID"/>
        </w:rPr>
      </w:pPr>
      <w:r w:rsidRPr="00977531">
        <w:rPr>
          <w:rFonts w:eastAsia="Times New Roman"/>
          <w:spacing w:val="0"/>
          <w:lang w:val="id-ID"/>
        </w:rPr>
        <w:t xml:space="preserve">Pada tahapan pelatihan dengan metode klasifikasi SVM ini, data hasil ekstraksi akan di masukan sebagai data latih dan di simpan. Lalu ketika akan melakukan pengujian, data latih yang sudah disimpan tersebut tinggal di </w:t>
      </w:r>
      <w:proofErr w:type="spellStart"/>
      <w:r w:rsidRPr="00977531">
        <w:rPr>
          <w:rFonts w:eastAsia="Times New Roman"/>
          <w:i/>
          <w:spacing w:val="0"/>
          <w:lang w:val="id-ID"/>
        </w:rPr>
        <w:t>load</w:t>
      </w:r>
      <w:proofErr w:type="spellEnd"/>
      <w:r w:rsidRPr="00977531">
        <w:rPr>
          <w:rFonts w:eastAsia="Times New Roman"/>
          <w:i/>
          <w:sz w:val="24"/>
          <w:szCs w:val="24"/>
          <w:lang w:val="id-ID"/>
        </w:rPr>
        <w:t>.</w:t>
      </w:r>
    </w:p>
    <w:p w14:paraId="26B54004" w14:textId="48F64BAA" w:rsidR="00683888" w:rsidRPr="00977531" w:rsidRDefault="00683888" w:rsidP="00683888">
      <w:pPr>
        <w:pStyle w:val="Heading2"/>
        <w:rPr>
          <w:lang w:val="id-ID"/>
        </w:rPr>
      </w:pPr>
      <w:r w:rsidRPr="00977531">
        <w:rPr>
          <w:lang w:val="id-ID"/>
        </w:rPr>
        <w:t>Pengujian dengan SVM</w:t>
      </w:r>
    </w:p>
    <w:p w14:paraId="52B09C48" w14:textId="4BED0D9C" w:rsidR="00154578" w:rsidRPr="00977531" w:rsidRDefault="00154578" w:rsidP="00154578">
      <w:pPr>
        <w:pStyle w:val="BodyText"/>
        <w:rPr>
          <w:lang w:val="id-ID" w:eastAsia="en-US"/>
        </w:rPr>
      </w:pPr>
      <w:r w:rsidRPr="00977531">
        <w:rPr>
          <w:rFonts w:eastAsia="Times New Roman"/>
          <w:spacing w:val="0"/>
          <w:lang w:val="id-ID"/>
        </w:rPr>
        <w:t xml:space="preserve">Pada tahapan pengujian dengan metode klasifikasi SVM ini, data hasil </w:t>
      </w:r>
      <w:proofErr w:type="spellStart"/>
      <w:r w:rsidRPr="00977531">
        <w:rPr>
          <w:rFonts w:eastAsia="Times New Roman"/>
          <w:i/>
          <w:spacing w:val="0"/>
          <w:lang w:val="id-ID"/>
        </w:rPr>
        <w:t>training</w:t>
      </w:r>
      <w:proofErr w:type="spellEnd"/>
      <w:r w:rsidRPr="00977531">
        <w:rPr>
          <w:rFonts w:eastAsia="Times New Roman"/>
          <w:spacing w:val="0"/>
          <w:lang w:val="id-ID"/>
        </w:rPr>
        <w:t xml:space="preserve"> akan </w:t>
      </w:r>
      <w:proofErr w:type="spellStart"/>
      <w:r w:rsidRPr="00977531">
        <w:rPr>
          <w:rFonts w:eastAsia="Times New Roman"/>
          <w:i/>
          <w:spacing w:val="0"/>
          <w:lang w:val="id-ID"/>
        </w:rPr>
        <w:t>load</w:t>
      </w:r>
      <w:proofErr w:type="spellEnd"/>
      <w:r w:rsidRPr="00977531">
        <w:rPr>
          <w:rFonts w:eastAsia="Times New Roman"/>
          <w:spacing w:val="0"/>
          <w:lang w:val="id-ID"/>
        </w:rPr>
        <w:t xml:space="preserve"> dan dilanjutkan dengan proses uji kepada setiap citra </w:t>
      </w:r>
      <w:proofErr w:type="spellStart"/>
      <w:r w:rsidRPr="00977531">
        <w:rPr>
          <w:rFonts w:eastAsia="Times New Roman"/>
          <w:i/>
          <w:spacing w:val="0"/>
          <w:lang w:val="id-ID"/>
        </w:rPr>
        <w:t>input</w:t>
      </w:r>
      <w:proofErr w:type="spellEnd"/>
      <w:r w:rsidRPr="00977531">
        <w:rPr>
          <w:rFonts w:eastAsia="Times New Roman"/>
          <w:spacing w:val="0"/>
          <w:lang w:val="id-ID"/>
        </w:rPr>
        <w:t xml:space="preserve">. Hasilnya akan didapatkan citra </w:t>
      </w:r>
      <w:proofErr w:type="spellStart"/>
      <w:r w:rsidRPr="00977531">
        <w:rPr>
          <w:rFonts w:eastAsia="Times New Roman"/>
          <w:i/>
          <w:spacing w:val="0"/>
          <w:lang w:val="id-ID"/>
        </w:rPr>
        <w:t>input</w:t>
      </w:r>
      <w:proofErr w:type="spellEnd"/>
      <w:r w:rsidRPr="00977531">
        <w:rPr>
          <w:rFonts w:eastAsia="Times New Roman"/>
          <w:spacing w:val="0"/>
          <w:lang w:val="id-ID"/>
        </w:rPr>
        <w:t xml:space="preserve"> tersebut masuk ke kelas retakan atau non retakan.</w:t>
      </w:r>
    </w:p>
    <w:p w14:paraId="0D4FEB6C" w14:textId="41004981" w:rsidR="004718C3" w:rsidRPr="00977531" w:rsidRDefault="00683888" w:rsidP="004718C3">
      <w:pPr>
        <w:pStyle w:val="Heading2"/>
        <w:rPr>
          <w:lang w:val="id-ID"/>
        </w:rPr>
      </w:pPr>
      <w:r w:rsidRPr="00977531">
        <w:rPr>
          <w:lang w:val="id-ID"/>
        </w:rPr>
        <w:t>Hasil</w:t>
      </w:r>
    </w:p>
    <w:p w14:paraId="54F0B941" w14:textId="0CABC6D6" w:rsidR="00154578" w:rsidRPr="00977531" w:rsidRDefault="003164B5" w:rsidP="003164B5">
      <w:pPr>
        <w:pStyle w:val="BodyText"/>
        <w:rPr>
          <w:iCs/>
          <w:lang w:val="id-ID"/>
        </w:rPr>
      </w:pPr>
      <w:r w:rsidRPr="00977531">
        <w:rPr>
          <w:iCs/>
          <w:lang w:val="id-ID"/>
        </w:rPr>
        <w:t xml:space="preserve">Pada penelitian ini akan dicari 2 hasil, yaitu hasil pelatihan dan hasil pengujian. Hasil pelatihan digunakan untuk mencari model terbaik dengan mencari kombinasi </w:t>
      </w:r>
      <w:proofErr w:type="spellStart"/>
      <w:r w:rsidRPr="00977531">
        <w:rPr>
          <w:i/>
          <w:iCs/>
          <w:lang w:val="id-ID"/>
        </w:rPr>
        <w:t>cross</w:t>
      </w:r>
      <w:proofErr w:type="spellEnd"/>
      <w:r w:rsidRPr="00977531">
        <w:rPr>
          <w:iCs/>
          <w:lang w:val="id-ID"/>
        </w:rPr>
        <w:t xml:space="preserve"> </w:t>
      </w:r>
      <w:proofErr w:type="spellStart"/>
      <w:r w:rsidRPr="00977531">
        <w:rPr>
          <w:i/>
          <w:iCs/>
          <w:lang w:val="id-ID"/>
        </w:rPr>
        <w:t>classi</w:t>
      </w:r>
      <w:r w:rsidR="00CE4CD0" w:rsidRPr="00977531">
        <w:rPr>
          <w:i/>
          <w:iCs/>
          <w:lang w:val="id-ID"/>
        </w:rPr>
        <w:t>i</w:t>
      </w:r>
      <w:r w:rsidRPr="00977531">
        <w:rPr>
          <w:i/>
          <w:iCs/>
          <w:lang w:val="id-ID"/>
        </w:rPr>
        <w:t>fication</w:t>
      </w:r>
      <w:proofErr w:type="spellEnd"/>
      <w:r w:rsidRPr="00977531">
        <w:rPr>
          <w:iCs/>
          <w:lang w:val="id-ID"/>
        </w:rPr>
        <w:t xml:space="preserve"> terbaik dalam mengekstrak ciri dari citra retak dan non-retak. Sedangkan hasil pengujian digunakan untuk menguji model terbaik yang didapatkan dari hasil pelatihan untuk diterapkan pada jumlah data yang berbeda. Berikut adalah uraian hasil pelatihan dan hasil pengujian yang sudah didapatkan.</w:t>
      </w:r>
    </w:p>
    <w:p w14:paraId="3ECFD074" w14:textId="4AA6D9C6" w:rsidR="003164B5" w:rsidRPr="00977531" w:rsidRDefault="00C642D3" w:rsidP="003164B5">
      <w:pPr>
        <w:pStyle w:val="Heading2"/>
        <w:numPr>
          <w:ilvl w:val="0"/>
          <w:numId w:val="0"/>
        </w:numPr>
        <w:ind w:left="288" w:hanging="288"/>
        <w:rPr>
          <w:lang w:val="id-ID"/>
        </w:rPr>
      </w:pPr>
      <w:r w:rsidRPr="00977531">
        <w:rPr>
          <w:rFonts w:eastAsia="Times New Roman"/>
          <w:lang w:val="id-ID"/>
        </w:rPr>
        <w:t>F</w:t>
      </w:r>
      <w:r w:rsidR="003164B5" w:rsidRPr="00977531">
        <w:rPr>
          <w:rFonts w:eastAsia="Times New Roman"/>
          <w:lang w:val="id-ID"/>
        </w:rPr>
        <w:t xml:space="preserve">.1. </w:t>
      </w:r>
      <w:r w:rsidR="003164B5" w:rsidRPr="00977531">
        <w:rPr>
          <w:lang w:val="id-ID"/>
        </w:rPr>
        <w:t>Hasil Pelatihan</w:t>
      </w:r>
    </w:p>
    <w:p w14:paraId="457CBFB1" w14:textId="77777777" w:rsidR="003164B5" w:rsidRPr="009B01FE" w:rsidRDefault="003164B5" w:rsidP="003164B5">
      <w:pPr>
        <w:pStyle w:val="figurecaption"/>
        <w:numPr>
          <w:ilvl w:val="0"/>
          <w:numId w:val="26"/>
        </w:numPr>
        <w:spacing w:after="0"/>
        <w:ind w:left="0" w:firstLine="0"/>
        <w:rPr>
          <w:color w:val="000000" w:themeColor="text1"/>
          <w:lang w:val="id-ID"/>
        </w:rPr>
      </w:pPr>
      <w:r w:rsidRPr="009B01FE">
        <w:rPr>
          <w:color w:val="000000" w:themeColor="text1"/>
          <w:lang w:val="id-ID"/>
        </w:rPr>
        <w:t>SPESIFIKASI JUMLAH DATA LATIH DAN UJI UNTUK TAHAP PENGUJIAN</w:t>
      </w:r>
    </w:p>
    <w:tbl>
      <w:tblPr>
        <w:tblStyle w:val="TableGrid"/>
        <w:tblW w:w="4678" w:type="dxa"/>
        <w:tblInd w:w="108" w:type="dxa"/>
        <w:tblLook w:val="04A0" w:firstRow="1" w:lastRow="0" w:firstColumn="1" w:lastColumn="0" w:noHBand="0" w:noVBand="1"/>
      </w:tblPr>
      <w:tblGrid>
        <w:gridCol w:w="993"/>
        <w:gridCol w:w="1275"/>
        <w:gridCol w:w="1276"/>
        <w:gridCol w:w="1134"/>
      </w:tblGrid>
      <w:tr w:rsidR="00CE4CD0" w:rsidRPr="00977531" w14:paraId="571EDB19" w14:textId="77777777" w:rsidTr="0023685B">
        <w:trPr>
          <w:trHeight w:val="211"/>
        </w:trPr>
        <w:tc>
          <w:tcPr>
            <w:tcW w:w="993" w:type="dxa"/>
            <w:vMerge w:val="restart"/>
            <w:shd w:val="clear" w:color="auto" w:fill="FFFFFF" w:themeFill="background1"/>
            <w:vAlign w:val="center"/>
          </w:tcPr>
          <w:p w14:paraId="5DD2C310" w14:textId="77777777" w:rsidR="003164B5" w:rsidRPr="00977531" w:rsidRDefault="003164B5" w:rsidP="008873F2">
            <w:pPr>
              <w:pStyle w:val="ListParagraph"/>
              <w:spacing w:after="0" w:line="240" w:lineRule="auto"/>
              <w:ind w:left="0"/>
              <w:jc w:val="center"/>
              <w:rPr>
                <w:rFonts w:ascii="Times New Roman" w:hAnsi="Times New Roman"/>
                <w:b/>
                <w:sz w:val="16"/>
                <w:szCs w:val="24"/>
              </w:rPr>
            </w:pPr>
            <w:r w:rsidRPr="00977531">
              <w:rPr>
                <w:rFonts w:ascii="Times New Roman" w:hAnsi="Times New Roman"/>
                <w:b/>
                <w:sz w:val="16"/>
                <w:szCs w:val="24"/>
              </w:rPr>
              <w:t>Jenis Data</w:t>
            </w:r>
          </w:p>
        </w:tc>
        <w:tc>
          <w:tcPr>
            <w:tcW w:w="2551" w:type="dxa"/>
            <w:gridSpan w:val="2"/>
            <w:shd w:val="clear" w:color="auto" w:fill="FFFFFF" w:themeFill="background1"/>
            <w:vAlign w:val="center"/>
          </w:tcPr>
          <w:p w14:paraId="79922DE0" w14:textId="77777777" w:rsidR="003164B5" w:rsidRPr="00977531" w:rsidRDefault="003164B5" w:rsidP="008873F2">
            <w:pPr>
              <w:pStyle w:val="ListParagraph"/>
              <w:spacing w:after="0" w:line="240" w:lineRule="auto"/>
              <w:ind w:left="0"/>
              <w:jc w:val="center"/>
              <w:rPr>
                <w:rFonts w:ascii="Times New Roman" w:hAnsi="Times New Roman"/>
                <w:b/>
                <w:sz w:val="16"/>
                <w:szCs w:val="24"/>
              </w:rPr>
            </w:pPr>
            <w:r w:rsidRPr="00977531">
              <w:rPr>
                <w:rFonts w:ascii="Times New Roman" w:hAnsi="Times New Roman"/>
                <w:b/>
                <w:sz w:val="16"/>
                <w:szCs w:val="24"/>
              </w:rPr>
              <w:t>Spesifikasi</w:t>
            </w:r>
          </w:p>
        </w:tc>
        <w:tc>
          <w:tcPr>
            <w:tcW w:w="1134" w:type="dxa"/>
            <w:vMerge w:val="restart"/>
            <w:shd w:val="clear" w:color="auto" w:fill="FFFFFF" w:themeFill="background1"/>
            <w:vAlign w:val="center"/>
          </w:tcPr>
          <w:p w14:paraId="77F6EE3F" w14:textId="77777777" w:rsidR="003164B5" w:rsidRPr="00977531" w:rsidRDefault="003164B5" w:rsidP="008873F2">
            <w:pPr>
              <w:pStyle w:val="ListParagraph"/>
              <w:spacing w:after="0" w:line="240" w:lineRule="auto"/>
              <w:ind w:left="0"/>
              <w:jc w:val="center"/>
              <w:rPr>
                <w:rFonts w:ascii="Times New Roman" w:hAnsi="Times New Roman"/>
                <w:b/>
                <w:sz w:val="16"/>
                <w:szCs w:val="24"/>
              </w:rPr>
            </w:pPr>
            <w:r w:rsidRPr="00977531">
              <w:rPr>
                <w:rFonts w:ascii="Times New Roman" w:hAnsi="Times New Roman"/>
                <w:b/>
                <w:sz w:val="16"/>
                <w:szCs w:val="24"/>
              </w:rPr>
              <w:t>Total</w:t>
            </w:r>
          </w:p>
        </w:tc>
      </w:tr>
      <w:tr w:rsidR="003164B5" w:rsidRPr="00977531" w14:paraId="6608AF81" w14:textId="77777777" w:rsidTr="0023685B">
        <w:trPr>
          <w:trHeight w:val="226"/>
        </w:trPr>
        <w:tc>
          <w:tcPr>
            <w:tcW w:w="993" w:type="dxa"/>
            <w:vMerge/>
            <w:shd w:val="clear" w:color="auto" w:fill="FFFFFF" w:themeFill="background1"/>
            <w:vAlign w:val="center"/>
          </w:tcPr>
          <w:p w14:paraId="55C843CB" w14:textId="77777777" w:rsidR="003164B5" w:rsidRPr="00977531" w:rsidRDefault="003164B5" w:rsidP="008873F2">
            <w:pPr>
              <w:pStyle w:val="ListParagraph"/>
              <w:spacing w:after="0" w:line="240" w:lineRule="auto"/>
              <w:ind w:left="0"/>
              <w:jc w:val="center"/>
              <w:rPr>
                <w:rFonts w:ascii="Times New Roman" w:hAnsi="Times New Roman"/>
                <w:b/>
                <w:sz w:val="24"/>
                <w:szCs w:val="24"/>
              </w:rPr>
            </w:pPr>
          </w:p>
        </w:tc>
        <w:tc>
          <w:tcPr>
            <w:tcW w:w="1275" w:type="dxa"/>
            <w:shd w:val="clear" w:color="auto" w:fill="FFFFFF" w:themeFill="background1"/>
            <w:vAlign w:val="center"/>
          </w:tcPr>
          <w:p w14:paraId="7EDDAA4B" w14:textId="77777777" w:rsidR="003164B5" w:rsidRPr="00977531" w:rsidRDefault="003164B5" w:rsidP="008873F2">
            <w:pPr>
              <w:pStyle w:val="ListParagraph"/>
              <w:spacing w:after="0" w:line="240" w:lineRule="auto"/>
              <w:ind w:left="0"/>
              <w:jc w:val="center"/>
              <w:rPr>
                <w:rFonts w:ascii="Times New Roman" w:hAnsi="Times New Roman"/>
                <w:b/>
                <w:sz w:val="16"/>
                <w:szCs w:val="24"/>
              </w:rPr>
            </w:pPr>
            <w:r w:rsidRPr="00977531">
              <w:rPr>
                <w:rFonts w:ascii="Times New Roman" w:hAnsi="Times New Roman"/>
                <w:b/>
                <w:sz w:val="16"/>
                <w:szCs w:val="24"/>
              </w:rPr>
              <w:t>Retak</w:t>
            </w:r>
          </w:p>
        </w:tc>
        <w:tc>
          <w:tcPr>
            <w:tcW w:w="1276" w:type="dxa"/>
            <w:shd w:val="clear" w:color="auto" w:fill="FFFFFF" w:themeFill="background1"/>
            <w:vAlign w:val="center"/>
          </w:tcPr>
          <w:p w14:paraId="18DB0080" w14:textId="77777777" w:rsidR="003164B5" w:rsidRPr="00977531" w:rsidRDefault="003164B5" w:rsidP="008873F2">
            <w:pPr>
              <w:pStyle w:val="ListParagraph"/>
              <w:spacing w:after="0" w:line="240" w:lineRule="auto"/>
              <w:ind w:left="0"/>
              <w:jc w:val="center"/>
              <w:rPr>
                <w:rFonts w:ascii="Times New Roman" w:hAnsi="Times New Roman"/>
                <w:b/>
                <w:sz w:val="16"/>
                <w:szCs w:val="24"/>
              </w:rPr>
            </w:pPr>
            <w:r w:rsidRPr="00977531">
              <w:rPr>
                <w:rFonts w:ascii="Times New Roman" w:hAnsi="Times New Roman"/>
                <w:b/>
                <w:sz w:val="16"/>
                <w:szCs w:val="24"/>
              </w:rPr>
              <w:t>Non-Retak</w:t>
            </w:r>
          </w:p>
        </w:tc>
        <w:tc>
          <w:tcPr>
            <w:tcW w:w="1134" w:type="dxa"/>
            <w:vMerge/>
            <w:shd w:val="clear" w:color="auto" w:fill="FFFFFF" w:themeFill="background1"/>
            <w:vAlign w:val="center"/>
          </w:tcPr>
          <w:p w14:paraId="24AEEEB7" w14:textId="77777777" w:rsidR="003164B5" w:rsidRPr="00977531" w:rsidRDefault="003164B5" w:rsidP="008873F2">
            <w:pPr>
              <w:pStyle w:val="ListParagraph"/>
              <w:spacing w:after="0" w:line="240" w:lineRule="auto"/>
              <w:ind w:left="0"/>
              <w:jc w:val="center"/>
              <w:rPr>
                <w:rFonts w:ascii="Times New Roman" w:hAnsi="Times New Roman"/>
                <w:b/>
                <w:sz w:val="24"/>
                <w:szCs w:val="24"/>
              </w:rPr>
            </w:pPr>
          </w:p>
        </w:tc>
      </w:tr>
      <w:tr w:rsidR="003164B5" w:rsidRPr="00977531" w14:paraId="0FB8A7B4" w14:textId="77777777" w:rsidTr="0023685B">
        <w:trPr>
          <w:trHeight w:val="288"/>
        </w:trPr>
        <w:tc>
          <w:tcPr>
            <w:tcW w:w="993" w:type="dxa"/>
            <w:shd w:val="clear" w:color="auto" w:fill="FFFFFF" w:themeFill="background1"/>
            <w:vAlign w:val="center"/>
          </w:tcPr>
          <w:p w14:paraId="7641DD93" w14:textId="77777777" w:rsidR="003164B5" w:rsidRPr="00977531" w:rsidRDefault="003164B5"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Data Latih</w:t>
            </w:r>
          </w:p>
        </w:tc>
        <w:tc>
          <w:tcPr>
            <w:tcW w:w="1275" w:type="dxa"/>
            <w:shd w:val="clear" w:color="auto" w:fill="FFFFFF" w:themeFill="background1"/>
            <w:vAlign w:val="center"/>
          </w:tcPr>
          <w:p w14:paraId="57DE37F4" w14:textId="77777777" w:rsidR="003164B5" w:rsidRPr="00977531" w:rsidRDefault="003164B5"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420</w:t>
            </w:r>
          </w:p>
        </w:tc>
        <w:tc>
          <w:tcPr>
            <w:tcW w:w="1276" w:type="dxa"/>
            <w:shd w:val="clear" w:color="auto" w:fill="FFFFFF" w:themeFill="background1"/>
            <w:vAlign w:val="center"/>
          </w:tcPr>
          <w:p w14:paraId="031566AF" w14:textId="77777777" w:rsidR="003164B5" w:rsidRPr="00977531" w:rsidRDefault="003164B5"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420</w:t>
            </w:r>
          </w:p>
        </w:tc>
        <w:tc>
          <w:tcPr>
            <w:tcW w:w="1134" w:type="dxa"/>
            <w:shd w:val="clear" w:color="auto" w:fill="FFFFFF" w:themeFill="background1"/>
            <w:vAlign w:val="center"/>
          </w:tcPr>
          <w:p w14:paraId="6710EF49" w14:textId="77777777" w:rsidR="003164B5" w:rsidRPr="00977531" w:rsidRDefault="003164B5"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840</w:t>
            </w:r>
          </w:p>
        </w:tc>
      </w:tr>
      <w:tr w:rsidR="003164B5" w:rsidRPr="00977531" w14:paraId="495F8A8C" w14:textId="77777777" w:rsidTr="0023685B">
        <w:trPr>
          <w:trHeight w:val="298"/>
        </w:trPr>
        <w:tc>
          <w:tcPr>
            <w:tcW w:w="993" w:type="dxa"/>
            <w:shd w:val="clear" w:color="auto" w:fill="FFFFFF" w:themeFill="background1"/>
            <w:vAlign w:val="center"/>
          </w:tcPr>
          <w:p w14:paraId="3A066940" w14:textId="77777777" w:rsidR="003164B5" w:rsidRPr="00977531" w:rsidRDefault="003164B5"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Data Uji</w:t>
            </w:r>
          </w:p>
        </w:tc>
        <w:tc>
          <w:tcPr>
            <w:tcW w:w="1275" w:type="dxa"/>
            <w:shd w:val="clear" w:color="auto" w:fill="FFFFFF" w:themeFill="background1"/>
            <w:vAlign w:val="center"/>
          </w:tcPr>
          <w:p w14:paraId="23009352" w14:textId="77777777" w:rsidR="003164B5" w:rsidRPr="00977531" w:rsidRDefault="003164B5"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180</w:t>
            </w:r>
          </w:p>
        </w:tc>
        <w:tc>
          <w:tcPr>
            <w:tcW w:w="1276" w:type="dxa"/>
            <w:shd w:val="clear" w:color="auto" w:fill="FFFFFF" w:themeFill="background1"/>
            <w:vAlign w:val="center"/>
          </w:tcPr>
          <w:p w14:paraId="682066CF" w14:textId="77777777" w:rsidR="003164B5" w:rsidRPr="00977531" w:rsidRDefault="003164B5"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180</w:t>
            </w:r>
          </w:p>
        </w:tc>
        <w:tc>
          <w:tcPr>
            <w:tcW w:w="1134" w:type="dxa"/>
            <w:shd w:val="clear" w:color="auto" w:fill="FFFFFF" w:themeFill="background1"/>
            <w:vAlign w:val="center"/>
          </w:tcPr>
          <w:p w14:paraId="3E1511FA" w14:textId="77777777" w:rsidR="003164B5" w:rsidRPr="00977531" w:rsidRDefault="003164B5"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360</w:t>
            </w:r>
          </w:p>
        </w:tc>
      </w:tr>
      <w:tr w:rsidR="003164B5" w:rsidRPr="00977531" w14:paraId="14C79ADB" w14:textId="77777777" w:rsidTr="0023685B">
        <w:trPr>
          <w:trHeight w:val="298"/>
        </w:trPr>
        <w:tc>
          <w:tcPr>
            <w:tcW w:w="3544" w:type="dxa"/>
            <w:gridSpan w:val="3"/>
            <w:shd w:val="clear" w:color="auto" w:fill="FFFFFF" w:themeFill="background1"/>
            <w:vAlign w:val="center"/>
          </w:tcPr>
          <w:p w14:paraId="7152F7D2" w14:textId="77777777" w:rsidR="003164B5" w:rsidRPr="00977531" w:rsidRDefault="003164B5" w:rsidP="008873F2">
            <w:pPr>
              <w:pStyle w:val="ListParagraph"/>
              <w:spacing w:after="0" w:line="240" w:lineRule="auto"/>
              <w:ind w:left="0"/>
              <w:jc w:val="center"/>
              <w:rPr>
                <w:rFonts w:ascii="Times New Roman" w:hAnsi="Times New Roman"/>
                <w:b/>
                <w:sz w:val="15"/>
                <w:szCs w:val="15"/>
              </w:rPr>
            </w:pPr>
            <w:r w:rsidRPr="00977531">
              <w:rPr>
                <w:rFonts w:ascii="Times New Roman" w:hAnsi="Times New Roman"/>
                <w:b/>
                <w:sz w:val="15"/>
                <w:szCs w:val="15"/>
              </w:rPr>
              <w:t>Jumlah</w:t>
            </w:r>
          </w:p>
        </w:tc>
        <w:tc>
          <w:tcPr>
            <w:tcW w:w="1134" w:type="dxa"/>
            <w:shd w:val="clear" w:color="auto" w:fill="FFFFFF" w:themeFill="background1"/>
            <w:vAlign w:val="center"/>
          </w:tcPr>
          <w:p w14:paraId="16FA20C3" w14:textId="77777777" w:rsidR="003164B5" w:rsidRPr="00977531" w:rsidRDefault="003164B5" w:rsidP="008873F2">
            <w:pPr>
              <w:pStyle w:val="ListParagraph"/>
              <w:spacing w:after="0" w:line="240" w:lineRule="auto"/>
              <w:ind w:left="0"/>
              <w:jc w:val="center"/>
              <w:rPr>
                <w:rFonts w:ascii="Times New Roman" w:hAnsi="Times New Roman"/>
                <w:b/>
                <w:sz w:val="15"/>
                <w:szCs w:val="15"/>
              </w:rPr>
            </w:pPr>
            <w:r w:rsidRPr="00977531">
              <w:rPr>
                <w:rFonts w:ascii="Times New Roman" w:hAnsi="Times New Roman"/>
                <w:b/>
                <w:sz w:val="15"/>
                <w:szCs w:val="15"/>
              </w:rPr>
              <w:t>1200</w:t>
            </w:r>
          </w:p>
        </w:tc>
      </w:tr>
    </w:tbl>
    <w:p w14:paraId="488C7802" w14:textId="77777777" w:rsidR="003164B5" w:rsidRPr="00977531" w:rsidRDefault="003164B5" w:rsidP="003164B5">
      <w:pPr>
        <w:pStyle w:val="BodyText"/>
        <w:ind w:firstLine="0"/>
        <w:rPr>
          <w:lang w:val="id-ID" w:eastAsia="en-US"/>
        </w:rPr>
      </w:pPr>
    </w:p>
    <w:p w14:paraId="4FE4C442" w14:textId="77777777" w:rsidR="003164B5" w:rsidRPr="00977531" w:rsidRDefault="003164B5" w:rsidP="003164B5">
      <w:pPr>
        <w:pStyle w:val="BodyText"/>
        <w:numPr>
          <w:ilvl w:val="3"/>
          <w:numId w:val="26"/>
        </w:numPr>
        <w:ind w:left="426" w:hanging="426"/>
        <w:rPr>
          <w:lang w:val="id-ID" w:eastAsia="en-US"/>
        </w:rPr>
      </w:pPr>
      <w:r w:rsidRPr="00977531">
        <w:rPr>
          <w:lang w:val="id-ID" w:eastAsia="en-US"/>
        </w:rPr>
        <w:t xml:space="preserve">Hasil Penelitian dengan kombinasi </w:t>
      </w:r>
      <w:proofErr w:type="spellStart"/>
      <w:r w:rsidRPr="00977531">
        <w:rPr>
          <w:i/>
          <w:lang w:val="id-ID" w:eastAsia="en-US"/>
        </w:rPr>
        <w:t>cross</w:t>
      </w:r>
      <w:proofErr w:type="spellEnd"/>
      <w:r w:rsidRPr="00977531">
        <w:rPr>
          <w:i/>
          <w:lang w:val="id-ID" w:eastAsia="en-US"/>
        </w:rPr>
        <w:t xml:space="preserve"> </w:t>
      </w:r>
      <w:proofErr w:type="spellStart"/>
      <w:r w:rsidRPr="00977531">
        <w:rPr>
          <w:i/>
          <w:lang w:val="id-ID" w:eastAsia="en-US"/>
        </w:rPr>
        <w:t>classification</w:t>
      </w:r>
      <w:proofErr w:type="spellEnd"/>
      <w:r w:rsidRPr="00977531">
        <w:rPr>
          <w:i/>
          <w:lang w:val="id-ID" w:eastAsia="en-US"/>
        </w:rPr>
        <w:t xml:space="preserve"> </w:t>
      </w:r>
    </w:p>
    <w:p w14:paraId="164A0886" w14:textId="4EE552CA" w:rsidR="003164B5" w:rsidRPr="00977531" w:rsidRDefault="003164B5" w:rsidP="003164B5">
      <w:pPr>
        <w:pStyle w:val="BodyText"/>
        <w:ind w:left="426" w:firstLine="0"/>
        <w:rPr>
          <w:lang w:val="id-ID" w:eastAsia="en-US"/>
        </w:rPr>
      </w:pPr>
      <w:r w:rsidRPr="00977531">
        <w:rPr>
          <w:noProof/>
          <w:lang w:val="id-ID" w:eastAsia="id-ID"/>
        </w:rPr>
        <w:drawing>
          <wp:inline distT="0" distB="0" distL="0" distR="0" wp14:anchorId="4EA5DCDC" wp14:editId="3F6562BD">
            <wp:extent cx="269557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710567" cy="1867705"/>
                    </a:xfrm>
                    <a:prstGeom prst="rect">
                      <a:avLst/>
                    </a:prstGeom>
                  </pic:spPr>
                </pic:pic>
              </a:graphicData>
            </a:graphic>
          </wp:inline>
        </w:drawing>
      </w:r>
    </w:p>
    <w:p w14:paraId="1F6F9345" w14:textId="5C9552D2" w:rsidR="003164B5" w:rsidRPr="009B01FE" w:rsidRDefault="003164B5" w:rsidP="009B01FE">
      <w:pPr>
        <w:pStyle w:val="figurecaption"/>
        <w:spacing w:before="0"/>
        <w:ind w:left="1276" w:hanging="850"/>
        <w:jc w:val="left"/>
        <w:rPr>
          <w:sz w:val="10"/>
          <w:lang w:val="id-ID"/>
        </w:rPr>
      </w:pPr>
      <w:r w:rsidRPr="009B01FE">
        <w:rPr>
          <w:color w:val="000000" w:themeColor="text1"/>
          <w:lang w:val="id-ID"/>
        </w:rPr>
        <w:t xml:space="preserve">Pelatihan dengan kombinasi </w:t>
      </w:r>
      <w:proofErr w:type="spellStart"/>
      <w:r w:rsidRPr="009B01FE">
        <w:rPr>
          <w:color w:val="000000" w:themeColor="text1"/>
          <w:lang w:val="id-ID"/>
        </w:rPr>
        <w:t>cross</w:t>
      </w:r>
      <w:proofErr w:type="spellEnd"/>
      <w:r w:rsidRPr="009B01FE">
        <w:rPr>
          <w:color w:val="000000" w:themeColor="text1"/>
          <w:lang w:val="id-ID"/>
        </w:rPr>
        <w:t xml:space="preserve"> </w:t>
      </w:r>
      <w:proofErr w:type="spellStart"/>
      <w:r w:rsidRPr="009B01FE">
        <w:rPr>
          <w:color w:val="000000" w:themeColor="text1"/>
          <w:lang w:val="id-ID"/>
        </w:rPr>
        <w:t>classification</w:t>
      </w:r>
      <w:proofErr w:type="spellEnd"/>
    </w:p>
    <w:p w14:paraId="7B44D40D" w14:textId="77777777" w:rsidR="003164B5" w:rsidRPr="00977531" w:rsidRDefault="003164B5" w:rsidP="003164B5">
      <w:pPr>
        <w:pStyle w:val="BodyText"/>
        <w:ind w:left="426"/>
        <w:rPr>
          <w:rFonts w:eastAsia="Times New Roman"/>
          <w:spacing w:val="0"/>
          <w:lang w:val="id-ID"/>
        </w:rPr>
      </w:pPr>
      <w:r w:rsidRPr="00977531">
        <w:rPr>
          <w:rFonts w:eastAsia="Times New Roman"/>
          <w:spacing w:val="0"/>
          <w:lang w:val="id-ID"/>
        </w:rPr>
        <w:t xml:space="preserve">Didapatkan dua model yang memiliki akurasi tertinggi yaitu model pertama dengan kombinasi K1, K5, K6, K7, K8, K9, K10 sebagai data latih, </w:t>
      </w:r>
      <w:r w:rsidRPr="00977531">
        <w:rPr>
          <w:rFonts w:eastAsia="Times New Roman"/>
          <w:spacing w:val="0"/>
          <w:lang w:val="id-ID"/>
        </w:rPr>
        <w:lastRenderedPageBreak/>
        <w:t>K2, K3, K4 sebagai data uji, serta model kedua dengan kombinasi K1, K2, K3, K4, K8, K9, K10 sebagai data latih, K5, K6, K7 sebagai data uji dengan akurasi mencapai 98,05556%. Sehingga akan dilakukan pengujian kembali untuk mendapatkan model terbaik dengan menambah jumlah data uji menjadi 720 data.</w:t>
      </w:r>
    </w:p>
    <w:p w14:paraId="25063C52" w14:textId="1A87F4C1" w:rsidR="003164B5" w:rsidRPr="00977531" w:rsidRDefault="003164B5" w:rsidP="003164B5">
      <w:pPr>
        <w:pStyle w:val="BodyText"/>
        <w:ind w:left="426"/>
        <w:rPr>
          <w:rFonts w:eastAsia="Times New Roman"/>
          <w:spacing w:val="0"/>
          <w:lang w:val="id-ID"/>
        </w:rPr>
      </w:pPr>
      <w:r w:rsidRPr="00977531">
        <w:rPr>
          <w:rFonts w:eastAsia="Times New Roman"/>
          <w:spacing w:val="0"/>
          <w:lang w:val="id-ID"/>
        </w:rPr>
        <w:t>Pada pengujian kedua di dapatkan sedikit penurunan pada kedua model. Pada model pertama didapatkan hasil akurasi 96,66667%, sedangkan pada model kedua didapatkan hasil akurasi 97,5%. Sehingga model kedua menjadi model yang terbaik (K1, K2, K3, K4, K8, K9, K10 sebagai data latih, K5, K6, K7 sebagai data uji). Maka model ini akan digunakan untuk tahap pelatihan selanjutnya.</w:t>
      </w:r>
    </w:p>
    <w:p w14:paraId="3135A96A" w14:textId="77777777" w:rsidR="003164B5" w:rsidRPr="00977531" w:rsidRDefault="003164B5" w:rsidP="003164B5">
      <w:pPr>
        <w:pStyle w:val="BodyText"/>
        <w:numPr>
          <w:ilvl w:val="3"/>
          <w:numId w:val="26"/>
        </w:numPr>
        <w:ind w:left="426" w:hanging="426"/>
        <w:rPr>
          <w:lang w:val="id-ID" w:eastAsia="en-US"/>
        </w:rPr>
      </w:pPr>
      <w:r w:rsidRPr="00977531">
        <w:rPr>
          <w:lang w:val="id-ID" w:eastAsia="en-US"/>
        </w:rPr>
        <w:t xml:space="preserve">Hasil Penelitian dengan kombinasi fitur ekstraksi </w:t>
      </w:r>
    </w:p>
    <w:p w14:paraId="2F89B9EA" w14:textId="647A5DFE" w:rsidR="003164B5" w:rsidRPr="00977531" w:rsidRDefault="003164B5" w:rsidP="0023685B">
      <w:pPr>
        <w:pStyle w:val="BodyText"/>
        <w:numPr>
          <w:ilvl w:val="0"/>
          <w:numId w:val="26"/>
        </w:numPr>
        <w:spacing w:before="240"/>
        <w:ind w:left="426" w:firstLine="11"/>
        <w:jc w:val="center"/>
        <w:rPr>
          <w:lang w:val="id-ID" w:eastAsia="en-US"/>
        </w:rPr>
      </w:pPr>
      <w:r w:rsidRPr="00977531">
        <w:rPr>
          <w:color w:val="000000" w:themeColor="text1"/>
          <w:sz w:val="16"/>
          <w:lang w:val="id-ID"/>
        </w:rPr>
        <w:t>KOMBINASI DENGAN 360 DATA UJI</w:t>
      </w:r>
    </w:p>
    <w:tbl>
      <w:tblPr>
        <w:tblStyle w:val="TableGrid"/>
        <w:tblW w:w="2523" w:type="dxa"/>
        <w:jc w:val="center"/>
        <w:tblLook w:val="04A0" w:firstRow="1" w:lastRow="0" w:firstColumn="1" w:lastColumn="0" w:noHBand="0" w:noVBand="1"/>
      </w:tblPr>
      <w:tblGrid>
        <w:gridCol w:w="1247"/>
        <w:gridCol w:w="1276"/>
      </w:tblGrid>
      <w:tr w:rsidR="003164B5" w:rsidRPr="00977531" w14:paraId="4A41CB4E" w14:textId="77777777" w:rsidTr="003164B5">
        <w:trPr>
          <w:jc w:val="center"/>
        </w:trPr>
        <w:tc>
          <w:tcPr>
            <w:tcW w:w="1247" w:type="dxa"/>
            <w:vAlign w:val="center"/>
          </w:tcPr>
          <w:p w14:paraId="35A2B9A4" w14:textId="77777777" w:rsidR="003164B5" w:rsidRPr="00977531" w:rsidRDefault="003164B5" w:rsidP="008873F2">
            <w:pPr>
              <w:spacing w:line="360" w:lineRule="auto"/>
              <w:rPr>
                <w:rFonts w:ascii="Times New Roman" w:hAnsi="Times New Roman" w:cs="Times New Roman"/>
                <w:b/>
                <w:sz w:val="16"/>
                <w:szCs w:val="24"/>
                <w:lang w:val="id-ID"/>
              </w:rPr>
            </w:pPr>
            <w:r w:rsidRPr="00977531">
              <w:rPr>
                <w:rFonts w:ascii="Times New Roman" w:hAnsi="Times New Roman" w:cs="Times New Roman"/>
                <w:b/>
                <w:sz w:val="16"/>
                <w:szCs w:val="24"/>
                <w:lang w:val="id-ID"/>
              </w:rPr>
              <w:t>Jumlah Fitur</w:t>
            </w:r>
          </w:p>
        </w:tc>
        <w:tc>
          <w:tcPr>
            <w:tcW w:w="1276" w:type="dxa"/>
            <w:vAlign w:val="center"/>
          </w:tcPr>
          <w:p w14:paraId="3EB8953B" w14:textId="77777777" w:rsidR="003164B5" w:rsidRPr="00977531" w:rsidRDefault="003164B5" w:rsidP="008873F2">
            <w:pPr>
              <w:spacing w:line="360" w:lineRule="auto"/>
              <w:rPr>
                <w:rFonts w:ascii="Times New Roman" w:hAnsi="Times New Roman" w:cs="Times New Roman"/>
                <w:b/>
                <w:sz w:val="16"/>
                <w:szCs w:val="24"/>
                <w:lang w:val="id-ID"/>
              </w:rPr>
            </w:pPr>
            <w:r w:rsidRPr="00977531">
              <w:rPr>
                <w:rFonts w:ascii="Times New Roman" w:hAnsi="Times New Roman" w:cs="Times New Roman"/>
                <w:b/>
                <w:sz w:val="16"/>
                <w:szCs w:val="24"/>
                <w:lang w:val="id-ID"/>
              </w:rPr>
              <w:t>Akurasi(%)</w:t>
            </w:r>
          </w:p>
        </w:tc>
      </w:tr>
      <w:tr w:rsidR="003164B5" w:rsidRPr="00977531" w14:paraId="1AB5E41D" w14:textId="77777777" w:rsidTr="003164B5">
        <w:trPr>
          <w:jc w:val="center"/>
        </w:trPr>
        <w:tc>
          <w:tcPr>
            <w:tcW w:w="1247" w:type="dxa"/>
            <w:vAlign w:val="center"/>
          </w:tcPr>
          <w:p w14:paraId="59214521"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1</w:t>
            </w:r>
          </w:p>
        </w:tc>
        <w:tc>
          <w:tcPr>
            <w:tcW w:w="1276" w:type="dxa"/>
            <w:vAlign w:val="center"/>
          </w:tcPr>
          <w:p w14:paraId="6C65DC00" w14:textId="77777777" w:rsidR="003164B5" w:rsidRPr="00977531" w:rsidRDefault="003164B5" w:rsidP="008873F2">
            <w:pPr>
              <w:spacing w:line="360" w:lineRule="auto"/>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94,44444</w:t>
            </w:r>
          </w:p>
        </w:tc>
      </w:tr>
      <w:tr w:rsidR="003164B5" w:rsidRPr="00977531" w14:paraId="25340C9C" w14:textId="77777777" w:rsidTr="003164B5">
        <w:trPr>
          <w:jc w:val="center"/>
        </w:trPr>
        <w:tc>
          <w:tcPr>
            <w:tcW w:w="1247" w:type="dxa"/>
            <w:vAlign w:val="center"/>
          </w:tcPr>
          <w:p w14:paraId="4EFCE69B"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2</w:t>
            </w:r>
          </w:p>
        </w:tc>
        <w:tc>
          <w:tcPr>
            <w:tcW w:w="1276" w:type="dxa"/>
            <w:vAlign w:val="center"/>
          </w:tcPr>
          <w:p w14:paraId="57279961" w14:textId="77777777" w:rsidR="003164B5" w:rsidRPr="00977531" w:rsidRDefault="003164B5" w:rsidP="008873F2">
            <w:pPr>
              <w:spacing w:line="360" w:lineRule="auto"/>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97,77778</w:t>
            </w:r>
          </w:p>
        </w:tc>
      </w:tr>
      <w:tr w:rsidR="003164B5" w:rsidRPr="00977531" w14:paraId="1A2A8B8D" w14:textId="77777777" w:rsidTr="003164B5">
        <w:trPr>
          <w:jc w:val="center"/>
        </w:trPr>
        <w:tc>
          <w:tcPr>
            <w:tcW w:w="1247" w:type="dxa"/>
            <w:vAlign w:val="center"/>
          </w:tcPr>
          <w:p w14:paraId="58D48580"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3</w:t>
            </w:r>
          </w:p>
        </w:tc>
        <w:tc>
          <w:tcPr>
            <w:tcW w:w="1276" w:type="dxa"/>
            <w:vAlign w:val="center"/>
          </w:tcPr>
          <w:p w14:paraId="6C126E9E" w14:textId="77777777" w:rsidR="003164B5" w:rsidRPr="00977531" w:rsidRDefault="003164B5"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97,5</w:t>
            </w:r>
          </w:p>
        </w:tc>
      </w:tr>
      <w:tr w:rsidR="003164B5" w:rsidRPr="00977531" w14:paraId="729D0073" w14:textId="77777777" w:rsidTr="003164B5">
        <w:trPr>
          <w:jc w:val="center"/>
        </w:trPr>
        <w:tc>
          <w:tcPr>
            <w:tcW w:w="1247" w:type="dxa"/>
            <w:shd w:val="clear" w:color="auto" w:fill="5B9BD5" w:themeFill="accent1"/>
            <w:vAlign w:val="center"/>
          </w:tcPr>
          <w:p w14:paraId="6D386647"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4</w:t>
            </w:r>
          </w:p>
        </w:tc>
        <w:tc>
          <w:tcPr>
            <w:tcW w:w="1276" w:type="dxa"/>
            <w:shd w:val="clear" w:color="auto" w:fill="5B9BD5" w:themeFill="accent1"/>
            <w:vAlign w:val="center"/>
          </w:tcPr>
          <w:p w14:paraId="27B8ABA1" w14:textId="77777777" w:rsidR="003164B5" w:rsidRPr="00977531" w:rsidRDefault="003164B5"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98,05556</w:t>
            </w:r>
          </w:p>
        </w:tc>
      </w:tr>
      <w:tr w:rsidR="003164B5" w:rsidRPr="00977531" w14:paraId="585216AA" w14:textId="77777777" w:rsidTr="003164B5">
        <w:trPr>
          <w:trHeight w:val="70"/>
          <w:jc w:val="center"/>
        </w:trPr>
        <w:tc>
          <w:tcPr>
            <w:tcW w:w="1247" w:type="dxa"/>
            <w:shd w:val="clear" w:color="auto" w:fill="5B9BD5" w:themeFill="accent1"/>
            <w:vAlign w:val="center"/>
          </w:tcPr>
          <w:p w14:paraId="0C272821"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5</w:t>
            </w:r>
          </w:p>
        </w:tc>
        <w:tc>
          <w:tcPr>
            <w:tcW w:w="1276" w:type="dxa"/>
            <w:shd w:val="clear" w:color="auto" w:fill="5B9BD5" w:themeFill="accent1"/>
            <w:vAlign w:val="center"/>
          </w:tcPr>
          <w:p w14:paraId="553B2047" w14:textId="77777777" w:rsidR="003164B5" w:rsidRPr="00977531" w:rsidRDefault="003164B5"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98,05556</w:t>
            </w:r>
          </w:p>
        </w:tc>
      </w:tr>
      <w:tr w:rsidR="003164B5" w:rsidRPr="00977531" w14:paraId="08BB3CE9" w14:textId="77777777" w:rsidTr="003164B5">
        <w:trPr>
          <w:trHeight w:val="70"/>
          <w:jc w:val="center"/>
        </w:trPr>
        <w:tc>
          <w:tcPr>
            <w:tcW w:w="1247" w:type="dxa"/>
            <w:shd w:val="clear" w:color="auto" w:fill="5B9BD5" w:themeFill="accent1"/>
            <w:vAlign w:val="center"/>
          </w:tcPr>
          <w:p w14:paraId="603C4D8D"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Semua</w:t>
            </w:r>
          </w:p>
        </w:tc>
        <w:tc>
          <w:tcPr>
            <w:tcW w:w="1276" w:type="dxa"/>
            <w:shd w:val="clear" w:color="auto" w:fill="5B9BD5" w:themeFill="accent1"/>
            <w:vAlign w:val="center"/>
          </w:tcPr>
          <w:p w14:paraId="0477F33E" w14:textId="77777777" w:rsidR="003164B5" w:rsidRPr="00977531" w:rsidRDefault="003164B5"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98,05556</w:t>
            </w:r>
          </w:p>
        </w:tc>
      </w:tr>
    </w:tbl>
    <w:p w14:paraId="6B5E3859" w14:textId="77777777" w:rsidR="003164B5" w:rsidRPr="00977531" w:rsidRDefault="003164B5" w:rsidP="003164B5">
      <w:pPr>
        <w:pStyle w:val="BodyText"/>
        <w:ind w:firstLine="0"/>
        <w:rPr>
          <w:lang w:val="id-ID" w:eastAsia="en-US"/>
        </w:rPr>
      </w:pPr>
    </w:p>
    <w:p w14:paraId="07DE1472" w14:textId="3608DBA3" w:rsidR="003164B5" w:rsidRPr="00977531" w:rsidRDefault="003164B5" w:rsidP="00063C81">
      <w:pPr>
        <w:pStyle w:val="BodyText"/>
        <w:numPr>
          <w:ilvl w:val="0"/>
          <w:numId w:val="26"/>
        </w:numPr>
        <w:ind w:left="426" w:firstLine="11"/>
        <w:jc w:val="center"/>
        <w:rPr>
          <w:lang w:val="id-ID" w:eastAsia="en-US"/>
        </w:rPr>
      </w:pPr>
      <w:r w:rsidRPr="00977531">
        <w:rPr>
          <w:color w:val="000000" w:themeColor="text1"/>
          <w:sz w:val="16"/>
          <w:lang w:val="id-ID"/>
        </w:rPr>
        <w:t>KOMBINASI DENGAN 720 DATA UJI</w:t>
      </w:r>
    </w:p>
    <w:tbl>
      <w:tblPr>
        <w:tblStyle w:val="TableGrid"/>
        <w:tblW w:w="2571" w:type="dxa"/>
        <w:jc w:val="center"/>
        <w:tblLook w:val="04A0" w:firstRow="1" w:lastRow="0" w:firstColumn="1" w:lastColumn="0" w:noHBand="0" w:noVBand="1"/>
      </w:tblPr>
      <w:tblGrid>
        <w:gridCol w:w="1190"/>
        <w:gridCol w:w="1381"/>
      </w:tblGrid>
      <w:tr w:rsidR="003164B5" w:rsidRPr="00977531" w14:paraId="27977957" w14:textId="77777777" w:rsidTr="003164B5">
        <w:trPr>
          <w:jc w:val="center"/>
        </w:trPr>
        <w:tc>
          <w:tcPr>
            <w:tcW w:w="1190" w:type="dxa"/>
            <w:vAlign w:val="center"/>
          </w:tcPr>
          <w:p w14:paraId="2F7D59A0" w14:textId="77777777" w:rsidR="003164B5" w:rsidRPr="00977531" w:rsidRDefault="003164B5" w:rsidP="008873F2">
            <w:pPr>
              <w:spacing w:line="360" w:lineRule="auto"/>
              <w:rPr>
                <w:rFonts w:ascii="Times New Roman" w:hAnsi="Times New Roman" w:cs="Times New Roman"/>
                <w:b/>
                <w:sz w:val="16"/>
                <w:szCs w:val="16"/>
                <w:lang w:val="id-ID"/>
              </w:rPr>
            </w:pPr>
            <w:r w:rsidRPr="00977531">
              <w:rPr>
                <w:rFonts w:ascii="Times New Roman" w:hAnsi="Times New Roman" w:cs="Times New Roman"/>
                <w:b/>
                <w:sz w:val="16"/>
                <w:szCs w:val="16"/>
                <w:lang w:val="id-ID"/>
              </w:rPr>
              <w:t>Jumlah Fitur</w:t>
            </w:r>
          </w:p>
        </w:tc>
        <w:tc>
          <w:tcPr>
            <w:tcW w:w="1381" w:type="dxa"/>
            <w:vAlign w:val="center"/>
          </w:tcPr>
          <w:p w14:paraId="76E418C7" w14:textId="77777777" w:rsidR="003164B5" w:rsidRPr="00977531" w:rsidRDefault="003164B5" w:rsidP="008873F2">
            <w:pPr>
              <w:spacing w:line="360" w:lineRule="auto"/>
              <w:rPr>
                <w:rFonts w:ascii="Times New Roman" w:hAnsi="Times New Roman" w:cs="Times New Roman"/>
                <w:b/>
                <w:sz w:val="16"/>
                <w:szCs w:val="16"/>
                <w:lang w:val="id-ID"/>
              </w:rPr>
            </w:pPr>
            <w:r w:rsidRPr="00977531">
              <w:rPr>
                <w:rFonts w:ascii="Times New Roman" w:hAnsi="Times New Roman" w:cs="Times New Roman"/>
                <w:b/>
                <w:sz w:val="16"/>
                <w:szCs w:val="16"/>
                <w:lang w:val="id-ID"/>
              </w:rPr>
              <w:t>Akurasi(%)</w:t>
            </w:r>
          </w:p>
        </w:tc>
      </w:tr>
      <w:tr w:rsidR="003164B5" w:rsidRPr="00977531" w14:paraId="044C3D95" w14:textId="77777777" w:rsidTr="003164B5">
        <w:trPr>
          <w:jc w:val="center"/>
        </w:trPr>
        <w:tc>
          <w:tcPr>
            <w:tcW w:w="1190" w:type="dxa"/>
            <w:vAlign w:val="center"/>
          </w:tcPr>
          <w:p w14:paraId="7916B992"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1</w:t>
            </w:r>
          </w:p>
        </w:tc>
        <w:tc>
          <w:tcPr>
            <w:tcW w:w="1381" w:type="dxa"/>
            <w:vAlign w:val="center"/>
          </w:tcPr>
          <w:p w14:paraId="77DA145D" w14:textId="77777777" w:rsidR="003164B5" w:rsidRPr="00977531" w:rsidRDefault="003164B5" w:rsidP="008873F2">
            <w:pPr>
              <w:spacing w:line="360" w:lineRule="auto"/>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95</w:t>
            </w:r>
          </w:p>
        </w:tc>
      </w:tr>
      <w:tr w:rsidR="003164B5" w:rsidRPr="00977531" w14:paraId="3E3D6B89" w14:textId="77777777" w:rsidTr="003164B5">
        <w:trPr>
          <w:jc w:val="center"/>
        </w:trPr>
        <w:tc>
          <w:tcPr>
            <w:tcW w:w="1190" w:type="dxa"/>
            <w:vAlign w:val="center"/>
          </w:tcPr>
          <w:p w14:paraId="7BE3321A"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2</w:t>
            </w:r>
          </w:p>
        </w:tc>
        <w:tc>
          <w:tcPr>
            <w:tcW w:w="1381" w:type="dxa"/>
            <w:vAlign w:val="center"/>
          </w:tcPr>
          <w:p w14:paraId="5605F965" w14:textId="77777777" w:rsidR="003164B5" w:rsidRPr="00977531" w:rsidRDefault="003164B5" w:rsidP="008873F2">
            <w:pPr>
              <w:spacing w:line="360" w:lineRule="auto"/>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97,77778</w:t>
            </w:r>
          </w:p>
        </w:tc>
      </w:tr>
      <w:tr w:rsidR="003164B5" w:rsidRPr="00977531" w14:paraId="7951A308" w14:textId="77777777" w:rsidTr="003164B5">
        <w:trPr>
          <w:jc w:val="center"/>
        </w:trPr>
        <w:tc>
          <w:tcPr>
            <w:tcW w:w="1190" w:type="dxa"/>
            <w:vAlign w:val="center"/>
          </w:tcPr>
          <w:p w14:paraId="55534A6C"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3</w:t>
            </w:r>
          </w:p>
        </w:tc>
        <w:tc>
          <w:tcPr>
            <w:tcW w:w="1381" w:type="dxa"/>
            <w:vAlign w:val="center"/>
          </w:tcPr>
          <w:p w14:paraId="775B0166" w14:textId="77777777" w:rsidR="003164B5" w:rsidRPr="00977531" w:rsidRDefault="003164B5"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97,63889</w:t>
            </w:r>
          </w:p>
        </w:tc>
      </w:tr>
      <w:tr w:rsidR="003164B5" w:rsidRPr="00977531" w14:paraId="1140720B" w14:textId="77777777" w:rsidTr="003164B5">
        <w:trPr>
          <w:jc w:val="center"/>
        </w:trPr>
        <w:tc>
          <w:tcPr>
            <w:tcW w:w="1190" w:type="dxa"/>
            <w:shd w:val="clear" w:color="auto" w:fill="5B9BD5" w:themeFill="accent1"/>
            <w:vAlign w:val="center"/>
          </w:tcPr>
          <w:p w14:paraId="4BE86936"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4</w:t>
            </w:r>
          </w:p>
        </w:tc>
        <w:tc>
          <w:tcPr>
            <w:tcW w:w="1381" w:type="dxa"/>
            <w:shd w:val="clear" w:color="auto" w:fill="5B9BD5" w:themeFill="accent1"/>
            <w:vAlign w:val="center"/>
          </w:tcPr>
          <w:p w14:paraId="2E190779" w14:textId="77777777" w:rsidR="003164B5" w:rsidRPr="00977531" w:rsidRDefault="003164B5"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98,05556</w:t>
            </w:r>
          </w:p>
        </w:tc>
      </w:tr>
      <w:tr w:rsidR="003164B5" w:rsidRPr="00977531" w14:paraId="2E50756B" w14:textId="77777777" w:rsidTr="003164B5">
        <w:trPr>
          <w:trHeight w:val="70"/>
          <w:jc w:val="center"/>
        </w:trPr>
        <w:tc>
          <w:tcPr>
            <w:tcW w:w="1190" w:type="dxa"/>
            <w:shd w:val="clear" w:color="auto" w:fill="auto"/>
            <w:vAlign w:val="center"/>
          </w:tcPr>
          <w:p w14:paraId="7063D59A"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5</w:t>
            </w:r>
          </w:p>
        </w:tc>
        <w:tc>
          <w:tcPr>
            <w:tcW w:w="1381" w:type="dxa"/>
            <w:shd w:val="clear" w:color="auto" w:fill="auto"/>
            <w:vAlign w:val="center"/>
          </w:tcPr>
          <w:p w14:paraId="41066B55" w14:textId="77777777" w:rsidR="003164B5" w:rsidRPr="00977531" w:rsidRDefault="003164B5"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97,5</w:t>
            </w:r>
          </w:p>
        </w:tc>
      </w:tr>
      <w:tr w:rsidR="003164B5" w:rsidRPr="00977531" w14:paraId="332E0762" w14:textId="77777777" w:rsidTr="003164B5">
        <w:trPr>
          <w:trHeight w:val="70"/>
          <w:jc w:val="center"/>
        </w:trPr>
        <w:tc>
          <w:tcPr>
            <w:tcW w:w="1190" w:type="dxa"/>
            <w:shd w:val="clear" w:color="auto" w:fill="auto"/>
            <w:vAlign w:val="center"/>
          </w:tcPr>
          <w:p w14:paraId="5FB56608" w14:textId="77777777" w:rsidR="003164B5" w:rsidRPr="00977531" w:rsidRDefault="003164B5"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Semua</w:t>
            </w:r>
          </w:p>
        </w:tc>
        <w:tc>
          <w:tcPr>
            <w:tcW w:w="1381" w:type="dxa"/>
            <w:shd w:val="clear" w:color="auto" w:fill="auto"/>
            <w:vAlign w:val="center"/>
          </w:tcPr>
          <w:p w14:paraId="4D182AC8" w14:textId="77777777" w:rsidR="003164B5" w:rsidRPr="00977531" w:rsidRDefault="003164B5"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97,5</w:t>
            </w:r>
          </w:p>
        </w:tc>
      </w:tr>
    </w:tbl>
    <w:p w14:paraId="4574D461" w14:textId="65460B1E" w:rsidR="003164B5" w:rsidRPr="00977531" w:rsidRDefault="003164B5" w:rsidP="00E12AC3">
      <w:pPr>
        <w:pStyle w:val="BodyText"/>
        <w:spacing w:after="0"/>
        <w:ind w:left="426" w:firstLine="0"/>
        <w:rPr>
          <w:rFonts w:eastAsia="Times New Roman"/>
          <w:spacing w:val="0"/>
          <w:lang w:val="id-ID"/>
        </w:rPr>
      </w:pPr>
      <w:r w:rsidRPr="00977531">
        <w:rPr>
          <w:rFonts w:eastAsia="Times New Roman"/>
          <w:b/>
          <w:spacing w:val="0"/>
          <w:lang w:val="id-ID"/>
        </w:rPr>
        <w:t>Keterangan urutan:</w:t>
      </w:r>
      <w:r w:rsidRPr="00977531">
        <w:rPr>
          <w:rFonts w:eastAsia="Times New Roman"/>
          <w:spacing w:val="0"/>
          <w:lang w:val="id-ID"/>
        </w:rPr>
        <w:t xml:space="preserve"> </w:t>
      </w:r>
      <w:r w:rsidRPr="00977531">
        <w:rPr>
          <w:rFonts w:eastAsia="Times New Roman"/>
          <w:i/>
          <w:spacing w:val="0"/>
          <w:lang w:val="id-ID"/>
        </w:rPr>
        <w:t xml:space="preserve">Energy, </w:t>
      </w:r>
      <w:proofErr w:type="spellStart"/>
      <w:r w:rsidRPr="00977531">
        <w:rPr>
          <w:rFonts w:eastAsia="Times New Roman"/>
          <w:i/>
          <w:spacing w:val="0"/>
          <w:lang w:val="id-ID"/>
        </w:rPr>
        <w:t>Contras</w:t>
      </w:r>
      <w:proofErr w:type="spellEnd"/>
      <w:r w:rsidRPr="00977531">
        <w:rPr>
          <w:rFonts w:eastAsia="Times New Roman"/>
          <w:i/>
          <w:spacing w:val="0"/>
          <w:lang w:val="id-ID"/>
        </w:rPr>
        <w:t xml:space="preserve">, </w:t>
      </w:r>
      <w:proofErr w:type="spellStart"/>
      <w:r w:rsidRPr="00977531">
        <w:rPr>
          <w:rFonts w:eastAsia="Times New Roman"/>
          <w:i/>
          <w:spacing w:val="0"/>
          <w:lang w:val="id-ID"/>
        </w:rPr>
        <w:t>Homogenity</w:t>
      </w:r>
      <w:proofErr w:type="spellEnd"/>
      <w:r w:rsidRPr="00977531">
        <w:rPr>
          <w:rFonts w:eastAsia="Times New Roman"/>
          <w:i/>
          <w:spacing w:val="0"/>
          <w:lang w:val="id-ID"/>
        </w:rPr>
        <w:t xml:space="preserve">, </w:t>
      </w:r>
      <w:proofErr w:type="spellStart"/>
      <w:r w:rsidRPr="00977531">
        <w:rPr>
          <w:rFonts w:eastAsia="Times New Roman"/>
          <w:i/>
          <w:spacing w:val="0"/>
          <w:lang w:val="id-ID"/>
        </w:rPr>
        <w:t>Entropy</w:t>
      </w:r>
      <w:proofErr w:type="spellEnd"/>
      <w:r w:rsidRPr="00977531">
        <w:rPr>
          <w:rFonts w:eastAsia="Times New Roman"/>
          <w:i/>
          <w:spacing w:val="0"/>
          <w:lang w:val="id-ID"/>
        </w:rPr>
        <w:t xml:space="preserve">, </w:t>
      </w:r>
      <w:proofErr w:type="spellStart"/>
      <w:r w:rsidRPr="00977531">
        <w:rPr>
          <w:rFonts w:eastAsia="Times New Roman"/>
          <w:i/>
          <w:spacing w:val="0"/>
          <w:lang w:val="id-ID"/>
        </w:rPr>
        <w:t>Correlation</w:t>
      </w:r>
      <w:proofErr w:type="spellEnd"/>
      <w:r w:rsidRPr="00977531">
        <w:rPr>
          <w:rFonts w:eastAsia="Times New Roman"/>
          <w:i/>
          <w:spacing w:val="0"/>
          <w:lang w:val="id-ID"/>
        </w:rPr>
        <w:t xml:space="preserve">, </w:t>
      </w:r>
      <w:proofErr w:type="spellStart"/>
      <w:r w:rsidRPr="00977531">
        <w:rPr>
          <w:rFonts w:eastAsia="Times New Roman"/>
          <w:i/>
          <w:spacing w:val="0"/>
          <w:lang w:val="id-ID"/>
        </w:rPr>
        <w:t>Mean</w:t>
      </w:r>
      <w:proofErr w:type="spellEnd"/>
      <w:r w:rsidRPr="00977531">
        <w:rPr>
          <w:rFonts w:eastAsia="Times New Roman"/>
          <w:spacing w:val="0"/>
          <w:lang w:val="id-ID"/>
        </w:rPr>
        <w:t xml:space="preserve"> dan Standar Deviasi.</w:t>
      </w:r>
    </w:p>
    <w:p w14:paraId="7F98442E" w14:textId="7F9C9C4A" w:rsidR="00E12AC3" w:rsidRPr="00977531" w:rsidRDefault="00E12AC3" w:rsidP="00E12AC3">
      <w:pPr>
        <w:pStyle w:val="BodyText"/>
        <w:spacing w:before="240"/>
        <w:ind w:left="426"/>
        <w:rPr>
          <w:rFonts w:eastAsia="Times New Roman"/>
          <w:spacing w:val="0"/>
          <w:lang w:val="id-ID"/>
        </w:rPr>
      </w:pPr>
      <w:r w:rsidRPr="00977531">
        <w:rPr>
          <w:rFonts w:eastAsia="Times New Roman"/>
          <w:spacing w:val="0"/>
          <w:lang w:val="id-ID"/>
        </w:rPr>
        <w:t xml:space="preserve">Pada tahapan pelatihan menggunakan 360 data uji dihasilkan model terbaik yang menggunakan sekurangnya 4 </w:t>
      </w:r>
      <w:proofErr w:type="spellStart"/>
      <w:r w:rsidRPr="00977531">
        <w:rPr>
          <w:rFonts w:eastAsia="Times New Roman"/>
          <w:spacing w:val="0"/>
          <w:lang w:val="id-ID"/>
        </w:rPr>
        <w:t>firut</w:t>
      </w:r>
      <w:proofErr w:type="spellEnd"/>
      <w:r w:rsidRPr="00977531">
        <w:rPr>
          <w:rFonts w:eastAsia="Times New Roman"/>
          <w:spacing w:val="0"/>
          <w:lang w:val="id-ID"/>
        </w:rPr>
        <w:t xml:space="preserve"> dalam pengujiannya. Karena model yang didapatkan lebih dari satu, maka </w:t>
      </w:r>
      <w:proofErr w:type="spellStart"/>
      <w:r w:rsidRPr="00977531">
        <w:rPr>
          <w:rFonts w:eastAsia="Times New Roman"/>
          <w:spacing w:val="0"/>
          <w:lang w:val="id-ID"/>
        </w:rPr>
        <w:t>selanjtnya</w:t>
      </w:r>
      <w:proofErr w:type="spellEnd"/>
      <w:r w:rsidRPr="00977531">
        <w:rPr>
          <w:rFonts w:eastAsia="Times New Roman"/>
          <w:spacing w:val="0"/>
          <w:lang w:val="id-ID"/>
        </w:rPr>
        <w:t xml:space="preserve"> diuji kembali dengan menggunakan 720 data uji. Sehingga didapatkan model terbaik dengan fitur ekstraksi yang digunakan berjumlah 4 fitur yaitu </w:t>
      </w:r>
      <w:r w:rsidRPr="00977531">
        <w:rPr>
          <w:rFonts w:eastAsia="Times New Roman"/>
          <w:i/>
          <w:spacing w:val="0"/>
          <w:lang w:val="id-ID"/>
        </w:rPr>
        <w:t xml:space="preserve">Energy, </w:t>
      </w:r>
      <w:proofErr w:type="spellStart"/>
      <w:r w:rsidRPr="00977531">
        <w:rPr>
          <w:rFonts w:eastAsia="Times New Roman"/>
          <w:i/>
          <w:spacing w:val="0"/>
          <w:lang w:val="id-ID"/>
        </w:rPr>
        <w:t>Contras</w:t>
      </w:r>
      <w:proofErr w:type="spellEnd"/>
      <w:r w:rsidRPr="00977531">
        <w:rPr>
          <w:rFonts w:eastAsia="Times New Roman"/>
          <w:i/>
          <w:spacing w:val="0"/>
          <w:lang w:val="id-ID"/>
        </w:rPr>
        <w:t xml:space="preserve">, </w:t>
      </w:r>
      <w:proofErr w:type="spellStart"/>
      <w:r w:rsidRPr="00977531">
        <w:rPr>
          <w:rFonts w:eastAsia="Times New Roman"/>
          <w:i/>
          <w:spacing w:val="0"/>
          <w:lang w:val="id-ID"/>
        </w:rPr>
        <w:t>Homogenity</w:t>
      </w:r>
      <w:proofErr w:type="spellEnd"/>
      <w:r w:rsidRPr="00977531">
        <w:rPr>
          <w:rFonts w:eastAsia="Times New Roman"/>
          <w:i/>
          <w:spacing w:val="0"/>
          <w:lang w:val="id-ID"/>
        </w:rPr>
        <w:t xml:space="preserve"> dan </w:t>
      </w:r>
      <w:proofErr w:type="spellStart"/>
      <w:r w:rsidRPr="00977531">
        <w:rPr>
          <w:rFonts w:eastAsia="Times New Roman"/>
          <w:i/>
          <w:spacing w:val="0"/>
          <w:lang w:val="id-ID"/>
        </w:rPr>
        <w:t>Entropy</w:t>
      </w:r>
      <w:proofErr w:type="spellEnd"/>
      <w:r w:rsidRPr="00977531">
        <w:rPr>
          <w:rFonts w:eastAsia="Times New Roman"/>
          <w:spacing w:val="0"/>
          <w:lang w:val="id-ID"/>
        </w:rPr>
        <w:t>. Akurasi yang didapatkan yaitu 98,05556%. Maka model ini akan digunakan untuk tahap pelatihan selanjutnya.</w:t>
      </w:r>
    </w:p>
    <w:p w14:paraId="47F06644" w14:textId="58470C5C" w:rsidR="00683888" w:rsidRPr="00977531" w:rsidRDefault="003164B5" w:rsidP="00E12AC3">
      <w:pPr>
        <w:pStyle w:val="BodyText"/>
        <w:numPr>
          <w:ilvl w:val="0"/>
          <w:numId w:val="29"/>
        </w:numPr>
        <w:spacing w:before="240" w:after="0"/>
        <w:ind w:left="426" w:hanging="426"/>
        <w:rPr>
          <w:lang w:val="id-ID" w:eastAsia="en-US"/>
        </w:rPr>
      </w:pPr>
      <w:r w:rsidRPr="00977531">
        <w:rPr>
          <w:lang w:val="id-ID" w:eastAsia="en-US"/>
        </w:rPr>
        <w:t>Hasil Penelitian dengan kombinasi sudut GLCM</w:t>
      </w:r>
    </w:p>
    <w:p w14:paraId="097C95E9" w14:textId="79FF7B9B" w:rsidR="00E12AC3" w:rsidRPr="009B01FE" w:rsidRDefault="00E12AC3" w:rsidP="00E12AC3">
      <w:pPr>
        <w:pStyle w:val="BodyText"/>
        <w:numPr>
          <w:ilvl w:val="0"/>
          <w:numId w:val="26"/>
        </w:numPr>
        <w:spacing w:before="240" w:after="0"/>
        <w:rPr>
          <w:sz w:val="14"/>
          <w:lang w:val="id-ID" w:eastAsia="en-US"/>
        </w:rPr>
      </w:pPr>
      <w:r w:rsidRPr="009B01FE">
        <w:rPr>
          <w:color w:val="000000" w:themeColor="text1"/>
          <w:sz w:val="16"/>
          <w:lang w:val="id-ID"/>
        </w:rPr>
        <w:t>KOMBINASI DENGAN 360 DATA UJI</w:t>
      </w:r>
    </w:p>
    <w:tbl>
      <w:tblPr>
        <w:tblStyle w:val="TableGrid"/>
        <w:tblW w:w="2583" w:type="dxa"/>
        <w:jc w:val="center"/>
        <w:tblLook w:val="04A0" w:firstRow="1" w:lastRow="0" w:firstColumn="1" w:lastColumn="0" w:noHBand="0" w:noVBand="1"/>
      </w:tblPr>
      <w:tblGrid>
        <w:gridCol w:w="1505"/>
        <w:gridCol w:w="1078"/>
      </w:tblGrid>
      <w:tr w:rsidR="00E12AC3" w:rsidRPr="00977531" w14:paraId="05D5070C" w14:textId="77777777" w:rsidTr="00E12AC3">
        <w:trPr>
          <w:jc w:val="center"/>
        </w:trPr>
        <w:tc>
          <w:tcPr>
            <w:tcW w:w="1505" w:type="dxa"/>
            <w:vAlign w:val="center"/>
          </w:tcPr>
          <w:p w14:paraId="21C5460E" w14:textId="77777777" w:rsidR="00E12AC3" w:rsidRPr="00977531" w:rsidRDefault="00E12AC3" w:rsidP="008873F2">
            <w:pPr>
              <w:spacing w:line="360" w:lineRule="auto"/>
              <w:rPr>
                <w:rFonts w:ascii="Times New Roman" w:hAnsi="Times New Roman" w:cs="Times New Roman"/>
                <w:b/>
                <w:sz w:val="16"/>
                <w:szCs w:val="16"/>
                <w:lang w:val="id-ID"/>
              </w:rPr>
            </w:pPr>
            <w:r w:rsidRPr="00977531">
              <w:rPr>
                <w:rFonts w:ascii="Times New Roman" w:hAnsi="Times New Roman" w:cs="Times New Roman"/>
                <w:b/>
                <w:sz w:val="16"/>
                <w:szCs w:val="16"/>
                <w:lang w:val="id-ID"/>
              </w:rPr>
              <w:t>Sudut</w:t>
            </w:r>
          </w:p>
        </w:tc>
        <w:tc>
          <w:tcPr>
            <w:tcW w:w="1078" w:type="dxa"/>
            <w:vAlign w:val="center"/>
          </w:tcPr>
          <w:p w14:paraId="281D4461" w14:textId="77777777" w:rsidR="00E12AC3" w:rsidRPr="00977531" w:rsidRDefault="00E12AC3" w:rsidP="008873F2">
            <w:pPr>
              <w:spacing w:line="360" w:lineRule="auto"/>
              <w:rPr>
                <w:rFonts w:ascii="Times New Roman" w:hAnsi="Times New Roman" w:cs="Times New Roman"/>
                <w:b/>
                <w:sz w:val="16"/>
                <w:szCs w:val="16"/>
                <w:lang w:val="id-ID"/>
              </w:rPr>
            </w:pPr>
            <w:r w:rsidRPr="00977531">
              <w:rPr>
                <w:rFonts w:ascii="Times New Roman" w:hAnsi="Times New Roman" w:cs="Times New Roman"/>
                <w:b/>
                <w:sz w:val="16"/>
                <w:szCs w:val="16"/>
                <w:lang w:val="id-ID"/>
              </w:rPr>
              <w:t>Akurasi</w:t>
            </w:r>
          </w:p>
        </w:tc>
      </w:tr>
      <w:tr w:rsidR="00E12AC3" w:rsidRPr="00977531" w14:paraId="210F439A" w14:textId="77777777" w:rsidTr="00E12AC3">
        <w:trPr>
          <w:jc w:val="center"/>
        </w:trPr>
        <w:tc>
          <w:tcPr>
            <w:tcW w:w="1505" w:type="dxa"/>
            <w:vAlign w:val="center"/>
          </w:tcPr>
          <w:p w14:paraId="587C079D" w14:textId="77777777" w:rsidR="00E12AC3" w:rsidRPr="00977531" w:rsidRDefault="00E12AC3"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0</w:t>
            </w:r>
            <w:r w:rsidRPr="00977531">
              <w:rPr>
                <w:rFonts w:ascii="Times New Roman" w:hAnsi="Times New Roman" w:cs="Times New Roman"/>
                <w:sz w:val="15"/>
                <w:szCs w:val="15"/>
                <w:vertAlign w:val="superscript"/>
                <w:lang w:val="id-ID"/>
              </w:rPr>
              <w:t>0</w:t>
            </w:r>
          </w:p>
        </w:tc>
        <w:tc>
          <w:tcPr>
            <w:tcW w:w="1078" w:type="dxa"/>
            <w:vAlign w:val="center"/>
          </w:tcPr>
          <w:p w14:paraId="293CEAFA" w14:textId="77777777" w:rsidR="00E12AC3" w:rsidRPr="00977531" w:rsidRDefault="00E12AC3" w:rsidP="008873F2">
            <w:pPr>
              <w:spacing w:line="360" w:lineRule="auto"/>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97,77778</w:t>
            </w:r>
          </w:p>
        </w:tc>
      </w:tr>
      <w:tr w:rsidR="00E12AC3" w:rsidRPr="00977531" w14:paraId="6A6DE825" w14:textId="77777777" w:rsidTr="00E12AC3">
        <w:trPr>
          <w:jc w:val="center"/>
        </w:trPr>
        <w:tc>
          <w:tcPr>
            <w:tcW w:w="1505" w:type="dxa"/>
            <w:shd w:val="clear" w:color="auto" w:fill="5B9BD5" w:themeFill="accent1"/>
            <w:vAlign w:val="center"/>
          </w:tcPr>
          <w:p w14:paraId="61A1290F" w14:textId="77777777" w:rsidR="00E12AC3" w:rsidRPr="00977531" w:rsidRDefault="00E12AC3"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45</w:t>
            </w:r>
            <w:r w:rsidRPr="00977531">
              <w:rPr>
                <w:rFonts w:ascii="Times New Roman" w:hAnsi="Times New Roman" w:cs="Times New Roman"/>
                <w:sz w:val="15"/>
                <w:szCs w:val="15"/>
                <w:vertAlign w:val="superscript"/>
                <w:lang w:val="id-ID"/>
              </w:rPr>
              <w:t>0</w:t>
            </w:r>
          </w:p>
        </w:tc>
        <w:tc>
          <w:tcPr>
            <w:tcW w:w="1078" w:type="dxa"/>
            <w:shd w:val="clear" w:color="auto" w:fill="5B9BD5" w:themeFill="accent1"/>
            <w:vAlign w:val="center"/>
          </w:tcPr>
          <w:p w14:paraId="7EB1148A" w14:textId="77777777" w:rsidR="00E12AC3" w:rsidRPr="00977531" w:rsidRDefault="00E12AC3" w:rsidP="008873F2">
            <w:pPr>
              <w:spacing w:line="360" w:lineRule="auto"/>
              <w:rPr>
                <w:rFonts w:ascii="Times New Roman" w:hAnsi="Times New Roman" w:cs="Times New Roman"/>
                <w:sz w:val="15"/>
                <w:szCs w:val="15"/>
                <w:lang w:val="id-ID"/>
              </w:rPr>
            </w:pPr>
            <w:r w:rsidRPr="00977531">
              <w:rPr>
                <w:rFonts w:ascii="Times New Roman" w:hAnsi="Times New Roman" w:cs="Times New Roman"/>
                <w:color w:val="000000"/>
                <w:sz w:val="15"/>
                <w:szCs w:val="15"/>
                <w:lang w:val="id-ID"/>
              </w:rPr>
              <w:t>98,05556</w:t>
            </w:r>
          </w:p>
        </w:tc>
      </w:tr>
      <w:tr w:rsidR="00E12AC3" w:rsidRPr="00977531" w14:paraId="4243F598" w14:textId="77777777" w:rsidTr="00E12AC3">
        <w:trPr>
          <w:jc w:val="center"/>
        </w:trPr>
        <w:tc>
          <w:tcPr>
            <w:tcW w:w="1505" w:type="dxa"/>
            <w:vAlign w:val="center"/>
          </w:tcPr>
          <w:p w14:paraId="156FB095" w14:textId="77777777" w:rsidR="00E12AC3" w:rsidRPr="00977531" w:rsidRDefault="00E12AC3"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90</w:t>
            </w:r>
            <w:r w:rsidRPr="00977531">
              <w:rPr>
                <w:rFonts w:ascii="Times New Roman" w:hAnsi="Times New Roman" w:cs="Times New Roman"/>
                <w:sz w:val="15"/>
                <w:szCs w:val="15"/>
                <w:vertAlign w:val="superscript"/>
                <w:lang w:val="id-ID"/>
              </w:rPr>
              <w:t>0</w:t>
            </w:r>
          </w:p>
        </w:tc>
        <w:tc>
          <w:tcPr>
            <w:tcW w:w="1078" w:type="dxa"/>
            <w:vAlign w:val="center"/>
          </w:tcPr>
          <w:p w14:paraId="78D5EF22" w14:textId="77777777" w:rsidR="00E12AC3" w:rsidRPr="00977531" w:rsidRDefault="00E12AC3"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97,22222</w:t>
            </w:r>
          </w:p>
        </w:tc>
      </w:tr>
      <w:tr w:rsidR="00E12AC3" w:rsidRPr="00977531" w14:paraId="27CA2A70" w14:textId="77777777" w:rsidTr="00E12AC3">
        <w:trPr>
          <w:jc w:val="center"/>
        </w:trPr>
        <w:tc>
          <w:tcPr>
            <w:tcW w:w="1505" w:type="dxa"/>
            <w:vAlign w:val="center"/>
          </w:tcPr>
          <w:p w14:paraId="4431A701" w14:textId="77777777" w:rsidR="00E12AC3" w:rsidRPr="00977531" w:rsidRDefault="00E12AC3" w:rsidP="008873F2">
            <w:pPr>
              <w:spacing w:line="360" w:lineRule="auto"/>
              <w:rPr>
                <w:rFonts w:ascii="Times New Roman" w:hAnsi="Times New Roman" w:cs="Times New Roman"/>
                <w:sz w:val="15"/>
                <w:szCs w:val="15"/>
                <w:vertAlign w:val="superscript"/>
                <w:lang w:val="id-ID"/>
              </w:rPr>
            </w:pPr>
            <w:r w:rsidRPr="00977531">
              <w:rPr>
                <w:rFonts w:ascii="Times New Roman" w:hAnsi="Times New Roman" w:cs="Times New Roman"/>
                <w:sz w:val="15"/>
                <w:szCs w:val="15"/>
                <w:lang w:val="id-ID"/>
              </w:rPr>
              <w:t>135</w:t>
            </w:r>
            <w:r w:rsidRPr="00977531">
              <w:rPr>
                <w:rFonts w:ascii="Times New Roman" w:hAnsi="Times New Roman" w:cs="Times New Roman"/>
                <w:sz w:val="15"/>
                <w:szCs w:val="15"/>
                <w:vertAlign w:val="superscript"/>
                <w:lang w:val="id-ID"/>
              </w:rPr>
              <w:t>0</w:t>
            </w:r>
          </w:p>
        </w:tc>
        <w:tc>
          <w:tcPr>
            <w:tcW w:w="1078" w:type="dxa"/>
            <w:vAlign w:val="center"/>
          </w:tcPr>
          <w:p w14:paraId="3FE0A296" w14:textId="77777777" w:rsidR="00E12AC3" w:rsidRPr="00977531" w:rsidRDefault="00E12AC3"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97,22222</w:t>
            </w:r>
          </w:p>
        </w:tc>
      </w:tr>
      <w:tr w:rsidR="00E12AC3" w:rsidRPr="00977531" w14:paraId="11E140B8" w14:textId="77777777" w:rsidTr="00E12AC3">
        <w:trPr>
          <w:jc w:val="center"/>
        </w:trPr>
        <w:tc>
          <w:tcPr>
            <w:tcW w:w="1505" w:type="dxa"/>
            <w:shd w:val="clear" w:color="auto" w:fill="5B9BD5" w:themeFill="accent1"/>
            <w:vAlign w:val="center"/>
          </w:tcPr>
          <w:p w14:paraId="11CACB47" w14:textId="77777777" w:rsidR="00E12AC3" w:rsidRPr="00977531" w:rsidRDefault="00E12AC3"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Semua</w:t>
            </w:r>
          </w:p>
        </w:tc>
        <w:tc>
          <w:tcPr>
            <w:tcW w:w="1078" w:type="dxa"/>
            <w:shd w:val="clear" w:color="auto" w:fill="5B9BD5" w:themeFill="accent1"/>
            <w:vAlign w:val="center"/>
          </w:tcPr>
          <w:p w14:paraId="2BE52C4D" w14:textId="77777777" w:rsidR="00E12AC3" w:rsidRPr="00977531" w:rsidRDefault="00E12AC3" w:rsidP="008873F2">
            <w:pPr>
              <w:spacing w:line="360" w:lineRule="auto"/>
              <w:rPr>
                <w:rFonts w:ascii="Times New Roman" w:hAnsi="Times New Roman" w:cs="Times New Roman"/>
                <w:sz w:val="15"/>
                <w:szCs w:val="15"/>
                <w:lang w:val="id-ID"/>
              </w:rPr>
            </w:pPr>
            <w:r w:rsidRPr="00977531">
              <w:rPr>
                <w:rFonts w:ascii="Times New Roman" w:hAnsi="Times New Roman" w:cs="Times New Roman"/>
                <w:color w:val="000000"/>
                <w:sz w:val="15"/>
                <w:szCs w:val="15"/>
                <w:lang w:val="id-ID"/>
              </w:rPr>
              <w:t>98,05556</w:t>
            </w:r>
          </w:p>
        </w:tc>
      </w:tr>
    </w:tbl>
    <w:p w14:paraId="38B20DB9" w14:textId="7940F51E" w:rsidR="00E12AC3" w:rsidRPr="00977531" w:rsidRDefault="00E12AC3" w:rsidP="00E12AC3">
      <w:pPr>
        <w:pStyle w:val="BodyText"/>
        <w:numPr>
          <w:ilvl w:val="0"/>
          <w:numId w:val="26"/>
        </w:numPr>
        <w:spacing w:before="240"/>
        <w:rPr>
          <w:sz w:val="14"/>
          <w:lang w:val="id-ID" w:eastAsia="en-US"/>
        </w:rPr>
      </w:pPr>
      <w:r w:rsidRPr="00977531">
        <w:rPr>
          <w:color w:val="000000" w:themeColor="text1"/>
          <w:sz w:val="16"/>
          <w:lang w:val="id-ID"/>
        </w:rPr>
        <w:t>KOMBINASI DENGAN 1440 DATA UJI</w:t>
      </w:r>
    </w:p>
    <w:tbl>
      <w:tblPr>
        <w:tblStyle w:val="TableGrid"/>
        <w:tblW w:w="2629" w:type="dxa"/>
        <w:jc w:val="center"/>
        <w:tblLook w:val="04A0" w:firstRow="1" w:lastRow="0" w:firstColumn="1" w:lastColumn="0" w:noHBand="0" w:noVBand="1"/>
      </w:tblPr>
      <w:tblGrid>
        <w:gridCol w:w="1409"/>
        <w:gridCol w:w="1220"/>
      </w:tblGrid>
      <w:tr w:rsidR="00E12AC3" w:rsidRPr="00977531" w14:paraId="52BEE5C4" w14:textId="77777777" w:rsidTr="00E12AC3">
        <w:trPr>
          <w:jc w:val="center"/>
        </w:trPr>
        <w:tc>
          <w:tcPr>
            <w:tcW w:w="1409" w:type="dxa"/>
            <w:vAlign w:val="center"/>
          </w:tcPr>
          <w:p w14:paraId="4608B317" w14:textId="77777777" w:rsidR="00E12AC3" w:rsidRPr="00977531" w:rsidRDefault="00E12AC3" w:rsidP="008873F2">
            <w:pPr>
              <w:spacing w:line="360" w:lineRule="auto"/>
              <w:rPr>
                <w:rFonts w:ascii="Times New Roman" w:hAnsi="Times New Roman" w:cs="Times New Roman"/>
                <w:b/>
                <w:sz w:val="16"/>
                <w:lang w:val="id-ID"/>
              </w:rPr>
            </w:pPr>
            <w:r w:rsidRPr="00977531">
              <w:rPr>
                <w:rFonts w:ascii="Times New Roman" w:hAnsi="Times New Roman" w:cs="Times New Roman"/>
                <w:b/>
                <w:sz w:val="16"/>
                <w:lang w:val="id-ID"/>
              </w:rPr>
              <w:t>Sudut</w:t>
            </w:r>
          </w:p>
        </w:tc>
        <w:tc>
          <w:tcPr>
            <w:tcW w:w="1220" w:type="dxa"/>
            <w:vAlign w:val="center"/>
          </w:tcPr>
          <w:p w14:paraId="56CB5D15" w14:textId="77777777" w:rsidR="00E12AC3" w:rsidRPr="00977531" w:rsidRDefault="00E12AC3" w:rsidP="008873F2">
            <w:pPr>
              <w:spacing w:line="360" w:lineRule="auto"/>
              <w:rPr>
                <w:rFonts w:ascii="Times New Roman" w:hAnsi="Times New Roman" w:cs="Times New Roman"/>
                <w:b/>
                <w:sz w:val="16"/>
                <w:lang w:val="id-ID"/>
              </w:rPr>
            </w:pPr>
            <w:r w:rsidRPr="00977531">
              <w:rPr>
                <w:rFonts w:ascii="Times New Roman" w:hAnsi="Times New Roman" w:cs="Times New Roman"/>
                <w:b/>
                <w:sz w:val="16"/>
                <w:lang w:val="id-ID"/>
              </w:rPr>
              <w:t>Akurasi</w:t>
            </w:r>
          </w:p>
        </w:tc>
      </w:tr>
      <w:tr w:rsidR="00E12AC3" w:rsidRPr="00977531" w14:paraId="64FB653A" w14:textId="77777777" w:rsidTr="00E12AC3">
        <w:trPr>
          <w:jc w:val="center"/>
        </w:trPr>
        <w:tc>
          <w:tcPr>
            <w:tcW w:w="1409" w:type="dxa"/>
            <w:shd w:val="clear" w:color="auto" w:fill="auto"/>
            <w:vAlign w:val="center"/>
          </w:tcPr>
          <w:p w14:paraId="008162B4" w14:textId="77777777" w:rsidR="00E12AC3" w:rsidRPr="00977531" w:rsidRDefault="00E12AC3"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45</w:t>
            </w:r>
            <w:r w:rsidRPr="00977531">
              <w:rPr>
                <w:rFonts w:ascii="Times New Roman" w:hAnsi="Times New Roman" w:cs="Times New Roman"/>
                <w:sz w:val="15"/>
                <w:szCs w:val="15"/>
                <w:vertAlign w:val="superscript"/>
                <w:lang w:val="id-ID"/>
              </w:rPr>
              <w:t>0</w:t>
            </w:r>
          </w:p>
        </w:tc>
        <w:tc>
          <w:tcPr>
            <w:tcW w:w="1220" w:type="dxa"/>
            <w:shd w:val="clear" w:color="auto" w:fill="auto"/>
            <w:vAlign w:val="center"/>
          </w:tcPr>
          <w:p w14:paraId="7EB44657" w14:textId="77777777" w:rsidR="00E12AC3" w:rsidRPr="00977531" w:rsidRDefault="00E12AC3"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96,45833</w:t>
            </w:r>
          </w:p>
        </w:tc>
      </w:tr>
      <w:tr w:rsidR="00E12AC3" w:rsidRPr="00977531" w14:paraId="4B01B569" w14:textId="77777777" w:rsidTr="00E12AC3">
        <w:trPr>
          <w:jc w:val="center"/>
        </w:trPr>
        <w:tc>
          <w:tcPr>
            <w:tcW w:w="1409" w:type="dxa"/>
            <w:shd w:val="clear" w:color="auto" w:fill="5B9BD5" w:themeFill="accent1"/>
            <w:vAlign w:val="center"/>
          </w:tcPr>
          <w:p w14:paraId="1B673D8F" w14:textId="77777777" w:rsidR="00E12AC3" w:rsidRPr="00977531" w:rsidRDefault="00E12AC3" w:rsidP="008873F2">
            <w:pPr>
              <w:spacing w:line="360" w:lineRule="auto"/>
              <w:rPr>
                <w:rFonts w:ascii="Times New Roman" w:hAnsi="Times New Roman" w:cs="Times New Roman"/>
                <w:sz w:val="15"/>
                <w:szCs w:val="15"/>
                <w:lang w:val="id-ID"/>
              </w:rPr>
            </w:pPr>
            <w:r w:rsidRPr="00977531">
              <w:rPr>
                <w:rFonts w:ascii="Times New Roman" w:hAnsi="Times New Roman" w:cs="Times New Roman"/>
                <w:sz w:val="15"/>
                <w:szCs w:val="15"/>
                <w:lang w:val="id-ID"/>
              </w:rPr>
              <w:t>Semua</w:t>
            </w:r>
          </w:p>
        </w:tc>
        <w:tc>
          <w:tcPr>
            <w:tcW w:w="1220" w:type="dxa"/>
            <w:shd w:val="clear" w:color="auto" w:fill="5B9BD5" w:themeFill="accent1"/>
            <w:vAlign w:val="center"/>
          </w:tcPr>
          <w:p w14:paraId="62B16878" w14:textId="77777777" w:rsidR="00E12AC3" w:rsidRPr="00977531" w:rsidRDefault="00E12AC3"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97,01389</w:t>
            </w:r>
          </w:p>
        </w:tc>
      </w:tr>
    </w:tbl>
    <w:p w14:paraId="594EFB3A" w14:textId="3C180F7D" w:rsidR="00E12AC3" w:rsidRPr="00977531" w:rsidRDefault="00E12AC3" w:rsidP="00E12AC3">
      <w:pPr>
        <w:pStyle w:val="BodyText"/>
        <w:spacing w:before="240"/>
        <w:ind w:left="426"/>
        <w:rPr>
          <w:rFonts w:eastAsia="Times New Roman"/>
          <w:spacing w:val="0"/>
          <w:lang w:val="id-ID"/>
        </w:rPr>
      </w:pPr>
      <w:r w:rsidRPr="00977531">
        <w:rPr>
          <w:rFonts w:eastAsia="Times New Roman"/>
          <w:spacing w:val="0"/>
          <w:lang w:val="id-ID"/>
        </w:rPr>
        <w:t>Pada tahapan penelitian dengan menggunakan 360 data uji, di hasilkan dua model terbaik yaitu model dengan sudut 450 dan model yang menggunakan semua sudut. Hasil akurasinya mencapai 98,05556%. Selanjutnya  akan dilakukan pengujian berikutnya untuk menentukan model terbaik dengan menggunakan 1440 data uji. Sehingga didapatkan model terbaik yaitu model dengan penggunaan semua sudut yaitu sudut 0</w:t>
      </w:r>
      <w:r w:rsidRPr="00977531">
        <w:rPr>
          <w:rFonts w:eastAsia="Times New Roman"/>
          <w:spacing w:val="0"/>
          <w:vertAlign w:val="superscript"/>
          <w:lang w:val="id-ID"/>
        </w:rPr>
        <w:t>0</w:t>
      </w:r>
      <w:r w:rsidRPr="00977531">
        <w:rPr>
          <w:rFonts w:eastAsia="Times New Roman"/>
          <w:spacing w:val="0"/>
          <w:lang w:val="id-ID"/>
        </w:rPr>
        <w:t>, 45</w:t>
      </w:r>
      <w:r w:rsidR="00C642D3" w:rsidRPr="00977531">
        <w:rPr>
          <w:rFonts w:eastAsia="Times New Roman"/>
          <w:spacing w:val="0"/>
          <w:vertAlign w:val="superscript"/>
          <w:lang w:val="id-ID"/>
        </w:rPr>
        <w:t>0</w:t>
      </w:r>
      <w:r w:rsidRPr="00977531">
        <w:rPr>
          <w:rFonts w:eastAsia="Times New Roman"/>
          <w:spacing w:val="0"/>
          <w:lang w:val="id-ID"/>
        </w:rPr>
        <w:t>, 90</w:t>
      </w:r>
      <w:r w:rsidR="00C642D3" w:rsidRPr="00977531">
        <w:rPr>
          <w:rFonts w:eastAsia="Times New Roman"/>
          <w:spacing w:val="0"/>
          <w:vertAlign w:val="superscript"/>
          <w:lang w:val="id-ID"/>
        </w:rPr>
        <w:t>0</w:t>
      </w:r>
      <w:r w:rsidRPr="00977531">
        <w:rPr>
          <w:rFonts w:eastAsia="Times New Roman"/>
          <w:spacing w:val="0"/>
          <w:lang w:val="id-ID"/>
        </w:rPr>
        <w:t>, dan 135</w:t>
      </w:r>
      <w:r w:rsidR="00C642D3" w:rsidRPr="00977531">
        <w:rPr>
          <w:rFonts w:eastAsia="Times New Roman"/>
          <w:spacing w:val="0"/>
          <w:vertAlign w:val="superscript"/>
          <w:lang w:val="id-ID"/>
        </w:rPr>
        <w:t>0</w:t>
      </w:r>
      <w:r w:rsidRPr="00977531">
        <w:rPr>
          <w:rFonts w:eastAsia="Times New Roman"/>
          <w:spacing w:val="0"/>
          <w:lang w:val="id-ID"/>
        </w:rPr>
        <w:t xml:space="preserve"> dengan akurasi 97,01389%. Maka model ini dinyatakan sebagai model terbaik yang selanjutnya akan digunakan untuk tahap pengujian dengan menggunakan data yang lebih banyak.</w:t>
      </w:r>
    </w:p>
    <w:p w14:paraId="4C8E6D1F" w14:textId="7A2E9025" w:rsidR="00E12AC3" w:rsidRPr="00977531" w:rsidRDefault="00C642D3" w:rsidP="00E12AC3">
      <w:pPr>
        <w:pStyle w:val="Heading2"/>
        <w:numPr>
          <w:ilvl w:val="0"/>
          <w:numId w:val="0"/>
        </w:numPr>
        <w:ind w:left="288" w:hanging="288"/>
        <w:rPr>
          <w:lang w:val="id-ID"/>
        </w:rPr>
      </w:pPr>
      <w:r w:rsidRPr="00977531">
        <w:rPr>
          <w:rFonts w:eastAsia="Times New Roman"/>
          <w:lang w:val="id-ID"/>
        </w:rPr>
        <w:t>F</w:t>
      </w:r>
      <w:r w:rsidR="00E12AC3" w:rsidRPr="00977531">
        <w:rPr>
          <w:rFonts w:eastAsia="Times New Roman"/>
          <w:lang w:val="id-ID"/>
        </w:rPr>
        <w:t xml:space="preserve">.2. </w:t>
      </w:r>
      <w:r w:rsidR="00E12AC3" w:rsidRPr="00977531">
        <w:rPr>
          <w:lang w:val="id-ID"/>
        </w:rPr>
        <w:t>Hasil Pengujian</w:t>
      </w:r>
    </w:p>
    <w:p w14:paraId="0B5164A3" w14:textId="00BD507F" w:rsidR="00E12AC3" w:rsidRPr="00977531" w:rsidRDefault="0023685B" w:rsidP="0023685B">
      <w:pPr>
        <w:pStyle w:val="BodyText"/>
        <w:rPr>
          <w:rFonts w:eastAsia="Times New Roman"/>
          <w:spacing w:val="0"/>
          <w:lang w:val="id-ID"/>
        </w:rPr>
      </w:pPr>
      <w:r w:rsidRPr="00977531">
        <w:rPr>
          <w:rFonts w:eastAsia="Times New Roman"/>
          <w:spacing w:val="0"/>
          <w:lang w:val="id-ID"/>
        </w:rPr>
        <w:t xml:space="preserve">Pada tahap ini, hasil pelatihan akan digunakan dan dilakukan pengujian. Kombinasi terbaik yang dihasilkan pada tahap pelatihan akan menjadi model terbaik dan diterapkan pada tahap pengujian ini. Pada </w:t>
      </w:r>
      <w:r w:rsidR="009B01FE">
        <w:rPr>
          <w:rFonts w:eastAsia="Times New Roman"/>
          <w:spacing w:val="0"/>
          <w:lang w:val="id-ID"/>
        </w:rPr>
        <w:t xml:space="preserve">Tabel 11 </w:t>
      </w:r>
      <w:r w:rsidRPr="00977531">
        <w:rPr>
          <w:rFonts w:eastAsia="Times New Roman"/>
          <w:spacing w:val="0"/>
          <w:lang w:val="id-ID"/>
        </w:rPr>
        <w:t>merupakan hasil pengujiannya dengan model yang telah didapatkan.</w:t>
      </w:r>
    </w:p>
    <w:p w14:paraId="1D55107A" w14:textId="5464C80E" w:rsidR="0023685B" w:rsidRPr="009B01FE" w:rsidRDefault="0023685B" w:rsidP="00E3544E">
      <w:pPr>
        <w:pStyle w:val="BodyText"/>
        <w:numPr>
          <w:ilvl w:val="0"/>
          <w:numId w:val="26"/>
        </w:numPr>
        <w:spacing w:before="240"/>
        <w:ind w:left="993" w:hanging="982"/>
        <w:jc w:val="center"/>
        <w:rPr>
          <w:rFonts w:eastAsia="Times New Roman"/>
          <w:spacing w:val="0"/>
          <w:sz w:val="16"/>
          <w:szCs w:val="16"/>
          <w:lang w:val="id-ID"/>
        </w:rPr>
      </w:pPr>
      <w:r w:rsidRPr="009B01FE">
        <w:rPr>
          <w:color w:val="000000" w:themeColor="text1"/>
          <w:sz w:val="16"/>
          <w:lang w:val="id-ID"/>
        </w:rPr>
        <w:t>SPESIFIKASI</w:t>
      </w:r>
      <w:r w:rsidRPr="009B01FE">
        <w:rPr>
          <w:color w:val="000000" w:themeColor="text1"/>
          <w:sz w:val="16"/>
          <w:szCs w:val="16"/>
          <w:lang w:val="id-ID"/>
        </w:rPr>
        <w:t xml:space="preserve"> JUMLAH DATA LATIH DAN UJI UNTUK TAHAP PENGUJIAN</w:t>
      </w:r>
    </w:p>
    <w:tbl>
      <w:tblPr>
        <w:tblStyle w:val="TableGrid"/>
        <w:tblW w:w="4663" w:type="dxa"/>
        <w:tblInd w:w="108" w:type="dxa"/>
        <w:tblLook w:val="04A0" w:firstRow="1" w:lastRow="0" w:firstColumn="1" w:lastColumn="0" w:noHBand="0" w:noVBand="1"/>
      </w:tblPr>
      <w:tblGrid>
        <w:gridCol w:w="1130"/>
        <w:gridCol w:w="1413"/>
        <w:gridCol w:w="1131"/>
        <w:gridCol w:w="989"/>
      </w:tblGrid>
      <w:tr w:rsidR="0023685B" w:rsidRPr="00977531" w14:paraId="68152E4E" w14:textId="77777777" w:rsidTr="0023685B">
        <w:trPr>
          <w:trHeight w:val="210"/>
        </w:trPr>
        <w:tc>
          <w:tcPr>
            <w:tcW w:w="1130" w:type="dxa"/>
            <w:vMerge w:val="restart"/>
            <w:shd w:val="clear" w:color="auto" w:fill="FFFFFF" w:themeFill="background1"/>
            <w:vAlign w:val="center"/>
          </w:tcPr>
          <w:p w14:paraId="1691EE96" w14:textId="77777777" w:rsidR="0023685B" w:rsidRPr="00977531" w:rsidRDefault="0023685B" w:rsidP="0023685B">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Jenis Data</w:t>
            </w:r>
          </w:p>
        </w:tc>
        <w:tc>
          <w:tcPr>
            <w:tcW w:w="2544" w:type="dxa"/>
            <w:gridSpan w:val="2"/>
            <w:shd w:val="clear" w:color="auto" w:fill="FFFFFF" w:themeFill="background1"/>
            <w:vAlign w:val="center"/>
          </w:tcPr>
          <w:p w14:paraId="777AA2D7" w14:textId="77777777" w:rsidR="0023685B" w:rsidRPr="00977531" w:rsidRDefault="0023685B" w:rsidP="0023685B">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Spesifikasi</w:t>
            </w:r>
          </w:p>
        </w:tc>
        <w:tc>
          <w:tcPr>
            <w:tcW w:w="989" w:type="dxa"/>
            <w:vMerge w:val="restart"/>
            <w:shd w:val="clear" w:color="auto" w:fill="FFFFFF" w:themeFill="background1"/>
            <w:vAlign w:val="center"/>
          </w:tcPr>
          <w:p w14:paraId="36C614B5" w14:textId="77777777" w:rsidR="0023685B" w:rsidRPr="00977531" w:rsidRDefault="0023685B" w:rsidP="0023685B">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Total</w:t>
            </w:r>
          </w:p>
        </w:tc>
      </w:tr>
      <w:tr w:rsidR="0023685B" w:rsidRPr="00977531" w14:paraId="161449D0" w14:textId="77777777" w:rsidTr="0023685B">
        <w:trPr>
          <w:trHeight w:val="226"/>
        </w:trPr>
        <w:tc>
          <w:tcPr>
            <w:tcW w:w="1130" w:type="dxa"/>
            <w:vMerge/>
            <w:shd w:val="clear" w:color="auto" w:fill="FFFFFF" w:themeFill="background1"/>
            <w:vAlign w:val="center"/>
          </w:tcPr>
          <w:p w14:paraId="0F9E5C47" w14:textId="77777777" w:rsidR="0023685B" w:rsidRPr="00977531" w:rsidRDefault="0023685B" w:rsidP="0023685B">
            <w:pPr>
              <w:pStyle w:val="ListParagraph"/>
              <w:spacing w:after="0" w:line="240" w:lineRule="auto"/>
              <w:ind w:left="0"/>
              <w:jc w:val="center"/>
              <w:rPr>
                <w:rFonts w:ascii="Times New Roman" w:hAnsi="Times New Roman"/>
                <w:b/>
                <w:sz w:val="16"/>
                <w:szCs w:val="16"/>
              </w:rPr>
            </w:pPr>
          </w:p>
        </w:tc>
        <w:tc>
          <w:tcPr>
            <w:tcW w:w="1413" w:type="dxa"/>
            <w:shd w:val="clear" w:color="auto" w:fill="FFFFFF" w:themeFill="background1"/>
            <w:vAlign w:val="center"/>
          </w:tcPr>
          <w:p w14:paraId="4946BF86" w14:textId="77777777" w:rsidR="0023685B" w:rsidRPr="00977531" w:rsidRDefault="0023685B" w:rsidP="0023685B">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Retak</w:t>
            </w:r>
          </w:p>
        </w:tc>
        <w:tc>
          <w:tcPr>
            <w:tcW w:w="1130" w:type="dxa"/>
            <w:shd w:val="clear" w:color="auto" w:fill="FFFFFF" w:themeFill="background1"/>
            <w:vAlign w:val="center"/>
          </w:tcPr>
          <w:p w14:paraId="3A2E4635" w14:textId="77777777" w:rsidR="0023685B" w:rsidRPr="00977531" w:rsidRDefault="0023685B" w:rsidP="0023685B">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Non-Retak</w:t>
            </w:r>
          </w:p>
        </w:tc>
        <w:tc>
          <w:tcPr>
            <w:tcW w:w="989" w:type="dxa"/>
            <w:vMerge/>
            <w:shd w:val="clear" w:color="auto" w:fill="FFFFFF" w:themeFill="background1"/>
            <w:vAlign w:val="center"/>
          </w:tcPr>
          <w:p w14:paraId="1C482085" w14:textId="77777777" w:rsidR="0023685B" w:rsidRPr="00977531" w:rsidRDefault="0023685B" w:rsidP="0023685B">
            <w:pPr>
              <w:pStyle w:val="ListParagraph"/>
              <w:spacing w:after="0" w:line="240" w:lineRule="auto"/>
              <w:ind w:left="0"/>
              <w:jc w:val="center"/>
              <w:rPr>
                <w:rFonts w:ascii="Times New Roman" w:hAnsi="Times New Roman"/>
                <w:b/>
                <w:sz w:val="16"/>
                <w:szCs w:val="16"/>
              </w:rPr>
            </w:pPr>
          </w:p>
        </w:tc>
      </w:tr>
      <w:tr w:rsidR="0023685B" w:rsidRPr="00977531" w14:paraId="3425E8EE" w14:textId="77777777" w:rsidTr="0023685B">
        <w:trPr>
          <w:trHeight w:val="288"/>
        </w:trPr>
        <w:tc>
          <w:tcPr>
            <w:tcW w:w="1130" w:type="dxa"/>
            <w:shd w:val="clear" w:color="auto" w:fill="FFFFFF" w:themeFill="background1"/>
            <w:vAlign w:val="center"/>
          </w:tcPr>
          <w:p w14:paraId="23606C95" w14:textId="77777777" w:rsidR="0023685B" w:rsidRPr="00977531" w:rsidRDefault="0023685B" w:rsidP="0023685B">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Data Latih</w:t>
            </w:r>
          </w:p>
        </w:tc>
        <w:tc>
          <w:tcPr>
            <w:tcW w:w="1413" w:type="dxa"/>
            <w:shd w:val="clear" w:color="auto" w:fill="FFFFFF" w:themeFill="background1"/>
            <w:vAlign w:val="center"/>
          </w:tcPr>
          <w:p w14:paraId="45325690" w14:textId="77777777" w:rsidR="0023685B" w:rsidRPr="00977531" w:rsidRDefault="0023685B" w:rsidP="0023685B">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14.000</w:t>
            </w:r>
          </w:p>
        </w:tc>
        <w:tc>
          <w:tcPr>
            <w:tcW w:w="1130" w:type="dxa"/>
            <w:shd w:val="clear" w:color="auto" w:fill="FFFFFF" w:themeFill="background1"/>
            <w:vAlign w:val="center"/>
          </w:tcPr>
          <w:p w14:paraId="372FA243" w14:textId="77777777" w:rsidR="0023685B" w:rsidRPr="00977531" w:rsidRDefault="0023685B" w:rsidP="0023685B">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14.000</w:t>
            </w:r>
          </w:p>
        </w:tc>
        <w:tc>
          <w:tcPr>
            <w:tcW w:w="989" w:type="dxa"/>
            <w:shd w:val="clear" w:color="auto" w:fill="FFFFFF" w:themeFill="background1"/>
            <w:vAlign w:val="center"/>
          </w:tcPr>
          <w:p w14:paraId="3970B6E9" w14:textId="77777777" w:rsidR="0023685B" w:rsidRPr="00977531" w:rsidRDefault="0023685B" w:rsidP="0023685B">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28.000</w:t>
            </w:r>
          </w:p>
        </w:tc>
      </w:tr>
      <w:tr w:rsidR="0023685B" w:rsidRPr="00977531" w14:paraId="35642BC2" w14:textId="77777777" w:rsidTr="0023685B">
        <w:trPr>
          <w:trHeight w:val="296"/>
        </w:trPr>
        <w:tc>
          <w:tcPr>
            <w:tcW w:w="1130" w:type="dxa"/>
            <w:shd w:val="clear" w:color="auto" w:fill="FFFFFF" w:themeFill="background1"/>
            <w:vAlign w:val="center"/>
          </w:tcPr>
          <w:p w14:paraId="2D65B599" w14:textId="77777777" w:rsidR="0023685B" w:rsidRPr="00977531" w:rsidRDefault="0023685B" w:rsidP="0023685B">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Data Uji</w:t>
            </w:r>
          </w:p>
        </w:tc>
        <w:tc>
          <w:tcPr>
            <w:tcW w:w="1413" w:type="dxa"/>
            <w:shd w:val="clear" w:color="auto" w:fill="FFFFFF" w:themeFill="background1"/>
            <w:vAlign w:val="center"/>
          </w:tcPr>
          <w:p w14:paraId="31F47ED5" w14:textId="77777777" w:rsidR="0023685B" w:rsidRPr="00977531" w:rsidRDefault="0023685B" w:rsidP="0023685B">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6.000</w:t>
            </w:r>
          </w:p>
        </w:tc>
        <w:tc>
          <w:tcPr>
            <w:tcW w:w="1130" w:type="dxa"/>
            <w:shd w:val="clear" w:color="auto" w:fill="FFFFFF" w:themeFill="background1"/>
            <w:vAlign w:val="center"/>
          </w:tcPr>
          <w:p w14:paraId="0BB27977" w14:textId="77777777" w:rsidR="0023685B" w:rsidRPr="00977531" w:rsidRDefault="0023685B" w:rsidP="0023685B">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6.000</w:t>
            </w:r>
          </w:p>
        </w:tc>
        <w:tc>
          <w:tcPr>
            <w:tcW w:w="989" w:type="dxa"/>
            <w:shd w:val="clear" w:color="auto" w:fill="FFFFFF" w:themeFill="background1"/>
            <w:vAlign w:val="center"/>
          </w:tcPr>
          <w:p w14:paraId="58EA73AA" w14:textId="77777777" w:rsidR="0023685B" w:rsidRPr="00977531" w:rsidRDefault="0023685B" w:rsidP="0023685B">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12.000</w:t>
            </w:r>
          </w:p>
        </w:tc>
      </w:tr>
      <w:tr w:rsidR="0023685B" w:rsidRPr="00977531" w14:paraId="21480706" w14:textId="77777777" w:rsidTr="0023685B">
        <w:trPr>
          <w:trHeight w:val="296"/>
        </w:trPr>
        <w:tc>
          <w:tcPr>
            <w:tcW w:w="3674" w:type="dxa"/>
            <w:gridSpan w:val="3"/>
            <w:shd w:val="clear" w:color="auto" w:fill="FFFFFF" w:themeFill="background1"/>
            <w:vAlign w:val="center"/>
          </w:tcPr>
          <w:p w14:paraId="5EEF73A3" w14:textId="77777777" w:rsidR="0023685B" w:rsidRPr="00977531" w:rsidRDefault="0023685B" w:rsidP="0023685B">
            <w:pPr>
              <w:pStyle w:val="ListParagraph"/>
              <w:spacing w:after="0" w:line="240" w:lineRule="auto"/>
              <w:ind w:left="0"/>
              <w:jc w:val="center"/>
              <w:rPr>
                <w:rFonts w:ascii="Times New Roman" w:hAnsi="Times New Roman"/>
                <w:b/>
                <w:sz w:val="15"/>
                <w:szCs w:val="15"/>
              </w:rPr>
            </w:pPr>
            <w:r w:rsidRPr="00977531">
              <w:rPr>
                <w:rFonts w:ascii="Times New Roman" w:hAnsi="Times New Roman"/>
                <w:b/>
                <w:sz w:val="15"/>
                <w:szCs w:val="15"/>
              </w:rPr>
              <w:t>Jumlah</w:t>
            </w:r>
          </w:p>
        </w:tc>
        <w:tc>
          <w:tcPr>
            <w:tcW w:w="989" w:type="dxa"/>
            <w:shd w:val="clear" w:color="auto" w:fill="FFFFFF" w:themeFill="background1"/>
            <w:vAlign w:val="center"/>
          </w:tcPr>
          <w:p w14:paraId="23341CF7" w14:textId="77777777" w:rsidR="0023685B" w:rsidRPr="00977531" w:rsidRDefault="0023685B" w:rsidP="0023685B">
            <w:pPr>
              <w:pStyle w:val="ListParagraph"/>
              <w:spacing w:after="0" w:line="240" w:lineRule="auto"/>
              <w:ind w:left="0"/>
              <w:jc w:val="center"/>
              <w:rPr>
                <w:rFonts w:ascii="Times New Roman" w:hAnsi="Times New Roman"/>
                <w:b/>
                <w:sz w:val="15"/>
                <w:szCs w:val="15"/>
              </w:rPr>
            </w:pPr>
            <w:r w:rsidRPr="00977531">
              <w:rPr>
                <w:rFonts w:ascii="Times New Roman" w:hAnsi="Times New Roman"/>
                <w:b/>
                <w:sz w:val="15"/>
                <w:szCs w:val="15"/>
              </w:rPr>
              <w:t>40.000</w:t>
            </w:r>
          </w:p>
        </w:tc>
      </w:tr>
    </w:tbl>
    <w:p w14:paraId="57A95796" w14:textId="77777777" w:rsidR="0023685B" w:rsidRPr="00977531" w:rsidRDefault="0023685B" w:rsidP="0023685B">
      <w:pPr>
        <w:pStyle w:val="BodyText"/>
        <w:ind w:firstLine="0"/>
        <w:rPr>
          <w:rFonts w:eastAsia="Times New Roman"/>
          <w:spacing w:val="0"/>
          <w:lang w:val="id-ID"/>
        </w:rPr>
      </w:pPr>
    </w:p>
    <w:p w14:paraId="687A6552" w14:textId="0CBA6C19" w:rsidR="0023685B" w:rsidRPr="00977531" w:rsidRDefault="0023685B" w:rsidP="00E3544E">
      <w:pPr>
        <w:pStyle w:val="BodyText"/>
        <w:numPr>
          <w:ilvl w:val="0"/>
          <w:numId w:val="26"/>
        </w:numPr>
        <w:ind w:left="851" w:hanging="840"/>
        <w:jc w:val="center"/>
        <w:rPr>
          <w:rFonts w:eastAsia="Times New Roman"/>
          <w:spacing w:val="0"/>
          <w:sz w:val="16"/>
          <w:szCs w:val="16"/>
          <w:lang w:val="id-ID"/>
        </w:rPr>
      </w:pPr>
      <w:r w:rsidRPr="00977531">
        <w:rPr>
          <w:color w:val="000000" w:themeColor="text1"/>
          <w:sz w:val="16"/>
          <w:lang w:val="id-ID"/>
        </w:rPr>
        <w:t>HASIL</w:t>
      </w:r>
      <w:r w:rsidRPr="00977531">
        <w:rPr>
          <w:i/>
          <w:color w:val="000000" w:themeColor="text1"/>
          <w:sz w:val="16"/>
          <w:szCs w:val="16"/>
          <w:lang w:val="id-ID"/>
        </w:rPr>
        <w:t xml:space="preserve"> </w:t>
      </w:r>
      <w:r w:rsidRPr="009B01FE">
        <w:rPr>
          <w:color w:val="000000" w:themeColor="text1"/>
          <w:sz w:val="16"/>
          <w:szCs w:val="16"/>
          <w:lang w:val="id-ID"/>
        </w:rPr>
        <w:t>PENGUJIAN</w:t>
      </w:r>
    </w:p>
    <w:tbl>
      <w:tblPr>
        <w:tblStyle w:val="TableGrid"/>
        <w:tblW w:w="0" w:type="auto"/>
        <w:tblInd w:w="108" w:type="dxa"/>
        <w:tblLook w:val="04A0" w:firstRow="1" w:lastRow="0" w:firstColumn="1" w:lastColumn="0" w:noHBand="0" w:noVBand="1"/>
      </w:tblPr>
      <w:tblGrid>
        <w:gridCol w:w="1985"/>
        <w:gridCol w:w="681"/>
        <w:gridCol w:w="1012"/>
        <w:gridCol w:w="1000"/>
      </w:tblGrid>
      <w:tr w:rsidR="0023685B" w:rsidRPr="00977531" w14:paraId="2F698195" w14:textId="77777777" w:rsidTr="0023685B">
        <w:trPr>
          <w:trHeight w:val="555"/>
        </w:trPr>
        <w:tc>
          <w:tcPr>
            <w:tcW w:w="1985" w:type="dxa"/>
            <w:shd w:val="clear" w:color="auto" w:fill="FFFFFF" w:themeFill="background1"/>
            <w:vAlign w:val="center"/>
          </w:tcPr>
          <w:p w14:paraId="530F138E" w14:textId="77777777" w:rsidR="0023685B" w:rsidRPr="00977531" w:rsidRDefault="0023685B" w:rsidP="008873F2">
            <w:pPr>
              <w:pStyle w:val="ListParagraph"/>
              <w:spacing w:line="240" w:lineRule="auto"/>
              <w:ind w:left="-756" w:firstLine="756"/>
              <w:jc w:val="center"/>
              <w:rPr>
                <w:rFonts w:ascii="Times New Roman" w:hAnsi="Times New Roman"/>
                <w:b/>
                <w:sz w:val="16"/>
                <w:szCs w:val="16"/>
              </w:rPr>
            </w:pPr>
            <w:r w:rsidRPr="00977531">
              <w:rPr>
                <w:rFonts w:ascii="Times New Roman" w:hAnsi="Times New Roman"/>
                <w:b/>
                <w:sz w:val="16"/>
                <w:szCs w:val="16"/>
              </w:rPr>
              <w:t>Perhitungan</w:t>
            </w:r>
          </w:p>
        </w:tc>
        <w:tc>
          <w:tcPr>
            <w:tcW w:w="681" w:type="dxa"/>
            <w:shd w:val="clear" w:color="auto" w:fill="FFFFFF" w:themeFill="background1"/>
            <w:vAlign w:val="center"/>
          </w:tcPr>
          <w:p w14:paraId="046E09DA" w14:textId="77777777" w:rsidR="0023685B" w:rsidRPr="00977531" w:rsidRDefault="0023685B" w:rsidP="008873F2">
            <w:pPr>
              <w:rPr>
                <w:rFonts w:ascii="Times New Roman" w:hAnsi="Times New Roman" w:cs="Times New Roman"/>
                <w:b/>
                <w:color w:val="000000"/>
                <w:sz w:val="16"/>
                <w:szCs w:val="16"/>
                <w:lang w:val="id-ID"/>
              </w:rPr>
            </w:pPr>
            <w:r w:rsidRPr="00977531">
              <w:rPr>
                <w:rFonts w:ascii="Times New Roman" w:hAnsi="Times New Roman" w:cs="Times New Roman"/>
                <w:b/>
                <w:color w:val="000000"/>
                <w:sz w:val="16"/>
                <w:szCs w:val="16"/>
                <w:lang w:val="id-ID"/>
              </w:rPr>
              <w:t>Retak</w:t>
            </w:r>
          </w:p>
        </w:tc>
        <w:tc>
          <w:tcPr>
            <w:tcW w:w="1012" w:type="dxa"/>
            <w:shd w:val="clear" w:color="auto" w:fill="FFFFFF" w:themeFill="background1"/>
            <w:vAlign w:val="center"/>
          </w:tcPr>
          <w:p w14:paraId="0C7CACD1" w14:textId="77777777" w:rsidR="0023685B" w:rsidRPr="00977531" w:rsidRDefault="0023685B" w:rsidP="008873F2">
            <w:pPr>
              <w:rPr>
                <w:rFonts w:ascii="Times New Roman" w:hAnsi="Times New Roman" w:cs="Times New Roman"/>
                <w:b/>
                <w:color w:val="000000"/>
                <w:sz w:val="16"/>
                <w:szCs w:val="16"/>
                <w:lang w:val="id-ID"/>
              </w:rPr>
            </w:pPr>
            <w:r w:rsidRPr="00977531">
              <w:rPr>
                <w:rFonts w:ascii="Times New Roman" w:hAnsi="Times New Roman" w:cs="Times New Roman"/>
                <w:b/>
                <w:color w:val="000000"/>
                <w:sz w:val="16"/>
                <w:szCs w:val="16"/>
                <w:lang w:val="id-ID"/>
              </w:rPr>
              <w:t>Non-retak</w:t>
            </w:r>
          </w:p>
        </w:tc>
        <w:tc>
          <w:tcPr>
            <w:tcW w:w="1000" w:type="dxa"/>
            <w:shd w:val="clear" w:color="auto" w:fill="FFFFFF" w:themeFill="background1"/>
            <w:vAlign w:val="center"/>
          </w:tcPr>
          <w:p w14:paraId="25FE7F61" w14:textId="77777777" w:rsidR="0023685B" w:rsidRPr="00977531" w:rsidRDefault="0023685B" w:rsidP="008873F2">
            <w:pPr>
              <w:rPr>
                <w:rFonts w:ascii="Times New Roman" w:hAnsi="Times New Roman" w:cs="Times New Roman"/>
                <w:b/>
                <w:color w:val="000000"/>
                <w:sz w:val="16"/>
                <w:szCs w:val="16"/>
                <w:lang w:val="id-ID"/>
              </w:rPr>
            </w:pPr>
            <w:r w:rsidRPr="00977531">
              <w:rPr>
                <w:rFonts w:ascii="Times New Roman" w:hAnsi="Times New Roman" w:cs="Times New Roman"/>
                <w:b/>
                <w:color w:val="000000"/>
                <w:sz w:val="16"/>
                <w:szCs w:val="16"/>
                <w:lang w:val="id-ID"/>
              </w:rPr>
              <w:t>Rata-rata</w:t>
            </w:r>
          </w:p>
        </w:tc>
      </w:tr>
      <w:tr w:rsidR="0023685B" w:rsidRPr="00977531" w14:paraId="6C6A8106" w14:textId="77777777" w:rsidTr="0023685B">
        <w:tc>
          <w:tcPr>
            <w:tcW w:w="1985" w:type="dxa"/>
            <w:shd w:val="clear" w:color="auto" w:fill="FFFFFF" w:themeFill="background1"/>
            <w:vAlign w:val="center"/>
          </w:tcPr>
          <w:p w14:paraId="7D9D06B2" w14:textId="77777777" w:rsidR="0023685B" w:rsidRPr="00977531" w:rsidRDefault="0023685B" w:rsidP="008873F2">
            <w:pPr>
              <w:pStyle w:val="ListParagraph"/>
              <w:spacing w:line="240" w:lineRule="auto"/>
              <w:ind w:left="0"/>
              <w:jc w:val="center"/>
              <w:rPr>
                <w:rFonts w:ascii="Times New Roman" w:hAnsi="Times New Roman"/>
                <w:sz w:val="15"/>
                <w:szCs w:val="15"/>
              </w:rPr>
            </w:pPr>
            <w:r w:rsidRPr="00977531">
              <w:rPr>
                <w:rFonts w:ascii="Times New Roman" w:hAnsi="Times New Roman"/>
                <w:sz w:val="15"/>
                <w:szCs w:val="15"/>
              </w:rPr>
              <w:t xml:space="preserve">Akurasi </w:t>
            </w:r>
            <w:proofErr w:type="spellStart"/>
            <w:r w:rsidRPr="00977531">
              <w:rPr>
                <w:rFonts w:ascii="Times New Roman" w:hAnsi="Times New Roman"/>
                <w:sz w:val="15"/>
                <w:szCs w:val="15"/>
              </w:rPr>
              <w:t>dgn</w:t>
            </w:r>
            <w:proofErr w:type="spellEnd"/>
            <w:r w:rsidRPr="00977531">
              <w:rPr>
                <w:rFonts w:ascii="Times New Roman" w:hAnsi="Times New Roman"/>
                <w:sz w:val="15"/>
                <w:szCs w:val="15"/>
              </w:rPr>
              <w:t xml:space="preserve"> 820 data latih</w:t>
            </w:r>
          </w:p>
        </w:tc>
        <w:tc>
          <w:tcPr>
            <w:tcW w:w="681" w:type="dxa"/>
            <w:shd w:val="clear" w:color="auto" w:fill="FFFFFF" w:themeFill="background1"/>
            <w:vAlign w:val="center"/>
          </w:tcPr>
          <w:p w14:paraId="0C16C524" w14:textId="77777777" w:rsidR="0023685B" w:rsidRPr="00977531" w:rsidRDefault="0023685B"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96</w:t>
            </w:r>
          </w:p>
        </w:tc>
        <w:tc>
          <w:tcPr>
            <w:tcW w:w="1012" w:type="dxa"/>
            <w:shd w:val="clear" w:color="auto" w:fill="FFFFFF" w:themeFill="background1"/>
            <w:vAlign w:val="center"/>
          </w:tcPr>
          <w:p w14:paraId="6095ADE6" w14:textId="77777777" w:rsidR="0023685B" w:rsidRPr="00977531" w:rsidRDefault="0023685B"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96,7</w:t>
            </w:r>
          </w:p>
        </w:tc>
        <w:tc>
          <w:tcPr>
            <w:tcW w:w="1000" w:type="dxa"/>
            <w:shd w:val="clear" w:color="auto" w:fill="FFFFFF" w:themeFill="background1"/>
            <w:vAlign w:val="center"/>
          </w:tcPr>
          <w:p w14:paraId="693D36C1" w14:textId="77777777" w:rsidR="0023685B" w:rsidRPr="00977531" w:rsidRDefault="0023685B" w:rsidP="008873F2">
            <w:pPr>
              <w:rPr>
                <w:rFonts w:ascii="Times New Roman" w:hAnsi="Times New Roman" w:cs="Times New Roman"/>
                <w:b/>
                <w:color w:val="000000"/>
                <w:sz w:val="15"/>
                <w:szCs w:val="15"/>
                <w:lang w:val="id-ID"/>
              </w:rPr>
            </w:pPr>
            <w:r w:rsidRPr="00977531">
              <w:rPr>
                <w:rFonts w:ascii="Times New Roman" w:hAnsi="Times New Roman" w:cs="Times New Roman"/>
                <w:b/>
                <w:color w:val="000000"/>
                <w:sz w:val="15"/>
                <w:szCs w:val="15"/>
                <w:lang w:val="id-ID"/>
              </w:rPr>
              <w:t>96,35</w:t>
            </w:r>
          </w:p>
        </w:tc>
      </w:tr>
      <w:tr w:rsidR="0023685B" w:rsidRPr="00977531" w14:paraId="02B575BF" w14:textId="77777777" w:rsidTr="0023685B">
        <w:tc>
          <w:tcPr>
            <w:tcW w:w="1985" w:type="dxa"/>
            <w:shd w:val="clear" w:color="auto" w:fill="FFFFFF" w:themeFill="background1"/>
            <w:vAlign w:val="center"/>
          </w:tcPr>
          <w:p w14:paraId="4CE4A722" w14:textId="77777777" w:rsidR="0023685B" w:rsidRPr="00977531" w:rsidRDefault="0023685B" w:rsidP="008873F2">
            <w:pPr>
              <w:pStyle w:val="ListParagraph"/>
              <w:spacing w:line="240" w:lineRule="auto"/>
              <w:ind w:left="0"/>
              <w:jc w:val="center"/>
              <w:rPr>
                <w:rFonts w:ascii="Times New Roman" w:hAnsi="Times New Roman"/>
                <w:sz w:val="15"/>
                <w:szCs w:val="15"/>
              </w:rPr>
            </w:pPr>
            <w:r w:rsidRPr="00977531">
              <w:rPr>
                <w:rFonts w:ascii="Times New Roman" w:hAnsi="Times New Roman"/>
                <w:sz w:val="15"/>
                <w:szCs w:val="15"/>
              </w:rPr>
              <w:t xml:space="preserve">Akurasi </w:t>
            </w:r>
            <w:proofErr w:type="spellStart"/>
            <w:r w:rsidRPr="00977531">
              <w:rPr>
                <w:rFonts w:ascii="Times New Roman" w:hAnsi="Times New Roman"/>
                <w:sz w:val="15"/>
                <w:szCs w:val="15"/>
              </w:rPr>
              <w:t>dgn</w:t>
            </w:r>
            <w:proofErr w:type="spellEnd"/>
            <w:r w:rsidRPr="00977531">
              <w:rPr>
                <w:rFonts w:ascii="Times New Roman" w:hAnsi="Times New Roman"/>
                <w:sz w:val="15"/>
                <w:szCs w:val="15"/>
              </w:rPr>
              <w:t xml:space="preserve"> 28000 data latih</w:t>
            </w:r>
          </w:p>
        </w:tc>
        <w:tc>
          <w:tcPr>
            <w:tcW w:w="681" w:type="dxa"/>
            <w:shd w:val="clear" w:color="auto" w:fill="FFFFFF" w:themeFill="background1"/>
            <w:vAlign w:val="center"/>
          </w:tcPr>
          <w:p w14:paraId="7AECA92D" w14:textId="77777777" w:rsidR="0023685B" w:rsidRPr="00977531" w:rsidRDefault="0023685B"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82</w:t>
            </w:r>
          </w:p>
        </w:tc>
        <w:tc>
          <w:tcPr>
            <w:tcW w:w="1012" w:type="dxa"/>
            <w:shd w:val="clear" w:color="auto" w:fill="FFFFFF" w:themeFill="background1"/>
            <w:vAlign w:val="center"/>
          </w:tcPr>
          <w:p w14:paraId="64231DC7" w14:textId="77777777" w:rsidR="0023685B" w:rsidRPr="00977531" w:rsidRDefault="0023685B" w:rsidP="008873F2">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99,38</w:t>
            </w:r>
          </w:p>
        </w:tc>
        <w:tc>
          <w:tcPr>
            <w:tcW w:w="1000" w:type="dxa"/>
            <w:shd w:val="clear" w:color="auto" w:fill="FFFFFF" w:themeFill="background1"/>
            <w:vAlign w:val="center"/>
          </w:tcPr>
          <w:p w14:paraId="323A5401" w14:textId="77777777" w:rsidR="0023685B" w:rsidRPr="00977531" w:rsidRDefault="0023685B" w:rsidP="008873F2">
            <w:pPr>
              <w:rPr>
                <w:rFonts w:ascii="Times New Roman" w:hAnsi="Times New Roman" w:cs="Times New Roman"/>
                <w:b/>
                <w:color w:val="000000"/>
                <w:sz w:val="15"/>
                <w:szCs w:val="15"/>
                <w:lang w:val="id-ID"/>
              </w:rPr>
            </w:pPr>
            <w:r w:rsidRPr="00977531">
              <w:rPr>
                <w:rFonts w:ascii="Times New Roman" w:hAnsi="Times New Roman" w:cs="Times New Roman"/>
                <w:b/>
                <w:color w:val="000000"/>
                <w:sz w:val="15"/>
                <w:szCs w:val="15"/>
                <w:lang w:val="id-ID"/>
              </w:rPr>
              <w:t>90,69</w:t>
            </w:r>
          </w:p>
        </w:tc>
      </w:tr>
    </w:tbl>
    <w:p w14:paraId="29C3AEA1" w14:textId="77777777" w:rsidR="0023685B" w:rsidRPr="00977531" w:rsidRDefault="0023685B" w:rsidP="0023685B">
      <w:pPr>
        <w:pStyle w:val="BodyText"/>
        <w:ind w:firstLine="0"/>
        <w:rPr>
          <w:rFonts w:eastAsia="Times New Roman"/>
          <w:spacing w:val="0"/>
          <w:lang w:val="id-ID"/>
        </w:rPr>
      </w:pPr>
    </w:p>
    <w:p w14:paraId="16B9A183" w14:textId="32ABA330" w:rsidR="00063C81" w:rsidRPr="00EA60A1" w:rsidRDefault="00EA60A1" w:rsidP="0023685B">
      <w:pPr>
        <w:pStyle w:val="BodyText"/>
        <w:ind w:firstLine="0"/>
        <w:rPr>
          <w:i/>
          <w:lang w:val="id-ID"/>
        </w:rPr>
      </w:pPr>
      <w:r>
        <w:rPr>
          <w:rFonts w:eastAsia="Times New Roman"/>
          <w:i/>
          <w:lang w:val="id-ID"/>
        </w:rPr>
        <w:t>F</w:t>
      </w:r>
      <w:r w:rsidR="00063C81" w:rsidRPr="00EA60A1">
        <w:rPr>
          <w:rFonts w:eastAsia="Times New Roman"/>
          <w:i/>
          <w:lang w:val="id-ID"/>
        </w:rPr>
        <w:t xml:space="preserve">.3. </w:t>
      </w:r>
      <w:r w:rsidR="00063C81" w:rsidRPr="00EA60A1">
        <w:rPr>
          <w:i/>
          <w:lang w:val="id-ID"/>
        </w:rPr>
        <w:t>Hasil Pengujian dengan Data Gempa Lombok</w:t>
      </w:r>
    </w:p>
    <w:p w14:paraId="22C6445B" w14:textId="60BACA2D" w:rsidR="00063C81" w:rsidRPr="00977531" w:rsidRDefault="00063C81" w:rsidP="00063C81">
      <w:pPr>
        <w:pStyle w:val="BodyText"/>
        <w:numPr>
          <w:ilvl w:val="3"/>
          <w:numId w:val="26"/>
        </w:numPr>
        <w:ind w:left="426" w:hanging="426"/>
        <w:rPr>
          <w:lang w:val="id-ID"/>
        </w:rPr>
      </w:pPr>
      <w:r w:rsidRPr="00977531">
        <w:rPr>
          <w:lang w:val="id-ID"/>
        </w:rPr>
        <w:t>Pengujian dengan 2 kelas</w:t>
      </w:r>
    </w:p>
    <w:p w14:paraId="6F28B91E" w14:textId="312D19B9" w:rsidR="00063C81" w:rsidRPr="00977531" w:rsidRDefault="00063C81" w:rsidP="00063C81">
      <w:pPr>
        <w:pStyle w:val="BodyText"/>
        <w:ind w:left="426"/>
        <w:rPr>
          <w:rFonts w:eastAsia="Times New Roman"/>
          <w:spacing w:val="0"/>
          <w:lang w:val="id-ID"/>
        </w:rPr>
      </w:pPr>
      <w:r w:rsidRPr="00977531">
        <w:rPr>
          <w:rFonts w:eastAsia="Times New Roman"/>
          <w:spacing w:val="0"/>
          <w:lang w:val="id-ID"/>
        </w:rPr>
        <w:t xml:space="preserve">Pada tahap ini, hasil pelatihan akan digunakan dan dilakukan pengujian terhadap data gempa lombok. Pada </w:t>
      </w:r>
      <w:r w:rsidR="009B01FE">
        <w:rPr>
          <w:rFonts w:eastAsia="Times New Roman"/>
          <w:spacing w:val="0"/>
          <w:lang w:val="id-ID"/>
        </w:rPr>
        <w:t xml:space="preserve">Tabel 13 </w:t>
      </w:r>
      <w:r w:rsidRPr="00977531">
        <w:rPr>
          <w:rFonts w:eastAsia="Times New Roman"/>
          <w:spacing w:val="0"/>
          <w:lang w:val="id-ID"/>
        </w:rPr>
        <w:t>merupakan hasil pengujiannya dengan model yang telah didapatkan.</w:t>
      </w:r>
    </w:p>
    <w:p w14:paraId="6C517D6E" w14:textId="77777777" w:rsidR="00440BEA" w:rsidRPr="00977531" w:rsidRDefault="00440BEA" w:rsidP="00063C81">
      <w:pPr>
        <w:pStyle w:val="BodyText"/>
        <w:ind w:left="426"/>
        <w:rPr>
          <w:rFonts w:eastAsia="Times New Roman"/>
          <w:spacing w:val="0"/>
          <w:sz w:val="10"/>
          <w:lang w:val="id-ID"/>
        </w:rPr>
      </w:pPr>
    </w:p>
    <w:p w14:paraId="13125733" w14:textId="73196F6D" w:rsidR="00063C81" w:rsidRPr="00977531" w:rsidRDefault="00440BEA" w:rsidP="00E3544E">
      <w:pPr>
        <w:pStyle w:val="BodyText"/>
        <w:numPr>
          <w:ilvl w:val="0"/>
          <w:numId w:val="26"/>
        </w:numPr>
        <w:ind w:left="1276" w:hanging="850"/>
        <w:jc w:val="center"/>
        <w:rPr>
          <w:noProof/>
          <w:color w:val="000000" w:themeColor="text1"/>
          <w:sz w:val="16"/>
          <w:lang w:val="id-ID"/>
        </w:rPr>
      </w:pPr>
      <w:r w:rsidRPr="00977531">
        <w:rPr>
          <w:noProof/>
          <w:color w:val="000000" w:themeColor="text1"/>
          <w:sz w:val="16"/>
          <w:lang w:val="id-ID"/>
        </w:rPr>
        <w:t>SPESIFIKASI JUMLAH DATA LATIH DAN UJI UNTUK TAHAP PENGUJIAN</w:t>
      </w:r>
    </w:p>
    <w:tbl>
      <w:tblPr>
        <w:tblStyle w:val="TableGrid"/>
        <w:tblW w:w="4252" w:type="dxa"/>
        <w:tblInd w:w="534" w:type="dxa"/>
        <w:tblLook w:val="04A0" w:firstRow="1" w:lastRow="0" w:firstColumn="1" w:lastColumn="0" w:noHBand="0" w:noVBand="1"/>
      </w:tblPr>
      <w:tblGrid>
        <w:gridCol w:w="992"/>
        <w:gridCol w:w="1457"/>
        <w:gridCol w:w="811"/>
        <w:gridCol w:w="992"/>
      </w:tblGrid>
      <w:tr w:rsidR="00063C81" w:rsidRPr="00977531" w14:paraId="034A5C2B" w14:textId="77777777" w:rsidTr="00063C81">
        <w:trPr>
          <w:trHeight w:val="210"/>
        </w:trPr>
        <w:tc>
          <w:tcPr>
            <w:tcW w:w="992" w:type="dxa"/>
            <w:vMerge w:val="restart"/>
            <w:shd w:val="clear" w:color="auto" w:fill="FFFFFF" w:themeFill="background1"/>
            <w:vAlign w:val="center"/>
          </w:tcPr>
          <w:p w14:paraId="2BC5BA8D"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Jenis Data</w:t>
            </w:r>
          </w:p>
        </w:tc>
        <w:tc>
          <w:tcPr>
            <w:tcW w:w="2268" w:type="dxa"/>
            <w:gridSpan w:val="2"/>
            <w:shd w:val="clear" w:color="auto" w:fill="FFFFFF" w:themeFill="background1"/>
            <w:vAlign w:val="center"/>
          </w:tcPr>
          <w:p w14:paraId="5B927CCD"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Spesifikasi</w:t>
            </w:r>
          </w:p>
        </w:tc>
        <w:tc>
          <w:tcPr>
            <w:tcW w:w="992" w:type="dxa"/>
            <w:shd w:val="clear" w:color="auto" w:fill="FFFFFF" w:themeFill="background1"/>
            <w:vAlign w:val="center"/>
          </w:tcPr>
          <w:p w14:paraId="1DCAAC8D"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Total</w:t>
            </w:r>
          </w:p>
        </w:tc>
      </w:tr>
      <w:tr w:rsidR="00063C81" w:rsidRPr="00977531" w14:paraId="4CA517D7" w14:textId="77777777" w:rsidTr="00063C81">
        <w:trPr>
          <w:trHeight w:val="226"/>
        </w:trPr>
        <w:tc>
          <w:tcPr>
            <w:tcW w:w="992" w:type="dxa"/>
            <w:vMerge/>
            <w:shd w:val="clear" w:color="auto" w:fill="FFFFFF" w:themeFill="background1"/>
            <w:vAlign w:val="center"/>
          </w:tcPr>
          <w:p w14:paraId="56BE80E9"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p>
        </w:tc>
        <w:tc>
          <w:tcPr>
            <w:tcW w:w="1457" w:type="dxa"/>
            <w:shd w:val="clear" w:color="auto" w:fill="FFFFFF" w:themeFill="background1"/>
            <w:vAlign w:val="center"/>
          </w:tcPr>
          <w:p w14:paraId="656459B0"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Berat</w:t>
            </w:r>
          </w:p>
        </w:tc>
        <w:tc>
          <w:tcPr>
            <w:tcW w:w="811" w:type="dxa"/>
            <w:shd w:val="clear" w:color="auto" w:fill="FFFFFF" w:themeFill="background1"/>
            <w:vAlign w:val="center"/>
          </w:tcPr>
          <w:p w14:paraId="55D1AD1F"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Ringan</w:t>
            </w:r>
          </w:p>
        </w:tc>
        <w:tc>
          <w:tcPr>
            <w:tcW w:w="992" w:type="dxa"/>
            <w:shd w:val="clear" w:color="auto" w:fill="FFFFFF" w:themeFill="background1"/>
            <w:vAlign w:val="center"/>
          </w:tcPr>
          <w:p w14:paraId="67EB6596"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p>
        </w:tc>
      </w:tr>
      <w:tr w:rsidR="00CE4CD0" w:rsidRPr="00977531" w14:paraId="117CDE97" w14:textId="77777777" w:rsidTr="00063C81">
        <w:trPr>
          <w:trHeight w:val="288"/>
        </w:trPr>
        <w:tc>
          <w:tcPr>
            <w:tcW w:w="992" w:type="dxa"/>
            <w:shd w:val="clear" w:color="auto" w:fill="FFFFFF" w:themeFill="background1"/>
            <w:vAlign w:val="center"/>
          </w:tcPr>
          <w:p w14:paraId="74905F9B" w14:textId="77777777" w:rsidR="00063C81" w:rsidRPr="00977531" w:rsidRDefault="00063C81"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lastRenderedPageBreak/>
              <w:t>Data Latih</w:t>
            </w:r>
          </w:p>
        </w:tc>
        <w:tc>
          <w:tcPr>
            <w:tcW w:w="1457" w:type="dxa"/>
            <w:shd w:val="clear" w:color="auto" w:fill="FFFFFF" w:themeFill="background1"/>
            <w:vAlign w:val="center"/>
          </w:tcPr>
          <w:p w14:paraId="61B0A89B" w14:textId="77777777" w:rsidR="00063C81" w:rsidRPr="00977531" w:rsidRDefault="00063C81"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28</w:t>
            </w:r>
          </w:p>
        </w:tc>
        <w:tc>
          <w:tcPr>
            <w:tcW w:w="811" w:type="dxa"/>
            <w:shd w:val="clear" w:color="auto" w:fill="FFFFFF" w:themeFill="background1"/>
            <w:vAlign w:val="center"/>
          </w:tcPr>
          <w:p w14:paraId="51412058" w14:textId="77777777" w:rsidR="00063C81" w:rsidRPr="00977531" w:rsidRDefault="00063C81"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28</w:t>
            </w:r>
          </w:p>
        </w:tc>
        <w:tc>
          <w:tcPr>
            <w:tcW w:w="992" w:type="dxa"/>
            <w:shd w:val="clear" w:color="auto" w:fill="FFFFFF" w:themeFill="background1"/>
            <w:vAlign w:val="center"/>
          </w:tcPr>
          <w:p w14:paraId="4A82A83C" w14:textId="77777777" w:rsidR="00063C81" w:rsidRPr="00977531" w:rsidRDefault="00063C81"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56</w:t>
            </w:r>
          </w:p>
        </w:tc>
      </w:tr>
      <w:tr w:rsidR="00CE4CD0" w:rsidRPr="00977531" w14:paraId="1EAB741C" w14:textId="77777777" w:rsidTr="00063C81">
        <w:trPr>
          <w:trHeight w:val="296"/>
        </w:trPr>
        <w:tc>
          <w:tcPr>
            <w:tcW w:w="992" w:type="dxa"/>
            <w:shd w:val="clear" w:color="auto" w:fill="FFFFFF" w:themeFill="background1"/>
            <w:vAlign w:val="center"/>
          </w:tcPr>
          <w:p w14:paraId="7E7403B2" w14:textId="77777777" w:rsidR="00063C81" w:rsidRPr="00977531" w:rsidRDefault="00063C81"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Data Uji</w:t>
            </w:r>
          </w:p>
        </w:tc>
        <w:tc>
          <w:tcPr>
            <w:tcW w:w="1457" w:type="dxa"/>
            <w:shd w:val="clear" w:color="auto" w:fill="FFFFFF" w:themeFill="background1"/>
            <w:vAlign w:val="center"/>
          </w:tcPr>
          <w:p w14:paraId="43BEB063" w14:textId="77777777" w:rsidR="00063C81" w:rsidRPr="00977531" w:rsidRDefault="00063C81"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12</w:t>
            </w:r>
          </w:p>
        </w:tc>
        <w:tc>
          <w:tcPr>
            <w:tcW w:w="811" w:type="dxa"/>
            <w:shd w:val="clear" w:color="auto" w:fill="FFFFFF" w:themeFill="background1"/>
            <w:vAlign w:val="center"/>
          </w:tcPr>
          <w:p w14:paraId="05818F06" w14:textId="77777777" w:rsidR="00063C81" w:rsidRPr="00977531" w:rsidRDefault="00063C81"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12</w:t>
            </w:r>
          </w:p>
        </w:tc>
        <w:tc>
          <w:tcPr>
            <w:tcW w:w="992" w:type="dxa"/>
            <w:shd w:val="clear" w:color="auto" w:fill="FFFFFF" w:themeFill="background1"/>
            <w:vAlign w:val="center"/>
          </w:tcPr>
          <w:p w14:paraId="5658907A" w14:textId="77777777" w:rsidR="00063C81" w:rsidRPr="00977531" w:rsidRDefault="00063C81" w:rsidP="008873F2">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24</w:t>
            </w:r>
          </w:p>
        </w:tc>
      </w:tr>
      <w:tr w:rsidR="00063C81" w:rsidRPr="00977531" w14:paraId="3A41A3AC" w14:textId="77777777" w:rsidTr="00063C81">
        <w:trPr>
          <w:trHeight w:val="296"/>
        </w:trPr>
        <w:tc>
          <w:tcPr>
            <w:tcW w:w="3260" w:type="dxa"/>
            <w:gridSpan w:val="3"/>
            <w:shd w:val="clear" w:color="auto" w:fill="FFFFFF" w:themeFill="background1"/>
            <w:vAlign w:val="center"/>
          </w:tcPr>
          <w:p w14:paraId="32921D34" w14:textId="77777777" w:rsidR="00063C81" w:rsidRPr="00977531" w:rsidRDefault="00063C81" w:rsidP="008873F2">
            <w:pPr>
              <w:pStyle w:val="ListParagraph"/>
              <w:spacing w:after="0" w:line="240" w:lineRule="auto"/>
              <w:ind w:left="0"/>
              <w:jc w:val="center"/>
              <w:rPr>
                <w:rFonts w:ascii="Times New Roman" w:hAnsi="Times New Roman"/>
                <w:b/>
                <w:sz w:val="15"/>
                <w:szCs w:val="15"/>
              </w:rPr>
            </w:pPr>
            <w:r w:rsidRPr="00977531">
              <w:rPr>
                <w:rFonts w:ascii="Times New Roman" w:hAnsi="Times New Roman"/>
                <w:b/>
                <w:sz w:val="15"/>
                <w:szCs w:val="15"/>
              </w:rPr>
              <w:t>Jumlah</w:t>
            </w:r>
          </w:p>
        </w:tc>
        <w:tc>
          <w:tcPr>
            <w:tcW w:w="992" w:type="dxa"/>
            <w:shd w:val="clear" w:color="auto" w:fill="FFFFFF" w:themeFill="background1"/>
            <w:vAlign w:val="center"/>
          </w:tcPr>
          <w:p w14:paraId="2A773539" w14:textId="77777777" w:rsidR="00063C81" w:rsidRPr="00977531" w:rsidRDefault="00063C81" w:rsidP="008873F2">
            <w:pPr>
              <w:pStyle w:val="ListParagraph"/>
              <w:spacing w:after="0" w:line="240" w:lineRule="auto"/>
              <w:ind w:left="0"/>
              <w:jc w:val="center"/>
              <w:rPr>
                <w:rFonts w:ascii="Times New Roman" w:hAnsi="Times New Roman"/>
                <w:b/>
                <w:sz w:val="15"/>
                <w:szCs w:val="15"/>
              </w:rPr>
            </w:pPr>
            <w:r w:rsidRPr="00977531">
              <w:rPr>
                <w:rFonts w:ascii="Times New Roman" w:hAnsi="Times New Roman"/>
                <w:b/>
                <w:sz w:val="15"/>
                <w:szCs w:val="15"/>
              </w:rPr>
              <w:t>80</w:t>
            </w:r>
          </w:p>
        </w:tc>
      </w:tr>
    </w:tbl>
    <w:p w14:paraId="057AA0B9" w14:textId="77777777" w:rsidR="00440BEA" w:rsidRPr="00977531" w:rsidRDefault="00440BEA" w:rsidP="00440BEA">
      <w:pPr>
        <w:pStyle w:val="BodyText"/>
        <w:ind w:left="426" w:firstLine="0"/>
        <w:rPr>
          <w:noProof/>
          <w:color w:val="000000" w:themeColor="text1"/>
          <w:sz w:val="8"/>
          <w:lang w:val="id-ID"/>
        </w:rPr>
      </w:pPr>
    </w:p>
    <w:p w14:paraId="1C40E5BC" w14:textId="2D64AE25" w:rsidR="00063C81" w:rsidRPr="00977531" w:rsidRDefault="00440BEA" w:rsidP="00440BEA">
      <w:pPr>
        <w:pStyle w:val="BodyText"/>
        <w:numPr>
          <w:ilvl w:val="0"/>
          <w:numId w:val="26"/>
        </w:numPr>
        <w:ind w:left="426" w:firstLine="0"/>
        <w:jc w:val="center"/>
        <w:rPr>
          <w:noProof/>
          <w:color w:val="000000" w:themeColor="text1"/>
          <w:sz w:val="16"/>
          <w:lang w:val="id-ID"/>
        </w:rPr>
      </w:pPr>
      <w:r w:rsidRPr="00977531">
        <w:rPr>
          <w:noProof/>
          <w:color w:val="000000" w:themeColor="text1"/>
          <w:sz w:val="16"/>
          <w:lang w:val="id-ID"/>
        </w:rPr>
        <w:t>HASIL PENGUJIAN</w:t>
      </w:r>
    </w:p>
    <w:tbl>
      <w:tblPr>
        <w:tblStyle w:val="TableGrid"/>
        <w:tblW w:w="4283" w:type="dxa"/>
        <w:tblInd w:w="534" w:type="dxa"/>
        <w:tblLook w:val="04A0" w:firstRow="1" w:lastRow="0" w:firstColumn="1" w:lastColumn="0" w:noHBand="0" w:noVBand="1"/>
      </w:tblPr>
      <w:tblGrid>
        <w:gridCol w:w="1134"/>
        <w:gridCol w:w="1008"/>
        <w:gridCol w:w="1080"/>
        <w:gridCol w:w="1061"/>
      </w:tblGrid>
      <w:tr w:rsidR="00063C81" w:rsidRPr="00977531" w14:paraId="2487D0F1" w14:textId="77777777" w:rsidTr="00063C81">
        <w:trPr>
          <w:trHeight w:val="333"/>
        </w:trPr>
        <w:tc>
          <w:tcPr>
            <w:tcW w:w="1134" w:type="dxa"/>
            <w:shd w:val="clear" w:color="auto" w:fill="FFFFFF" w:themeFill="background1"/>
            <w:vAlign w:val="center"/>
          </w:tcPr>
          <w:p w14:paraId="166D6D56" w14:textId="77777777" w:rsidR="00063C81" w:rsidRPr="00977531" w:rsidRDefault="00063C81" w:rsidP="00063C81">
            <w:pPr>
              <w:pStyle w:val="ListParagraph"/>
              <w:spacing w:after="0" w:line="240" w:lineRule="auto"/>
              <w:ind w:left="-756" w:firstLine="756"/>
              <w:jc w:val="center"/>
              <w:rPr>
                <w:rFonts w:ascii="Times New Roman" w:hAnsi="Times New Roman"/>
                <w:b/>
                <w:sz w:val="16"/>
                <w:szCs w:val="16"/>
              </w:rPr>
            </w:pPr>
            <w:r w:rsidRPr="00977531">
              <w:rPr>
                <w:rFonts w:ascii="Times New Roman" w:hAnsi="Times New Roman"/>
                <w:b/>
                <w:sz w:val="16"/>
                <w:szCs w:val="16"/>
              </w:rPr>
              <w:t>Perhitungan</w:t>
            </w:r>
          </w:p>
        </w:tc>
        <w:tc>
          <w:tcPr>
            <w:tcW w:w="1008" w:type="dxa"/>
            <w:shd w:val="clear" w:color="auto" w:fill="FFFFFF" w:themeFill="background1"/>
            <w:vAlign w:val="center"/>
          </w:tcPr>
          <w:p w14:paraId="7F083E1A" w14:textId="77777777" w:rsidR="00063C81" w:rsidRPr="00977531" w:rsidRDefault="00063C81" w:rsidP="00063C81">
            <w:pPr>
              <w:rPr>
                <w:rFonts w:ascii="Times New Roman" w:hAnsi="Times New Roman" w:cs="Times New Roman"/>
                <w:b/>
                <w:color w:val="000000"/>
                <w:sz w:val="16"/>
                <w:szCs w:val="16"/>
                <w:lang w:val="id-ID"/>
              </w:rPr>
            </w:pPr>
            <w:r w:rsidRPr="00977531">
              <w:rPr>
                <w:rFonts w:ascii="Times New Roman" w:hAnsi="Times New Roman"/>
                <w:b/>
                <w:sz w:val="16"/>
                <w:szCs w:val="16"/>
                <w:lang w:val="id-ID"/>
              </w:rPr>
              <w:t>Berat</w:t>
            </w:r>
          </w:p>
        </w:tc>
        <w:tc>
          <w:tcPr>
            <w:tcW w:w="1080" w:type="dxa"/>
            <w:shd w:val="clear" w:color="auto" w:fill="FFFFFF" w:themeFill="background1"/>
            <w:vAlign w:val="center"/>
          </w:tcPr>
          <w:p w14:paraId="7A435EAF" w14:textId="77777777" w:rsidR="00063C81" w:rsidRPr="00977531" w:rsidRDefault="00063C81" w:rsidP="00063C81">
            <w:pPr>
              <w:rPr>
                <w:rFonts w:ascii="Times New Roman" w:hAnsi="Times New Roman" w:cs="Times New Roman"/>
                <w:b/>
                <w:color w:val="000000"/>
                <w:sz w:val="16"/>
                <w:szCs w:val="16"/>
                <w:lang w:val="id-ID"/>
              </w:rPr>
            </w:pPr>
            <w:r w:rsidRPr="00977531">
              <w:rPr>
                <w:rFonts w:ascii="Times New Roman" w:hAnsi="Times New Roman"/>
                <w:b/>
                <w:sz w:val="16"/>
                <w:szCs w:val="16"/>
                <w:lang w:val="id-ID"/>
              </w:rPr>
              <w:t>Ringan</w:t>
            </w:r>
          </w:p>
        </w:tc>
        <w:tc>
          <w:tcPr>
            <w:tcW w:w="1061" w:type="dxa"/>
            <w:shd w:val="clear" w:color="auto" w:fill="FFFFFF" w:themeFill="background1"/>
            <w:vAlign w:val="center"/>
          </w:tcPr>
          <w:p w14:paraId="05944781" w14:textId="77777777" w:rsidR="00063C81" w:rsidRPr="00977531" w:rsidRDefault="00063C81" w:rsidP="00063C81">
            <w:pPr>
              <w:rPr>
                <w:rFonts w:ascii="Times New Roman" w:hAnsi="Times New Roman" w:cs="Times New Roman"/>
                <w:b/>
                <w:color w:val="000000"/>
                <w:sz w:val="16"/>
                <w:szCs w:val="16"/>
                <w:lang w:val="id-ID"/>
              </w:rPr>
            </w:pPr>
            <w:r w:rsidRPr="00977531">
              <w:rPr>
                <w:rFonts w:ascii="Times New Roman" w:hAnsi="Times New Roman" w:cs="Times New Roman"/>
                <w:b/>
                <w:color w:val="000000"/>
                <w:sz w:val="16"/>
                <w:szCs w:val="16"/>
                <w:lang w:val="id-ID"/>
              </w:rPr>
              <w:t>Rata-rata</w:t>
            </w:r>
          </w:p>
        </w:tc>
      </w:tr>
      <w:tr w:rsidR="00063C81" w:rsidRPr="00977531" w14:paraId="1DA8238B" w14:textId="77777777" w:rsidTr="00063C81">
        <w:trPr>
          <w:trHeight w:val="198"/>
        </w:trPr>
        <w:tc>
          <w:tcPr>
            <w:tcW w:w="1134" w:type="dxa"/>
            <w:shd w:val="clear" w:color="auto" w:fill="FFFFFF" w:themeFill="background1"/>
            <w:vAlign w:val="center"/>
          </w:tcPr>
          <w:p w14:paraId="0967866B" w14:textId="77777777" w:rsidR="00063C81" w:rsidRPr="00977531" w:rsidRDefault="00063C81" w:rsidP="00063C81">
            <w:pPr>
              <w:pStyle w:val="ListParagraph"/>
              <w:spacing w:line="240" w:lineRule="auto"/>
              <w:ind w:left="0"/>
              <w:jc w:val="center"/>
              <w:rPr>
                <w:rFonts w:ascii="Times New Roman" w:hAnsi="Times New Roman"/>
                <w:sz w:val="15"/>
                <w:szCs w:val="15"/>
              </w:rPr>
            </w:pPr>
            <w:r w:rsidRPr="00977531">
              <w:rPr>
                <w:rFonts w:ascii="Times New Roman" w:hAnsi="Times New Roman"/>
                <w:sz w:val="15"/>
                <w:szCs w:val="15"/>
              </w:rPr>
              <w:t>Akurasi</w:t>
            </w:r>
          </w:p>
        </w:tc>
        <w:tc>
          <w:tcPr>
            <w:tcW w:w="1008" w:type="dxa"/>
            <w:shd w:val="clear" w:color="auto" w:fill="FFFFFF" w:themeFill="background1"/>
            <w:vAlign w:val="center"/>
          </w:tcPr>
          <w:p w14:paraId="639C7AAE" w14:textId="77777777" w:rsidR="00063C81" w:rsidRPr="00977531" w:rsidRDefault="00063C81" w:rsidP="00063C81">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83,33</w:t>
            </w:r>
          </w:p>
        </w:tc>
        <w:tc>
          <w:tcPr>
            <w:tcW w:w="1080" w:type="dxa"/>
            <w:shd w:val="clear" w:color="auto" w:fill="FFFFFF" w:themeFill="background1"/>
            <w:vAlign w:val="center"/>
          </w:tcPr>
          <w:p w14:paraId="051B4DD1" w14:textId="77777777" w:rsidR="00063C81" w:rsidRPr="00977531" w:rsidRDefault="00063C81" w:rsidP="00063C81">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83,33</w:t>
            </w:r>
          </w:p>
        </w:tc>
        <w:tc>
          <w:tcPr>
            <w:tcW w:w="1061" w:type="dxa"/>
            <w:shd w:val="clear" w:color="auto" w:fill="FFFFFF" w:themeFill="background1"/>
            <w:vAlign w:val="center"/>
          </w:tcPr>
          <w:p w14:paraId="0384EDEC" w14:textId="77777777" w:rsidR="00063C81" w:rsidRPr="00977531" w:rsidRDefault="00063C81" w:rsidP="00063C81">
            <w:pPr>
              <w:rPr>
                <w:rFonts w:ascii="Times New Roman" w:hAnsi="Times New Roman" w:cs="Times New Roman"/>
                <w:b/>
                <w:color w:val="000000"/>
                <w:sz w:val="15"/>
                <w:szCs w:val="15"/>
                <w:lang w:val="id-ID"/>
              </w:rPr>
            </w:pPr>
            <w:r w:rsidRPr="00977531">
              <w:rPr>
                <w:rFonts w:ascii="Times New Roman" w:hAnsi="Times New Roman" w:cs="Times New Roman"/>
                <w:b/>
                <w:color w:val="000000"/>
                <w:sz w:val="15"/>
                <w:szCs w:val="15"/>
                <w:lang w:val="id-ID"/>
              </w:rPr>
              <w:t>83,33</w:t>
            </w:r>
          </w:p>
        </w:tc>
      </w:tr>
    </w:tbl>
    <w:p w14:paraId="00BA0BFB" w14:textId="77777777" w:rsidR="00063C81" w:rsidRPr="00977531" w:rsidRDefault="00063C81" w:rsidP="00063C81">
      <w:pPr>
        <w:pStyle w:val="BodyText"/>
        <w:ind w:firstLine="0"/>
        <w:rPr>
          <w:rFonts w:eastAsia="Times New Roman"/>
          <w:spacing w:val="0"/>
          <w:lang w:val="id-ID"/>
        </w:rPr>
      </w:pPr>
    </w:p>
    <w:p w14:paraId="6CD92058" w14:textId="4C1D0423" w:rsidR="00063C81" w:rsidRPr="00977531" w:rsidRDefault="00063C81" w:rsidP="00440BEA">
      <w:pPr>
        <w:pStyle w:val="BodyText"/>
        <w:numPr>
          <w:ilvl w:val="0"/>
          <w:numId w:val="30"/>
        </w:numPr>
        <w:ind w:left="426" w:hanging="426"/>
        <w:rPr>
          <w:lang w:val="id-ID"/>
        </w:rPr>
      </w:pPr>
      <w:r w:rsidRPr="00977531">
        <w:rPr>
          <w:lang w:val="id-ID"/>
        </w:rPr>
        <w:t>Pengujian dengan 3 kelas</w:t>
      </w:r>
    </w:p>
    <w:p w14:paraId="0D45CB51" w14:textId="77777777" w:rsidR="00440BEA" w:rsidRPr="00977531" w:rsidRDefault="00440BEA" w:rsidP="00440BEA">
      <w:pPr>
        <w:pStyle w:val="BodyText"/>
        <w:ind w:left="426" w:firstLine="0"/>
        <w:rPr>
          <w:sz w:val="10"/>
          <w:lang w:val="id-ID"/>
        </w:rPr>
      </w:pPr>
    </w:p>
    <w:p w14:paraId="45FC24D3" w14:textId="00870ED5" w:rsidR="00063C81" w:rsidRPr="00977531" w:rsidRDefault="00440BEA" w:rsidP="00440BEA">
      <w:pPr>
        <w:pStyle w:val="BodyText"/>
        <w:numPr>
          <w:ilvl w:val="0"/>
          <w:numId w:val="26"/>
        </w:numPr>
        <w:ind w:left="426" w:firstLine="0"/>
        <w:jc w:val="center"/>
        <w:rPr>
          <w:sz w:val="14"/>
          <w:lang w:val="id-ID"/>
        </w:rPr>
      </w:pPr>
      <w:r w:rsidRPr="00977531">
        <w:rPr>
          <w:noProof/>
          <w:color w:val="000000" w:themeColor="text1"/>
          <w:sz w:val="16"/>
          <w:lang w:val="id-ID"/>
        </w:rPr>
        <w:t>SPESIFIKASI</w:t>
      </w:r>
      <w:r w:rsidRPr="00977531">
        <w:rPr>
          <w:color w:val="000000" w:themeColor="text1"/>
          <w:sz w:val="16"/>
          <w:lang w:val="id-ID"/>
        </w:rPr>
        <w:t xml:space="preserve"> JUMLAH DATA LATIH DAN UJI UNTUK TAHAP PENGUJIAN</w:t>
      </w:r>
    </w:p>
    <w:tbl>
      <w:tblPr>
        <w:tblStyle w:val="TableGrid"/>
        <w:tblW w:w="4252" w:type="dxa"/>
        <w:tblInd w:w="534" w:type="dxa"/>
        <w:tblLook w:val="04A0" w:firstRow="1" w:lastRow="0" w:firstColumn="1" w:lastColumn="0" w:noHBand="0" w:noVBand="1"/>
      </w:tblPr>
      <w:tblGrid>
        <w:gridCol w:w="993"/>
        <w:gridCol w:w="708"/>
        <w:gridCol w:w="817"/>
        <w:gridCol w:w="993"/>
        <w:gridCol w:w="741"/>
      </w:tblGrid>
      <w:tr w:rsidR="00063C81" w:rsidRPr="00977531" w14:paraId="3429948A" w14:textId="77777777" w:rsidTr="00440BEA">
        <w:trPr>
          <w:trHeight w:val="175"/>
        </w:trPr>
        <w:tc>
          <w:tcPr>
            <w:tcW w:w="993" w:type="dxa"/>
            <w:vMerge w:val="restart"/>
            <w:shd w:val="clear" w:color="auto" w:fill="FFFFFF" w:themeFill="background1"/>
            <w:vAlign w:val="center"/>
          </w:tcPr>
          <w:p w14:paraId="020AEEA7"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Jenis Data</w:t>
            </w:r>
          </w:p>
        </w:tc>
        <w:tc>
          <w:tcPr>
            <w:tcW w:w="2518" w:type="dxa"/>
            <w:gridSpan w:val="3"/>
            <w:shd w:val="clear" w:color="auto" w:fill="FFFFFF" w:themeFill="background1"/>
          </w:tcPr>
          <w:p w14:paraId="78723277"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Spesifikasi</w:t>
            </w:r>
          </w:p>
        </w:tc>
        <w:tc>
          <w:tcPr>
            <w:tcW w:w="741" w:type="dxa"/>
            <w:vMerge w:val="restart"/>
            <w:shd w:val="clear" w:color="auto" w:fill="FFFFFF" w:themeFill="background1"/>
            <w:vAlign w:val="center"/>
          </w:tcPr>
          <w:p w14:paraId="5006E91B"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Total</w:t>
            </w:r>
          </w:p>
        </w:tc>
      </w:tr>
      <w:tr w:rsidR="00063C81" w:rsidRPr="00977531" w14:paraId="4EEBFF24" w14:textId="77777777" w:rsidTr="00440BEA">
        <w:trPr>
          <w:trHeight w:val="188"/>
        </w:trPr>
        <w:tc>
          <w:tcPr>
            <w:tcW w:w="993" w:type="dxa"/>
            <w:vMerge/>
            <w:shd w:val="clear" w:color="auto" w:fill="FFFFFF" w:themeFill="background1"/>
            <w:vAlign w:val="center"/>
          </w:tcPr>
          <w:p w14:paraId="3A3442E8"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p>
        </w:tc>
        <w:tc>
          <w:tcPr>
            <w:tcW w:w="708" w:type="dxa"/>
            <w:shd w:val="clear" w:color="auto" w:fill="FFFFFF" w:themeFill="background1"/>
            <w:vAlign w:val="center"/>
          </w:tcPr>
          <w:p w14:paraId="01F790C8"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Berat</w:t>
            </w:r>
          </w:p>
        </w:tc>
        <w:tc>
          <w:tcPr>
            <w:tcW w:w="817" w:type="dxa"/>
            <w:shd w:val="clear" w:color="auto" w:fill="FFFFFF" w:themeFill="background1"/>
            <w:vAlign w:val="center"/>
          </w:tcPr>
          <w:p w14:paraId="1179FB9C"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Sedang</w:t>
            </w:r>
          </w:p>
        </w:tc>
        <w:tc>
          <w:tcPr>
            <w:tcW w:w="993" w:type="dxa"/>
            <w:shd w:val="clear" w:color="auto" w:fill="FFFFFF" w:themeFill="background1"/>
            <w:vAlign w:val="center"/>
          </w:tcPr>
          <w:p w14:paraId="0FB656EF"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Ringan</w:t>
            </w:r>
          </w:p>
        </w:tc>
        <w:tc>
          <w:tcPr>
            <w:tcW w:w="741" w:type="dxa"/>
            <w:vMerge/>
            <w:shd w:val="clear" w:color="auto" w:fill="FFFFFF" w:themeFill="background1"/>
            <w:vAlign w:val="center"/>
          </w:tcPr>
          <w:p w14:paraId="6131CF56"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p>
        </w:tc>
      </w:tr>
      <w:tr w:rsidR="00063C81" w:rsidRPr="00977531" w14:paraId="2E226958" w14:textId="77777777" w:rsidTr="00440BEA">
        <w:trPr>
          <w:trHeight w:val="240"/>
        </w:trPr>
        <w:tc>
          <w:tcPr>
            <w:tcW w:w="993" w:type="dxa"/>
            <w:shd w:val="clear" w:color="auto" w:fill="FFFFFF" w:themeFill="background1"/>
            <w:vAlign w:val="center"/>
          </w:tcPr>
          <w:p w14:paraId="4EA7ED4E" w14:textId="77777777" w:rsidR="00063C81" w:rsidRPr="00977531" w:rsidRDefault="00063C81" w:rsidP="008873F2">
            <w:pPr>
              <w:pStyle w:val="ListParagraph"/>
              <w:spacing w:after="0" w:line="240" w:lineRule="auto"/>
              <w:ind w:left="0"/>
              <w:jc w:val="center"/>
              <w:rPr>
                <w:rFonts w:ascii="Times New Roman" w:hAnsi="Times New Roman"/>
                <w:sz w:val="16"/>
                <w:szCs w:val="16"/>
              </w:rPr>
            </w:pPr>
            <w:r w:rsidRPr="00977531">
              <w:rPr>
                <w:rFonts w:ascii="Times New Roman" w:hAnsi="Times New Roman"/>
                <w:sz w:val="16"/>
                <w:szCs w:val="16"/>
              </w:rPr>
              <w:t>Data Latih</w:t>
            </w:r>
          </w:p>
        </w:tc>
        <w:tc>
          <w:tcPr>
            <w:tcW w:w="708" w:type="dxa"/>
            <w:shd w:val="clear" w:color="auto" w:fill="FFFFFF" w:themeFill="background1"/>
            <w:vAlign w:val="center"/>
          </w:tcPr>
          <w:p w14:paraId="1B47B263" w14:textId="77777777" w:rsidR="00063C81" w:rsidRPr="00977531" w:rsidRDefault="00063C81" w:rsidP="008873F2">
            <w:pPr>
              <w:pStyle w:val="ListParagraph"/>
              <w:spacing w:after="0" w:line="240" w:lineRule="auto"/>
              <w:ind w:left="0"/>
              <w:jc w:val="center"/>
              <w:rPr>
                <w:rFonts w:ascii="Times New Roman" w:hAnsi="Times New Roman"/>
                <w:sz w:val="16"/>
                <w:szCs w:val="16"/>
              </w:rPr>
            </w:pPr>
            <w:r w:rsidRPr="00977531">
              <w:rPr>
                <w:rFonts w:ascii="Times New Roman" w:hAnsi="Times New Roman"/>
                <w:sz w:val="16"/>
                <w:szCs w:val="16"/>
              </w:rPr>
              <w:t>21</w:t>
            </w:r>
          </w:p>
        </w:tc>
        <w:tc>
          <w:tcPr>
            <w:tcW w:w="817" w:type="dxa"/>
            <w:shd w:val="clear" w:color="auto" w:fill="FFFFFF" w:themeFill="background1"/>
            <w:vAlign w:val="center"/>
          </w:tcPr>
          <w:p w14:paraId="28934CC5" w14:textId="77777777" w:rsidR="00063C81" w:rsidRPr="00977531" w:rsidRDefault="00063C81" w:rsidP="008873F2">
            <w:pPr>
              <w:pStyle w:val="ListParagraph"/>
              <w:spacing w:after="0" w:line="240" w:lineRule="auto"/>
              <w:ind w:left="0"/>
              <w:jc w:val="center"/>
              <w:rPr>
                <w:rFonts w:ascii="Times New Roman" w:hAnsi="Times New Roman"/>
                <w:sz w:val="16"/>
                <w:szCs w:val="16"/>
              </w:rPr>
            </w:pPr>
            <w:r w:rsidRPr="00977531">
              <w:rPr>
                <w:rFonts w:ascii="Times New Roman" w:hAnsi="Times New Roman"/>
                <w:sz w:val="16"/>
                <w:szCs w:val="16"/>
              </w:rPr>
              <w:t>21</w:t>
            </w:r>
          </w:p>
        </w:tc>
        <w:tc>
          <w:tcPr>
            <w:tcW w:w="993" w:type="dxa"/>
            <w:shd w:val="clear" w:color="auto" w:fill="FFFFFF" w:themeFill="background1"/>
            <w:vAlign w:val="center"/>
          </w:tcPr>
          <w:p w14:paraId="35F4DC03" w14:textId="77777777" w:rsidR="00063C81" w:rsidRPr="00977531" w:rsidRDefault="00063C81" w:rsidP="008873F2">
            <w:pPr>
              <w:pStyle w:val="ListParagraph"/>
              <w:spacing w:after="0" w:line="240" w:lineRule="auto"/>
              <w:ind w:left="0"/>
              <w:jc w:val="center"/>
              <w:rPr>
                <w:rFonts w:ascii="Times New Roman" w:hAnsi="Times New Roman"/>
                <w:sz w:val="16"/>
                <w:szCs w:val="16"/>
              </w:rPr>
            </w:pPr>
            <w:r w:rsidRPr="00977531">
              <w:rPr>
                <w:rFonts w:ascii="Times New Roman" w:hAnsi="Times New Roman"/>
                <w:sz w:val="16"/>
                <w:szCs w:val="16"/>
              </w:rPr>
              <w:t>21</w:t>
            </w:r>
          </w:p>
        </w:tc>
        <w:tc>
          <w:tcPr>
            <w:tcW w:w="741" w:type="dxa"/>
            <w:shd w:val="clear" w:color="auto" w:fill="FFFFFF" w:themeFill="background1"/>
            <w:vAlign w:val="center"/>
          </w:tcPr>
          <w:p w14:paraId="0DA92CA5" w14:textId="77777777" w:rsidR="00063C81" w:rsidRPr="00977531" w:rsidRDefault="00063C81" w:rsidP="008873F2">
            <w:pPr>
              <w:pStyle w:val="ListParagraph"/>
              <w:spacing w:after="0" w:line="240" w:lineRule="auto"/>
              <w:ind w:left="0"/>
              <w:jc w:val="center"/>
              <w:rPr>
                <w:rFonts w:ascii="Times New Roman" w:hAnsi="Times New Roman"/>
                <w:sz w:val="16"/>
                <w:szCs w:val="16"/>
              </w:rPr>
            </w:pPr>
            <w:r w:rsidRPr="00977531">
              <w:rPr>
                <w:rFonts w:ascii="Times New Roman" w:hAnsi="Times New Roman"/>
                <w:sz w:val="16"/>
                <w:szCs w:val="16"/>
              </w:rPr>
              <w:t>63</w:t>
            </w:r>
          </w:p>
        </w:tc>
      </w:tr>
      <w:tr w:rsidR="00063C81" w:rsidRPr="00977531" w14:paraId="30589A89" w14:textId="77777777" w:rsidTr="00440BEA">
        <w:trPr>
          <w:trHeight w:val="246"/>
        </w:trPr>
        <w:tc>
          <w:tcPr>
            <w:tcW w:w="993" w:type="dxa"/>
            <w:shd w:val="clear" w:color="auto" w:fill="FFFFFF" w:themeFill="background1"/>
            <w:vAlign w:val="center"/>
          </w:tcPr>
          <w:p w14:paraId="79301FAB" w14:textId="77777777" w:rsidR="00063C81" w:rsidRPr="00977531" w:rsidRDefault="00063C81" w:rsidP="008873F2">
            <w:pPr>
              <w:pStyle w:val="ListParagraph"/>
              <w:spacing w:after="0" w:line="240" w:lineRule="auto"/>
              <w:ind w:left="0"/>
              <w:jc w:val="center"/>
              <w:rPr>
                <w:rFonts w:ascii="Times New Roman" w:hAnsi="Times New Roman"/>
                <w:sz w:val="16"/>
                <w:szCs w:val="16"/>
              </w:rPr>
            </w:pPr>
            <w:r w:rsidRPr="00977531">
              <w:rPr>
                <w:rFonts w:ascii="Times New Roman" w:hAnsi="Times New Roman"/>
                <w:sz w:val="16"/>
                <w:szCs w:val="16"/>
              </w:rPr>
              <w:t>Data Uji</w:t>
            </w:r>
          </w:p>
        </w:tc>
        <w:tc>
          <w:tcPr>
            <w:tcW w:w="708" w:type="dxa"/>
            <w:shd w:val="clear" w:color="auto" w:fill="FFFFFF" w:themeFill="background1"/>
            <w:vAlign w:val="center"/>
          </w:tcPr>
          <w:p w14:paraId="463BE6FF" w14:textId="77777777" w:rsidR="00063C81" w:rsidRPr="00977531" w:rsidRDefault="00063C81" w:rsidP="008873F2">
            <w:pPr>
              <w:pStyle w:val="ListParagraph"/>
              <w:spacing w:after="0" w:line="240" w:lineRule="auto"/>
              <w:ind w:left="0"/>
              <w:jc w:val="center"/>
              <w:rPr>
                <w:rFonts w:ascii="Times New Roman" w:hAnsi="Times New Roman"/>
                <w:sz w:val="16"/>
                <w:szCs w:val="16"/>
              </w:rPr>
            </w:pPr>
            <w:r w:rsidRPr="00977531">
              <w:rPr>
                <w:rFonts w:ascii="Times New Roman" w:hAnsi="Times New Roman"/>
                <w:sz w:val="16"/>
                <w:szCs w:val="16"/>
              </w:rPr>
              <w:t>9</w:t>
            </w:r>
          </w:p>
        </w:tc>
        <w:tc>
          <w:tcPr>
            <w:tcW w:w="817" w:type="dxa"/>
            <w:shd w:val="clear" w:color="auto" w:fill="FFFFFF" w:themeFill="background1"/>
            <w:vAlign w:val="center"/>
          </w:tcPr>
          <w:p w14:paraId="0319927E" w14:textId="77777777" w:rsidR="00063C81" w:rsidRPr="00977531" w:rsidRDefault="00063C81" w:rsidP="008873F2">
            <w:pPr>
              <w:pStyle w:val="ListParagraph"/>
              <w:spacing w:after="0" w:line="240" w:lineRule="auto"/>
              <w:ind w:left="0"/>
              <w:jc w:val="center"/>
              <w:rPr>
                <w:rFonts w:ascii="Times New Roman" w:hAnsi="Times New Roman"/>
                <w:sz w:val="16"/>
                <w:szCs w:val="16"/>
              </w:rPr>
            </w:pPr>
            <w:r w:rsidRPr="00977531">
              <w:rPr>
                <w:rFonts w:ascii="Times New Roman" w:hAnsi="Times New Roman"/>
                <w:sz w:val="16"/>
                <w:szCs w:val="16"/>
              </w:rPr>
              <w:t>9</w:t>
            </w:r>
          </w:p>
        </w:tc>
        <w:tc>
          <w:tcPr>
            <w:tcW w:w="993" w:type="dxa"/>
            <w:shd w:val="clear" w:color="auto" w:fill="FFFFFF" w:themeFill="background1"/>
            <w:vAlign w:val="center"/>
          </w:tcPr>
          <w:p w14:paraId="071594B0" w14:textId="77777777" w:rsidR="00063C81" w:rsidRPr="00977531" w:rsidRDefault="00063C81" w:rsidP="008873F2">
            <w:pPr>
              <w:pStyle w:val="ListParagraph"/>
              <w:spacing w:after="0" w:line="240" w:lineRule="auto"/>
              <w:ind w:left="0"/>
              <w:jc w:val="center"/>
              <w:rPr>
                <w:rFonts w:ascii="Times New Roman" w:hAnsi="Times New Roman"/>
                <w:sz w:val="16"/>
                <w:szCs w:val="16"/>
              </w:rPr>
            </w:pPr>
            <w:r w:rsidRPr="00977531">
              <w:rPr>
                <w:rFonts w:ascii="Times New Roman" w:hAnsi="Times New Roman"/>
                <w:sz w:val="16"/>
                <w:szCs w:val="16"/>
              </w:rPr>
              <w:t>9</w:t>
            </w:r>
          </w:p>
        </w:tc>
        <w:tc>
          <w:tcPr>
            <w:tcW w:w="741" w:type="dxa"/>
            <w:shd w:val="clear" w:color="auto" w:fill="FFFFFF" w:themeFill="background1"/>
            <w:vAlign w:val="center"/>
          </w:tcPr>
          <w:p w14:paraId="61F5DE28" w14:textId="77777777" w:rsidR="00063C81" w:rsidRPr="00977531" w:rsidRDefault="00063C81" w:rsidP="008873F2">
            <w:pPr>
              <w:pStyle w:val="ListParagraph"/>
              <w:spacing w:after="0" w:line="240" w:lineRule="auto"/>
              <w:ind w:left="0"/>
              <w:jc w:val="center"/>
              <w:rPr>
                <w:rFonts w:ascii="Times New Roman" w:hAnsi="Times New Roman"/>
                <w:sz w:val="16"/>
                <w:szCs w:val="16"/>
              </w:rPr>
            </w:pPr>
            <w:r w:rsidRPr="00977531">
              <w:rPr>
                <w:rFonts w:ascii="Times New Roman" w:hAnsi="Times New Roman"/>
                <w:sz w:val="16"/>
                <w:szCs w:val="16"/>
              </w:rPr>
              <w:t>27</w:t>
            </w:r>
          </w:p>
        </w:tc>
      </w:tr>
      <w:tr w:rsidR="00440BEA" w:rsidRPr="00977531" w14:paraId="00F74D01" w14:textId="77777777" w:rsidTr="00440BEA">
        <w:trPr>
          <w:trHeight w:val="246"/>
        </w:trPr>
        <w:tc>
          <w:tcPr>
            <w:tcW w:w="993" w:type="dxa"/>
            <w:shd w:val="clear" w:color="auto" w:fill="FFFFFF" w:themeFill="background1"/>
          </w:tcPr>
          <w:p w14:paraId="522D478B"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p>
        </w:tc>
        <w:tc>
          <w:tcPr>
            <w:tcW w:w="2518" w:type="dxa"/>
            <w:gridSpan w:val="3"/>
            <w:shd w:val="clear" w:color="auto" w:fill="FFFFFF" w:themeFill="background1"/>
            <w:vAlign w:val="center"/>
          </w:tcPr>
          <w:p w14:paraId="2E1E8E2B"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Jumlah</w:t>
            </w:r>
          </w:p>
        </w:tc>
        <w:tc>
          <w:tcPr>
            <w:tcW w:w="741" w:type="dxa"/>
            <w:shd w:val="clear" w:color="auto" w:fill="FFFFFF" w:themeFill="background1"/>
            <w:vAlign w:val="center"/>
          </w:tcPr>
          <w:p w14:paraId="6540C5F6" w14:textId="77777777" w:rsidR="00063C81" w:rsidRPr="00977531" w:rsidRDefault="00063C81" w:rsidP="008873F2">
            <w:pPr>
              <w:pStyle w:val="ListParagraph"/>
              <w:spacing w:after="0" w:line="240" w:lineRule="auto"/>
              <w:ind w:left="0"/>
              <w:jc w:val="center"/>
              <w:rPr>
                <w:rFonts w:ascii="Times New Roman" w:hAnsi="Times New Roman"/>
                <w:b/>
                <w:sz w:val="16"/>
                <w:szCs w:val="16"/>
              </w:rPr>
            </w:pPr>
            <w:r w:rsidRPr="00977531">
              <w:rPr>
                <w:rFonts w:ascii="Times New Roman" w:hAnsi="Times New Roman"/>
                <w:b/>
                <w:sz w:val="16"/>
                <w:szCs w:val="16"/>
              </w:rPr>
              <w:t>90</w:t>
            </w:r>
          </w:p>
        </w:tc>
      </w:tr>
    </w:tbl>
    <w:p w14:paraId="0AFF5FCD" w14:textId="7A8019DE" w:rsidR="00063C81" w:rsidRPr="00977531" w:rsidRDefault="00440BEA" w:rsidP="00440BEA">
      <w:pPr>
        <w:pStyle w:val="BodyText"/>
        <w:numPr>
          <w:ilvl w:val="0"/>
          <w:numId w:val="26"/>
        </w:numPr>
        <w:ind w:left="426" w:firstLine="0"/>
        <w:jc w:val="center"/>
        <w:rPr>
          <w:noProof/>
          <w:color w:val="000000" w:themeColor="text1"/>
          <w:sz w:val="16"/>
          <w:lang w:val="id-ID"/>
        </w:rPr>
      </w:pPr>
      <w:r w:rsidRPr="00977531">
        <w:rPr>
          <w:noProof/>
          <w:color w:val="000000" w:themeColor="text1"/>
          <w:sz w:val="16"/>
          <w:lang w:val="id-ID"/>
        </w:rPr>
        <w:t>HASIL PENGUJIAN</w:t>
      </w:r>
    </w:p>
    <w:tbl>
      <w:tblPr>
        <w:tblStyle w:val="TableGrid"/>
        <w:tblW w:w="4223" w:type="dxa"/>
        <w:tblInd w:w="534" w:type="dxa"/>
        <w:tblLayout w:type="fixed"/>
        <w:tblLook w:val="04A0" w:firstRow="1" w:lastRow="0" w:firstColumn="1" w:lastColumn="0" w:noHBand="0" w:noVBand="1"/>
      </w:tblPr>
      <w:tblGrid>
        <w:gridCol w:w="1134"/>
        <w:gridCol w:w="708"/>
        <w:gridCol w:w="851"/>
        <w:gridCol w:w="850"/>
        <w:gridCol w:w="680"/>
      </w:tblGrid>
      <w:tr w:rsidR="00063C81" w:rsidRPr="00977531" w14:paraId="5153153E" w14:textId="77777777" w:rsidTr="00063C81">
        <w:trPr>
          <w:trHeight w:val="278"/>
        </w:trPr>
        <w:tc>
          <w:tcPr>
            <w:tcW w:w="1134" w:type="dxa"/>
            <w:shd w:val="clear" w:color="auto" w:fill="FFFFFF" w:themeFill="background1"/>
            <w:vAlign w:val="center"/>
          </w:tcPr>
          <w:p w14:paraId="1BDBD431" w14:textId="77777777" w:rsidR="00063C81" w:rsidRPr="00977531" w:rsidRDefault="00063C81" w:rsidP="00063C81">
            <w:pPr>
              <w:pStyle w:val="ListParagraph"/>
              <w:spacing w:after="0" w:line="240" w:lineRule="auto"/>
              <w:ind w:left="-756" w:firstLine="756"/>
              <w:jc w:val="center"/>
              <w:rPr>
                <w:rFonts w:ascii="Times New Roman" w:hAnsi="Times New Roman"/>
                <w:b/>
                <w:sz w:val="16"/>
                <w:szCs w:val="16"/>
              </w:rPr>
            </w:pPr>
            <w:r w:rsidRPr="00977531">
              <w:rPr>
                <w:rFonts w:ascii="Times New Roman" w:hAnsi="Times New Roman"/>
                <w:b/>
                <w:sz w:val="16"/>
                <w:szCs w:val="16"/>
              </w:rPr>
              <w:t>Perhitungan</w:t>
            </w:r>
          </w:p>
        </w:tc>
        <w:tc>
          <w:tcPr>
            <w:tcW w:w="708" w:type="dxa"/>
            <w:shd w:val="clear" w:color="auto" w:fill="FFFFFF" w:themeFill="background1"/>
            <w:vAlign w:val="center"/>
          </w:tcPr>
          <w:p w14:paraId="5B682C33" w14:textId="77777777" w:rsidR="00063C81" w:rsidRPr="00977531" w:rsidRDefault="00063C81" w:rsidP="008873F2">
            <w:pPr>
              <w:rPr>
                <w:rFonts w:ascii="Times New Roman" w:hAnsi="Times New Roman" w:cs="Times New Roman"/>
                <w:b/>
                <w:color w:val="000000"/>
                <w:sz w:val="16"/>
                <w:szCs w:val="16"/>
                <w:lang w:val="id-ID"/>
              </w:rPr>
            </w:pPr>
            <w:r w:rsidRPr="00977531">
              <w:rPr>
                <w:rFonts w:ascii="Times New Roman" w:hAnsi="Times New Roman"/>
                <w:b/>
                <w:sz w:val="16"/>
                <w:szCs w:val="16"/>
                <w:lang w:val="id-ID"/>
              </w:rPr>
              <w:t>Berat</w:t>
            </w:r>
          </w:p>
        </w:tc>
        <w:tc>
          <w:tcPr>
            <w:tcW w:w="851" w:type="dxa"/>
            <w:shd w:val="clear" w:color="auto" w:fill="FFFFFF" w:themeFill="background1"/>
            <w:vAlign w:val="center"/>
          </w:tcPr>
          <w:p w14:paraId="4674768C" w14:textId="77777777" w:rsidR="00063C81" w:rsidRPr="00977531" w:rsidRDefault="00063C81" w:rsidP="008873F2">
            <w:pPr>
              <w:rPr>
                <w:rFonts w:ascii="Times New Roman" w:hAnsi="Times New Roman"/>
                <w:b/>
                <w:sz w:val="16"/>
                <w:szCs w:val="16"/>
                <w:lang w:val="id-ID"/>
              </w:rPr>
            </w:pPr>
            <w:r w:rsidRPr="00977531">
              <w:rPr>
                <w:rFonts w:ascii="Times New Roman" w:hAnsi="Times New Roman"/>
                <w:b/>
                <w:sz w:val="16"/>
                <w:szCs w:val="16"/>
                <w:lang w:val="id-ID"/>
              </w:rPr>
              <w:t>Sedang</w:t>
            </w:r>
          </w:p>
        </w:tc>
        <w:tc>
          <w:tcPr>
            <w:tcW w:w="850" w:type="dxa"/>
            <w:shd w:val="clear" w:color="auto" w:fill="FFFFFF" w:themeFill="background1"/>
            <w:vAlign w:val="center"/>
          </w:tcPr>
          <w:p w14:paraId="7CF4A06A" w14:textId="77777777" w:rsidR="00063C81" w:rsidRPr="00977531" w:rsidRDefault="00063C81" w:rsidP="008873F2">
            <w:pPr>
              <w:rPr>
                <w:rFonts w:ascii="Times New Roman" w:hAnsi="Times New Roman" w:cs="Times New Roman"/>
                <w:b/>
                <w:color w:val="000000"/>
                <w:sz w:val="16"/>
                <w:szCs w:val="16"/>
                <w:lang w:val="id-ID"/>
              </w:rPr>
            </w:pPr>
            <w:r w:rsidRPr="00977531">
              <w:rPr>
                <w:rFonts w:ascii="Times New Roman" w:hAnsi="Times New Roman"/>
                <w:b/>
                <w:sz w:val="16"/>
                <w:szCs w:val="16"/>
                <w:lang w:val="id-ID"/>
              </w:rPr>
              <w:t>Ringan</w:t>
            </w:r>
          </w:p>
        </w:tc>
        <w:tc>
          <w:tcPr>
            <w:tcW w:w="680" w:type="dxa"/>
            <w:shd w:val="clear" w:color="auto" w:fill="FFFFFF" w:themeFill="background1"/>
            <w:vAlign w:val="center"/>
          </w:tcPr>
          <w:p w14:paraId="4FBAEE41" w14:textId="77777777" w:rsidR="00063C81" w:rsidRPr="00977531" w:rsidRDefault="00063C81" w:rsidP="008873F2">
            <w:pPr>
              <w:rPr>
                <w:rFonts w:ascii="Times New Roman" w:hAnsi="Times New Roman" w:cs="Times New Roman"/>
                <w:b/>
                <w:color w:val="000000"/>
                <w:sz w:val="16"/>
                <w:szCs w:val="16"/>
                <w:lang w:val="id-ID"/>
              </w:rPr>
            </w:pPr>
            <w:r w:rsidRPr="00977531">
              <w:rPr>
                <w:rFonts w:ascii="Times New Roman" w:hAnsi="Times New Roman" w:cs="Times New Roman"/>
                <w:b/>
                <w:color w:val="000000"/>
                <w:sz w:val="16"/>
                <w:szCs w:val="16"/>
                <w:lang w:val="id-ID"/>
              </w:rPr>
              <w:t>Rata-rata</w:t>
            </w:r>
          </w:p>
        </w:tc>
      </w:tr>
      <w:tr w:rsidR="00063C81" w:rsidRPr="00977531" w14:paraId="08DBF8D8" w14:textId="77777777" w:rsidTr="00063C81">
        <w:trPr>
          <w:trHeight w:val="340"/>
        </w:trPr>
        <w:tc>
          <w:tcPr>
            <w:tcW w:w="1134" w:type="dxa"/>
            <w:shd w:val="clear" w:color="auto" w:fill="FFFFFF" w:themeFill="background1"/>
            <w:vAlign w:val="center"/>
          </w:tcPr>
          <w:p w14:paraId="7B62DF5C" w14:textId="77777777" w:rsidR="00063C81" w:rsidRPr="00977531" w:rsidRDefault="00063C81" w:rsidP="00063C81">
            <w:pPr>
              <w:pStyle w:val="ListParagraph"/>
              <w:spacing w:after="0" w:line="240" w:lineRule="auto"/>
              <w:ind w:left="0"/>
              <w:jc w:val="center"/>
              <w:rPr>
                <w:rFonts w:ascii="Times New Roman" w:hAnsi="Times New Roman"/>
                <w:sz w:val="15"/>
                <w:szCs w:val="15"/>
              </w:rPr>
            </w:pPr>
            <w:r w:rsidRPr="00977531">
              <w:rPr>
                <w:rFonts w:ascii="Times New Roman" w:hAnsi="Times New Roman"/>
                <w:sz w:val="15"/>
                <w:szCs w:val="15"/>
              </w:rPr>
              <w:t>Akurasi</w:t>
            </w:r>
          </w:p>
        </w:tc>
        <w:tc>
          <w:tcPr>
            <w:tcW w:w="708" w:type="dxa"/>
            <w:shd w:val="clear" w:color="auto" w:fill="FFFFFF" w:themeFill="background1"/>
            <w:vAlign w:val="center"/>
          </w:tcPr>
          <w:p w14:paraId="1B1FC595" w14:textId="77777777" w:rsidR="00063C81" w:rsidRPr="00977531" w:rsidRDefault="00063C81" w:rsidP="00063C81">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77,78</w:t>
            </w:r>
          </w:p>
        </w:tc>
        <w:tc>
          <w:tcPr>
            <w:tcW w:w="851" w:type="dxa"/>
            <w:shd w:val="clear" w:color="auto" w:fill="FFFFFF" w:themeFill="background1"/>
            <w:vAlign w:val="center"/>
          </w:tcPr>
          <w:p w14:paraId="2CEBB408" w14:textId="77777777" w:rsidR="00063C81" w:rsidRPr="00977531" w:rsidRDefault="00063C81" w:rsidP="00063C81">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44,44</w:t>
            </w:r>
          </w:p>
        </w:tc>
        <w:tc>
          <w:tcPr>
            <w:tcW w:w="850" w:type="dxa"/>
            <w:shd w:val="clear" w:color="auto" w:fill="FFFFFF" w:themeFill="background1"/>
            <w:vAlign w:val="center"/>
          </w:tcPr>
          <w:p w14:paraId="696654A5" w14:textId="77777777" w:rsidR="00063C81" w:rsidRPr="00977531" w:rsidRDefault="00063C81" w:rsidP="00063C81">
            <w:pPr>
              <w:rPr>
                <w:rFonts w:ascii="Times New Roman" w:hAnsi="Times New Roman" w:cs="Times New Roman"/>
                <w:color w:val="000000"/>
                <w:sz w:val="15"/>
                <w:szCs w:val="15"/>
                <w:lang w:val="id-ID"/>
              </w:rPr>
            </w:pPr>
            <w:r w:rsidRPr="00977531">
              <w:rPr>
                <w:rFonts w:ascii="Times New Roman" w:hAnsi="Times New Roman" w:cs="Times New Roman"/>
                <w:color w:val="000000"/>
                <w:sz w:val="15"/>
                <w:szCs w:val="15"/>
                <w:lang w:val="id-ID"/>
              </w:rPr>
              <w:t>88,89</w:t>
            </w:r>
          </w:p>
        </w:tc>
        <w:tc>
          <w:tcPr>
            <w:tcW w:w="680" w:type="dxa"/>
            <w:shd w:val="clear" w:color="auto" w:fill="FFFFFF" w:themeFill="background1"/>
            <w:vAlign w:val="center"/>
          </w:tcPr>
          <w:p w14:paraId="15CA318F" w14:textId="77777777" w:rsidR="00063C81" w:rsidRPr="00977531" w:rsidRDefault="00063C81" w:rsidP="00063C81">
            <w:pPr>
              <w:rPr>
                <w:rFonts w:ascii="Times New Roman" w:hAnsi="Times New Roman" w:cs="Times New Roman"/>
                <w:b/>
                <w:color w:val="000000"/>
                <w:sz w:val="15"/>
                <w:szCs w:val="15"/>
                <w:lang w:val="id-ID"/>
              </w:rPr>
            </w:pPr>
            <w:r w:rsidRPr="00977531">
              <w:rPr>
                <w:rFonts w:ascii="Times New Roman" w:hAnsi="Times New Roman" w:cs="Times New Roman"/>
                <w:b/>
                <w:color w:val="000000"/>
                <w:sz w:val="15"/>
                <w:szCs w:val="15"/>
                <w:lang w:val="id-ID"/>
              </w:rPr>
              <w:t>70,37</w:t>
            </w:r>
          </w:p>
        </w:tc>
      </w:tr>
    </w:tbl>
    <w:p w14:paraId="4467AF17" w14:textId="0547100F" w:rsidR="00063C81" w:rsidRPr="00EA60A1" w:rsidRDefault="00EA60A1" w:rsidP="0023685B">
      <w:pPr>
        <w:pStyle w:val="BodyText"/>
        <w:ind w:firstLine="0"/>
        <w:rPr>
          <w:i/>
          <w:lang w:val="id-ID"/>
        </w:rPr>
      </w:pPr>
      <w:r>
        <w:rPr>
          <w:rFonts w:eastAsia="Times New Roman"/>
          <w:i/>
          <w:lang w:val="id-ID"/>
        </w:rPr>
        <w:t>F</w:t>
      </w:r>
      <w:r w:rsidR="00063C81" w:rsidRPr="00EA60A1">
        <w:rPr>
          <w:rFonts w:eastAsia="Times New Roman"/>
          <w:i/>
          <w:lang w:val="id-ID"/>
        </w:rPr>
        <w:t xml:space="preserve">.4. </w:t>
      </w:r>
      <w:r w:rsidR="00063C81" w:rsidRPr="00EA60A1">
        <w:rPr>
          <w:i/>
          <w:lang w:val="id-ID"/>
        </w:rPr>
        <w:t>Analisa Hasil Pelatihan dan Pengujian</w:t>
      </w:r>
    </w:p>
    <w:p w14:paraId="1F6D65B1" w14:textId="197CE483" w:rsidR="00440BEA" w:rsidRPr="00977531" w:rsidRDefault="00440BEA" w:rsidP="00440BEA">
      <w:pPr>
        <w:pStyle w:val="BodyText"/>
        <w:numPr>
          <w:ilvl w:val="3"/>
          <w:numId w:val="26"/>
        </w:numPr>
        <w:ind w:left="426" w:hanging="426"/>
        <w:rPr>
          <w:lang w:val="id-ID"/>
        </w:rPr>
      </w:pPr>
      <w:r w:rsidRPr="00977531">
        <w:rPr>
          <w:lang w:val="id-ID"/>
        </w:rPr>
        <w:t>Analisa pada pelatihan</w:t>
      </w:r>
    </w:p>
    <w:p w14:paraId="156D873F" w14:textId="240FA49E" w:rsidR="00440BEA" w:rsidRPr="00977531" w:rsidRDefault="00440BEA" w:rsidP="00440BEA">
      <w:pPr>
        <w:pStyle w:val="BodyText"/>
        <w:numPr>
          <w:ilvl w:val="0"/>
          <w:numId w:val="31"/>
        </w:numPr>
        <w:ind w:left="709" w:hanging="283"/>
        <w:rPr>
          <w:lang w:val="id-ID"/>
        </w:rPr>
      </w:pPr>
      <w:r w:rsidRPr="00977531">
        <w:rPr>
          <w:lang w:val="id-ID"/>
        </w:rPr>
        <w:t xml:space="preserve">Pelatihan dengan kombinasi </w:t>
      </w:r>
      <w:proofErr w:type="spellStart"/>
      <w:r w:rsidRPr="00977531">
        <w:rPr>
          <w:i/>
          <w:lang w:val="id-ID"/>
        </w:rPr>
        <w:t>cross</w:t>
      </w:r>
      <w:proofErr w:type="spellEnd"/>
      <w:r w:rsidRPr="00977531">
        <w:rPr>
          <w:i/>
          <w:lang w:val="id-ID"/>
        </w:rPr>
        <w:t xml:space="preserve"> </w:t>
      </w:r>
      <w:proofErr w:type="spellStart"/>
      <w:r w:rsidRPr="00977531">
        <w:rPr>
          <w:i/>
          <w:lang w:val="id-ID"/>
        </w:rPr>
        <w:t>classification</w:t>
      </w:r>
      <w:proofErr w:type="spellEnd"/>
    </w:p>
    <w:p w14:paraId="4C5E4AED" w14:textId="235E9E02" w:rsidR="00440BEA" w:rsidRPr="00977531" w:rsidRDefault="00440BEA" w:rsidP="00440BEA">
      <w:pPr>
        <w:pStyle w:val="BodyText"/>
        <w:ind w:left="709" w:firstLine="0"/>
        <w:rPr>
          <w:lang w:val="id-ID"/>
        </w:rPr>
      </w:pPr>
      <w:r w:rsidRPr="00977531">
        <w:rPr>
          <w:noProof/>
          <w:lang w:val="id-ID" w:eastAsia="id-ID"/>
        </w:rPr>
        <w:drawing>
          <wp:inline distT="0" distB="0" distL="0" distR="0" wp14:anchorId="7FE07B7A" wp14:editId="4C78DC54">
            <wp:extent cx="2447925" cy="1876425"/>
            <wp:effectExtent l="0" t="0" r="9525"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E210196" w14:textId="0AB10043" w:rsidR="00440BEA" w:rsidRPr="009B01FE" w:rsidRDefault="001B2CB3" w:rsidP="00E3544E">
      <w:pPr>
        <w:pStyle w:val="figurecaption"/>
        <w:ind w:left="1560" w:hanging="851"/>
        <w:jc w:val="left"/>
        <w:rPr>
          <w:sz w:val="10"/>
          <w:lang w:val="id-ID"/>
        </w:rPr>
      </w:pPr>
      <w:r w:rsidRPr="009B01FE">
        <w:rPr>
          <w:color w:val="000000" w:themeColor="text1"/>
          <w:szCs w:val="22"/>
          <w:lang w:val="id-ID"/>
        </w:rPr>
        <w:t xml:space="preserve">Diagram pelatihan dengan kombinasi </w:t>
      </w:r>
      <w:proofErr w:type="spellStart"/>
      <w:r w:rsidRPr="009B01FE">
        <w:rPr>
          <w:color w:val="000000" w:themeColor="text1"/>
          <w:szCs w:val="22"/>
          <w:lang w:val="id-ID"/>
        </w:rPr>
        <w:t>cross</w:t>
      </w:r>
      <w:proofErr w:type="spellEnd"/>
      <w:r w:rsidRPr="009B01FE">
        <w:rPr>
          <w:color w:val="000000" w:themeColor="text1"/>
          <w:szCs w:val="22"/>
          <w:lang w:val="id-ID"/>
        </w:rPr>
        <w:t xml:space="preserve"> </w:t>
      </w:r>
      <w:proofErr w:type="spellStart"/>
      <w:r w:rsidRPr="009B01FE">
        <w:rPr>
          <w:color w:val="000000" w:themeColor="text1"/>
          <w:szCs w:val="22"/>
          <w:lang w:val="id-ID"/>
        </w:rPr>
        <w:t>classification</w:t>
      </w:r>
      <w:proofErr w:type="spellEnd"/>
    </w:p>
    <w:p w14:paraId="1346B4A2" w14:textId="1A8C55DD" w:rsidR="00440BEA" w:rsidRPr="00977531" w:rsidRDefault="00440BEA" w:rsidP="001B2CB3">
      <w:pPr>
        <w:pStyle w:val="BodyText"/>
        <w:ind w:left="709" w:firstLine="0"/>
        <w:rPr>
          <w:lang w:val="id-ID"/>
        </w:rPr>
      </w:pPr>
      <w:r w:rsidRPr="00977531">
        <w:rPr>
          <w:lang w:val="id-ID"/>
        </w:rPr>
        <w:t>Pada pelatihan ini di dapatkan 2 model dengan tingkat akurasi tertinggi yaitu model 5 dan model 8. Sehingga model ini yang akan di bawa ke tahap pelatihan selanjutnya.</w:t>
      </w:r>
    </w:p>
    <w:p w14:paraId="072AFA33" w14:textId="481D425F" w:rsidR="00440BEA" w:rsidRPr="00977531" w:rsidRDefault="00440BEA" w:rsidP="00440BEA">
      <w:pPr>
        <w:pStyle w:val="BodyText"/>
        <w:numPr>
          <w:ilvl w:val="0"/>
          <w:numId w:val="31"/>
        </w:numPr>
        <w:ind w:left="709" w:hanging="283"/>
        <w:rPr>
          <w:lang w:val="id-ID"/>
        </w:rPr>
      </w:pPr>
      <w:r w:rsidRPr="00977531">
        <w:rPr>
          <w:lang w:val="id-ID"/>
        </w:rPr>
        <w:t>Pelatihan dengan kombinasi fitur ekstraksi</w:t>
      </w:r>
    </w:p>
    <w:p w14:paraId="61E79013" w14:textId="0B8F0225" w:rsidR="00440BEA" w:rsidRPr="00977531" w:rsidRDefault="00440BEA" w:rsidP="00440BEA">
      <w:pPr>
        <w:pStyle w:val="BodyText"/>
        <w:ind w:left="709" w:firstLine="0"/>
        <w:rPr>
          <w:lang w:val="id-ID"/>
        </w:rPr>
      </w:pPr>
      <w:r w:rsidRPr="00977531">
        <w:rPr>
          <w:noProof/>
          <w:sz w:val="24"/>
          <w:szCs w:val="24"/>
          <w:lang w:val="id-ID" w:eastAsia="id-ID"/>
        </w:rPr>
        <w:drawing>
          <wp:inline distT="0" distB="0" distL="0" distR="0" wp14:anchorId="085205BC" wp14:editId="6BE942DC">
            <wp:extent cx="2447925" cy="1552575"/>
            <wp:effectExtent l="0" t="0" r="9525" b="952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C666A07" w14:textId="737A6ED3" w:rsidR="001B2CB3" w:rsidRPr="009B01FE" w:rsidRDefault="001B2CB3" w:rsidP="00E3544E">
      <w:pPr>
        <w:pStyle w:val="figurecaption"/>
        <w:ind w:left="1560" w:hanging="851"/>
        <w:jc w:val="left"/>
        <w:rPr>
          <w:color w:val="000000" w:themeColor="text1"/>
          <w:szCs w:val="22"/>
          <w:lang w:val="id-ID"/>
        </w:rPr>
      </w:pPr>
      <w:r w:rsidRPr="009B01FE">
        <w:rPr>
          <w:color w:val="000000" w:themeColor="text1"/>
          <w:szCs w:val="22"/>
          <w:lang w:val="id-ID"/>
        </w:rPr>
        <w:t>Diagram pelatihan kombinasi fitur ekstraksi</w:t>
      </w:r>
    </w:p>
    <w:p w14:paraId="7FFE7AE3" w14:textId="60BD497A" w:rsidR="001B2CB3" w:rsidRPr="00977531" w:rsidRDefault="001B2CB3" w:rsidP="001B2CB3">
      <w:pPr>
        <w:pStyle w:val="BodyText"/>
        <w:ind w:left="709" w:firstLine="0"/>
        <w:rPr>
          <w:lang w:val="id-ID"/>
        </w:rPr>
      </w:pPr>
      <w:r w:rsidRPr="00977531">
        <w:rPr>
          <w:lang w:val="id-ID"/>
        </w:rPr>
        <w:t>Pada pelatihan ini didapatkan kombinasi 4 fitur lebih unggul daripada kombinasi yang lain. Sehingga kombinasi 4 fitur ini akan digunakan untuk tahap pelatihan selanjutnya.</w:t>
      </w:r>
    </w:p>
    <w:p w14:paraId="258814C6" w14:textId="53605952" w:rsidR="00440BEA" w:rsidRPr="00977531" w:rsidRDefault="00440BEA" w:rsidP="00440BEA">
      <w:pPr>
        <w:pStyle w:val="BodyText"/>
        <w:numPr>
          <w:ilvl w:val="0"/>
          <w:numId w:val="31"/>
        </w:numPr>
        <w:ind w:left="709" w:hanging="283"/>
        <w:rPr>
          <w:lang w:val="id-ID"/>
        </w:rPr>
      </w:pPr>
      <w:r w:rsidRPr="00977531">
        <w:rPr>
          <w:lang w:val="id-ID"/>
        </w:rPr>
        <w:t>Pelatihan dengan kombinasi sudut GLCM</w:t>
      </w:r>
    </w:p>
    <w:p w14:paraId="281D5567" w14:textId="08620DF0" w:rsidR="00440BEA" w:rsidRPr="00977531" w:rsidRDefault="00440BEA" w:rsidP="00440BEA">
      <w:pPr>
        <w:pStyle w:val="BodyText"/>
        <w:ind w:left="709" w:firstLine="0"/>
        <w:rPr>
          <w:lang w:val="id-ID"/>
        </w:rPr>
      </w:pPr>
      <w:r w:rsidRPr="00977531">
        <w:rPr>
          <w:noProof/>
          <w:sz w:val="24"/>
          <w:szCs w:val="24"/>
          <w:lang w:val="id-ID" w:eastAsia="id-ID"/>
        </w:rPr>
        <w:drawing>
          <wp:inline distT="0" distB="0" distL="0" distR="0" wp14:anchorId="34BD6889" wp14:editId="53A97395">
            <wp:extent cx="2447925" cy="1590675"/>
            <wp:effectExtent l="0" t="0" r="9525" b="9525"/>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D35B85A" w14:textId="48C616F1" w:rsidR="00440BEA" w:rsidRPr="009B01FE" w:rsidRDefault="001B2CB3" w:rsidP="00E3544E">
      <w:pPr>
        <w:pStyle w:val="figurecaption"/>
        <w:ind w:left="1560" w:hanging="851"/>
        <w:jc w:val="left"/>
        <w:rPr>
          <w:color w:val="000000" w:themeColor="text1"/>
          <w:szCs w:val="22"/>
          <w:lang w:val="id-ID"/>
        </w:rPr>
      </w:pPr>
      <w:r w:rsidRPr="009B01FE">
        <w:rPr>
          <w:color w:val="000000" w:themeColor="text1"/>
          <w:szCs w:val="22"/>
          <w:lang w:val="id-ID"/>
        </w:rPr>
        <w:t>Diagram pelatihan dengan kombinasi sudut GLCM pertama</w:t>
      </w:r>
    </w:p>
    <w:p w14:paraId="210E077E" w14:textId="324227BE" w:rsidR="00440BEA" w:rsidRPr="00977531" w:rsidRDefault="00440BEA" w:rsidP="00440BEA">
      <w:pPr>
        <w:pStyle w:val="BodyText"/>
        <w:ind w:left="709" w:firstLine="0"/>
        <w:rPr>
          <w:lang w:val="id-ID"/>
        </w:rPr>
      </w:pPr>
      <w:r w:rsidRPr="00977531">
        <w:rPr>
          <w:noProof/>
          <w:sz w:val="24"/>
          <w:szCs w:val="24"/>
          <w:lang w:val="id-ID" w:eastAsia="id-ID"/>
        </w:rPr>
        <w:drawing>
          <wp:inline distT="0" distB="0" distL="0" distR="0" wp14:anchorId="2EFB7BFE" wp14:editId="4726796E">
            <wp:extent cx="2447925" cy="1371600"/>
            <wp:effectExtent l="0" t="0" r="9525" b="1905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255CB25" w14:textId="5BCC8BAE" w:rsidR="001B2CB3" w:rsidRPr="009B01FE" w:rsidRDefault="001B2CB3" w:rsidP="00E3544E">
      <w:pPr>
        <w:pStyle w:val="figurecaption"/>
        <w:ind w:left="1560" w:hanging="851"/>
        <w:jc w:val="left"/>
        <w:rPr>
          <w:color w:val="000000" w:themeColor="text1"/>
          <w:szCs w:val="22"/>
          <w:lang w:val="id-ID"/>
        </w:rPr>
      </w:pPr>
      <w:r w:rsidRPr="009B01FE">
        <w:rPr>
          <w:color w:val="000000" w:themeColor="text1"/>
          <w:szCs w:val="22"/>
          <w:lang w:val="id-ID"/>
        </w:rPr>
        <w:t>Diagram pelatihan dengan kombinasi sudut GLCM kedua</w:t>
      </w:r>
    </w:p>
    <w:p w14:paraId="705F1C8F" w14:textId="0BD79D27" w:rsidR="001B2CB3" w:rsidRPr="00977531" w:rsidRDefault="001B2CB3" w:rsidP="001B2CB3">
      <w:pPr>
        <w:pStyle w:val="BodyText"/>
        <w:ind w:left="709" w:firstLine="0"/>
        <w:rPr>
          <w:lang w:val="id-ID"/>
        </w:rPr>
      </w:pPr>
      <w:r w:rsidRPr="00977531">
        <w:rPr>
          <w:lang w:val="id-ID"/>
        </w:rPr>
        <w:t>Pada pelatihan dengan kombinasi sudut GLCM, didapatkan kombinasi ke empat sudut pada GLCM menjadi mode terbaik, sehingga akan dijadikan model pada tahap pengujian.</w:t>
      </w:r>
    </w:p>
    <w:p w14:paraId="59046AAA" w14:textId="53605952" w:rsidR="00440BEA" w:rsidRPr="00977531" w:rsidRDefault="00440BEA" w:rsidP="00440BEA">
      <w:pPr>
        <w:pStyle w:val="BodyText"/>
        <w:numPr>
          <w:ilvl w:val="3"/>
          <w:numId w:val="26"/>
        </w:numPr>
        <w:ind w:left="426" w:hanging="426"/>
        <w:rPr>
          <w:lang w:val="id-ID"/>
        </w:rPr>
      </w:pPr>
      <w:r w:rsidRPr="00977531">
        <w:rPr>
          <w:lang w:val="id-ID"/>
        </w:rPr>
        <w:t>Analisa pada pengujian</w:t>
      </w:r>
    </w:p>
    <w:p w14:paraId="4EC22540" w14:textId="41C16AA9" w:rsidR="00440BEA" w:rsidRPr="00977531" w:rsidRDefault="00440BEA" w:rsidP="00440BEA">
      <w:pPr>
        <w:pStyle w:val="BodyText"/>
        <w:numPr>
          <w:ilvl w:val="0"/>
          <w:numId w:val="32"/>
        </w:numPr>
        <w:ind w:left="709" w:hanging="283"/>
        <w:rPr>
          <w:lang w:val="id-ID"/>
        </w:rPr>
      </w:pPr>
      <w:r w:rsidRPr="00977531">
        <w:rPr>
          <w:lang w:val="id-ID"/>
        </w:rPr>
        <w:t xml:space="preserve">Pengujian dengan 40.000 </w:t>
      </w:r>
      <w:proofErr w:type="spellStart"/>
      <w:r w:rsidRPr="00977531">
        <w:rPr>
          <w:i/>
          <w:lang w:val="id-ID"/>
        </w:rPr>
        <w:t>dataset</w:t>
      </w:r>
      <w:proofErr w:type="spellEnd"/>
    </w:p>
    <w:p w14:paraId="3C08BE43" w14:textId="3677E349" w:rsidR="00440BEA" w:rsidRPr="00977531" w:rsidRDefault="00440BEA" w:rsidP="00440BEA">
      <w:pPr>
        <w:pStyle w:val="BodyText"/>
        <w:ind w:left="709" w:firstLine="0"/>
        <w:rPr>
          <w:lang w:val="id-ID"/>
        </w:rPr>
      </w:pPr>
      <w:r w:rsidRPr="00977531">
        <w:rPr>
          <w:noProof/>
          <w:lang w:val="id-ID" w:eastAsia="id-ID"/>
        </w:rPr>
        <w:drawing>
          <wp:inline distT="0" distB="0" distL="0" distR="0" wp14:anchorId="30574448" wp14:editId="2EDD7E33">
            <wp:extent cx="2400300" cy="1562100"/>
            <wp:effectExtent l="0" t="0" r="19050" b="1905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629A85D" w14:textId="70CC2515" w:rsidR="001B2CB3" w:rsidRPr="009B01FE" w:rsidRDefault="001B2CB3" w:rsidP="00E3544E">
      <w:pPr>
        <w:pStyle w:val="figurecaption"/>
        <w:ind w:left="1560" w:hanging="851"/>
        <w:jc w:val="left"/>
        <w:rPr>
          <w:color w:val="000000" w:themeColor="text1"/>
          <w:szCs w:val="22"/>
          <w:lang w:val="id-ID"/>
        </w:rPr>
      </w:pPr>
      <w:r w:rsidRPr="009B01FE">
        <w:rPr>
          <w:color w:val="000000" w:themeColor="text1"/>
          <w:szCs w:val="22"/>
          <w:lang w:val="id-ID"/>
        </w:rPr>
        <w:t xml:space="preserve">Diagram pengujian 40000 </w:t>
      </w:r>
      <w:proofErr w:type="spellStart"/>
      <w:r w:rsidRPr="009B01FE">
        <w:rPr>
          <w:color w:val="000000" w:themeColor="text1"/>
          <w:szCs w:val="22"/>
          <w:lang w:val="id-ID"/>
        </w:rPr>
        <w:t>dataset</w:t>
      </w:r>
      <w:proofErr w:type="spellEnd"/>
    </w:p>
    <w:p w14:paraId="172CD081" w14:textId="2D479ABD" w:rsidR="001B2CB3" w:rsidRPr="00977531" w:rsidRDefault="001B2CB3" w:rsidP="001B2CB3">
      <w:pPr>
        <w:pStyle w:val="BodyText"/>
        <w:ind w:left="709" w:firstLine="0"/>
        <w:rPr>
          <w:lang w:val="id-ID"/>
        </w:rPr>
      </w:pPr>
      <w:r w:rsidRPr="00977531">
        <w:rPr>
          <w:lang w:val="id-ID"/>
        </w:rPr>
        <w:t>Pada pengujian ini didapatkan rata-rata akurasi tertinggi pada data latih 820 dengan akurasi 96,35%. Sehingga dapat dikatakan bahwa kombinasi GLCM dengan klasifikasi SVM memiliki performa yang baik pada studi kasus klasifikasi retakan (</w:t>
      </w:r>
      <w:proofErr w:type="spellStart"/>
      <w:r w:rsidRPr="00977531">
        <w:rPr>
          <w:i/>
          <w:lang w:val="id-ID"/>
        </w:rPr>
        <w:t>crack</w:t>
      </w:r>
      <w:proofErr w:type="spellEnd"/>
      <w:r w:rsidRPr="00977531">
        <w:rPr>
          <w:lang w:val="id-ID"/>
        </w:rPr>
        <w:t>) pada bangunan.</w:t>
      </w:r>
    </w:p>
    <w:p w14:paraId="3425ACB0" w14:textId="1A21E0E1" w:rsidR="00440BEA" w:rsidRPr="00977531" w:rsidRDefault="00440BEA" w:rsidP="00440BEA">
      <w:pPr>
        <w:pStyle w:val="BodyText"/>
        <w:numPr>
          <w:ilvl w:val="0"/>
          <w:numId w:val="32"/>
        </w:numPr>
        <w:ind w:left="709" w:hanging="283"/>
        <w:rPr>
          <w:lang w:val="id-ID"/>
        </w:rPr>
      </w:pPr>
      <w:r w:rsidRPr="00977531">
        <w:rPr>
          <w:lang w:val="id-ID"/>
        </w:rPr>
        <w:t>Pengujian dengan data Gempa Lombok</w:t>
      </w:r>
    </w:p>
    <w:p w14:paraId="20BCE823" w14:textId="37FD860A" w:rsidR="00440BEA" w:rsidRPr="00977531" w:rsidRDefault="00440BEA" w:rsidP="00440BEA">
      <w:pPr>
        <w:pStyle w:val="BodyText"/>
        <w:numPr>
          <w:ilvl w:val="1"/>
          <w:numId w:val="32"/>
        </w:numPr>
        <w:ind w:left="993" w:hanging="284"/>
        <w:rPr>
          <w:lang w:val="id-ID"/>
        </w:rPr>
      </w:pPr>
      <w:r w:rsidRPr="00977531">
        <w:rPr>
          <w:lang w:val="id-ID"/>
        </w:rPr>
        <w:t>Pengujian 2 kelas</w:t>
      </w:r>
    </w:p>
    <w:p w14:paraId="3618AB45" w14:textId="6B6F578C" w:rsidR="00440BEA" w:rsidRPr="00977531" w:rsidRDefault="00440BEA" w:rsidP="00CE4CD0">
      <w:pPr>
        <w:pStyle w:val="BodyText"/>
        <w:ind w:left="993" w:firstLine="0"/>
        <w:jc w:val="center"/>
        <w:rPr>
          <w:lang w:val="id-ID"/>
        </w:rPr>
      </w:pPr>
      <w:r w:rsidRPr="00977531">
        <w:rPr>
          <w:noProof/>
          <w:sz w:val="24"/>
          <w:lang w:val="id-ID" w:eastAsia="id-ID"/>
        </w:rPr>
        <w:lastRenderedPageBreak/>
        <w:drawing>
          <wp:inline distT="0" distB="0" distL="0" distR="0" wp14:anchorId="297E7BC3" wp14:editId="26C3F8A4">
            <wp:extent cx="2219325" cy="1733550"/>
            <wp:effectExtent l="0" t="0" r="9525" b="1905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4D633CA" w14:textId="293D8FBB" w:rsidR="001B2CB3" w:rsidRPr="00977531" w:rsidRDefault="001B2CB3" w:rsidP="00E3544E">
      <w:pPr>
        <w:pStyle w:val="figurecaption"/>
        <w:ind w:left="1843" w:hanging="850"/>
        <w:jc w:val="left"/>
        <w:rPr>
          <w:color w:val="000000" w:themeColor="text1"/>
          <w:lang w:val="id-ID"/>
        </w:rPr>
      </w:pPr>
      <w:r w:rsidRPr="00977531">
        <w:rPr>
          <w:color w:val="000000" w:themeColor="text1"/>
          <w:lang w:val="id-ID"/>
        </w:rPr>
        <w:t>Diagram pengujian 2 kelas</w:t>
      </w:r>
    </w:p>
    <w:p w14:paraId="188D9A89" w14:textId="0B6E3E8F" w:rsidR="001B2CB3" w:rsidRPr="00977531" w:rsidRDefault="001B2CB3" w:rsidP="00440BEA">
      <w:pPr>
        <w:pStyle w:val="BodyText"/>
        <w:ind w:left="993" w:firstLine="0"/>
        <w:rPr>
          <w:lang w:val="id-ID"/>
        </w:rPr>
      </w:pPr>
      <w:r w:rsidRPr="00977531">
        <w:rPr>
          <w:lang w:val="id-ID"/>
        </w:rPr>
        <w:t>Pada pengujian dengan data gempa Lombok 2 kelas (Berat dan Ringan) didapatkan bahwa kombinasi GLCM dan SVM masih baik dengan tingkat akurasi di atas 80% yaitu 83,33%.</w:t>
      </w:r>
    </w:p>
    <w:p w14:paraId="6E75F689" w14:textId="3E7FEAC5" w:rsidR="00440BEA" w:rsidRPr="00977531" w:rsidRDefault="00440BEA" w:rsidP="00440BEA">
      <w:pPr>
        <w:pStyle w:val="BodyText"/>
        <w:numPr>
          <w:ilvl w:val="1"/>
          <w:numId w:val="32"/>
        </w:numPr>
        <w:ind w:left="993" w:hanging="284"/>
        <w:rPr>
          <w:lang w:val="id-ID"/>
        </w:rPr>
      </w:pPr>
      <w:r w:rsidRPr="00977531">
        <w:rPr>
          <w:lang w:val="id-ID"/>
        </w:rPr>
        <w:t>Pengujian 3 kelas</w:t>
      </w:r>
    </w:p>
    <w:p w14:paraId="282E9B7E" w14:textId="1F100046" w:rsidR="00440BEA" w:rsidRPr="00977531" w:rsidRDefault="00440BEA" w:rsidP="00CE4CD0">
      <w:pPr>
        <w:pStyle w:val="BodyText"/>
        <w:ind w:left="993" w:firstLine="0"/>
        <w:jc w:val="center"/>
        <w:rPr>
          <w:lang w:val="id-ID"/>
        </w:rPr>
      </w:pPr>
      <w:r w:rsidRPr="00977531">
        <w:rPr>
          <w:noProof/>
          <w:sz w:val="24"/>
          <w:lang w:val="id-ID" w:eastAsia="id-ID"/>
        </w:rPr>
        <w:drawing>
          <wp:inline distT="0" distB="0" distL="0" distR="0" wp14:anchorId="43E74C8E" wp14:editId="2A0D403D">
            <wp:extent cx="2219325" cy="1733550"/>
            <wp:effectExtent l="0" t="0" r="9525" b="1905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5B76B4AB" w14:textId="38670062" w:rsidR="001B2CB3" w:rsidRPr="00977531" w:rsidRDefault="001B2CB3" w:rsidP="00E3544E">
      <w:pPr>
        <w:pStyle w:val="figurecaption"/>
        <w:ind w:left="1843" w:hanging="850"/>
        <w:jc w:val="left"/>
        <w:rPr>
          <w:lang w:val="id-ID"/>
        </w:rPr>
      </w:pPr>
      <w:r w:rsidRPr="00977531">
        <w:rPr>
          <w:color w:val="000000" w:themeColor="text1"/>
          <w:lang w:val="id-ID"/>
        </w:rPr>
        <w:t>Diagram pengujian 3 kelas</w:t>
      </w:r>
    </w:p>
    <w:p w14:paraId="73FDEE5E" w14:textId="6FAE7BB7" w:rsidR="001B2CB3" w:rsidRPr="00977531" w:rsidRDefault="001B2CB3" w:rsidP="00440BEA">
      <w:pPr>
        <w:pStyle w:val="BodyText"/>
        <w:ind w:left="993" w:firstLine="0"/>
        <w:rPr>
          <w:sz w:val="16"/>
          <w:lang w:val="id-ID"/>
        </w:rPr>
      </w:pPr>
      <w:r w:rsidRPr="00977531">
        <w:rPr>
          <w:lang w:val="id-ID"/>
        </w:rPr>
        <w:t>Pada pengujian dengan data gempa Lombok 3 kelas (Berat, Sedang dan Ringan) didapatkan bahwa kombinasi GLCM dan SVM mengalami penurunan dengan tingkat akurasi berat, sedang dan ringan berturut-turut yaitu 77,78%, 44,44% dan 89,89%. Sehingga rata-rata akurasinya adalah 70,37%.</w:t>
      </w:r>
    </w:p>
    <w:p w14:paraId="67CE820E" w14:textId="486CE481" w:rsidR="000E715C" w:rsidRPr="00977531" w:rsidRDefault="001B2CB3" w:rsidP="00370FC3">
      <w:pPr>
        <w:pStyle w:val="Heading1"/>
        <w:rPr>
          <w:rFonts w:eastAsia="Times New Roman"/>
          <w:w w:val="106"/>
          <w:lang w:val="id-ID"/>
        </w:rPr>
      </w:pPr>
      <w:r w:rsidRPr="00977531">
        <w:rPr>
          <w:lang w:val="id-ID"/>
        </w:rPr>
        <w:t>Kesimpulan dan Saran</w:t>
      </w:r>
    </w:p>
    <w:p w14:paraId="00DDF3D4" w14:textId="18B399C2" w:rsidR="00C419D9" w:rsidRPr="00977531" w:rsidRDefault="001B2CB3" w:rsidP="00C419D9">
      <w:pPr>
        <w:pStyle w:val="Heading2"/>
        <w:rPr>
          <w:lang w:val="id-ID"/>
        </w:rPr>
      </w:pPr>
      <w:r w:rsidRPr="00977531">
        <w:rPr>
          <w:lang w:val="id-ID"/>
        </w:rPr>
        <w:t>Kesimpulan</w:t>
      </w:r>
    </w:p>
    <w:p w14:paraId="2F95F118" w14:textId="264EFA77" w:rsidR="001B2CB3" w:rsidRPr="00977531" w:rsidRDefault="001B2CB3" w:rsidP="00CE4CD0">
      <w:pPr>
        <w:pStyle w:val="ListParagraph"/>
        <w:spacing w:after="0" w:line="240" w:lineRule="auto"/>
        <w:ind w:left="0" w:firstLine="426"/>
        <w:jc w:val="both"/>
        <w:rPr>
          <w:sz w:val="20"/>
          <w:szCs w:val="20"/>
        </w:rPr>
      </w:pPr>
      <w:r w:rsidRPr="00977531">
        <w:rPr>
          <w:rFonts w:ascii="Times New Roman" w:hAnsi="Times New Roman"/>
          <w:sz w:val="20"/>
          <w:szCs w:val="20"/>
        </w:rPr>
        <w:t xml:space="preserve">Berdasarkan hasil </w:t>
      </w:r>
      <w:r w:rsidRPr="00977531">
        <w:rPr>
          <w:rFonts w:ascii="Times New Roman" w:hAnsi="Times New Roman"/>
          <w:sz w:val="20"/>
          <w:szCs w:val="24"/>
        </w:rPr>
        <w:t>penelitian</w:t>
      </w:r>
      <w:r w:rsidRPr="00977531">
        <w:rPr>
          <w:rFonts w:ascii="Times New Roman" w:hAnsi="Times New Roman"/>
          <w:sz w:val="20"/>
          <w:szCs w:val="20"/>
        </w:rPr>
        <w:t xml:space="preserve"> yang sudah didapatkan, dapat disimpulkan bahwa:</w:t>
      </w:r>
    </w:p>
    <w:p w14:paraId="20F622B6" w14:textId="77777777" w:rsidR="001B2CB3" w:rsidRPr="00977531" w:rsidRDefault="001B2CB3" w:rsidP="00CE4CD0">
      <w:pPr>
        <w:pStyle w:val="ListParagraph"/>
        <w:numPr>
          <w:ilvl w:val="0"/>
          <w:numId w:val="34"/>
        </w:numPr>
        <w:spacing w:after="0" w:line="240" w:lineRule="auto"/>
        <w:ind w:left="426" w:hanging="426"/>
        <w:jc w:val="both"/>
        <w:rPr>
          <w:rFonts w:ascii="Times New Roman" w:hAnsi="Times New Roman"/>
          <w:sz w:val="20"/>
          <w:szCs w:val="20"/>
        </w:rPr>
      </w:pPr>
      <w:r w:rsidRPr="00977531">
        <w:rPr>
          <w:rFonts w:ascii="Times New Roman" w:hAnsi="Times New Roman"/>
          <w:sz w:val="20"/>
          <w:szCs w:val="20"/>
        </w:rPr>
        <w:t xml:space="preserve">Metode ekstraksi fitur GLCM dengan klasifikasi SVM merupakan kombinasi yang tepat dalam mengklasifikasikan </w:t>
      </w:r>
      <w:r w:rsidRPr="00977531">
        <w:rPr>
          <w:rFonts w:ascii="Times New Roman" w:hAnsi="Times New Roman"/>
          <w:sz w:val="20"/>
          <w:szCs w:val="24"/>
        </w:rPr>
        <w:t>retakan</w:t>
      </w:r>
      <w:r w:rsidRPr="00977531">
        <w:rPr>
          <w:rFonts w:ascii="Times New Roman" w:hAnsi="Times New Roman"/>
          <w:sz w:val="20"/>
          <w:szCs w:val="20"/>
        </w:rPr>
        <w:t xml:space="preserve"> (</w:t>
      </w:r>
      <w:proofErr w:type="spellStart"/>
      <w:r w:rsidRPr="00977531">
        <w:rPr>
          <w:rFonts w:ascii="Times New Roman" w:hAnsi="Times New Roman"/>
          <w:i/>
          <w:sz w:val="20"/>
          <w:szCs w:val="20"/>
        </w:rPr>
        <w:t>crack</w:t>
      </w:r>
      <w:proofErr w:type="spellEnd"/>
      <w:r w:rsidRPr="00977531">
        <w:rPr>
          <w:rFonts w:ascii="Times New Roman" w:hAnsi="Times New Roman"/>
          <w:sz w:val="20"/>
          <w:szCs w:val="20"/>
        </w:rPr>
        <w:t>) pada bangunan.</w:t>
      </w:r>
    </w:p>
    <w:p w14:paraId="228814B8" w14:textId="77777777" w:rsidR="00CE4CD0" w:rsidRPr="00977531" w:rsidRDefault="001B2CB3" w:rsidP="00CE4CD0">
      <w:pPr>
        <w:pStyle w:val="ListParagraph"/>
        <w:numPr>
          <w:ilvl w:val="0"/>
          <w:numId w:val="34"/>
        </w:numPr>
        <w:spacing w:after="0" w:line="240" w:lineRule="auto"/>
        <w:ind w:left="426" w:hanging="426"/>
        <w:jc w:val="both"/>
        <w:rPr>
          <w:rFonts w:ascii="Times New Roman" w:hAnsi="Times New Roman"/>
          <w:sz w:val="20"/>
          <w:szCs w:val="20"/>
        </w:rPr>
      </w:pPr>
      <w:r w:rsidRPr="00977531">
        <w:rPr>
          <w:rFonts w:ascii="Times New Roman" w:hAnsi="Times New Roman"/>
          <w:sz w:val="20"/>
          <w:szCs w:val="20"/>
        </w:rPr>
        <w:t>Model ekstraksi fitur GLCM terbaik yang didapatkan dalam mengklasifikasikan retakan (</w:t>
      </w:r>
      <w:proofErr w:type="spellStart"/>
      <w:r w:rsidRPr="00977531">
        <w:rPr>
          <w:rFonts w:ascii="Times New Roman" w:hAnsi="Times New Roman"/>
          <w:i/>
          <w:sz w:val="20"/>
          <w:szCs w:val="20"/>
        </w:rPr>
        <w:t>crack</w:t>
      </w:r>
      <w:proofErr w:type="spellEnd"/>
      <w:r w:rsidRPr="00977531">
        <w:rPr>
          <w:rFonts w:ascii="Times New Roman" w:hAnsi="Times New Roman"/>
          <w:sz w:val="20"/>
          <w:szCs w:val="20"/>
        </w:rPr>
        <w:t xml:space="preserve">) sehingga mendapatkan tingkat akurasi tinggi adalah yang pertama yaitu menggunakan kombinasi 70% banding 30% pada </w:t>
      </w:r>
      <w:proofErr w:type="spellStart"/>
      <w:r w:rsidRPr="00977531">
        <w:rPr>
          <w:rFonts w:ascii="Times New Roman" w:hAnsi="Times New Roman"/>
          <w:i/>
          <w:sz w:val="20"/>
          <w:szCs w:val="20"/>
        </w:rPr>
        <w:t>dataset</w:t>
      </w:r>
      <w:proofErr w:type="spellEnd"/>
      <w:r w:rsidRPr="00977531">
        <w:rPr>
          <w:rFonts w:ascii="Times New Roman" w:hAnsi="Times New Roman"/>
          <w:sz w:val="20"/>
          <w:szCs w:val="20"/>
        </w:rPr>
        <w:t xml:space="preserve"> dengan </w:t>
      </w:r>
      <w:r w:rsidRPr="00977531">
        <w:rPr>
          <w:rFonts w:ascii="Times New Roman" w:eastAsiaTheme="majorEastAsia" w:hAnsi="Times New Roman" w:cs="Times New Roman"/>
          <w:color w:val="000000" w:themeColor="text1"/>
          <w:sz w:val="20"/>
          <w:szCs w:val="20"/>
        </w:rPr>
        <w:t xml:space="preserve">K1, K2, K3, K4, K8, K9, K10 sebagai data latih, K5, K6, K7 sebagai data uji. Selanjutnya menggunakan 4 </w:t>
      </w:r>
      <w:r w:rsidRPr="00977531">
        <w:rPr>
          <w:rFonts w:ascii="Times New Roman" w:hAnsi="Times New Roman" w:cs="Times New Roman"/>
          <w:sz w:val="20"/>
          <w:szCs w:val="20"/>
        </w:rPr>
        <w:t xml:space="preserve">fitur ekstraksi yaitu </w:t>
      </w:r>
      <w:r w:rsidRPr="00E3544E">
        <w:rPr>
          <w:rFonts w:ascii="Times New Roman" w:hAnsi="Times New Roman" w:cs="Times New Roman"/>
          <w:i/>
          <w:sz w:val="20"/>
          <w:szCs w:val="20"/>
        </w:rPr>
        <w:t xml:space="preserve">Energy, </w:t>
      </w:r>
      <w:proofErr w:type="spellStart"/>
      <w:r w:rsidRPr="00E3544E">
        <w:rPr>
          <w:rFonts w:ascii="Times New Roman" w:hAnsi="Times New Roman" w:cs="Times New Roman"/>
          <w:i/>
          <w:sz w:val="20"/>
          <w:szCs w:val="20"/>
        </w:rPr>
        <w:t>Contras</w:t>
      </w:r>
      <w:proofErr w:type="spellEnd"/>
      <w:r w:rsidRPr="00E3544E">
        <w:rPr>
          <w:rFonts w:ascii="Times New Roman" w:hAnsi="Times New Roman" w:cs="Times New Roman"/>
          <w:i/>
          <w:sz w:val="20"/>
          <w:szCs w:val="20"/>
        </w:rPr>
        <w:t xml:space="preserve">, </w:t>
      </w:r>
      <w:proofErr w:type="spellStart"/>
      <w:r w:rsidRPr="00E3544E">
        <w:rPr>
          <w:rFonts w:ascii="Times New Roman" w:hAnsi="Times New Roman" w:cs="Times New Roman"/>
          <w:i/>
          <w:sz w:val="20"/>
          <w:szCs w:val="20"/>
        </w:rPr>
        <w:t>Homogenity</w:t>
      </w:r>
      <w:proofErr w:type="spellEnd"/>
      <w:r w:rsidRPr="00977531">
        <w:rPr>
          <w:rFonts w:ascii="Times New Roman" w:hAnsi="Times New Roman" w:cs="Times New Roman"/>
          <w:sz w:val="20"/>
          <w:szCs w:val="20"/>
        </w:rPr>
        <w:t xml:space="preserve"> dan </w:t>
      </w:r>
      <w:proofErr w:type="spellStart"/>
      <w:r w:rsidRPr="00E3544E">
        <w:rPr>
          <w:rFonts w:ascii="Times New Roman" w:hAnsi="Times New Roman" w:cs="Times New Roman"/>
          <w:i/>
          <w:sz w:val="20"/>
          <w:szCs w:val="20"/>
        </w:rPr>
        <w:t>Entropy</w:t>
      </w:r>
      <w:proofErr w:type="spellEnd"/>
      <w:r w:rsidRPr="00977531">
        <w:rPr>
          <w:rFonts w:ascii="Times New Roman" w:hAnsi="Times New Roman" w:cs="Times New Roman"/>
          <w:sz w:val="20"/>
          <w:szCs w:val="20"/>
        </w:rPr>
        <w:t>. Serta menggunakan ke empat sudut GLCM yaitu 0</w:t>
      </w:r>
      <w:r w:rsidRPr="00977531">
        <w:rPr>
          <w:rFonts w:ascii="Times New Roman" w:hAnsi="Times New Roman" w:cs="Times New Roman"/>
          <w:sz w:val="20"/>
          <w:szCs w:val="20"/>
          <w:vertAlign w:val="superscript"/>
        </w:rPr>
        <w:t>0</w:t>
      </w:r>
      <w:r w:rsidRPr="00977531">
        <w:rPr>
          <w:rFonts w:ascii="Times New Roman" w:hAnsi="Times New Roman" w:cs="Times New Roman"/>
          <w:sz w:val="20"/>
          <w:szCs w:val="20"/>
        </w:rPr>
        <w:t>, 45</w:t>
      </w:r>
      <w:r w:rsidRPr="00977531">
        <w:rPr>
          <w:rFonts w:ascii="Times New Roman" w:hAnsi="Times New Roman" w:cs="Times New Roman"/>
          <w:sz w:val="20"/>
          <w:szCs w:val="20"/>
          <w:vertAlign w:val="superscript"/>
        </w:rPr>
        <w:t>0</w:t>
      </w:r>
      <w:r w:rsidRPr="00977531">
        <w:rPr>
          <w:rFonts w:ascii="Times New Roman" w:hAnsi="Times New Roman" w:cs="Times New Roman"/>
          <w:sz w:val="20"/>
          <w:szCs w:val="20"/>
        </w:rPr>
        <w:t>, 90</w:t>
      </w:r>
      <w:r w:rsidRPr="00977531">
        <w:rPr>
          <w:rFonts w:ascii="Times New Roman" w:hAnsi="Times New Roman" w:cs="Times New Roman"/>
          <w:sz w:val="20"/>
          <w:szCs w:val="20"/>
          <w:vertAlign w:val="superscript"/>
        </w:rPr>
        <w:t>0</w:t>
      </w:r>
      <w:r w:rsidRPr="00977531">
        <w:rPr>
          <w:rFonts w:ascii="Times New Roman" w:hAnsi="Times New Roman" w:cs="Times New Roman"/>
          <w:sz w:val="20"/>
          <w:szCs w:val="20"/>
        </w:rPr>
        <w:t>, dan 135</w:t>
      </w:r>
      <w:r w:rsidRPr="00977531">
        <w:rPr>
          <w:rFonts w:ascii="Times New Roman" w:hAnsi="Times New Roman" w:cs="Times New Roman"/>
          <w:sz w:val="20"/>
          <w:szCs w:val="20"/>
          <w:vertAlign w:val="superscript"/>
        </w:rPr>
        <w:t>0</w:t>
      </w:r>
      <w:r w:rsidRPr="00977531">
        <w:rPr>
          <w:rFonts w:ascii="Times New Roman" w:hAnsi="Times New Roman" w:cs="Times New Roman"/>
          <w:sz w:val="20"/>
          <w:szCs w:val="20"/>
        </w:rPr>
        <w:t>.</w:t>
      </w:r>
    </w:p>
    <w:p w14:paraId="1F33CAC1" w14:textId="598F8D2A" w:rsidR="001B2CB3" w:rsidRPr="00977531" w:rsidRDefault="001B2CB3" w:rsidP="00CE4CD0">
      <w:pPr>
        <w:pStyle w:val="ListParagraph"/>
        <w:numPr>
          <w:ilvl w:val="0"/>
          <w:numId w:val="34"/>
        </w:numPr>
        <w:spacing w:after="0" w:line="240" w:lineRule="auto"/>
        <w:ind w:left="426" w:hanging="426"/>
        <w:jc w:val="both"/>
        <w:rPr>
          <w:rFonts w:ascii="Times New Roman" w:hAnsi="Times New Roman"/>
          <w:sz w:val="20"/>
          <w:szCs w:val="20"/>
        </w:rPr>
      </w:pPr>
      <w:r w:rsidRPr="00977531">
        <w:rPr>
          <w:rFonts w:ascii="Times New Roman" w:hAnsi="Times New Roman"/>
          <w:sz w:val="20"/>
          <w:szCs w:val="20"/>
        </w:rPr>
        <w:t>Performa kombinasi GLCM dengan SVM pada kasus klasifikasi retakan (</w:t>
      </w:r>
      <w:proofErr w:type="spellStart"/>
      <w:r w:rsidRPr="00977531">
        <w:rPr>
          <w:rFonts w:ascii="Times New Roman" w:hAnsi="Times New Roman"/>
          <w:i/>
          <w:sz w:val="20"/>
          <w:szCs w:val="20"/>
        </w:rPr>
        <w:t>crack</w:t>
      </w:r>
      <w:proofErr w:type="spellEnd"/>
      <w:r w:rsidRPr="00977531">
        <w:rPr>
          <w:rFonts w:ascii="Times New Roman" w:hAnsi="Times New Roman"/>
          <w:sz w:val="20"/>
          <w:szCs w:val="20"/>
        </w:rPr>
        <w:t>) pada bangunan ini sudah tepat dikarenakan pada tahap pengujian menghasilkan tingkat akurasi yang cukup tinggi. Pada pengujian dengan jumlah data 40.000, didapatkan akurasi tertinggi mencapai 96,35%. Sedangkan pada saat pengujian dengan menggunakan data gempa Lombok didapatkan hasil untuk 2 kelas (Berat dan Ringan) mencapai akurasi 83,33% dan untuk 3 kelas (Berat, Sedang dan Ringan) mencapai akurasi 70,37%.</w:t>
      </w:r>
    </w:p>
    <w:p w14:paraId="1828BBBA" w14:textId="365F818E" w:rsidR="000E715C" w:rsidRPr="00977531" w:rsidRDefault="001B2CB3" w:rsidP="00CE4CD0">
      <w:pPr>
        <w:pStyle w:val="Heading2"/>
        <w:rPr>
          <w:lang w:val="id-ID"/>
        </w:rPr>
      </w:pPr>
      <w:r w:rsidRPr="00977531">
        <w:rPr>
          <w:lang w:val="id-ID"/>
        </w:rPr>
        <w:t>Saran</w:t>
      </w:r>
    </w:p>
    <w:p w14:paraId="7677D671" w14:textId="6E6AA442" w:rsidR="001B2CB3" w:rsidRPr="00977531" w:rsidRDefault="001B2CB3" w:rsidP="00CE4CD0">
      <w:pPr>
        <w:pStyle w:val="ListParagraph"/>
        <w:spacing w:after="0" w:line="240" w:lineRule="auto"/>
        <w:ind w:left="0" w:firstLine="426"/>
        <w:jc w:val="both"/>
        <w:rPr>
          <w:sz w:val="20"/>
          <w:szCs w:val="20"/>
        </w:rPr>
      </w:pPr>
      <w:r w:rsidRPr="00977531">
        <w:rPr>
          <w:rFonts w:ascii="Times New Roman" w:hAnsi="Times New Roman"/>
          <w:sz w:val="20"/>
          <w:szCs w:val="20"/>
        </w:rPr>
        <w:t xml:space="preserve">Dari hasil penelitian yang sudah didapatkan terdapat beberapa </w:t>
      </w:r>
      <w:r w:rsidRPr="00977531">
        <w:rPr>
          <w:rFonts w:ascii="Times New Roman" w:hAnsi="Times New Roman"/>
          <w:sz w:val="20"/>
          <w:szCs w:val="24"/>
        </w:rPr>
        <w:t>catatan</w:t>
      </w:r>
      <w:r w:rsidRPr="00977531">
        <w:rPr>
          <w:rFonts w:ascii="Times New Roman" w:hAnsi="Times New Roman"/>
          <w:sz w:val="20"/>
          <w:szCs w:val="20"/>
        </w:rPr>
        <w:t xml:space="preserve"> saran untuk dapat diperbaiki dan dikembangkan pada penelitian selanjutnya, antara lain:</w:t>
      </w:r>
    </w:p>
    <w:p w14:paraId="1F99F693" w14:textId="77777777" w:rsidR="001B2CB3" w:rsidRPr="00977531" w:rsidRDefault="001B2CB3" w:rsidP="00CE4CD0">
      <w:pPr>
        <w:pStyle w:val="ListParagraph"/>
        <w:numPr>
          <w:ilvl w:val="6"/>
          <w:numId w:val="35"/>
        </w:numPr>
        <w:spacing w:after="0" w:line="240" w:lineRule="auto"/>
        <w:ind w:left="426" w:hanging="426"/>
        <w:jc w:val="both"/>
        <w:rPr>
          <w:rFonts w:ascii="Times New Roman" w:hAnsi="Times New Roman"/>
          <w:b/>
          <w:sz w:val="20"/>
          <w:szCs w:val="20"/>
        </w:rPr>
      </w:pPr>
      <w:r w:rsidRPr="00977531">
        <w:rPr>
          <w:rFonts w:ascii="Times New Roman" w:hAnsi="Times New Roman"/>
          <w:sz w:val="20"/>
          <w:szCs w:val="20"/>
        </w:rPr>
        <w:t xml:space="preserve">Penggunaan metode ekstraksi fitur yang tepat sangat </w:t>
      </w:r>
      <w:r w:rsidRPr="00977531">
        <w:rPr>
          <w:rFonts w:ascii="Times New Roman" w:hAnsi="Times New Roman"/>
          <w:sz w:val="20"/>
          <w:szCs w:val="24"/>
        </w:rPr>
        <w:t>mempengaruhi</w:t>
      </w:r>
      <w:r w:rsidRPr="00977531">
        <w:rPr>
          <w:rFonts w:ascii="Times New Roman" w:hAnsi="Times New Roman"/>
          <w:sz w:val="20"/>
          <w:szCs w:val="20"/>
        </w:rPr>
        <w:t xml:space="preserve"> hasil dari klasifikasi, sehingga peneliti menyarankan untuk gunakan metode ekstraksi fitur yang tepat sebelum melakukan proses klasifikasi.</w:t>
      </w:r>
    </w:p>
    <w:p w14:paraId="1A508F66" w14:textId="734B5EC7" w:rsidR="001B2CB3" w:rsidRPr="00977531" w:rsidRDefault="001B2CB3" w:rsidP="00CE4CD0">
      <w:pPr>
        <w:pStyle w:val="ListParagraph"/>
        <w:numPr>
          <w:ilvl w:val="6"/>
          <w:numId w:val="35"/>
        </w:numPr>
        <w:spacing w:after="0" w:line="240" w:lineRule="auto"/>
        <w:ind w:left="426" w:hanging="426"/>
        <w:jc w:val="both"/>
        <w:rPr>
          <w:rFonts w:ascii="Times New Roman" w:hAnsi="Times New Roman"/>
          <w:b/>
          <w:sz w:val="20"/>
          <w:szCs w:val="20"/>
        </w:rPr>
      </w:pPr>
      <w:r w:rsidRPr="00977531">
        <w:rPr>
          <w:rFonts w:ascii="Times New Roman" w:hAnsi="Times New Roman"/>
          <w:sz w:val="20"/>
          <w:szCs w:val="20"/>
        </w:rPr>
        <w:t xml:space="preserve">Faktor lain dalam menentukan hasil penelitian adalah </w:t>
      </w:r>
      <w:r w:rsidRPr="00977531">
        <w:rPr>
          <w:rFonts w:ascii="Times New Roman" w:hAnsi="Times New Roman"/>
          <w:sz w:val="20"/>
          <w:szCs w:val="24"/>
        </w:rPr>
        <w:t>kualitas</w:t>
      </w:r>
      <w:r w:rsidRPr="00977531">
        <w:rPr>
          <w:rFonts w:ascii="Times New Roman" w:hAnsi="Times New Roman"/>
          <w:sz w:val="20"/>
          <w:szCs w:val="20"/>
        </w:rPr>
        <w:t xml:space="preserve"> dari </w:t>
      </w:r>
      <w:proofErr w:type="spellStart"/>
      <w:r w:rsidRPr="00977531">
        <w:rPr>
          <w:rFonts w:ascii="Times New Roman" w:hAnsi="Times New Roman"/>
          <w:i/>
          <w:sz w:val="20"/>
          <w:szCs w:val="20"/>
        </w:rPr>
        <w:t>dataset</w:t>
      </w:r>
      <w:proofErr w:type="spellEnd"/>
      <w:r w:rsidRPr="00977531">
        <w:rPr>
          <w:rFonts w:ascii="Times New Roman" w:hAnsi="Times New Roman"/>
          <w:sz w:val="20"/>
          <w:szCs w:val="20"/>
        </w:rPr>
        <w:t xml:space="preserve"> </w:t>
      </w:r>
      <w:proofErr w:type="spellStart"/>
      <w:r w:rsidRPr="00977531">
        <w:rPr>
          <w:rFonts w:ascii="Times New Roman" w:hAnsi="Times New Roman"/>
          <w:sz w:val="20"/>
          <w:szCs w:val="20"/>
        </w:rPr>
        <w:t>nya</w:t>
      </w:r>
      <w:proofErr w:type="spellEnd"/>
      <w:r w:rsidRPr="00977531">
        <w:rPr>
          <w:rFonts w:ascii="Times New Roman" w:hAnsi="Times New Roman"/>
          <w:sz w:val="20"/>
          <w:szCs w:val="20"/>
        </w:rPr>
        <w:t>. Sehingga peneliti menyarankan untuk melakukan standarisasi data terlebih dahulu sebelum masuk ke</w:t>
      </w:r>
      <w:r w:rsidR="00E3544E">
        <w:rPr>
          <w:rFonts w:ascii="Times New Roman" w:hAnsi="Times New Roman"/>
          <w:sz w:val="20"/>
          <w:szCs w:val="20"/>
        </w:rPr>
        <w:t xml:space="preserve"> </w:t>
      </w:r>
      <w:r w:rsidRPr="00977531">
        <w:rPr>
          <w:rFonts w:ascii="Times New Roman" w:hAnsi="Times New Roman"/>
          <w:sz w:val="20"/>
          <w:szCs w:val="20"/>
        </w:rPr>
        <w:t>dalam tahap ekstraksi dan klasifikasi.</w:t>
      </w:r>
    </w:p>
    <w:p w14:paraId="21ACE976" w14:textId="24FAD644" w:rsidR="0052334A" w:rsidRPr="00977531" w:rsidRDefault="001B2CB3" w:rsidP="00CE4CD0">
      <w:pPr>
        <w:pStyle w:val="Heading1"/>
        <w:numPr>
          <w:ilvl w:val="0"/>
          <w:numId w:val="0"/>
        </w:numPr>
        <w:rPr>
          <w:lang w:val="id-ID"/>
        </w:rPr>
      </w:pPr>
      <w:r w:rsidRPr="00977531">
        <w:rPr>
          <w:lang w:val="id-ID"/>
        </w:rPr>
        <w:t>Daftar Pustaka</w:t>
      </w:r>
    </w:p>
    <w:p w14:paraId="440201A4" w14:textId="45FAC53F"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[1]</w:t>
      </w:r>
      <w:r w:rsidRPr="00977531">
        <w:rPr>
          <w:noProof/>
          <w:lang w:val="id-ID"/>
        </w:rPr>
        <w:tab/>
        <w:t xml:space="preserve">K. Septia, “Lombok Diguncang 1.973 Gempa dalam Satu Bulan,” </w:t>
      </w:r>
      <w:r w:rsidRPr="00977531">
        <w:rPr>
          <w:i/>
          <w:iCs/>
          <w:noProof/>
          <w:lang w:val="id-ID"/>
        </w:rPr>
        <w:t>Kompas.com</w:t>
      </w:r>
      <w:r w:rsidRPr="00977531">
        <w:rPr>
          <w:noProof/>
          <w:lang w:val="id-ID"/>
        </w:rPr>
        <w:t>, 2018. [Daring]. Tersedia pada: https://regional.kompas.com/read/ 2018/08/30/ 09163821/lombok-diguncang-1973-gempa-dalam-satu-bulan.</w:t>
      </w:r>
    </w:p>
    <w:p w14:paraId="1C05BF7B"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[2]</w:t>
      </w:r>
      <w:r w:rsidRPr="00977531">
        <w:rPr>
          <w:noProof/>
          <w:lang w:val="id-ID"/>
        </w:rPr>
        <w:tab/>
        <w:t xml:space="preserve">N. Lihayati, R. E. Pawening, M. Furqan, J. T. Informatika, dan G. L. C. Matrix, “Klasifikasi Jenis Daging Berdasarkan Tekstur Menggunakan Metode Gray Level Coocurent Matrix,” </w:t>
      </w:r>
      <w:r w:rsidRPr="00977531">
        <w:rPr>
          <w:i/>
          <w:iCs/>
          <w:noProof/>
          <w:lang w:val="id-ID"/>
        </w:rPr>
        <w:t>Pros. SENTIA</w:t>
      </w:r>
      <w:r w:rsidRPr="00977531">
        <w:rPr>
          <w:noProof/>
          <w:lang w:val="id-ID"/>
        </w:rPr>
        <w:t>, vol. 8, no. 1994, hal. 305–310, 2016.</w:t>
      </w:r>
    </w:p>
    <w:p w14:paraId="238F8F6D"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[3]</w:t>
      </w:r>
      <w:r w:rsidRPr="00977531">
        <w:rPr>
          <w:noProof/>
          <w:lang w:val="id-ID"/>
        </w:rPr>
        <w:tab/>
        <w:t xml:space="preserve">H. Wijayanto, “Klasifikasi Batik Menggunakan Metode K-Nearest Neighbour Berdasarkan Gray Level Co-Occurrence Matrices ( GLCM ),” </w:t>
      </w:r>
      <w:r w:rsidRPr="00977531">
        <w:rPr>
          <w:i/>
          <w:iCs/>
          <w:noProof/>
          <w:lang w:val="id-ID"/>
        </w:rPr>
        <w:t>Jur. Tek. Inform. FIK UDINUS</w:t>
      </w:r>
      <w:r w:rsidRPr="00977531">
        <w:rPr>
          <w:noProof/>
          <w:lang w:val="id-ID"/>
        </w:rPr>
        <w:t>, hal. 1–7, 2015.</w:t>
      </w:r>
    </w:p>
    <w:p w14:paraId="557E15D9"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[4]</w:t>
      </w:r>
      <w:r w:rsidRPr="00977531">
        <w:rPr>
          <w:noProof/>
          <w:lang w:val="id-ID"/>
        </w:rPr>
        <w:tab/>
        <w:t xml:space="preserve">N. Neneng, K. Adi, dan R. Isnanto, “Support Vector Machine Untuk Klasifikasi Citra Jenis Daging Berdasarkan Tekstur Menggunakan Ekstraksi Ciri Gray Level Co-Occurrence Matrices (GLCM),” </w:t>
      </w:r>
      <w:r w:rsidRPr="00977531">
        <w:rPr>
          <w:i/>
          <w:iCs/>
          <w:noProof/>
          <w:lang w:val="id-ID"/>
        </w:rPr>
        <w:t>J. Sist. Inf. Bisnis</w:t>
      </w:r>
      <w:r w:rsidRPr="00977531">
        <w:rPr>
          <w:noProof/>
          <w:lang w:val="id-ID"/>
        </w:rPr>
        <w:t>, vol. 6, no. 1, hal. 1–10, 2016.</w:t>
      </w:r>
    </w:p>
    <w:p w14:paraId="61190A16"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[5]</w:t>
      </w:r>
      <w:r w:rsidRPr="00977531">
        <w:rPr>
          <w:noProof/>
          <w:lang w:val="id-ID"/>
        </w:rPr>
        <w:tab/>
        <w:t xml:space="preserve">R. Anggraini, “Klasifikasi Jenis Kualitas Keju Dengan Menggunakan Metode Gray Level Co-occurrence Matrix (GLCM) dan Support Vector Machine (SVM) Pada Citra Digital,” </w:t>
      </w:r>
      <w:r w:rsidRPr="00977531">
        <w:rPr>
          <w:i/>
          <w:iCs/>
          <w:noProof/>
          <w:lang w:val="id-ID"/>
        </w:rPr>
        <w:t>e-Proceeding Eng.</w:t>
      </w:r>
      <w:r w:rsidRPr="00977531">
        <w:rPr>
          <w:noProof/>
          <w:lang w:val="id-ID"/>
        </w:rPr>
        <w:t>, vol. 4, no. 2, hal. 2035–2042, 2017.</w:t>
      </w:r>
    </w:p>
    <w:p w14:paraId="18A4C92F"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[6]</w:t>
      </w:r>
      <w:r w:rsidRPr="00977531">
        <w:rPr>
          <w:noProof/>
          <w:lang w:val="id-ID"/>
        </w:rPr>
        <w:tab/>
        <w:t xml:space="preserve">V. C. Bharathi dan M. K. Geetha, “Segregated Handwritten Character Recognition using GLCM features,” </w:t>
      </w:r>
      <w:r w:rsidRPr="00977531">
        <w:rPr>
          <w:i/>
          <w:iCs/>
          <w:noProof/>
          <w:lang w:val="id-ID"/>
        </w:rPr>
        <w:t>Int. J. Comput. Appl.</w:t>
      </w:r>
      <w:r w:rsidRPr="00977531">
        <w:rPr>
          <w:noProof/>
          <w:lang w:val="id-ID"/>
        </w:rPr>
        <w:t xml:space="preserve">, vol. 84, no. 2, </w:t>
      </w:r>
      <w:r w:rsidRPr="00977531">
        <w:rPr>
          <w:noProof/>
          <w:lang w:val="id-ID"/>
        </w:rPr>
        <w:lastRenderedPageBreak/>
        <w:t>hal. 1–7, 2013.</w:t>
      </w:r>
    </w:p>
    <w:p w14:paraId="04C6C5BA"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[7]</w:t>
      </w:r>
      <w:r w:rsidRPr="00977531">
        <w:rPr>
          <w:noProof/>
          <w:lang w:val="id-ID"/>
        </w:rPr>
        <w:tab/>
        <w:t xml:space="preserve">J. L. Nunes, M. Piquerez, L. Pujadas, E. Armstrong, A. Fernández, dan F. Lecumberry, “Beef quality parameters estimation using ultrasound and color images,” </w:t>
      </w:r>
      <w:r w:rsidRPr="00977531">
        <w:rPr>
          <w:i/>
          <w:iCs/>
          <w:noProof/>
          <w:lang w:val="id-ID"/>
        </w:rPr>
        <w:t>Nunes al. BMC Bioinforma.</w:t>
      </w:r>
      <w:r w:rsidRPr="00977531">
        <w:rPr>
          <w:noProof/>
          <w:lang w:val="id-ID"/>
        </w:rPr>
        <w:t>, vol. 16, no. 4, hal. 1–12, 2015.</w:t>
      </w:r>
    </w:p>
    <w:p w14:paraId="589C2625"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[8]</w:t>
      </w:r>
      <w:r w:rsidRPr="00977531">
        <w:rPr>
          <w:noProof/>
          <w:lang w:val="id-ID"/>
        </w:rPr>
        <w:tab/>
        <w:t xml:space="preserve">R. Widodo, A. W. Widodo, dan A. Supriyanto, “Pemanfaatan Ciri Gray Level Co-Occurrence Matrix ( GLCM ) Citra Buah Jeruk Keprok ( Citrus reticulata Blanco ) untuk Klasifikasi Mutu,” </w:t>
      </w:r>
      <w:r w:rsidRPr="00977531">
        <w:rPr>
          <w:i/>
          <w:iCs/>
          <w:noProof/>
          <w:lang w:val="id-ID"/>
        </w:rPr>
        <w:t>J. Pengemb. Teknol. Inf. dan Ilmu Komput.</w:t>
      </w:r>
      <w:r w:rsidRPr="00977531">
        <w:rPr>
          <w:noProof/>
          <w:lang w:val="id-ID"/>
        </w:rPr>
        <w:t>, vol. 2, no. 11, hal. 5769–5776, 2018.</w:t>
      </w:r>
    </w:p>
    <w:p w14:paraId="79702E68"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[9]</w:t>
      </w:r>
      <w:r w:rsidRPr="00977531">
        <w:rPr>
          <w:noProof/>
          <w:lang w:val="id-ID"/>
        </w:rPr>
        <w:tab/>
        <w:t xml:space="preserve">A. Mohan dan S. Poobal, “Crack detection using image processing: A critical review and analysis,” </w:t>
      </w:r>
      <w:r w:rsidRPr="00977531">
        <w:rPr>
          <w:i/>
          <w:iCs/>
          <w:noProof/>
          <w:lang w:val="id-ID"/>
        </w:rPr>
        <w:t>Alexandria Eng. J.</w:t>
      </w:r>
      <w:r w:rsidRPr="00977531">
        <w:rPr>
          <w:noProof/>
          <w:lang w:val="id-ID"/>
        </w:rPr>
        <w:t>, vol. 57, no. 2, hal. 787–798, Jun 2018.</w:t>
      </w:r>
    </w:p>
    <w:p w14:paraId="5FB14B3C"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[10]</w:t>
      </w:r>
      <w:r w:rsidRPr="00977531">
        <w:rPr>
          <w:noProof/>
          <w:lang w:val="id-ID"/>
        </w:rPr>
        <w:tab/>
        <w:t xml:space="preserve">S. Kabir, “Imaging-based detection of AAR induced map-crack damage in concrete structure,” </w:t>
      </w:r>
      <w:r w:rsidRPr="00977531">
        <w:rPr>
          <w:i/>
          <w:iCs/>
          <w:noProof/>
          <w:lang w:val="id-ID"/>
        </w:rPr>
        <w:t>NDT E Int.</w:t>
      </w:r>
      <w:r w:rsidRPr="00977531">
        <w:rPr>
          <w:noProof/>
          <w:lang w:val="id-ID"/>
        </w:rPr>
        <w:t>, vol. 43, no. 6, hal. 461–469, Sep 2010.</w:t>
      </w:r>
    </w:p>
    <w:p w14:paraId="2FA01597"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[11]</w:t>
      </w:r>
      <w:r w:rsidRPr="00977531">
        <w:rPr>
          <w:noProof/>
          <w:lang w:val="id-ID"/>
        </w:rPr>
        <w:tab/>
        <w:t xml:space="preserve">A. M. Puspitasari, D. E. Ratnawati, dan A. W. Widodo, “Klasifikasi Penyakit Gigi Dan Mulut Menggunakan Metode Support Vector Machine,” </w:t>
      </w:r>
      <w:r w:rsidRPr="00977531">
        <w:rPr>
          <w:i/>
          <w:iCs/>
          <w:noProof/>
          <w:lang w:val="id-ID"/>
        </w:rPr>
        <w:t>J. Pengemb. Teknol. Inf. dan Ilmu Komput.</w:t>
      </w:r>
      <w:r w:rsidRPr="00977531">
        <w:rPr>
          <w:noProof/>
          <w:lang w:val="id-ID"/>
        </w:rPr>
        <w:t>, vol. 2, no. 2, hal. 802–810, 2018.</w:t>
      </w:r>
    </w:p>
    <w:p w14:paraId="09437203"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[12]</w:t>
      </w:r>
      <w:r w:rsidRPr="00977531">
        <w:rPr>
          <w:noProof/>
          <w:lang w:val="id-ID"/>
        </w:rPr>
        <w:tab/>
        <w:t xml:space="preserve">N. Vassilieva, “Content Based Image Retrieval (CBIR),” </w:t>
      </w:r>
      <w:r w:rsidRPr="00977531">
        <w:rPr>
          <w:i/>
          <w:iCs/>
          <w:noProof/>
          <w:lang w:val="id-ID"/>
        </w:rPr>
        <w:t>2nd Russ. Summer Sch. Inf. Retr.</w:t>
      </w:r>
      <w:r w:rsidRPr="00977531">
        <w:rPr>
          <w:noProof/>
          <w:lang w:val="id-ID"/>
        </w:rPr>
        <w:t>, hal. 1–9, 2008.</w:t>
      </w:r>
    </w:p>
    <w:p w14:paraId="75FFDF62" w14:textId="7B799D26"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[13]</w:t>
      </w:r>
      <w:r w:rsidRPr="00977531">
        <w:rPr>
          <w:noProof/>
          <w:lang w:val="id-ID"/>
        </w:rPr>
        <w:tab/>
        <w:t xml:space="preserve">A. S. Nugroho, A. B. Witarto, dan D. Handoko, “Support Vector Machine,” </w:t>
      </w:r>
      <w:r w:rsidRPr="00977531">
        <w:rPr>
          <w:i/>
          <w:iCs/>
          <w:noProof/>
          <w:lang w:val="id-ID"/>
        </w:rPr>
        <w:t>IlmuKomputer.Com</w:t>
      </w:r>
      <w:r w:rsidRPr="00977531">
        <w:rPr>
          <w:noProof/>
          <w:lang w:val="id-ID"/>
        </w:rPr>
        <w:t>, hal. 1–11, 2003.</w:t>
      </w:r>
    </w:p>
    <w:p w14:paraId="7429A1F1"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[14]</w:t>
      </w:r>
      <w:r w:rsidRPr="00977531">
        <w:rPr>
          <w:noProof/>
          <w:lang w:val="id-ID"/>
        </w:rPr>
        <w:tab/>
        <w:t>M. H. Beyer, “Gray Level Co–occurrence Matrix,” 2008. [Daring]. Tersedia pada: http://www.fp.ucalgary.ca/mhallbey/the_glcm.html. [Diakses: 05-Sep-2018].</w:t>
      </w:r>
    </w:p>
    <w:p w14:paraId="7C3697C1"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[15]</w:t>
      </w:r>
      <w:r w:rsidRPr="00977531">
        <w:rPr>
          <w:noProof/>
          <w:lang w:val="id-ID"/>
        </w:rPr>
        <w:tab/>
        <w:t xml:space="preserve">R. M. Haralick dan K. Shanmugam, “Textural Features for Image Classification,” </w:t>
      </w:r>
      <w:r w:rsidRPr="00977531">
        <w:rPr>
          <w:i/>
          <w:iCs/>
          <w:noProof/>
          <w:lang w:val="id-ID"/>
        </w:rPr>
        <w:t>IEEE Trans. Syst. Man. Cybern.</w:t>
      </w:r>
      <w:r w:rsidRPr="00977531">
        <w:rPr>
          <w:noProof/>
          <w:lang w:val="id-ID"/>
        </w:rPr>
        <w:t>, vol. SMC-3, no. 6, hal. 610–621, 1973.</w:t>
      </w:r>
    </w:p>
    <w:p w14:paraId="5568B508"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[16]</w:t>
      </w:r>
      <w:r w:rsidRPr="00977531">
        <w:rPr>
          <w:noProof/>
          <w:lang w:val="id-ID"/>
        </w:rPr>
        <w:tab/>
        <w:t>T. Sree Sharmila, “Efficient analysis of satellite image denoising and resolution enhancement for improving classification accuracy,” hal. 1–7, 2014.</w:t>
      </w:r>
    </w:p>
    <w:p w14:paraId="2CF5DFBB"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[17]</w:t>
      </w:r>
      <w:r w:rsidRPr="00977531">
        <w:rPr>
          <w:noProof/>
          <w:lang w:val="id-ID"/>
        </w:rPr>
        <w:tab/>
        <w:t xml:space="preserve">Noordama, “Identifikasi varietas durio zibethinus berdasarkan sebaran trikoma daun menggunakan glcm dan knn noordama,” </w:t>
      </w:r>
      <w:r w:rsidRPr="00977531">
        <w:rPr>
          <w:i/>
          <w:iCs/>
          <w:noProof/>
          <w:lang w:val="id-ID"/>
        </w:rPr>
        <w:t>Inst. Pertan. BOGOR</w:t>
      </w:r>
      <w:r w:rsidRPr="00977531">
        <w:rPr>
          <w:noProof/>
          <w:lang w:val="id-ID"/>
        </w:rPr>
        <w:t>, 2014.</w:t>
      </w:r>
    </w:p>
    <w:p w14:paraId="561BB83D" w14:textId="77777777" w:rsidR="00CE4CD0" w:rsidRPr="00977531" w:rsidRDefault="00CE4CD0" w:rsidP="00CE4CD0">
      <w:pPr>
        <w:widowControl w:val="0"/>
        <w:autoSpaceDE w:val="0"/>
        <w:autoSpaceDN w:val="0"/>
        <w:adjustRightInd w:val="0"/>
        <w:ind w:left="640" w:hanging="640"/>
        <w:jc w:val="both"/>
        <w:rPr>
          <w:noProof/>
          <w:lang w:val="id-ID"/>
        </w:rPr>
      </w:pPr>
      <w:r w:rsidRPr="00977531">
        <w:rPr>
          <w:noProof/>
          <w:lang w:val="id-ID"/>
        </w:rPr>
        <w:t>[18]</w:t>
      </w:r>
      <w:r w:rsidRPr="00977531">
        <w:rPr>
          <w:noProof/>
          <w:lang w:val="id-ID"/>
        </w:rPr>
        <w:tab/>
        <w:t xml:space="preserve">M. Paramita dan R. Ely, “Prediksi Nilai Proyek Akhir Mahasiswa Menggunakan Algoritma Klasifikasi Data Mining,” </w:t>
      </w:r>
      <w:r w:rsidRPr="00977531">
        <w:rPr>
          <w:i/>
          <w:iCs/>
          <w:noProof/>
          <w:lang w:val="id-ID"/>
        </w:rPr>
        <w:t>Sist. Inf.</w:t>
      </w:r>
      <w:r w:rsidRPr="00977531">
        <w:rPr>
          <w:noProof/>
          <w:lang w:val="id-ID"/>
        </w:rPr>
        <w:t>, vol. 11, no. November, hal. 1–7, 2015.</w:t>
      </w:r>
    </w:p>
    <w:p w14:paraId="249E748C" w14:textId="0077D5DB" w:rsidR="00130048" w:rsidRPr="00977531" w:rsidRDefault="00CE4CD0" w:rsidP="00CE4CD0">
      <w:pPr>
        <w:widowControl w:val="0"/>
        <w:autoSpaceDE w:val="0"/>
        <w:autoSpaceDN w:val="0"/>
        <w:adjustRightInd w:val="0"/>
        <w:ind w:left="640" w:hanging="640"/>
        <w:jc w:val="both"/>
        <w:rPr>
          <w:noProof/>
          <w:lang w:val="id-ID"/>
        </w:rPr>
      </w:pPr>
      <w:r w:rsidRPr="00977531">
        <w:rPr>
          <w:noProof/>
          <w:lang w:val="id-ID"/>
        </w:rPr>
        <w:t>[19]</w:t>
      </w:r>
      <w:r w:rsidRPr="00977531">
        <w:rPr>
          <w:noProof/>
          <w:lang w:val="id-ID"/>
        </w:rPr>
        <w:tab/>
        <w:t>Ç. F. Özgenel, “Concrete Crack Images for Classification,” vol. 1. Mendeley, 15-Jan-2018.</w:t>
      </w:r>
    </w:p>
    <w:p w14:paraId="4AF82F36" w14:textId="6DE9D255" w:rsidR="000E715C" w:rsidRPr="00977531" w:rsidRDefault="000E715C" w:rsidP="00130048">
      <w:pPr>
        <w:pStyle w:val="references"/>
        <w:numPr>
          <w:ilvl w:val="0"/>
          <w:numId w:val="0"/>
        </w:numPr>
        <w:ind w:left="360"/>
        <w:rPr>
          <w:lang w:val="id-ID"/>
        </w:rPr>
        <w:sectPr w:rsidR="000E715C" w:rsidRPr="00977531" w:rsidSect="008D222F">
          <w:type w:val="continuous"/>
          <w:pgSz w:w="11906" w:h="16838" w:code="9"/>
          <w:pgMar w:top="1701" w:right="851" w:bottom="1588" w:left="1418" w:header="720" w:footer="720" w:gutter="0"/>
          <w:cols w:num="2" w:space="340"/>
          <w:docGrid w:linePitch="360"/>
        </w:sectPr>
      </w:pPr>
      <w:r w:rsidRPr="00977531">
        <w:rPr>
          <w:lang w:val="id-ID"/>
        </w:rPr>
        <w:t>.</w:t>
      </w:r>
    </w:p>
    <w:p w14:paraId="2E3809DA" w14:textId="77777777" w:rsidR="000E715C" w:rsidRPr="00977531" w:rsidRDefault="000E715C">
      <w:pPr>
        <w:rPr>
          <w:lang w:val="id-ID"/>
        </w:rPr>
      </w:pPr>
    </w:p>
    <w:sectPr w:rsidR="000E715C" w:rsidRPr="00977531" w:rsidSect="008D222F">
      <w:type w:val="continuous"/>
      <w:pgSz w:w="11906" w:h="16838" w:code="9"/>
      <w:pgMar w:top="1080" w:right="851" w:bottom="2432" w:left="1418" w:header="720" w:footer="720" w:gutter="0"/>
      <w:cols w:num="2" w:space="3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MS Gothic"/>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A3AA32C"/>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i/>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A85A39F2"/>
    <w:lvl w:ilvl="0">
      <w:start w:val="1"/>
      <w:numFmt w:val="decimal"/>
      <w:pStyle w:val="figurecaption"/>
      <w:lvlText w:val="Gambar %1. "/>
      <w:lvlJc w:val="left"/>
      <w:pPr>
        <w:ind w:left="720" w:hanging="360"/>
      </w:pPr>
      <w:rPr>
        <w:rFonts w:ascii="Times New Roman" w:hAnsi="Times New Roman" w:cs="Times New Roman" w:hint="default"/>
        <w:b w:val="0"/>
        <w:bCs w:val="0"/>
        <w:i w:val="0"/>
        <w:iCs w:val="0"/>
        <w:sz w:val="16"/>
        <w:szCs w:val="16"/>
      </w:rPr>
    </w:lvl>
  </w:abstractNum>
  <w:abstractNum w:abstractNumId="6" w15:restartNumberingAfterBreak="0">
    <w:nsid w:val="05A246A4"/>
    <w:multiLevelType w:val="hybridMultilevel"/>
    <w:tmpl w:val="8430C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B516EE"/>
    <w:multiLevelType w:val="hybridMultilevel"/>
    <w:tmpl w:val="D9681870"/>
    <w:lvl w:ilvl="0" w:tplc="F15CED7A">
      <w:start w:val="1"/>
      <w:numFmt w:val="decimal"/>
      <w:lvlText w:val="%1."/>
      <w:lvlJc w:val="left"/>
      <w:pPr>
        <w:ind w:left="72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0344B7B"/>
    <w:multiLevelType w:val="hybridMultilevel"/>
    <w:tmpl w:val="9AD20C82"/>
    <w:lvl w:ilvl="0" w:tplc="8B1669D6">
      <w:start w:val="2"/>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9" w15:restartNumberingAfterBreak="0">
    <w:nsid w:val="15690CEC"/>
    <w:multiLevelType w:val="hybridMultilevel"/>
    <w:tmpl w:val="4FC007E4"/>
    <w:lvl w:ilvl="0" w:tplc="C11CD7A4">
      <w:start w:val="3"/>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0" w15:restartNumberingAfterBreak="0">
    <w:nsid w:val="1E0B508F"/>
    <w:multiLevelType w:val="hybridMultilevel"/>
    <w:tmpl w:val="5792FE08"/>
    <w:lvl w:ilvl="0" w:tplc="943C5CB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911377B"/>
    <w:multiLevelType w:val="hybridMultilevel"/>
    <w:tmpl w:val="BD04DF06"/>
    <w:name w:val="WW8Num6322"/>
    <w:lvl w:ilvl="0" w:tplc="04210001">
      <w:start w:val="1"/>
      <w:numFmt w:val="bullet"/>
      <w:lvlText w:val=""/>
      <w:lvlJc w:val="left"/>
      <w:pPr>
        <w:ind w:left="1146" w:hanging="360"/>
      </w:pPr>
      <w:rPr>
        <w:rFonts w:ascii="Symbol" w:hAnsi="Symbol" w:hint="default"/>
      </w:rPr>
    </w:lvl>
    <w:lvl w:ilvl="1" w:tplc="04210003">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2" w15:restartNumberingAfterBreak="0">
    <w:nsid w:val="36FC1443"/>
    <w:multiLevelType w:val="hybridMultilevel"/>
    <w:tmpl w:val="7F16F2D8"/>
    <w:lvl w:ilvl="0" w:tplc="3A52D4E2">
      <w:start w:val="3"/>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3" w15:restartNumberingAfterBreak="0">
    <w:nsid w:val="465144F5"/>
    <w:multiLevelType w:val="hybridMultilevel"/>
    <w:tmpl w:val="7D906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DF91315"/>
    <w:multiLevelType w:val="multilevel"/>
    <w:tmpl w:val="725C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52859"/>
    <w:multiLevelType w:val="multilevel"/>
    <w:tmpl w:val="1E3C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8A0874"/>
    <w:multiLevelType w:val="hybridMultilevel"/>
    <w:tmpl w:val="D292B8C2"/>
    <w:name w:val="WW8Num632"/>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7" w15:restartNumberingAfterBreak="0">
    <w:nsid w:val="656A657E"/>
    <w:multiLevelType w:val="multilevel"/>
    <w:tmpl w:val="3A2650E4"/>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rPr>
        <w:b w:val="0"/>
        <w:i w:val="0"/>
      </w:r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rPr>
        <w:b w:val="0"/>
      </w:r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8" w15:restartNumberingAfterBreak="0">
    <w:nsid w:val="69FF31A6"/>
    <w:multiLevelType w:val="hybridMultilevel"/>
    <w:tmpl w:val="8B20CE0C"/>
    <w:name w:val="WW8Num62"/>
    <w:lvl w:ilvl="0" w:tplc="CE4605D0">
      <w:start w:val="1"/>
      <w:numFmt w:val="decimal"/>
      <w:lvlText w:val="TABEL %1."/>
      <w:lvlJc w:val="left"/>
      <w:pPr>
        <w:ind w:left="1080" w:hanging="360"/>
      </w:pPr>
      <w:rPr>
        <w:rFonts w:hint="default"/>
        <w:sz w:val="16"/>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6BFF5A42"/>
    <w:multiLevelType w:val="hybridMultilevel"/>
    <w:tmpl w:val="5F7C8F88"/>
    <w:name w:val="WW8Num63222"/>
    <w:lvl w:ilvl="0" w:tplc="BCACC598">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5"/>
  </w:num>
  <w:num w:numId="8">
    <w:abstractNumId w:val="6"/>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4"/>
  </w:num>
  <w:num w:numId="18">
    <w:abstractNumId w:val="0"/>
  </w:num>
  <w:num w:numId="19">
    <w:abstractNumId w:val="14"/>
  </w:num>
  <w:num w:numId="20">
    <w:abstractNumId w:val="5"/>
  </w:num>
  <w:num w:numId="21">
    <w:abstractNumId w:val="5"/>
  </w:num>
  <w:num w:numId="22">
    <w:abstractNumId w:val="0"/>
  </w:num>
  <w:num w:numId="23">
    <w:abstractNumId w:val="0"/>
  </w:num>
  <w:num w:numId="24">
    <w:abstractNumId w:val="0"/>
  </w:num>
  <w:num w:numId="25">
    <w:abstractNumId w:val="5"/>
    <w:lvlOverride w:ilvl="0">
      <w:startOverride w:val="1"/>
    </w:lvlOverride>
  </w:num>
  <w:num w:numId="26">
    <w:abstractNumId w:val="18"/>
  </w:num>
  <w:num w:numId="27">
    <w:abstractNumId w:val="5"/>
  </w:num>
  <w:num w:numId="28">
    <w:abstractNumId w:val="9"/>
  </w:num>
  <w:num w:numId="29">
    <w:abstractNumId w:val="12"/>
  </w:num>
  <w:num w:numId="30">
    <w:abstractNumId w:val="8"/>
  </w:num>
  <w:num w:numId="31">
    <w:abstractNumId w:val="16"/>
  </w:num>
  <w:num w:numId="32">
    <w:abstractNumId w:val="11"/>
  </w:num>
  <w:num w:numId="33">
    <w:abstractNumId w:val="0"/>
  </w:num>
  <w:num w:numId="34">
    <w:abstractNumId w:val="13"/>
  </w:num>
  <w:num w:numId="35">
    <w:abstractNumId w:val="17"/>
  </w:num>
  <w:num w:numId="36">
    <w:abstractNumId w:val="10"/>
  </w:num>
  <w:num w:numId="37">
    <w:abstractNumId w:val="10"/>
    <w:lvlOverride w:ilvl="0">
      <w:startOverride w:val="1"/>
    </w:lvlOverride>
  </w:num>
  <w:num w:numId="38">
    <w:abstractNumId w:val="5"/>
  </w:num>
  <w:num w:numId="39">
    <w:abstractNumId w:val="5"/>
  </w:num>
  <w:num w:numId="40">
    <w:abstractNumId w:val="5"/>
  </w:num>
  <w:num w:numId="41">
    <w:abstractNumId w:val="5"/>
  </w:num>
  <w:num w:numId="42">
    <w:abstractNumId w:val="5"/>
  </w:num>
  <w:num w:numId="43">
    <w:abstractNumId w:val="5"/>
  </w:num>
  <w:num w:numId="44">
    <w:abstractNumId w:val="0"/>
  </w:num>
  <w:num w:numId="45">
    <w:abstractNumId w:val="19"/>
  </w:num>
  <w:num w:numId="46">
    <w:abstractNumId w:val="7"/>
  </w:num>
  <w:num w:numId="47">
    <w:abstractNumId w:val="5"/>
  </w:num>
  <w:num w:numId="48">
    <w:abstractNumId w:val="5"/>
  </w:num>
  <w:num w:numId="49">
    <w:abstractNumId w:val="5"/>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5ADF"/>
    <w:rsid w:val="00006206"/>
    <w:rsid w:val="00056D6E"/>
    <w:rsid w:val="00063C81"/>
    <w:rsid w:val="000D60E3"/>
    <w:rsid w:val="000E715C"/>
    <w:rsid w:val="00130048"/>
    <w:rsid w:val="0014296C"/>
    <w:rsid w:val="00154578"/>
    <w:rsid w:val="00156256"/>
    <w:rsid w:val="00165636"/>
    <w:rsid w:val="0019584E"/>
    <w:rsid w:val="001968C4"/>
    <w:rsid w:val="001975C0"/>
    <w:rsid w:val="001B2CB3"/>
    <w:rsid w:val="00220146"/>
    <w:rsid w:val="0023685B"/>
    <w:rsid w:val="00252857"/>
    <w:rsid w:val="0028228C"/>
    <w:rsid w:val="002F3B73"/>
    <w:rsid w:val="003164B5"/>
    <w:rsid w:val="00354EB8"/>
    <w:rsid w:val="003578FD"/>
    <w:rsid w:val="00370FC3"/>
    <w:rsid w:val="00440BEA"/>
    <w:rsid w:val="004718C3"/>
    <w:rsid w:val="0049230C"/>
    <w:rsid w:val="004C513D"/>
    <w:rsid w:val="00521CA5"/>
    <w:rsid w:val="0052334A"/>
    <w:rsid w:val="005572B5"/>
    <w:rsid w:val="00566F51"/>
    <w:rsid w:val="005B13A2"/>
    <w:rsid w:val="005F7921"/>
    <w:rsid w:val="00615ADF"/>
    <w:rsid w:val="006323B7"/>
    <w:rsid w:val="006553AE"/>
    <w:rsid w:val="0065660B"/>
    <w:rsid w:val="00670F56"/>
    <w:rsid w:val="00683888"/>
    <w:rsid w:val="007212AB"/>
    <w:rsid w:val="00755393"/>
    <w:rsid w:val="00855BCF"/>
    <w:rsid w:val="00886B88"/>
    <w:rsid w:val="008873F2"/>
    <w:rsid w:val="008D222F"/>
    <w:rsid w:val="00955B40"/>
    <w:rsid w:val="00977531"/>
    <w:rsid w:val="009846F9"/>
    <w:rsid w:val="009B01FE"/>
    <w:rsid w:val="00A03CAC"/>
    <w:rsid w:val="00AB3287"/>
    <w:rsid w:val="00AC7E12"/>
    <w:rsid w:val="00AD55EB"/>
    <w:rsid w:val="00B07304"/>
    <w:rsid w:val="00B53837"/>
    <w:rsid w:val="00BA05C3"/>
    <w:rsid w:val="00BC067C"/>
    <w:rsid w:val="00BC73BF"/>
    <w:rsid w:val="00BE4540"/>
    <w:rsid w:val="00C419D9"/>
    <w:rsid w:val="00C642D3"/>
    <w:rsid w:val="00CC19A5"/>
    <w:rsid w:val="00CE4CD0"/>
    <w:rsid w:val="00D12763"/>
    <w:rsid w:val="00DC50BD"/>
    <w:rsid w:val="00DD07B5"/>
    <w:rsid w:val="00E12AC3"/>
    <w:rsid w:val="00E3544E"/>
    <w:rsid w:val="00E36796"/>
    <w:rsid w:val="00E7252E"/>
    <w:rsid w:val="00EA60A1"/>
    <w:rsid w:val="00F04363"/>
    <w:rsid w:val="00F75593"/>
    <w:rsid w:val="00FA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1283E99"/>
  <w15:docId w15:val="{F557F9AD-B63C-44CA-8DF4-98B857FA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uiPriority w:val="9"/>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link w:val="BodyTextChar"/>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iPriority w:val="99"/>
    <w:unhideWhenUsed/>
    <w:rsid w:val="00615ADF"/>
    <w:rPr>
      <w:color w:val="0000FF"/>
      <w:u w:val="single"/>
    </w:rPr>
  </w:style>
  <w:style w:type="paragraph" w:styleId="NormalWeb">
    <w:name w:val="Normal (Web)"/>
    <w:basedOn w:val="Normal"/>
    <w:uiPriority w:val="99"/>
    <w:semiHidden/>
    <w:unhideWhenUsed/>
    <w:rsid w:val="0065660B"/>
    <w:pPr>
      <w:suppressAutoHyphens w:val="0"/>
      <w:spacing w:before="100" w:beforeAutospacing="1" w:after="100" w:afterAutospacing="1"/>
      <w:jc w:val="left"/>
    </w:pPr>
    <w:rPr>
      <w:rFonts w:eastAsia="Times New Roman"/>
      <w:sz w:val="24"/>
      <w:szCs w:val="24"/>
      <w:lang w:eastAsia="en-US"/>
    </w:rPr>
  </w:style>
  <w:style w:type="character" w:styleId="Strong">
    <w:name w:val="Strong"/>
    <w:uiPriority w:val="22"/>
    <w:qFormat/>
    <w:rsid w:val="002F3B73"/>
    <w:rPr>
      <w:b/>
      <w:bCs/>
    </w:rPr>
  </w:style>
  <w:style w:type="paragraph" w:styleId="BalloonText">
    <w:name w:val="Balloon Text"/>
    <w:basedOn w:val="Normal"/>
    <w:link w:val="BalloonTextChar"/>
    <w:uiPriority w:val="99"/>
    <w:semiHidden/>
    <w:unhideWhenUsed/>
    <w:rsid w:val="006553AE"/>
    <w:rPr>
      <w:rFonts w:ascii="Tahoma" w:hAnsi="Tahoma" w:cs="Tahoma"/>
      <w:sz w:val="16"/>
      <w:szCs w:val="16"/>
    </w:rPr>
  </w:style>
  <w:style w:type="character" w:customStyle="1" w:styleId="BalloonTextChar">
    <w:name w:val="Balloon Text Char"/>
    <w:basedOn w:val="DefaultParagraphFont"/>
    <w:link w:val="BalloonText"/>
    <w:uiPriority w:val="99"/>
    <w:semiHidden/>
    <w:rsid w:val="006553AE"/>
    <w:rPr>
      <w:rFonts w:ascii="Tahoma" w:eastAsia="SimSun" w:hAnsi="Tahoma" w:cs="Tahoma"/>
      <w:sz w:val="16"/>
      <w:szCs w:val="16"/>
      <w:lang w:eastAsia="zh-CN"/>
    </w:rPr>
  </w:style>
  <w:style w:type="paragraph" w:styleId="ListParagraph">
    <w:name w:val="List Paragraph"/>
    <w:basedOn w:val="Normal"/>
    <w:link w:val="ListParagraphChar"/>
    <w:uiPriority w:val="34"/>
    <w:qFormat/>
    <w:rsid w:val="00DC50BD"/>
    <w:pPr>
      <w:suppressAutoHyphens w:val="0"/>
      <w:spacing w:after="160" w:line="259" w:lineRule="auto"/>
      <w:ind w:left="720"/>
      <w:contextualSpacing/>
      <w:jc w:val="left"/>
    </w:pPr>
    <w:rPr>
      <w:rFonts w:asciiTheme="minorHAnsi" w:eastAsiaTheme="minorHAnsi" w:hAnsiTheme="minorHAnsi" w:cstheme="minorBidi"/>
      <w:sz w:val="22"/>
      <w:szCs w:val="22"/>
      <w:lang w:val="id-ID" w:eastAsia="en-US"/>
    </w:rPr>
  </w:style>
  <w:style w:type="table" w:styleId="TableGrid">
    <w:name w:val="Table Grid"/>
    <w:basedOn w:val="TableNormal"/>
    <w:rsid w:val="00DC50B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DC50BD"/>
    <w:rPr>
      <w:rFonts w:asciiTheme="minorHAnsi" w:eastAsiaTheme="minorHAnsi" w:hAnsiTheme="minorHAnsi" w:cstheme="minorBidi"/>
      <w:sz w:val="22"/>
      <w:szCs w:val="22"/>
      <w:lang w:val="id-ID"/>
    </w:rPr>
  </w:style>
  <w:style w:type="character" w:customStyle="1" w:styleId="BodyTextChar">
    <w:name w:val="Body Text Char"/>
    <w:basedOn w:val="DefaultParagraphFont"/>
    <w:link w:val="BodyText"/>
    <w:rsid w:val="003164B5"/>
    <w:rPr>
      <w:rFonts w:eastAsia="SimSun"/>
      <w:spacing w:val="-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0433">
      <w:bodyDiv w:val="1"/>
      <w:marLeft w:val="0"/>
      <w:marRight w:val="0"/>
      <w:marTop w:val="0"/>
      <w:marBottom w:val="0"/>
      <w:divBdr>
        <w:top w:val="none" w:sz="0" w:space="0" w:color="auto"/>
        <w:left w:val="none" w:sz="0" w:space="0" w:color="auto"/>
        <w:bottom w:val="none" w:sz="0" w:space="0" w:color="auto"/>
        <w:right w:val="none" w:sz="0" w:space="0" w:color="auto"/>
      </w:divBdr>
    </w:div>
    <w:div w:id="4652460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chart" Target="charts/chart3.xml"/><Relationship Id="rId7" Type="http://schemas.openxmlformats.org/officeDocument/2006/relationships/image" Target="media/image1.emf"/><Relationship Id="rId12" Type="http://schemas.openxmlformats.org/officeDocument/2006/relationships/package" Target="embeddings/Microsoft_Visio_Drawing1.vsdx"/><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chart" Target="charts/chart2.xml"/><Relationship Id="rId38"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mailto:gpsutawijaya@unram.ac.id" TargetMode="External"/><Relationship Id="rId11" Type="http://schemas.openxmlformats.org/officeDocument/2006/relationships/image" Target="media/image4.emf"/><Relationship Id="rId24" Type="http://schemas.openxmlformats.org/officeDocument/2006/relationships/image" Target="media/image16.jpeg"/><Relationship Id="rId32" Type="http://schemas.openxmlformats.org/officeDocument/2006/relationships/chart" Target="charts/chart1.xml"/><Relationship Id="rId37" Type="http://schemas.openxmlformats.org/officeDocument/2006/relationships/chart" Target="charts/chart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chart" Target="charts/chart5.xm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chart" Target="charts/chart4.xml"/><Relationship Id="rId8" Type="http://schemas.openxmlformats.org/officeDocument/2006/relationships/package" Target="embeddings/Microsoft_Visio_Drawing.vsdx"/><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00"/>
              <a:t>Akurasi (%)</a:t>
            </a:r>
          </a:p>
        </c:rich>
      </c:tx>
      <c:overlay val="0"/>
    </c:title>
    <c:autoTitleDeleted val="0"/>
    <c:plotArea>
      <c:layout/>
      <c:barChart>
        <c:barDir val="col"/>
        <c:grouping val="clustered"/>
        <c:varyColors val="0"/>
        <c:ser>
          <c:idx val="0"/>
          <c:order val="0"/>
          <c:tx>
            <c:strRef>
              <c:f>Sheet1!$B$1</c:f>
              <c:strCache>
                <c:ptCount val="1"/>
                <c:pt idx="0">
                  <c:v>Akurasi (%)</c:v>
                </c:pt>
              </c:strCache>
            </c:strRef>
          </c:tx>
          <c:invertIfNegative val="0"/>
          <c:cat>
            <c:strRef>
              <c:f>Sheet1!$A$2:$A$11</c:f>
              <c:strCache>
                <c:ptCount val="10"/>
                <c:pt idx="0">
                  <c:v>Model 1</c:v>
                </c:pt>
                <c:pt idx="1">
                  <c:v>Model 2</c:v>
                </c:pt>
                <c:pt idx="2">
                  <c:v>Model 3</c:v>
                </c:pt>
                <c:pt idx="3">
                  <c:v>Model 4</c:v>
                </c:pt>
                <c:pt idx="4">
                  <c:v>Model 5</c:v>
                </c:pt>
                <c:pt idx="5">
                  <c:v>Model 6</c:v>
                </c:pt>
                <c:pt idx="6">
                  <c:v>Model 7</c:v>
                </c:pt>
                <c:pt idx="7">
                  <c:v>Model 8</c:v>
                </c:pt>
                <c:pt idx="8">
                  <c:v>Model 9</c:v>
                </c:pt>
                <c:pt idx="9">
                  <c:v>Model 10</c:v>
                </c:pt>
              </c:strCache>
            </c:strRef>
          </c:cat>
          <c:val>
            <c:numRef>
              <c:f>Sheet1!$B$2:$B$11</c:f>
              <c:numCache>
                <c:formatCode>General</c:formatCode>
                <c:ptCount val="10"/>
                <c:pt idx="0">
                  <c:v>93.888890000000004</c:v>
                </c:pt>
                <c:pt idx="1">
                  <c:v>90.833330000000004</c:v>
                </c:pt>
                <c:pt idx="2">
                  <c:v>91.94444</c:v>
                </c:pt>
                <c:pt idx="3">
                  <c:v>95</c:v>
                </c:pt>
                <c:pt idx="4">
                  <c:v>98.05556</c:v>
                </c:pt>
                <c:pt idx="5">
                  <c:v>96.94444</c:v>
                </c:pt>
                <c:pt idx="6">
                  <c:v>97.5</c:v>
                </c:pt>
                <c:pt idx="7">
                  <c:v>98.05556</c:v>
                </c:pt>
                <c:pt idx="8">
                  <c:v>97.222219999999993</c:v>
                </c:pt>
                <c:pt idx="9">
                  <c:v>96.111109999999996</c:v>
                </c:pt>
              </c:numCache>
            </c:numRef>
          </c:val>
          <c:extLst>
            <c:ext xmlns:c16="http://schemas.microsoft.com/office/drawing/2014/chart" uri="{C3380CC4-5D6E-409C-BE32-E72D297353CC}">
              <c16:uniqueId val="{00000000-48F4-43C9-AC55-E769040C71DF}"/>
            </c:ext>
          </c:extLst>
        </c:ser>
        <c:dLbls>
          <c:showLegendKey val="0"/>
          <c:showVal val="0"/>
          <c:showCatName val="0"/>
          <c:showSerName val="0"/>
          <c:showPercent val="0"/>
          <c:showBubbleSize val="0"/>
        </c:dLbls>
        <c:gapWidth val="150"/>
        <c:axId val="218359296"/>
        <c:axId val="223426176"/>
      </c:barChart>
      <c:catAx>
        <c:axId val="218359296"/>
        <c:scaling>
          <c:orientation val="minMax"/>
        </c:scaling>
        <c:delete val="0"/>
        <c:axPos val="b"/>
        <c:numFmt formatCode="General" sourceLinked="0"/>
        <c:majorTickMark val="out"/>
        <c:minorTickMark val="none"/>
        <c:tickLblPos val="nextTo"/>
        <c:crossAx val="223426176"/>
        <c:crosses val="autoZero"/>
        <c:auto val="1"/>
        <c:lblAlgn val="ctr"/>
        <c:lblOffset val="100"/>
        <c:noMultiLvlLbl val="0"/>
      </c:catAx>
      <c:valAx>
        <c:axId val="223426176"/>
        <c:scaling>
          <c:orientation val="minMax"/>
        </c:scaling>
        <c:delete val="0"/>
        <c:axPos val="l"/>
        <c:majorGridlines/>
        <c:numFmt formatCode="General" sourceLinked="1"/>
        <c:majorTickMark val="out"/>
        <c:minorTickMark val="none"/>
        <c:tickLblPos val="nextTo"/>
        <c:crossAx val="21835929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360 data uji</c:v>
                </c:pt>
              </c:strCache>
            </c:strRef>
          </c:tx>
          <c:invertIfNegative val="0"/>
          <c:cat>
            <c:strRef>
              <c:f>Sheet1!$A$2:$A$7</c:f>
              <c:strCache>
                <c:ptCount val="6"/>
                <c:pt idx="0">
                  <c:v>1 Fitur</c:v>
                </c:pt>
                <c:pt idx="1">
                  <c:v>2 Fitur</c:v>
                </c:pt>
                <c:pt idx="2">
                  <c:v>3 Fitur</c:v>
                </c:pt>
                <c:pt idx="3">
                  <c:v>4 Fitur</c:v>
                </c:pt>
                <c:pt idx="4">
                  <c:v>5 Fitur</c:v>
                </c:pt>
                <c:pt idx="5">
                  <c:v>Semua Fitur</c:v>
                </c:pt>
              </c:strCache>
            </c:strRef>
          </c:cat>
          <c:val>
            <c:numRef>
              <c:f>Sheet1!$B$2:$B$7</c:f>
              <c:numCache>
                <c:formatCode>General</c:formatCode>
                <c:ptCount val="6"/>
                <c:pt idx="0">
                  <c:v>94.44444</c:v>
                </c:pt>
                <c:pt idx="1">
                  <c:v>97.777780000000007</c:v>
                </c:pt>
                <c:pt idx="2">
                  <c:v>97.5</c:v>
                </c:pt>
                <c:pt idx="3">
                  <c:v>98.05556</c:v>
                </c:pt>
                <c:pt idx="4">
                  <c:v>98.05556</c:v>
                </c:pt>
                <c:pt idx="5">
                  <c:v>98.05556</c:v>
                </c:pt>
              </c:numCache>
            </c:numRef>
          </c:val>
          <c:extLst>
            <c:ext xmlns:c16="http://schemas.microsoft.com/office/drawing/2014/chart" uri="{C3380CC4-5D6E-409C-BE32-E72D297353CC}">
              <c16:uniqueId val="{00000000-C2F5-41DB-83C2-73248F59239A}"/>
            </c:ext>
          </c:extLst>
        </c:ser>
        <c:ser>
          <c:idx val="1"/>
          <c:order val="1"/>
          <c:tx>
            <c:strRef>
              <c:f>Sheet1!$C$1</c:f>
              <c:strCache>
                <c:ptCount val="1"/>
                <c:pt idx="0">
                  <c:v>720 data uji</c:v>
                </c:pt>
              </c:strCache>
            </c:strRef>
          </c:tx>
          <c:invertIfNegative val="0"/>
          <c:cat>
            <c:strRef>
              <c:f>Sheet1!$A$2:$A$7</c:f>
              <c:strCache>
                <c:ptCount val="6"/>
                <c:pt idx="0">
                  <c:v>1 Fitur</c:v>
                </c:pt>
                <c:pt idx="1">
                  <c:v>2 Fitur</c:v>
                </c:pt>
                <c:pt idx="2">
                  <c:v>3 Fitur</c:v>
                </c:pt>
                <c:pt idx="3">
                  <c:v>4 Fitur</c:v>
                </c:pt>
                <c:pt idx="4">
                  <c:v>5 Fitur</c:v>
                </c:pt>
                <c:pt idx="5">
                  <c:v>Semua Fitur</c:v>
                </c:pt>
              </c:strCache>
            </c:strRef>
          </c:cat>
          <c:val>
            <c:numRef>
              <c:f>Sheet1!$C$2:$C$7</c:f>
              <c:numCache>
                <c:formatCode>General</c:formatCode>
                <c:ptCount val="6"/>
                <c:pt idx="0">
                  <c:v>95</c:v>
                </c:pt>
                <c:pt idx="1">
                  <c:v>97.777780000000007</c:v>
                </c:pt>
                <c:pt idx="2">
                  <c:v>97.638890000000004</c:v>
                </c:pt>
                <c:pt idx="3">
                  <c:v>98.05556</c:v>
                </c:pt>
                <c:pt idx="4">
                  <c:v>97.5</c:v>
                </c:pt>
                <c:pt idx="5">
                  <c:v>97.5</c:v>
                </c:pt>
              </c:numCache>
            </c:numRef>
          </c:val>
          <c:extLst>
            <c:ext xmlns:c16="http://schemas.microsoft.com/office/drawing/2014/chart" uri="{C3380CC4-5D6E-409C-BE32-E72D297353CC}">
              <c16:uniqueId val="{00000001-C2F5-41DB-83C2-73248F59239A}"/>
            </c:ext>
          </c:extLst>
        </c:ser>
        <c:dLbls>
          <c:showLegendKey val="0"/>
          <c:showVal val="0"/>
          <c:showCatName val="0"/>
          <c:showSerName val="0"/>
          <c:showPercent val="0"/>
          <c:showBubbleSize val="0"/>
        </c:dLbls>
        <c:gapWidth val="150"/>
        <c:axId val="166687744"/>
        <c:axId val="223427904"/>
      </c:barChart>
      <c:catAx>
        <c:axId val="166687744"/>
        <c:scaling>
          <c:orientation val="minMax"/>
        </c:scaling>
        <c:delete val="0"/>
        <c:axPos val="b"/>
        <c:numFmt formatCode="General" sourceLinked="0"/>
        <c:majorTickMark val="out"/>
        <c:minorTickMark val="none"/>
        <c:tickLblPos val="nextTo"/>
        <c:crossAx val="223427904"/>
        <c:crosses val="autoZero"/>
        <c:auto val="1"/>
        <c:lblAlgn val="ctr"/>
        <c:lblOffset val="100"/>
        <c:noMultiLvlLbl val="0"/>
      </c:catAx>
      <c:valAx>
        <c:axId val="223427904"/>
        <c:scaling>
          <c:orientation val="minMax"/>
        </c:scaling>
        <c:delete val="0"/>
        <c:axPos val="l"/>
        <c:majorGridlines/>
        <c:numFmt formatCode="General" sourceLinked="1"/>
        <c:majorTickMark val="out"/>
        <c:minorTickMark val="none"/>
        <c:tickLblPos val="nextTo"/>
        <c:crossAx val="16668774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000"/>
              <a:t>Akurasi (%)</a:t>
            </a:r>
          </a:p>
        </c:rich>
      </c:tx>
      <c:overlay val="0"/>
    </c:title>
    <c:autoTitleDeleted val="0"/>
    <c:plotArea>
      <c:layout/>
      <c:barChart>
        <c:barDir val="col"/>
        <c:grouping val="clustered"/>
        <c:varyColors val="0"/>
        <c:ser>
          <c:idx val="0"/>
          <c:order val="0"/>
          <c:tx>
            <c:strRef>
              <c:f>Sheet1!$B$1</c:f>
              <c:strCache>
                <c:ptCount val="1"/>
                <c:pt idx="0">
                  <c:v>Akurasi (%)</c:v>
                </c:pt>
              </c:strCache>
            </c:strRef>
          </c:tx>
          <c:invertIfNegative val="0"/>
          <c:cat>
            <c:strRef>
              <c:f>Sheet1!$A$2:$A$6</c:f>
              <c:strCache>
                <c:ptCount val="5"/>
                <c:pt idx="0">
                  <c:v>0*</c:v>
                </c:pt>
                <c:pt idx="1">
                  <c:v>45*</c:v>
                </c:pt>
                <c:pt idx="2">
                  <c:v>90*</c:v>
                </c:pt>
                <c:pt idx="3">
                  <c:v>135*</c:v>
                </c:pt>
                <c:pt idx="4">
                  <c:v>Semua</c:v>
                </c:pt>
              </c:strCache>
            </c:strRef>
          </c:cat>
          <c:val>
            <c:numRef>
              <c:f>Sheet1!$B$2:$B$6</c:f>
              <c:numCache>
                <c:formatCode>General</c:formatCode>
                <c:ptCount val="5"/>
                <c:pt idx="0">
                  <c:v>97.777780000000007</c:v>
                </c:pt>
                <c:pt idx="1">
                  <c:v>98.05556</c:v>
                </c:pt>
                <c:pt idx="2">
                  <c:v>97.222219999999993</c:v>
                </c:pt>
                <c:pt idx="3">
                  <c:v>97.222219999999993</c:v>
                </c:pt>
                <c:pt idx="4">
                  <c:v>98.05556</c:v>
                </c:pt>
              </c:numCache>
            </c:numRef>
          </c:val>
          <c:extLst>
            <c:ext xmlns:c16="http://schemas.microsoft.com/office/drawing/2014/chart" uri="{C3380CC4-5D6E-409C-BE32-E72D297353CC}">
              <c16:uniqueId val="{00000000-7F9A-4A9D-80EC-8D8402BD3E86}"/>
            </c:ext>
          </c:extLst>
        </c:ser>
        <c:dLbls>
          <c:showLegendKey val="0"/>
          <c:showVal val="0"/>
          <c:showCatName val="0"/>
          <c:showSerName val="0"/>
          <c:showPercent val="0"/>
          <c:showBubbleSize val="0"/>
        </c:dLbls>
        <c:gapWidth val="150"/>
        <c:axId val="166690304"/>
        <c:axId val="224076352"/>
      </c:barChart>
      <c:catAx>
        <c:axId val="166690304"/>
        <c:scaling>
          <c:orientation val="minMax"/>
        </c:scaling>
        <c:delete val="0"/>
        <c:axPos val="b"/>
        <c:numFmt formatCode="General" sourceLinked="1"/>
        <c:majorTickMark val="out"/>
        <c:minorTickMark val="none"/>
        <c:tickLblPos val="nextTo"/>
        <c:crossAx val="224076352"/>
        <c:crosses val="autoZero"/>
        <c:auto val="1"/>
        <c:lblAlgn val="ctr"/>
        <c:lblOffset val="100"/>
        <c:noMultiLvlLbl val="0"/>
      </c:catAx>
      <c:valAx>
        <c:axId val="224076352"/>
        <c:scaling>
          <c:orientation val="minMax"/>
        </c:scaling>
        <c:delete val="0"/>
        <c:axPos val="l"/>
        <c:majorGridlines/>
        <c:numFmt formatCode="General" sourceLinked="1"/>
        <c:majorTickMark val="out"/>
        <c:minorTickMark val="none"/>
        <c:tickLblPos val="nextTo"/>
        <c:crossAx val="16669030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000"/>
              <a:t>Akurasi(%)</a:t>
            </a:r>
          </a:p>
        </c:rich>
      </c:tx>
      <c:overlay val="0"/>
    </c:title>
    <c:autoTitleDeleted val="0"/>
    <c:plotArea>
      <c:layout/>
      <c:barChart>
        <c:barDir val="col"/>
        <c:grouping val="clustered"/>
        <c:varyColors val="0"/>
        <c:ser>
          <c:idx val="0"/>
          <c:order val="0"/>
          <c:tx>
            <c:strRef>
              <c:f>Sheet1!$B$1</c:f>
              <c:strCache>
                <c:ptCount val="1"/>
                <c:pt idx="0">
                  <c:v>Akurasi(%)</c:v>
                </c:pt>
              </c:strCache>
            </c:strRef>
          </c:tx>
          <c:invertIfNegative val="0"/>
          <c:cat>
            <c:strRef>
              <c:f>Sheet1!$A$2:$A$3</c:f>
              <c:strCache>
                <c:ptCount val="2"/>
                <c:pt idx="0">
                  <c:v>45*</c:v>
                </c:pt>
                <c:pt idx="1">
                  <c:v>Semua</c:v>
                </c:pt>
              </c:strCache>
            </c:strRef>
          </c:cat>
          <c:val>
            <c:numRef>
              <c:f>Sheet1!$B$2:$B$3</c:f>
              <c:numCache>
                <c:formatCode>General</c:formatCode>
                <c:ptCount val="2"/>
                <c:pt idx="0">
                  <c:v>96.458330000000004</c:v>
                </c:pt>
                <c:pt idx="1">
                  <c:v>97.013890000000004</c:v>
                </c:pt>
              </c:numCache>
            </c:numRef>
          </c:val>
          <c:extLst>
            <c:ext xmlns:c16="http://schemas.microsoft.com/office/drawing/2014/chart" uri="{C3380CC4-5D6E-409C-BE32-E72D297353CC}">
              <c16:uniqueId val="{00000000-5998-4A3D-B680-069DB28798F3}"/>
            </c:ext>
          </c:extLst>
        </c:ser>
        <c:dLbls>
          <c:showLegendKey val="0"/>
          <c:showVal val="0"/>
          <c:showCatName val="0"/>
          <c:showSerName val="0"/>
          <c:showPercent val="0"/>
          <c:showBubbleSize val="0"/>
        </c:dLbls>
        <c:gapWidth val="150"/>
        <c:axId val="218350080"/>
        <c:axId val="110314624"/>
      </c:barChart>
      <c:catAx>
        <c:axId val="218350080"/>
        <c:scaling>
          <c:orientation val="minMax"/>
        </c:scaling>
        <c:delete val="0"/>
        <c:axPos val="b"/>
        <c:numFmt formatCode="General" sourceLinked="0"/>
        <c:majorTickMark val="out"/>
        <c:minorTickMark val="none"/>
        <c:tickLblPos val="nextTo"/>
        <c:crossAx val="110314624"/>
        <c:crosses val="autoZero"/>
        <c:auto val="1"/>
        <c:lblAlgn val="ctr"/>
        <c:lblOffset val="100"/>
        <c:noMultiLvlLbl val="0"/>
      </c:catAx>
      <c:valAx>
        <c:axId val="110314624"/>
        <c:scaling>
          <c:orientation val="minMax"/>
        </c:scaling>
        <c:delete val="0"/>
        <c:axPos val="l"/>
        <c:majorGridlines/>
        <c:numFmt formatCode="General" sourceLinked="1"/>
        <c:majorTickMark val="out"/>
        <c:minorTickMark val="none"/>
        <c:tickLblPos val="nextTo"/>
        <c:crossAx val="21835008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Retak</c:v>
                </c:pt>
              </c:strCache>
            </c:strRef>
          </c:tx>
          <c:invertIfNegative val="0"/>
          <c:cat>
            <c:strRef>
              <c:f>Sheet1!$A$2:$A$3</c:f>
              <c:strCache>
                <c:ptCount val="2"/>
                <c:pt idx="0">
                  <c:v>820 data latih</c:v>
                </c:pt>
                <c:pt idx="1">
                  <c:v>28000 data latih</c:v>
                </c:pt>
              </c:strCache>
            </c:strRef>
          </c:cat>
          <c:val>
            <c:numRef>
              <c:f>Sheet1!$B$2:$B$3</c:f>
              <c:numCache>
                <c:formatCode>General</c:formatCode>
                <c:ptCount val="2"/>
                <c:pt idx="0">
                  <c:v>96</c:v>
                </c:pt>
                <c:pt idx="1">
                  <c:v>82</c:v>
                </c:pt>
              </c:numCache>
            </c:numRef>
          </c:val>
          <c:extLst>
            <c:ext xmlns:c16="http://schemas.microsoft.com/office/drawing/2014/chart" uri="{C3380CC4-5D6E-409C-BE32-E72D297353CC}">
              <c16:uniqueId val="{00000000-5DB1-4111-8C0C-68EDDCFB0CEE}"/>
            </c:ext>
          </c:extLst>
        </c:ser>
        <c:ser>
          <c:idx val="1"/>
          <c:order val="1"/>
          <c:tx>
            <c:strRef>
              <c:f>Sheet1!$C$1</c:f>
              <c:strCache>
                <c:ptCount val="1"/>
                <c:pt idx="0">
                  <c:v>Non-Retak</c:v>
                </c:pt>
              </c:strCache>
            </c:strRef>
          </c:tx>
          <c:invertIfNegative val="0"/>
          <c:cat>
            <c:strRef>
              <c:f>Sheet1!$A$2:$A$3</c:f>
              <c:strCache>
                <c:ptCount val="2"/>
                <c:pt idx="0">
                  <c:v>820 data latih</c:v>
                </c:pt>
                <c:pt idx="1">
                  <c:v>28000 data latih</c:v>
                </c:pt>
              </c:strCache>
            </c:strRef>
          </c:cat>
          <c:val>
            <c:numRef>
              <c:f>Sheet1!$C$2:$C$3</c:f>
              <c:numCache>
                <c:formatCode>General</c:formatCode>
                <c:ptCount val="2"/>
                <c:pt idx="0">
                  <c:v>96.7</c:v>
                </c:pt>
                <c:pt idx="1">
                  <c:v>99.38</c:v>
                </c:pt>
              </c:numCache>
            </c:numRef>
          </c:val>
          <c:extLst>
            <c:ext xmlns:c16="http://schemas.microsoft.com/office/drawing/2014/chart" uri="{C3380CC4-5D6E-409C-BE32-E72D297353CC}">
              <c16:uniqueId val="{00000001-5DB1-4111-8C0C-68EDDCFB0CEE}"/>
            </c:ext>
          </c:extLst>
        </c:ser>
        <c:dLbls>
          <c:showLegendKey val="0"/>
          <c:showVal val="0"/>
          <c:showCatName val="0"/>
          <c:showSerName val="0"/>
          <c:showPercent val="0"/>
          <c:showBubbleSize val="0"/>
        </c:dLbls>
        <c:gapWidth val="150"/>
        <c:axId val="218351616"/>
        <c:axId val="110316352"/>
      </c:barChart>
      <c:catAx>
        <c:axId val="218351616"/>
        <c:scaling>
          <c:orientation val="minMax"/>
        </c:scaling>
        <c:delete val="0"/>
        <c:axPos val="b"/>
        <c:numFmt formatCode="General" sourceLinked="0"/>
        <c:majorTickMark val="out"/>
        <c:minorTickMark val="none"/>
        <c:tickLblPos val="nextTo"/>
        <c:crossAx val="110316352"/>
        <c:crosses val="autoZero"/>
        <c:auto val="1"/>
        <c:lblAlgn val="ctr"/>
        <c:lblOffset val="100"/>
        <c:noMultiLvlLbl val="0"/>
      </c:catAx>
      <c:valAx>
        <c:axId val="110316352"/>
        <c:scaling>
          <c:orientation val="minMax"/>
        </c:scaling>
        <c:delete val="0"/>
        <c:axPos val="l"/>
        <c:majorGridlines/>
        <c:numFmt formatCode="General" sourceLinked="1"/>
        <c:majorTickMark val="out"/>
        <c:minorTickMark val="none"/>
        <c:tickLblPos val="nextTo"/>
        <c:crossAx val="21835161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000"/>
              <a:t>Akurasi(%)</a:t>
            </a:r>
          </a:p>
        </c:rich>
      </c:tx>
      <c:overlay val="0"/>
    </c:title>
    <c:autoTitleDeleted val="0"/>
    <c:plotArea>
      <c:layout/>
      <c:barChart>
        <c:barDir val="col"/>
        <c:grouping val="clustered"/>
        <c:varyColors val="0"/>
        <c:ser>
          <c:idx val="0"/>
          <c:order val="0"/>
          <c:tx>
            <c:strRef>
              <c:f>Sheet1!$B$1</c:f>
              <c:strCache>
                <c:ptCount val="1"/>
                <c:pt idx="0">
                  <c:v>Akurasi(%)</c:v>
                </c:pt>
              </c:strCache>
            </c:strRef>
          </c:tx>
          <c:invertIfNegative val="0"/>
          <c:cat>
            <c:strRef>
              <c:f>Sheet1!$A$2:$A$3</c:f>
              <c:strCache>
                <c:ptCount val="2"/>
                <c:pt idx="0">
                  <c:v>Berat</c:v>
                </c:pt>
                <c:pt idx="1">
                  <c:v>Ringan</c:v>
                </c:pt>
              </c:strCache>
            </c:strRef>
          </c:cat>
          <c:val>
            <c:numRef>
              <c:f>Sheet1!$B$2:$B$3</c:f>
              <c:numCache>
                <c:formatCode>General</c:formatCode>
                <c:ptCount val="2"/>
                <c:pt idx="0">
                  <c:v>83.33</c:v>
                </c:pt>
                <c:pt idx="1">
                  <c:v>83.33</c:v>
                </c:pt>
              </c:numCache>
            </c:numRef>
          </c:val>
          <c:extLst>
            <c:ext xmlns:c16="http://schemas.microsoft.com/office/drawing/2014/chart" uri="{C3380CC4-5D6E-409C-BE32-E72D297353CC}">
              <c16:uniqueId val="{00000000-11DC-4EF3-B197-73FD83D6FDCF}"/>
            </c:ext>
          </c:extLst>
        </c:ser>
        <c:dLbls>
          <c:showLegendKey val="0"/>
          <c:showVal val="0"/>
          <c:showCatName val="0"/>
          <c:showSerName val="0"/>
          <c:showPercent val="0"/>
          <c:showBubbleSize val="0"/>
        </c:dLbls>
        <c:gapWidth val="150"/>
        <c:axId val="166688256"/>
        <c:axId val="110318080"/>
      </c:barChart>
      <c:catAx>
        <c:axId val="166688256"/>
        <c:scaling>
          <c:orientation val="minMax"/>
        </c:scaling>
        <c:delete val="0"/>
        <c:axPos val="b"/>
        <c:numFmt formatCode="General" sourceLinked="0"/>
        <c:majorTickMark val="out"/>
        <c:minorTickMark val="none"/>
        <c:tickLblPos val="nextTo"/>
        <c:crossAx val="110318080"/>
        <c:crosses val="autoZero"/>
        <c:auto val="1"/>
        <c:lblAlgn val="ctr"/>
        <c:lblOffset val="100"/>
        <c:noMultiLvlLbl val="0"/>
      </c:catAx>
      <c:valAx>
        <c:axId val="110318080"/>
        <c:scaling>
          <c:orientation val="minMax"/>
        </c:scaling>
        <c:delete val="0"/>
        <c:axPos val="l"/>
        <c:majorGridlines/>
        <c:numFmt formatCode="General" sourceLinked="1"/>
        <c:majorTickMark val="out"/>
        <c:minorTickMark val="none"/>
        <c:tickLblPos val="nextTo"/>
        <c:crossAx val="16668825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000"/>
              <a:t>Akurasi(%)</a:t>
            </a:r>
          </a:p>
        </c:rich>
      </c:tx>
      <c:overlay val="0"/>
    </c:title>
    <c:autoTitleDeleted val="0"/>
    <c:plotArea>
      <c:layout/>
      <c:barChart>
        <c:barDir val="col"/>
        <c:grouping val="clustered"/>
        <c:varyColors val="0"/>
        <c:ser>
          <c:idx val="0"/>
          <c:order val="0"/>
          <c:tx>
            <c:strRef>
              <c:f>Sheet1!$B$1</c:f>
              <c:strCache>
                <c:ptCount val="1"/>
                <c:pt idx="0">
                  <c:v>Akurasi(%)</c:v>
                </c:pt>
              </c:strCache>
            </c:strRef>
          </c:tx>
          <c:invertIfNegative val="0"/>
          <c:cat>
            <c:strRef>
              <c:f>Sheet1!$A$2:$A$4</c:f>
              <c:strCache>
                <c:ptCount val="3"/>
                <c:pt idx="0">
                  <c:v>Berat</c:v>
                </c:pt>
                <c:pt idx="1">
                  <c:v>Sedang</c:v>
                </c:pt>
                <c:pt idx="2">
                  <c:v>Ringan</c:v>
                </c:pt>
              </c:strCache>
            </c:strRef>
          </c:cat>
          <c:val>
            <c:numRef>
              <c:f>Sheet1!$B$2:$B$4</c:f>
              <c:numCache>
                <c:formatCode>General</c:formatCode>
                <c:ptCount val="3"/>
                <c:pt idx="0">
                  <c:v>77.78</c:v>
                </c:pt>
                <c:pt idx="1">
                  <c:v>44.44</c:v>
                </c:pt>
                <c:pt idx="2">
                  <c:v>89.89</c:v>
                </c:pt>
              </c:numCache>
            </c:numRef>
          </c:val>
          <c:extLst>
            <c:ext xmlns:c16="http://schemas.microsoft.com/office/drawing/2014/chart" uri="{C3380CC4-5D6E-409C-BE32-E72D297353CC}">
              <c16:uniqueId val="{00000000-4457-4F2D-853C-3B2BDED828BB}"/>
            </c:ext>
          </c:extLst>
        </c:ser>
        <c:dLbls>
          <c:showLegendKey val="0"/>
          <c:showVal val="0"/>
          <c:showCatName val="0"/>
          <c:showSerName val="0"/>
          <c:showPercent val="0"/>
          <c:showBubbleSize val="0"/>
        </c:dLbls>
        <c:gapWidth val="150"/>
        <c:axId val="218351104"/>
        <c:axId val="110319808"/>
      </c:barChart>
      <c:catAx>
        <c:axId val="218351104"/>
        <c:scaling>
          <c:orientation val="minMax"/>
        </c:scaling>
        <c:delete val="0"/>
        <c:axPos val="b"/>
        <c:numFmt formatCode="General" sourceLinked="0"/>
        <c:majorTickMark val="out"/>
        <c:minorTickMark val="none"/>
        <c:tickLblPos val="nextTo"/>
        <c:crossAx val="110319808"/>
        <c:crosses val="autoZero"/>
        <c:auto val="1"/>
        <c:lblAlgn val="ctr"/>
        <c:lblOffset val="100"/>
        <c:noMultiLvlLbl val="0"/>
      </c:catAx>
      <c:valAx>
        <c:axId val="110319808"/>
        <c:scaling>
          <c:orientation val="minMax"/>
        </c:scaling>
        <c:delete val="0"/>
        <c:axPos val="l"/>
        <c:majorGridlines/>
        <c:numFmt formatCode="General" sourceLinked="1"/>
        <c:majorTickMark val="out"/>
        <c:minorTickMark val="none"/>
        <c:tickLblPos val="nextTo"/>
        <c:crossAx val="2183511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89CE7-05A9-47B3-96A5-D632ECD26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11543</Words>
  <Characters>65798</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home</Company>
  <LinksUpToDate>false</LinksUpToDate>
  <CharactersWithSpaces>77187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chaerussulton@gmail.com</cp:lastModifiedBy>
  <cp:revision>12</cp:revision>
  <cp:lastPrinted>2019-04-15T00:16:00Z</cp:lastPrinted>
  <dcterms:created xsi:type="dcterms:W3CDTF">2019-04-14T03:38:00Z</dcterms:created>
  <dcterms:modified xsi:type="dcterms:W3CDTF">2019-04-26T06:43:00Z</dcterms:modified>
</cp:coreProperties>
</file>